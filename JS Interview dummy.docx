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EFB" w:rsidRPr="00B806E7" w:rsidRDefault="00146B52" w:rsidP="00B806E7">
      <w:pPr>
        <w:spacing w:line="200" w:lineRule="exact"/>
        <w:jc w:val="both"/>
        <w:rPr>
          <w:rFonts w:ascii="Tw Cen MT" w:hAnsi="Tw Cen MT"/>
          <w:sz w:val="24"/>
          <w:szCs w:val="24"/>
        </w:rPr>
        <w:sectPr w:rsidR="00D14EFB" w:rsidRPr="00B806E7" w:rsidSect="004809E4">
          <w:type w:val="continuous"/>
          <w:pgSz w:w="12240" w:h="15840"/>
          <w:pgMar w:top="1480" w:right="1720" w:bottom="280" w:left="1720" w:header="720" w:footer="720" w:gutter="0"/>
          <w:pgBorders w:offsetFrom="page">
            <w:top w:val="single" w:sz="12" w:space="24" w:color="auto"/>
            <w:left w:val="single" w:sz="12" w:space="24" w:color="auto"/>
            <w:bottom w:val="single" w:sz="12" w:space="24" w:color="auto"/>
            <w:right w:val="single" w:sz="12" w:space="24" w:color="auto"/>
          </w:pgBorders>
          <w:cols w:space="720"/>
        </w:sectPr>
      </w:pPr>
      <w:r>
        <w:rPr>
          <w:rFonts w:ascii="Tw Cen MT" w:hAnsi="Tw Cen MT"/>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97" type="#_x0000_t75" style="position:absolute;left:0;text-align:left;margin-left:0;margin-top:0;width:612.7pt;height:792.7pt;z-index:-2392;mso-position-horizontal-relative:page;mso-position-vertical-relative:page">
            <v:imagedata r:id="rId7" o:title=""/>
            <w10:wrap anchorx="page" anchory="page"/>
          </v:shape>
        </w:pict>
      </w:r>
    </w:p>
    <w:p w:rsidR="00D14EFB" w:rsidRPr="00B806E7" w:rsidRDefault="00146B52" w:rsidP="00B806E7">
      <w:pPr>
        <w:spacing w:before="100"/>
        <w:ind w:left="339"/>
        <w:jc w:val="both"/>
        <w:rPr>
          <w:rFonts w:ascii="Tw Cen MT" w:hAnsi="Tw Cen MT"/>
          <w:sz w:val="24"/>
          <w:szCs w:val="24"/>
        </w:rPr>
        <w:sectPr w:rsidR="00D14EFB" w:rsidRPr="00B806E7" w:rsidSect="004809E4">
          <w:pgSz w:w="12240" w:h="15840"/>
          <w:pgMar w:top="1340" w:right="1720" w:bottom="280" w:left="1720" w:header="720" w:footer="720" w:gutter="0"/>
          <w:pgBorders w:offsetFrom="page">
            <w:top w:val="single" w:sz="12" w:space="24" w:color="auto"/>
            <w:left w:val="single" w:sz="12" w:space="24" w:color="auto"/>
            <w:bottom w:val="single" w:sz="12" w:space="24" w:color="auto"/>
            <w:right w:val="single" w:sz="12" w:space="24" w:color="auto"/>
          </w:pgBorders>
          <w:cols w:space="720"/>
        </w:sectPr>
      </w:pPr>
      <w:r>
        <w:rPr>
          <w:rFonts w:ascii="Tw Cen MT" w:hAnsi="Tw Cen MT"/>
          <w:sz w:val="24"/>
          <w:szCs w:val="24"/>
        </w:rPr>
        <w:lastRenderedPageBreak/>
        <w:pict>
          <v:shape id="_x0000_i1025" type="#_x0000_t75" style="width:406.05pt;height:9in">
            <v:imagedata r:id="rId7" o:title=""/>
          </v:shape>
        </w:pict>
      </w:r>
    </w:p>
    <w:p w:rsidR="00B806E7" w:rsidRDefault="00B806E7" w:rsidP="00B806E7">
      <w:pPr>
        <w:spacing w:before="1" w:line="160" w:lineRule="exact"/>
        <w:jc w:val="both"/>
        <w:rPr>
          <w:rFonts w:ascii="Tw Cen MT" w:hAnsi="Tw Cen MT"/>
          <w:sz w:val="24"/>
          <w:szCs w:val="24"/>
        </w:rPr>
      </w:pPr>
    </w:p>
    <w:p w:rsidR="00B806E7" w:rsidRDefault="00B806E7" w:rsidP="00B806E7">
      <w:pPr>
        <w:spacing w:line="200" w:lineRule="exact"/>
        <w:jc w:val="both"/>
        <w:rPr>
          <w:rFonts w:ascii="Tw Cen MT" w:hAnsi="Tw Cen MT"/>
          <w:sz w:val="24"/>
          <w:szCs w:val="24"/>
        </w:rPr>
      </w:pPr>
    </w:p>
    <w:p w:rsidR="00D14EFB" w:rsidRPr="00B806E7" w:rsidRDefault="009773B4" w:rsidP="00B806E7">
      <w:pPr>
        <w:spacing w:line="640" w:lineRule="exact"/>
        <w:ind w:left="38" w:right="38"/>
        <w:jc w:val="both"/>
        <w:rPr>
          <w:rFonts w:ascii="Tw Cen MT" w:eastAsia="Liberation Serif" w:hAnsi="Tw Cen MT" w:cs="Liberation Serif"/>
          <w:sz w:val="24"/>
          <w:szCs w:val="24"/>
        </w:rPr>
      </w:pPr>
      <w:proofErr w:type="spellStart"/>
      <w:r w:rsidRPr="00B806E7">
        <w:rPr>
          <w:rFonts w:ascii="Tw Cen MT" w:eastAsia="Liberation Serif" w:hAnsi="Tw Cen MT" w:cs="Liberation Serif"/>
          <w:b/>
          <w:w w:val="101"/>
          <w:position w:val="-1"/>
          <w:sz w:val="24"/>
          <w:szCs w:val="24"/>
        </w:rPr>
        <w:t>Javascript</w:t>
      </w:r>
      <w:proofErr w:type="spellEnd"/>
      <w:r w:rsidRPr="00B806E7">
        <w:rPr>
          <w:rFonts w:ascii="Tw Cen MT" w:eastAsia="Liberation Serif" w:hAnsi="Tw Cen MT" w:cs="Liberation Serif"/>
          <w:b/>
          <w:w w:val="101"/>
          <w:position w:val="-1"/>
          <w:sz w:val="24"/>
          <w:szCs w:val="24"/>
        </w:rPr>
        <w:t xml:space="preserve"> Interview Questions and</w:t>
      </w:r>
    </w:p>
    <w:p w:rsidR="00B806E7" w:rsidRDefault="009773B4" w:rsidP="00B806E7">
      <w:pPr>
        <w:spacing w:before="35"/>
        <w:ind w:left="3341" w:right="3341"/>
        <w:jc w:val="both"/>
        <w:rPr>
          <w:rFonts w:ascii="Tw Cen MT" w:eastAsia="Liberation Serif" w:hAnsi="Tw Cen MT" w:cs="Liberation Serif"/>
          <w:sz w:val="24"/>
          <w:szCs w:val="24"/>
        </w:rPr>
      </w:pPr>
      <w:r w:rsidRPr="00B806E7">
        <w:rPr>
          <w:rFonts w:ascii="Tw Cen MT" w:eastAsia="Liberation Serif" w:hAnsi="Tw Cen MT" w:cs="Liberation Serif"/>
          <w:b/>
          <w:w w:val="101"/>
          <w:sz w:val="24"/>
          <w:szCs w:val="24"/>
        </w:rPr>
        <w:t>Answers</w:t>
      </w:r>
    </w:p>
    <w:p w:rsidR="00B806E7" w:rsidRDefault="00B806E7" w:rsidP="00B806E7">
      <w:pPr>
        <w:spacing w:line="200" w:lineRule="exact"/>
        <w:jc w:val="both"/>
        <w:rPr>
          <w:rFonts w:ascii="Tw Cen MT" w:hAnsi="Tw Cen MT"/>
          <w:sz w:val="24"/>
          <w:szCs w:val="24"/>
        </w:rPr>
      </w:pPr>
    </w:p>
    <w:p w:rsidR="00B806E7" w:rsidRDefault="00B806E7" w:rsidP="00B806E7">
      <w:pPr>
        <w:spacing w:line="200" w:lineRule="exact"/>
        <w:jc w:val="both"/>
        <w:rPr>
          <w:rFonts w:ascii="Tw Cen MT" w:hAnsi="Tw Cen MT"/>
          <w:sz w:val="24"/>
          <w:szCs w:val="24"/>
        </w:rPr>
      </w:pPr>
    </w:p>
    <w:p w:rsidR="00B806E7" w:rsidRDefault="00B806E7" w:rsidP="00B806E7">
      <w:pPr>
        <w:spacing w:line="200" w:lineRule="exact"/>
        <w:jc w:val="both"/>
        <w:rPr>
          <w:rFonts w:ascii="Tw Cen MT" w:hAnsi="Tw Cen MT"/>
          <w:sz w:val="24"/>
          <w:szCs w:val="24"/>
        </w:rPr>
      </w:pPr>
    </w:p>
    <w:p w:rsidR="00B806E7" w:rsidRDefault="00B806E7" w:rsidP="00B806E7">
      <w:pPr>
        <w:spacing w:line="200" w:lineRule="exact"/>
        <w:jc w:val="both"/>
        <w:rPr>
          <w:rFonts w:ascii="Tw Cen MT" w:hAnsi="Tw Cen MT"/>
          <w:sz w:val="24"/>
          <w:szCs w:val="24"/>
        </w:rPr>
      </w:pPr>
    </w:p>
    <w:p w:rsidR="00B806E7" w:rsidRDefault="00B806E7" w:rsidP="00B806E7">
      <w:pPr>
        <w:spacing w:line="200" w:lineRule="exact"/>
        <w:jc w:val="both"/>
        <w:rPr>
          <w:rFonts w:ascii="Tw Cen MT" w:hAnsi="Tw Cen MT"/>
          <w:sz w:val="24"/>
          <w:szCs w:val="24"/>
        </w:rPr>
      </w:pPr>
    </w:p>
    <w:p w:rsidR="00B806E7" w:rsidRDefault="00B806E7" w:rsidP="00B806E7">
      <w:pPr>
        <w:spacing w:line="200" w:lineRule="exact"/>
        <w:jc w:val="both"/>
        <w:rPr>
          <w:rFonts w:ascii="Tw Cen MT" w:hAnsi="Tw Cen MT"/>
          <w:sz w:val="24"/>
          <w:szCs w:val="24"/>
        </w:rPr>
      </w:pPr>
    </w:p>
    <w:p w:rsidR="00D14EFB" w:rsidRPr="00B806E7" w:rsidRDefault="00D14EFB" w:rsidP="00B806E7">
      <w:pPr>
        <w:spacing w:line="200" w:lineRule="exact"/>
        <w:jc w:val="both"/>
        <w:rPr>
          <w:rFonts w:ascii="Tw Cen MT" w:hAnsi="Tw Cen MT"/>
          <w:sz w:val="24"/>
          <w:szCs w:val="24"/>
        </w:rPr>
      </w:pPr>
    </w:p>
    <w:p w:rsidR="00D14EFB" w:rsidRPr="00B806E7" w:rsidRDefault="009773B4" w:rsidP="00B806E7">
      <w:pPr>
        <w:ind w:left="2867" w:right="2883"/>
        <w:jc w:val="both"/>
        <w:rPr>
          <w:rFonts w:ascii="Tw Cen MT" w:eastAsia="Liberation Serif" w:hAnsi="Tw Cen MT" w:cs="Liberation Serif"/>
          <w:sz w:val="24"/>
          <w:szCs w:val="24"/>
        </w:rPr>
        <w:sectPr w:rsidR="00D14EFB" w:rsidRPr="00B806E7" w:rsidSect="004809E4">
          <w:pgSz w:w="12240" w:h="15840"/>
          <w:pgMar w:top="1480" w:right="1660" w:bottom="280" w:left="166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b/>
          <w:w w:val="101"/>
          <w:sz w:val="24"/>
          <w:szCs w:val="24"/>
        </w:rPr>
        <w:t xml:space="preserve">Pratik </w:t>
      </w:r>
      <w:proofErr w:type="spellStart"/>
      <w:r w:rsidRPr="00B806E7">
        <w:rPr>
          <w:rFonts w:ascii="Tw Cen MT" w:eastAsia="Liberation Serif" w:hAnsi="Tw Cen MT" w:cs="Liberation Serif"/>
          <w:b/>
          <w:w w:val="101"/>
          <w:sz w:val="24"/>
          <w:szCs w:val="24"/>
        </w:rPr>
        <w:t>Bandal</w:t>
      </w:r>
      <w:proofErr w:type="spellEnd"/>
    </w:p>
    <w:p w:rsidR="00B806E7" w:rsidRDefault="009773B4" w:rsidP="00B806E7">
      <w:pPr>
        <w:spacing w:before="53"/>
        <w:ind w:left="3042" w:right="3458"/>
        <w:jc w:val="both"/>
        <w:rPr>
          <w:rFonts w:ascii="Tw Cen MT" w:eastAsia="Liberation Serif" w:hAnsi="Tw Cen MT" w:cs="Liberation Serif"/>
          <w:sz w:val="24"/>
          <w:szCs w:val="24"/>
        </w:rPr>
      </w:pPr>
      <w:r w:rsidRPr="00B806E7">
        <w:rPr>
          <w:rFonts w:ascii="Tw Cen MT" w:eastAsia="Liberation Serif" w:hAnsi="Tw Cen MT" w:cs="Liberation Serif"/>
          <w:b/>
          <w:w w:val="101"/>
          <w:sz w:val="24"/>
          <w:szCs w:val="24"/>
        </w:rPr>
        <w:lastRenderedPageBreak/>
        <w:t>About Book</w:t>
      </w:r>
    </w:p>
    <w:p w:rsidR="00B806E7" w:rsidRDefault="009773B4" w:rsidP="00B806E7">
      <w:pPr>
        <w:spacing w:line="246" w:lineRule="auto"/>
        <w:ind w:left="467" w:right="72"/>
        <w:jc w:val="both"/>
        <w:rPr>
          <w:rFonts w:ascii="Tw Cen MT" w:eastAsia="Liberation Serif" w:hAnsi="Tw Cen MT" w:cs="Liberation Serif"/>
          <w:sz w:val="24"/>
          <w:szCs w:val="24"/>
        </w:rPr>
      </w:pPr>
      <w:proofErr w:type="spellStart"/>
      <w:proofErr w:type="gram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Interview</w:t>
      </w:r>
      <w:proofErr w:type="gram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Questions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and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Answers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extremely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useful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for beginners and professionals who are preparing for interview of </w:t>
      </w:r>
      <w:proofErr w:type="spell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 xml:space="preserve"> or web technologies. This book covers interview questions of </w:t>
      </w:r>
      <w:proofErr w:type="spell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 xml:space="preserve"> which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required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form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UI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and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full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stack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development.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also recommended to go through other web technologies like HTML, CSS as it is difficult to cover so many technologies in this small book.</w:t>
      </w:r>
    </w:p>
    <w:p w:rsidR="00B806E7" w:rsidRDefault="009773B4" w:rsidP="00B806E7">
      <w:pPr>
        <w:spacing w:line="246" w:lineRule="auto"/>
        <w:ind w:left="467"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book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will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prepare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you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for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interview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well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refining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your knowledge of </w:t>
      </w:r>
      <w:proofErr w:type="spell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 xml:space="preserve"> and will make you ready for working in industry.</w:t>
      </w:r>
    </w:p>
    <w:p w:rsidR="00D14EFB" w:rsidRPr="00B806E7" w:rsidRDefault="009773B4" w:rsidP="00B806E7">
      <w:pPr>
        <w:spacing w:line="246" w:lineRule="auto"/>
        <w:ind w:left="467" w:right="72"/>
        <w:jc w:val="both"/>
        <w:rPr>
          <w:rFonts w:ascii="Tw Cen MT" w:eastAsia="Liberation Serif" w:hAnsi="Tw Cen MT" w:cs="Liberation Serif"/>
          <w:sz w:val="24"/>
          <w:szCs w:val="24"/>
        </w:rPr>
        <w:sectPr w:rsidR="00D14EFB" w:rsidRPr="00B806E7" w:rsidSect="004809E4">
          <w:pgSz w:w="12240" w:h="15840"/>
          <w:pgMar w:top="1380" w:right="1320" w:bottom="280" w:left="172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w w:val="102"/>
          <w:sz w:val="24"/>
          <w:szCs w:val="24"/>
        </w:rPr>
        <w:t xml:space="preserve">For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any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positive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negative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feedback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regarding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book,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kindly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reach me at pratikbandal007@gmail.com</w:t>
      </w:r>
    </w:p>
    <w:p w:rsidR="00B806E7" w:rsidRDefault="009773B4" w:rsidP="00B806E7">
      <w:pPr>
        <w:spacing w:before="53"/>
        <w:ind w:left="2871"/>
        <w:jc w:val="both"/>
        <w:rPr>
          <w:rFonts w:ascii="Tw Cen MT" w:eastAsia="Liberation Serif" w:hAnsi="Tw Cen MT" w:cs="Liberation Serif"/>
          <w:sz w:val="24"/>
          <w:szCs w:val="24"/>
        </w:rPr>
      </w:pPr>
      <w:r w:rsidRPr="00B806E7">
        <w:rPr>
          <w:rFonts w:ascii="Tw Cen MT" w:eastAsia="Liberation Serif" w:hAnsi="Tw Cen MT" w:cs="Liberation Serif"/>
          <w:b/>
          <w:w w:val="101"/>
          <w:sz w:val="24"/>
          <w:szCs w:val="24"/>
        </w:rPr>
        <w:lastRenderedPageBreak/>
        <w:t>About Author</w:t>
      </w:r>
    </w:p>
    <w:p w:rsidR="00B806E7" w:rsidRDefault="009773B4" w:rsidP="00B806E7">
      <w:pPr>
        <w:spacing w:line="246" w:lineRule="auto"/>
        <w:ind w:left="467"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I am Pratik </w:t>
      </w:r>
      <w:proofErr w:type="spellStart"/>
      <w:r w:rsidRPr="00B806E7">
        <w:rPr>
          <w:rFonts w:ascii="Tw Cen MT" w:eastAsia="Liberation Serif" w:hAnsi="Tw Cen MT" w:cs="Liberation Serif"/>
          <w:w w:val="102"/>
          <w:sz w:val="24"/>
          <w:szCs w:val="24"/>
        </w:rPr>
        <w:t>Bandal</w:t>
      </w:r>
      <w:proofErr w:type="spellEnd"/>
      <w:r w:rsidRPr="00B806E7">
        <w:rPr>
          <w:rFonts w:ascii="Tw Cen MT" w:eastAsia="Liberation Serif" w:hAnsi="Tw Cen MT" w:cs="Liberation Serif"/>
          <w:w w:val="102"/>
          <w:sz w:val="24"/>
          <w:szCs w:val="24"/>
        </w:rPr>
        <w:t xml:space="preserve"> currently working in a big multinational company and </w:t>
      </w:r>
      <w:proofErr w:type="gramStart"/>
      <w:r w:rsidRPr="00B806E7">
        <w:rPr>
          <w:rFonts w:ascii="Tw Cen MT" w:eastAsia="Liberation Serif" w:hAnsi="Tw Cen MT" w:cs="Liberation Serif"/>
          <w:w w:val="102"/>
          <w:sz w:val="24"/>
          <w:szCs w:val="24"/>
        </w:rPr>
        <w:t xml:space="preserve">have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over</w:t>
      </w:r>
      <w:proofErr w:type="gram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6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years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of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experience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software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industry.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have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done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B.E. (E&amp;TC)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and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Post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graduate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diploma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Advanced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Computing.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have experience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different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domains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like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healthcare,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payment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and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banking sectors.</w:t>
      </w:r>
    </w:p>
    <w:p w:rsidR="00B806E7" w:rsidRDefault="009773B4" w:rsidP="00B806E7">
      <w:pPr>
        <w:spacing w:line="246" w:lineRule="auto"/>
        <w:ind w:left="467"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But on top of all, I am developer like you all guys doing an 8 hour job. Writing is something I do extra and I love doing it. No one is perfect and holds true for me as well. Without all you guys I am not an author.</w:t>
      </w:r>
    </w:p>
    <w:p w:rsidR="00D14EFB" w:rsidRPr="00B806E7" w:rsidRDefault="009773B4" w:rsidP="00B806E7">
      <w:pPr>
        <w:spacing w:line="246" w:lineRule="auto"/>
        <w:ind w:left="467" w:right="72"/>
        <w:jc w:val="both"/>
        <w:rPr>
          <w:rFonts w:ascii="Tw Cen MT" w:eastAsia="Liberation Serif" w:hAnsi="Tw Cen MT" w:cs="Liberation Serif"/>
          <w:sz w:val="24"/>
          <w:szCs w:val="24"/>
        </w:rPr>
        <w:sectPr w:rsidR="00D14EFB" w:rsidRPr="00B806E7" w:rsidSect="004809E4">
          <w:pgSz w:w="12240" w:h="15840"/>
          <w:pgMar w:top="1380" w:right="1320" w:bottom="280" w:left="172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w w:val="102"/>
          <w:sz w:val="24"/>
          <w:szCs w:val="24"/>
        </w:rPr>
        <w:t>Writing an interview question book is a really great deal of responsibility. But huge natural variations in interview are something difficult to cover in this small book.</w:t>
      </w:r>
    </w:p>
    <w:p w:rsidR="00B806E7" w:rsidRDefault="009773B4" w:rsidP="00B806E7">
      <w:pPr>
        <w:spacing w:before="53"/>
        <w:ind w:left="3749" w:right="3685"/>
        <w:jc w:val="both"/>
        <w:rPr>
          <w:rFonts w:ascii="Tw Cen MT" w:eastAsia="Liberation Serif" w:hAnsi="Tw Cen MT" w:cs="Liberation Serif"/>
          <w:sz w:val="24"/>
          <w:szCs w:val="24"/>
        </w:rPr>
      </w:pPr>
      <w:r w:rsidRPr="00B806E7">
        <w:rPr>
          <w:rFonts w:ascii="Tw Cen MT" w:eastAsia="Liberation Serif" w:hAnsi="Tw Cen MT" w:cs="Liberation Serif"/>
          <w:b/>
          <w:w w:val="101"/>
          <w:sz w:val="24"/>
          <w:szCs w:val="24"/>
        </w:rPr>
        <w:lastRenderedPageBreak/>
        <w:t>Contents</w:t>
      </w:r>
    </w:p>
    <w:p w:rsidR="00D14EFB" w:rsidRPr="00B806E7" w:rsidRDefault="00D14EFB" w:rsidP="00B806E7">
      <w:pPr>
        <w:spacing w:line="200" w:lineRule="exact"/>
        <w:jc w:val="both"/>
        <w:rPr>
          <w:rFonts w:ascii="Tw Cen MT" w:hAnsi="Tw Cen MT"/>
          <w:sz w:val="24"/>
          <w:szCs w:val="24"/>
        </w:rPr>
      </w:pPr>
    </w:p>
    <w:p w:rsidR="00B806E7" w:rsidRDefault="009773B4" w:rsidP="00B806E7">
      <w:pPr>
        <w:ind w:left="100"/>
        <w:jc w:val="both"/>
        <w:rPr>
          <w:rFonts w:ascii="Tw Cen MT" w:eastAsia="Liberation Serif" w:hAnsi="Tw Cen MT" w:cs="Liberation Serif"/>
          <w:sz w:val="24"/>
          <w:szCs w:val="24"/>
        </w:rPr>
      </w:pPr>
      <w:r w:rsidRPr="00B806E7">
        <w:rPr>
          <w:rFonts w:ascii="Tw Cen MT" w:eastAsia="Liberation Serif" w:hAnsi="Tw Cen MT" w:cs="Liberation Serif"/>
          <w:b/>
          <w:color w:val="0562C1"/>
          <w:w w:val="102"/>
          <w:sz w:val="24"/>
          <w:szCs w:val="24"/>
          <w:u w:val="single" w:color="0562C1"/>
        </w:rPr>
        <w:t>1. Fundamentals</w:t>
      </w:r>
    </w:p>
    <w:p w:rsidR="00D14EFB" w:rsidRPr="00B806E7" w:rsidRDefault="009773B4" w:rsidP="00B806E7">
      <w:pPr>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 xml:space="preserve">1. What is </w:t>
      </w:r>
      <w:proofErr w:type="spellStart"/>
      <w:r w:rsidRPr="00B806E7">
        <w:rPr>
          <w:rFonts w:ascii="Tw Cen MT" w:eastAsia="Liberation Serif" w:hAnsi="Tw Cen MT" w:cs="Liberation Serif"/>
          <w:color w:val="0562C1"/>
          <w:w w:val="102"/>
          <w:sz w:val="24"/>
          <w:szCs w:val="24"/>
          <w:u w:val="single" w:color="0562C1"/>
        </w:rPr>
        <w:t>Javascript</w:t>
      </w:r>
      <w:proofErr w:type="spellEnd"/>
      <w:r w:rsidRPr="00B806E7">
        <w:rPr>
          <w:rFonts w:ascii="Tw Cen MT" w:eastAsia="Liberation Serif" w:hAnsi="Tw Cen MT" w:cs="Liberation Serif"/>
          <w:color w:val="0562C1"/>
          <w:w w:val="102"/>
          <w:sz w:val="24"/>
          <w:szCs w:val="24"/>
          <w:u w:val="single" w:color="0562C1"/>
        </w:rPr>
        <w:t>?</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 xml:space="preserve">2. What are features of </w:t>
      </w:r>
      <w:proofErr w:type="spellStart"/>
      <w:r w:rsidRPr="00B806E7">
        <w:rPr>
          <w:rFonts w:ascii="Tw Cen MT" w:eastAsia="Liberation Serif" w:hAnsi="Tw Cen MT" w:cs="Liberation Serif"/>
          <w:color w:val="0562C1"/>
          <w:w w:val="102"/>
          <w:sz w:val="24"/>
          <w:szCs w:val="24"/>
          <w:u w:val="single" w:color="0562C1"/>
        </w:rPr>
        <w:t>Javascript</w:t>
      </w:r>
      <w:proofErr w:type="spellEnd"/>
      <w:r w:rsidRPr="00B806E7">
        <w:rPr>
          <w:rFonts w:ascii="Tw Cen MT" w:eastAsia="Liberation Serif" w:hAnsi="Tw Cen MT" w:cs="Liberation Serif"/>
          <w:color w:val="0562C1"/>
          <w:w w:val="102"/>
          <w:sz w:val="24"/>
          <w:szCs w:val="24"/>
          <w:u w:val="single" w:color="0562C1"/>
        </w:rPr>
        <w:t>?</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 xml:space="preserve">3. What are advantages of </w:t>
      </w:r>
      <w:proofErr w:type="spellStart"/>
      <w:r w:rsidRPr="00B806E7">
        <w:rPr>
          <w:rFonts w:ascii="Tw Cen MT" w:eastAsia="Liberation Serif" w:hAnsi="Tw Cen MT" w:cs="Liberation Serif"/>
          <w:color w:val="0562C1"/>
          <w:w w:val="102"/>
          <w:sz w:val="24"/>
          <w:szCs w:val="24"/>
          <w:u w:val="single" w:color="0562C1"/>
        </w:rPr>
        <w:t>Javascript</w:t>
      </w:r>
      <w:proofErr w:type="spellEnd"/>
      <w:r w:rsidRPr="00B806E7">
        <w:rPr>
          <w:rFonts w:ascii="Tw Cen MT" w:eastAsia="Liberation Serif" w:hAnsi="Tw Cen MT" w:cs="Liberation Serif"/>
          <w:color w:val="0562C1"/>
          <w:w w:val="102"/>
          <w:sz w:val="24"/>
          <w:szCs w:val="24"/>
          <w:u w:val="single" w:color="0562C1"/>
        </w:rPr>
        <w:t>?</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 xml:space="preserve">4. What are disadvantages of </w:t>
      </w:r>
      <w:proofErr w:type="spellStart"/>
      <w:r w:rsidRPr="00B806E7">
        <w:rPr>
          <w:rFonts w:ascii="Tw Cen MT" w:eastAsia="Liberation Serif" w:hAnsi="Tw Cen MT" w:cs="Liberation Serif"/>
          <w:color w:val="0562C1"/>
          <w:w w:val="102"/>
          <w:sz w:val="24"/>
          <w:szCs w:val="24"/>
          <w:u w:val="single" w:color="0562C1"/>
        </w:rPr>
        <w:t>Javascript</w:t>
      </w:r>
      <w:proofErr w:type="spellEnd"/>
      <w:r w:rsidRPr="00B806E7">
        <w:rPr>
          <w:rFonts w:ascii="Tw Cen MT" w:eastAsia="Liberation Serif" w:hAnsi="Tw Cen MT" w:cs="Liberation Serif"/>
          <w:color w:val="0562C1"/>
          <w:w w:val="102"/>
          <w:sz w:val="24"/>
          <w:szCs w:val="24"/>
          <w:u w:val="single" w:color="0562C1"/>
        </w:rPr>
        <w:t>?</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 xml:space="preserve">5. What is difference between </w:t>
      </w:r>
      <w:proofErr w:type="spellStart"/>
      <w:r w:rsidRPr="00B806E7">
        <w:rPr>
          <w:rFonts w:ascii="Tw Cen MT" w:eastAsia="Liberation Serif" w:hAnsi="Tw Cen MT" w:cs="Liberation Serif"/>
          <w:color w:val="0562C1"/>
          <w:w w:val="102"/>
          <w:sz w:val="24"/>
          <w:szCs w:val="24"/>
          <w:u w:val="single" w:color="0562C1"/>
        </w:rPr>
        <w:t>Javascript</w:t>
      </w:r>
      <w:proofErr w:type="spellEnd"/>
      <w:r w:rsidRPr="00B806E7">
        <w:rPr>
          <w:rFonts w:ascii="Tw Cen MT" w:eastAsia="Liberation Serif" w:hAnsi="Tw Cen MT" w:cs="Liberation Serif"/>
          <w:color w:val="0562C1"/>
          <w:w w:val="102"/>
          <w:sz w:val="24"/>
          <w:szCs w:val="24"/>
          <w:u w:val="single" w:color="0562C1"/>
        </w:rPr>
        <w:t xml:space="preserve"> and </w:t>
      </w:r>
      <w:proofErr w:type="spellStart"/>
      <w:r w:rsidRPr="00B806E7">
        <w:rPr>
          <w:rFonts w:ascii="Tw Cen MT" w:eastAsia="Liberation Serif" w:hAnsi="Tw Cen MT" w:cs="Liberation Serif"/>
          <w:color w:val="0562C1"/>
          <w:w w:val="102"/>
          <w:sz w:val="24"/>
          <w:szCs w:val="24"/>
          <w:u w:val="single" w:color="0562C1"/>
        </w:rPr>
        <w:t>ECMAScript</w:t>
      </w:r>
      <w:proofErr w:type="spellEnd"/>
      <w:r w:rsidRPr="00B806E7">
        <w:rPr>
          <w:rFonts w:ascii="Tw Cen MT" w:eastAsia="Liberation Serif" w:hAnsi="Tw Cen MT" w:cs="Liberation Serif"/>
          <w:color w:val="0562C1"/>
          <w:w w:val="102"/>
          <w:sz w:val="24"/>
          <w:szCs w:val="24"/>
          <w:u w:val="single" w:color="0562C1"/>
        </w:rPr>
        <w:t>?</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 xml:space="preserve">6. Who developed </w:t>
      </w:r>
      <w:proofErr w:type="spellStart"/>
      <w:r w:rsidRPr="00B806E7">
        <w:rPr>
          <w:rFonts w:ascii="Tw Cen MT" w:eastAsia="Liberation Serif" w:hAnsi="Tw Cen MT" w:cs="Liberation Serif"/>
          <w:color w:val="0562C1"/>
          <w:w w:val="102"/>
          <w:sz w:val="24"/>
          <w:szCs w:val="24"/>
          <w:u w:val="single" w:color="0562C1"/>
        </w:rPr>
        <w:t>Javascript</w:t>
      </w:r>
      <w:proofErr w:type="spellEnd"/>
      <w:r w:rsidRPr="00B806E7">
        <w:rPr>
          <w:rFonts w:ascii="Tw Cen MT" w:eastAsia="Liberation Serif" w:hAnsi="Tw Cen MT" w:cs="Liberation Serif"/>
          <w:color w:val="0562C1"/>
          <w:w w:val="102"/>
          <w:sz w:val="24"/>
          <w:szCs w:val="24"/>
          <w:u w:val="single" w:color="0562C1"/>
        </w:rPr>
        <w:t>?</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 xml:space="preserve">7. How to insert </w:t>
      </w:r>
      <w:proofErr w:type="spellStart"/>
      <w:r w:rsidRPr="00B806E7">
        <w:rPr>
          <w:rFonts w:ascii="Tw Cen MT" w:eastAsia="Liberation Serif" w:hAnsi="Tw Cen MT" w:cs="Liberation Serif"/>
          <w:color w:val="0562C1"/>
          <w:w w:val="102"/>
          <w:sz w:val="24"/>
          <w:szCs w:val="24"/>
          <w:u w:val="single" w:color="0562C1"/>
        </w:rPr>
        <w:t>Javascript</w:t>
      </w:r>
      <w:proofErr w:type="spellEnd"/>
      <w:r w:rsidRPr="00B806E7">
        <w:rPr>
          <w:rFonts w:ascii="Tw Cen MT" w:eastAsia="Liberation Serif" w:hAnsi="Tw Cen MT" w:cs="Liberation Serif"/>
          <w:color w:val="0562C1"/>
          <w:w w:val="102"/>
          <w:sz w:val="24"/>
          <w:szCs w:val="24"/>
          <w:u w:val="single" w:color="0562C1"/>
        </w:rPr>
        <w:t xml:space="preserve"> in Web page?</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 xml:space="preserve">8. What are advantages of using external </w:t>
      </w:r>
      <w:proofErr w:type="spellStart"/>
      <w:r w:rsidRPr="00B806E7">
        <w:rPr>
          <w:rFonts w:ascii="Tw Cen MT" w:eastAsia="Liberation Serif" w:hAnsi="Tw Cen MT" w:cs="Liberation Serif"/>
          <w:color w:val="0562C1"/>
          <w:w w:val="102"/>
          <w:sz w:val="24"/>
          <w:szCs w:val="24"/>
          <w:u w:val="single" w:color="0562C1"/>
        </w:rPr>
        <w:t>javascript</w:t>
      </w:r>
      <w:proofErr w:type="spellEnd"/>
      <w:r w:rsidRPr="00B806E7">
        <w:rPr>
          <w:rFonts w:ascii="Tw Cen MT" w:eastAsia="Liberation Serif" w:hAnsi="Tw Cen MT" w:cs="Liberation Serif"/>
          <w:color w:val="0562C1"/>
          <w:w w:val="102"/>
          <w:sz w:val="24"/>
          <w:szCs w:val="24"/>
          <w:u w:val="single" w:color="0562C1"/>
        </w:rPr>
        <w:t>?</w:t>
      </w:r>
    </w:p>
    <w:p w:rsidR="00D14EFB" w:rsidRPr="00B806E7" w:rsidRDefault="009773B4" w:rsidP="00B806E7">
      <w:pPr>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99"/>
          <w:sz w:val="24"/>
          <w:szCs w:val="24"/>
          <w:u w:val="single" w:color="0562C1"/>
        </w:rPr>
        <w:t xml:space="preserve">9. Is </w:t>
      </w:r>
      <w:proofErr w:type="spellStart"/>
      <w:r w:rsidRPr="00B806E7">
        <w:rPr>
          <w:rFonts w:ascii="Tw Cen MT" w:eastAsia="Liberation Serif" w:hAnsi="Tw Cen MT" w:cs="Liberation Serif"/>
          <w:color w:val="0562C1"/>
          <w:w w:val="99"/>
          <w:sz w:val="24"/>
          <w:szCs w:val="24"/>
          <w:u w:val="single" w:color="0562C1"/>
        </w:rPr>
        <w:t>Javascript</w:t>
      </w:r>
      <w:proofErr w:type="spellEnd"/>
      <w:r w:rsidRPr="00B806E7">
        <w:rPr>
          <w:rFonts w:ascii="Tw Cen MT" w:eastAsia="Liberation Serif" w:hAnsi="Tw Cen MT" w:cs="Liberation Serif"/>
          <w:color w:val="0562C1"/>
          <w:w w:val="99"/>
          <w:sz w:val="24"/>
          <w:szCs w:val="24"/>
          <w:u w:val="single" w:color="0562C1"/>
        </w:rPr>
        <w:t xml:space="preserve"> case sensitive language?</w:t>
      </w:r>
    </w:p>
    <w:p w:rsidR="00D14EFB" w:rsidRPr="00B806E7" w:rsidRDefault="009773B4" w:rsidP="00B806E7">
      <w:pPr>
        <w:spacing w:before="7"/>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 xml:space="preserve">10. Is Semicolon compulsory in </w:t>
      </w:r>
      <w:proofErr w:type="spellStart"/>
      <w:r w:rsidRPr="00B806E7">
        <w:rPr>
          <w:rFonts w:ascii="Tw Cen MT" w:eastAsia="Liberation Serif" w:hAnsi="Tw Cen MT" w:cs="Liberation Serif"/>
          <w:color w:val="0562C1"/>
          <w:w w:val="102"/>
          <w:sz w:val="24"/>
          <w:szCs w:val="24"/>
          <w:u w:val="single" w:color="0562C1"/>
        </w:rPr>
        <w:t>Javascript</w:t>
      </w:r>
      <w:proofErr w:type="spellEnd"/>
      <w:r w:rsidRPr="00B806E7">
        <w:rPr>
          <w:rFonts w:ascii="Tw Cen MT" w:eastAsia="Liberation Serif" w:hAnsi="Tw Cen MT" w:cs="Liberation Serif"/>
          <w:color w:val="0562C1"/>
          <w:w w:val="102"/>
          <w:sz w:val="24"/>
          <w:szCs w:val="24"/>
          <w:u w:val="single" w:color="0562C1"/>
        </w:rPr>
        <w:t xml:space="preserve"> at end of the statement?</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 xml:space="preserve">11. What are different data types in </w:t>
      </w:r>
      <w:proofErr w:type="spellStart"/>
      <w:r w:rsidRPr="00B806E7">
        <w:rPr>
          <w:rFonts w:ascii="Tw Cen MT" w:eastAsia="Liberation Serif" w:hAnsi="Tw Cen MT" w:cs="Liberation Serif"/>
          <w:color w:val="0562C1"/>
          <w:w w:val="102"/>
          <w:sz w:val="24"/>
          <w:szCs w:val="24"/>
          <w:u w:val="single" w:color="0562C1"/>
        </w:rPr>
        <w:t>Javascript</w:t>
      </w:r>
      <w:proofErr w:type="spellEnd"/>
      <w:r w:rsidRPr="00B806E7">
        <w:rPr>
          <w:rFonts w:ascii="Tw Cen MT" w:eastAsia="Liberation Serif" w:hAnsi="Tw Cen MT" w:cs="Liberation Serif"/>
          <w:color w:val="0562C1"/>
          <w:w w:val="102"/>
          <w:sz w:val="24"/>
          <w:szCs w:val="24"/>
          <w:u w:val="single" w:color="0562C1"/>
        </w:rPr>
        <w:t>?</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12. How to add comment?</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 xml:space="preserve">13. What is </w:t>
      </w:r>
      <w:proofErr w:type="spellStart"/>
      <w:r w:rsidRPr="00B806E7">
        <w:rPr>
          <w:rFonts w:ascii="Tw Cen MT" w:eastAsia="Liberation Serif" w:hAnsi="Tw Cen MT" w:cs="Liberation Serif"/>
          <w:color w:val="0562C1"/>
          <w:w w:val="102"/>
          <w:sz w:val="24"/>
          <w:szCs w:val="24"/>
          <w:u w:val="single" w:color="0562C1"/>
        </w:rPr>
        <w:t>Javascript</w:t>
      </w:r>
      <w:proofErr w:type="spellEnd"/>
      <w:r w:rsidRPr="00B806E7">
        <w:rPr>
          <w:rFonts w:ascii="Tw Cen MT" w:eastAsia="Liberation Serif" w:hAnsi="Tw Cen MT" w:cs="Liberation Serif"/>
          <w:color w:val="0562C1"/>
          <w:w w:val="102"/>
          <w:sz w:val="24"/>
          <w:szCs w:val="24"/>
          <w:u w:val="single" w:color="0562C1"/>
        </w:rPr>
        <w:t xml:space="preserve"> engine?</w:t>
      </w:r>
    </w:p>
    <w:p w:rsid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 xml:space="preserve">14. What are different </w:t>
      </w:r>
      <w:proofErr w:type="spellStart"/>
      <w:r w:rsidRPr="00B806E7">
        <w:rPr>
          <w:rFonts w:ascii="Tw Cen MT" w:eastAsia="Liberation Serif" w:hAnsi="Tw Cen MT" w:cs="Liberation Serif"/>
          <w:color w:val="0562C1"/>
          <w:w w:val="102"/>
          <w:sz w:val="24"/>
          <w:szCs w:val="24"/>
          <w:u w:val="single" w:color="0562C1"/>
        </w:rPr>
        <w:t>Javascript</w:t>
      </w:r>
      <w:proofErr w:type="spellEnd"/>
      <w:r w:rsidRPr="00B806E7">
        <w:rPr>
          <w:rFonts w:ascii="Tw Cen MT" w:eastAsia="Liberation Serif" w:hAnsi="Tw Cen MT" w:cs="Liberation Serif"/>
          <w:color w:val="0562C1"/>
          <w:w w:val="102"/>
          <w:sz w:val="24"/>
          <w:szCs w:val="24"/>
          <w:u w:val="single" w:color="0562C1"/>
        </w:rPr>
        <w:t xml:space="preserve"> frameworks that you know?</w:t>
      </w:r>
    </w:p>
    <w:p w:rsidR="00D14EFB" w:rsidRPr="00B806E7" w:rsidRDefault="009773B4" w:rsidP="00B806E7">
      <w:pPr>
        <w:ind w:left="58" w:right="4493"/>
        <w:jc w:val="both"/>
        <w:rPr>
          <w:rFonts w:ascii="Tw Cen MT" w:eastAsia="Liberation Serif" w:hAnsi="Tw Cen MT" w:cs="Liberation Serif"/>
          <w:sz w:val="24"/>
          <w:szCs w:val="24"/>
        </w:rPr>
      </w:pPr>
      <w:r w:rsidRPr="00B806E7">
        <w:rPr>
          <w:rFonts w:ascii="Tw Cen MT" w:eastAsia="Liberation Serif" w:hAnsi="Tw Cen MT" w:cs="Liberation Serif"/>
          <w:b/>
          <w:color w:val="0562C1"/>
          <w:w w:val="102"/>
          <w:sz w:val="24"/>
          <w:szCs w:val="24"/>
          <w:u w:val="single" w:color="0562C1"/>
        </w:rPr>
        <w:t>2. Variables, Operators and Statements</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 xml:space="preserve">15. Explain variable in </w:t>
      </w:r>
      <w:proofErr w:type="spellStart"/>
      <w:r w:rsidRPr="00B806E7">
        <w:rPr>
          <w:rFonts w:ascii="Tw Cen MT" w:eastAsia="Liberation Serif" w:hAnsi="Tw Cen MT" w:cs="Liberation Serif"/>
          <w:color w:val="0562C1"/>
          <w:w w:val="102"/>
          <w:sz w:val="24"/>
          <w:szCs w:val="24"/>
          <w:u w:val="single" w:color="0562C1"/>
        </w:rPr>
        <w:t>Javascript</w:t>
      </w:r>
      <w:proofErr w:type="spellEnd"/>
      <w:r w:rsidRPr="00B806E7">
        <w:rPr>
          <w:rFonts w:ascii="Tw Cen MT" w:eastAsia="Liberation Serif" w:hAnsi="Tw Cen MT" w:cs="Liberation Serif"/>
          <w:color w:val="0562C1"/>
          <w:w w:val="102"/>
          <w:sz w:val="24"/>
          <w:szCs w:val="24"/>
          <w:u w:val="single" w:color="0562C1"/>
        </w:rPr>
        <w:t>.</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 xml:space="preserve">16. What is </w:t>
      </w:r>
      <w:proofErr w:type="spellStart"/>
      <w:r w:rsidRPr="00B806E7">
        <w:rPr>
          <w:rFonts w:ascii="Tw Cen MT" w:eastAsia="Liberation Serif" w:hAnsi="Tw Cen MT" w:cs="Liberation Serif"/>
          <w:color w:val="0562C1"/>
          <w:w w:val="102"/>
          <w:sz w:val="24"/>
          <w:szCs w:val="24"/>
          <w:u w:val="single" w:color="0562C1"/>
        </w:rPr>
        <w:t>var</w:t>
      </w:r>
      <w:proofErr w:type="spellEnd"/>
      <w:r w:rsidRPr="00B806E7">
        <w:rPr>
          <w:rFonts w:ascii="Tw Cen MT" w:eastAsia="Liberation Serif" w:hAnsi="Tw Cen MT" w:cs="Liberation Serif"/>
          <w:color w:val="0562C1"/>
          <w:w w:val="102"/>
          <w:sz w:val="24"/>
          <w:szCs w:val="24"/>
          <w:u w:val="single" w:color="0562C1"/>
        </w:rPr>
        <w:t>?</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17. What is let?</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 xml:space="preserve">18. What is </w:t>
      </w:r>
      <w:proofErr w:type="spellStart"/>
      <w:r w:rsidRPr="00B806E7">
        <w:rPr>
          <w:rFonts w:ascii="Tw Cen MT" w:eastAsia="Liberation Serif" w:hAnsi="Tw Cen MT" w:cs="Liberation Serif"/>
          <w:color w:val="0562C1"/>
          <w:w w:val="102"/>
          <w:sz w:val="24"/>
          <w:szCs w:val="24"/>
          <w:u w:val="single" w:color="0562C1"/>
        </w:rPr>
        <w:t>const</w:t>
      </w:r>
      <w:proofErr w:type="spellEnd"/>
      <w:r w:rsidRPr="00B806E7">
        <w:rPr>
          <w:rFonts w:ascii="Tw Cen MT" w:eastAsia="Liberation Serif" w:hAnsi="Tw Cen MT" w:cs="Liberation Serif"/>
          <w:color w:val="0562C1"/>
          <w:w w:val="102"/>
          <w:sz w:val="24"/>
          <w:szCs w:val="24"/>
          <w:u w:val="single" w:color="0562C1"/>
        </w:rPr>
        <w:t>?</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 xml:space="preserve">19. What is difference between let and </w:t>
      </w:r>
      <w:proofErr w:type="spellStart"/>
      <w:r w:rsidRPr="00B806E7">
        <w:rPr>
          <w:rFonts w:ascii="Tw Cen MT" w:eastAsia="Liberation Serif" w:hAnsi="Tw Cen MT" w:cs="Liberation Serif"/>
          <w:color w:val="0562C1"/>
          <w:w w:val="102"/>
          <w:sz w:val="24"/>
          <w:szCs w:val="24"/>
          <w:u w:val="single" w:color="0562C1"/>
        </w:rPr>
        <w:t>var</w:t>
      </w:r>
      <w:proofErr w:type="spellEnd"/>
      <w:r w:rsidRPr="00B806E7">
        <w:rPr>
          <w:rFonts w:ascii="Tw Cen MT" w:eastAsia="Liberation Serif" w:hAnsi="Tw Cen MT" w:cs="Liberation Serif"/>
          <w:color w:val="0562C1"/>
          <w:w w:val="102"/>
          <w:sz w:val="24"/>
          <w:szCs w:val="24"/>
          <w:u w:val="single" w:color="0562C1"/>
        </w:rPr>
        <w:t>?</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 xml:space="preserve">20. What is difference between let and </w:t>
      </w:r>
      <w:proofErr w:type="spellStart"/>
      <w:r w:rsidRPr="00B806E7">
        <w:rPr>
          <w:rFonts w:ascii="Tw Cen MT" w:eastAsia="Liberation Serif" w:hAnsi="Tw Cen MT" w:cs="Liberation Serif"/>
          <w:color w:val="0562C1"/>
          <w:w w:val="102"/>
          <w:sz w:val="24"/>
          <w:szCs w:val="24"/>
          <w:u w:val="single" w:color="0562C1"/>
        </w:rPr>
        <w:t>const</w:t>
      </w:r>
      <w:proofErr w:type="spellEnd"/>
      <w:r w:rsidRPr="00B806E7">
        <w:rPr>
          <w:rFonts w:ascii="Tw Cen MT" w:eastAsia="Liberation Serif" w:hAnsi="Tw Cen MT" w:cs="Liberation Serif"/>
          <w:color w:val="0562C1"/>
          <w:w w:val="102"/>
          <w:sz w:val="24"/>
          <w:szCs w:val="24"/>
          <w:u w:val="single" w:color="0562C1"/>
        </w:rPr>
        <w:t>?</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21. What is automatic type conversion?</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 xml:space="preserve">22. What are operators in </w:t>
      </w:r>
      <w:proofErr w:type="spellStart"/>
      <w:r w:rsidRPr="00B806E7">
        <w:rPr>
          <w:rFonts w:ascii="Tw Cen MT" w:eastAsia="Liberation Serif" w:hAnsi="Tw Cen MT" w:cs="Liberation Serif"/>
          <w:color w:val="0562C1"/>
          <w:w w:val="102"/>
          <w:sz w:val="24"/>
          <w:szCs w:val="24"/>
          <w:u w:val="single" w:color="0562C1"/>
        </w:rPr>
        <w:t>Javascript</w:t>
      </w:r>
      <w:proofErr w:type="spellEnd"/>
      <w:r w:rsidRPr="00B806E7">
        <w:rPr>
          <w:rFonts w:ascii="Tw Cen MT" w:eastAsia="Liberation Serif" w:hAnsi="Tw Cen MT" w:cs="Liberation Serif"/>
          <w:color w:val="0562C1"/>
          <w:w w:val="102"/>
          <w:sz w:val="24"/>
          <w:szCs w:val="24"/>
          <w:u w:val="single" w:color="0562C1"/>
        </w:rPr>
        <w:t>?</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23. Explain types of operators.</w:t>
      </w:r>
    </w:p>
    <w:p w:rsidR="00D14EFB" w:rsidRPr="00B806E7" w:rsidRDefault="009773B4" w:rsidP="00B806E7">
      <w:pPr>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99"/>
          <w:sz w:val="24"/>
          <w:szCs w:val="24"/>
          <w:u w:val="single" w:color="0562C1"/>
        </w:rPr>
        <w:t>24. What are control flow statements?</w:t>
      </w:r>
    </w:p>
    <w:p w:rsidR="00D14EFB" w:rsidRPr="00B806E7" w:rsidRDefault="009773B4" w:rsidP="00B806E7">
      <w:pPr>
        <w:spacing w:line="320" w:lineRule="exact"/>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99"/>
          <w:sz w:val="24"/>
          <w:szCs w:val="24"/>
          <w:u w:val="single" w:color="0562C1"/>
        </w:rPr>
        <w:t>25. What is break statement?</w:t>
      </w:r>
    </w:p>
    <w:p w:rsidR="00D14EFB" w:rsidRPr="00B806E7" w:rsidRDefault="009773B4" w:rsidP="00B806E7">
      <w:pPr>
        <w:spacing w:line="320" w:lineRule="exact"/>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99"/>
          <w:sz w:val="24"/>
          <w:szCs w:val="24"/>
          <w:u w:val="single" w:color="0562C1"/>
        </w:rPr>
        <w:t>26. What is continue statement?</w:t>
      </w:r>
    </w:p>
    <w:p w:rsidR="00D14EFB" w:rsidRPr="00B806E7" w:rsidRDefault="009773B4" w:rsidP="00B806E7">
      <w:pPr>
        <w:spacing w:before="3" w:line="320" w:lineRule="exact"/>
        <w:ind w:left="328" w:right="66"/>
        <w:jc w:val="both"/>
        <w:rPr>
          <w:rFonts w:ascii="Tw Cen MT" w:eastAsia="Liberation Serif" w:hAnsi="Tw Cen MT" w:cs="Liberation Serif"/>
          <w:sz w:val="24"/>
          <w:szCs w:val="24"/>
        </w:rPr>
      </w:pPr>
      <w:r w:rsidRPr="00B806E7">
        <w:rPr>
          <w:rFonts w:ascii="Tw Cen MT" w:eastAsia="Liberation Serif" w:hAnsi="Tw Cen MT" w:cs="Liberation Serif"/>
          <w:color w:val="0562C1"/>
          <w:w w:val="99"/>
          <w:sz w:val="24"/>
          <w:szCs w:val="24"/>
          <w:u w:val="single" w:color="0562C1"/>
        </w:rPr>
        <w:t>27. What is the difference between comparing variables using "==" and "==="</w:t>
      </w:r>
      <w:r w:rsidRPr="00B806E7">
        <w:rPr>
          <w:rFonts w:ascii="Tw Cen MT" w:eastAsia="Liberation Serif" w:hAnsi="Tw Cen MT" w:cs="Liberation Serif"/>
          <w:color w:val="0562C1"/>
          <w:w w:val="99"/>
          <w:sz w:val="24"/>
          <w:szCs w:val="24"/>
        </w:rPr>
        <w:t xml:space="preserve"> </w:t>
      </w:r>
      <w:r w:rsidRPr="00B806E7">
        <w:rPr>
          <w:rFonts w:ascii="Tw Cen MT" w:eastAsia="Liberation Serif" w:hAnsi="Tw Cen MT" w:cs="Liberation Serif"/>
          <w:color w:val="0562C1"/>
          <w:w w:val="99"/>
          <w:sz w:val="24"/>
          <w:szCs w:val="24"/>
          <w:u w:val="single" w:color="0562C1"/>
        </w:rPr>
        <w:t>operator?</w:t>
      </w:r>
    </w:p>
    <w:p w:rsidR="00D14EFB" w:rsidRPr="00B806E7" w:rsidRDefault="009773B4" w:rsidP="00B806E7">
      <w:pPr>
        <w:spacing w:line="320" w:lineRule="exact"/>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99"/>
          <w:sz w:val="24"/>
          <w:szCs w:val="24"/>
          <w:u w:val="single" w:color="0562C1"/>
        </w:rPr>
        <w:t xml:space="preserve">28. What is </w:t>
      </w:r>
      <w:proofErr w:type="spellStart"/>
      <w:r w:rsidRPr="00B806E7">
        <w:rPr>
          <w:rFonts w:ascii="Tw Cen MT" w:eastAsia="Liberation Serif" w:hAnsi="Tw Cen MT" w:cs="Liberation Serif"/>
          <w:color w:val="0562C1"/>
          <w:w w:val="99"/>
          <w:sz w:val="24"/>
          <w:szCs w:val="24"/>
          <w:u w:val="single" w:color="0562C1"/>
        </w:rPr>
        <w:t>typeof</w:t>
      </w:r>
      <w:proofErr w:type="spellEnd"/>
      <w:r w:rsidRPr="00B806E7">
        <w:rPr>
          <w:rFonts w:ascii="Tw Cen MT" w:eastAsia="Liberation Serif" w:hAnsi="Tw Cen MT" w:cs="Liberation Serif"/>
          <w:color w:val="0562C1"/>
          <w:w w:val="99"/>
          <w:sz w:val="24"/>
          <w:szCs w:val="24"/>
          <w:u w:val="single" w:color="0562C1"/>
        </w:rPr>
        <w:t xml:space="preserve"> operator?</w:t>
      </w:r>
    </w:p>
    <w:p w:rsidR="00D14EFB" w:rsidRPr="00B806E7" w:rsidRDefault="009773B4" w:rsidP="00B806E7">
      <w:pPr>
        <w:spacing w:line="320" w:lineRule="exact"/>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99"/>
          <w:sz w:val="24"/>
          <w:szCs w:val="24"/>
          <w:u w:val="single" w:color="0562C1"/>
        </w:rPr>
        <w:t>29. What is variable hoisting?</w:t>
      </w:r>
    </w:p>
    <w:p w:rsidR="00D14EFB" w:rsidRPr="00B806E7" w:rsidRDefault="009773B4" w:rsidP="00B806E7">
      <w:pPr>
        <w:spacing w:line="320" w:lineRule="exact"/>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99"/>
          <w:sz w:val="24"/>
          <w:szCs w:val="24"/>
          <w:u w:val="single" w:color="0562C1"/>
        </w:rPr>
        <w:t>30. What is difference between undefined and null?</w:t>
      </w:r>
    </w:p>
    <w:p w:rsidR="00D14EFB" w:rsidRPr="00B806E7" w:rsidRDefault="009773B4" w:rsidP="00B806E7">
      <w:pPr>
        <w:spacing w:line="320" w:lineRule="exact"/>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99"/>
          <w:sz w:val="24"/>
          <w:szCs w:val="24"/>
          <w:u w:val="single" w:color="0562C1"/>
        </w:rPr>
        <w:t>31. What is output of null == undefined?</w:t>
      </w:r>
    </w:p>
    <w:p w:rsidR="00D14EFB" w:rsidRPr="00B806E7" w:rsidRDefault="009773B4" w:rsidP="00B806E7">
      <w:pPr>
        <w:spacing w:line="320" w:lineRule="exact"/>
        <w:ind w:left="328"/>
        <w:jc w:val="both"/>
        <w:rPr>
          <w:rFonts w:ascii="Tw Cen MT" w:eastAsia="Liberation Serif" w:hAnsi="Tw Cen MT" w:cs="Liberation Serif"/>
          <w:sz w:val="24"/>
          <w:szCs w:val="24"/>
        </w:rPr>
        <w:sectPr w:rsidR="00D14EFB" w:rsidRPr="00B806E7" w:rsidSect="004809E4">
          <w:pgSz w:w="12240" w:h="15840"/>
          <w:pgMar w:top="1380" w:right="14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color w:val="0562C1"/>
          <w:w w:val="99"/>
          <w:sz w:val="24"/>
          <w:szCs w:val="24"/>
          <w:u w:val="single" w:color="0562C1"/>
        </w:rPr>
        <w:t>32. What are escape characters?</w:t>
      </w:r>
    </w:p>
    <w:p w:rsidR="00D14EFB" w:rsidRPr="00B806E7" w:rsidRDefault="009773B4" w:rsidP="00B806E7">
      <w:pPr>
        <w:spacing w:before="77"/>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lastRenderedPageBreak/>
        <w:t xml:space="preserve">33. How to create array in </w:t>
      </w:r>
      <w:proofErr w:type="spellStart"/>
      <w:r w:rsidRPr="00B806E7">
        <w:rPr>
          <w:rFonts w:ascii="Tw Cen MT" w:eastAsia="Liberation Serif" w:hAnsi="Tw Cen MT" w:cs="Liberation Serif"/>
          <w:color w:val="0562C1"/>
          <w:w w:val="102"/>
          <w:sz w:val="24"/>
          <w:szCs w:val="24"/>
          <w:u w:val="single" w:color="0562C1"/>
        </w:rPr>
        <w:t>javascript</w:t>
      </w:r>
      <w:proofErr w:type="spellEnd"/>
      <w:r w:rsidRPr="00B806E7">
        <w:rPr>
          <w:rFonts w:ascii="Tw Cen MT" w:eastAsia="Liberation Serif" w:hAnsi="Tw Cen MT" w:cs="Liberation Serif"/>
          <w:color w:val="0562C1"/>
          <w:w w:val="102"/>
          <w:sz w:val="24"/>
          <w:szCs w:val="24"/>
          <w:u w:val="single" w:color="0562C1"/>
        </w:rPr>
        <w:t>?</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34. How to create three dimensional array?</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35. What are the variable naming conventions in JavaScript?</w:t>
      </w:r>
    </w:p>
    <w:p w:rsid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36. Why you should not prefer to use global variables?</w:t>
      </w:r>
    </w:p>
    <w:p w:rsidR="00D14EFB" w:rsidRPr="00B806E7" w:rsidRDefault="009773B4" w:rsidP="00B806E7">
      <w:pPr>
        <w:ind w:left="100"/>
        <w:jc w:val="both"/>
        <w:rPr>
          <w:rFonts w:ascii="Tw Cen MT" w:eastAsia="Liberation Serif" w:hAnsi="Tw Cen MT" w:cs="Liberation Serif"/>
          <w:sz w:val="24"/>
          <w:szCs w:val="24"/>
        </w:rPr>
      </w:pPr>
      <w:r w:rsidRPr="00B806E7">
        <w:rPr>
          <w:rFonts w:ascii="Tw Cen MT" w:eastAsia="Liberation Serif" w:hAnsi="Tw Cen MT" w:cs="Liberation Serif"/>
          <w:b/>
          <w:color w:val="0562C1"/>
          <w:w w:val="102"/>
          <w:sz w:val="24"/>
          <w:szCs w:val="24"/>
          <w:u w:val="single" w:color="0562C1"/>
        </w:rPr>
        <w:t>3. Functions</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37. What are functions?</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 xml:space="preserve">38. What are types of functions in </w:t>
      </w:r>
      <w:proofErr w:type="spellStart"/>
      <w:r w:rsidRPr="00B806E7">
        <w:rPr>
          <w:rFonts w:ascii="Tw Cen MT" w:eastAsia="Liberation Serif" w:hAnsi="Tw Cen MT" w:cs="Liberation Serif"/>
          <w:color w:val="0562C1"/>
          <w:w w:val="102"/>
          <w:sz w:val="24"/>
          <w:szCs w:val="24"/>
          <w:u w:val="single" w:color="0562C1"/>
        </w:rPr>
        <w:t>Javascript</w:t>
      </w:r>
      <w:proofErr w:type="spellEnd"/>
      <w:r w:rsidRPr="00B806E7">
        <w:rPr>
          <w:rFonts w:ascii="Tw Cen MT" w:eastAsia="Liberation Serif" w:hAnsi="Tw Cen MT" w:cs="Liberation Serif"/>
          <w:color w:val="0562C1"/>
          <w:w w:val="102"/>
          <w:sz w:val="24"/>
          <w:szCs w:val="24"/>
          <w:u w:val="single" w:color="0562C1"/>
        </w:rPr>
        <w:t>?</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39. What are frequently used built-in global functions?</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 xml:space="preserve">40. What is </w:t>
      </w:r>
      <w:proofErr w:type="spellStart"/>
      <w:r w:rsidRPr="00B806E7">
        <w:rPr>
          <w:rFonts w:ascii="Tw Cen MT" w:eastAsia="Liberation Serif" w:hAnsi="Tw Cen MT" w:cs="Liberation Serif"/>
          <w:color w:val="0562C1"/>
          <w:w w:val="102"/>
          <w:sz w:val="24"/>
          <w:szCs w:val="24"/>
          <w:u w:val="single" w:color="0562C1"/>
        </w:rPr>
        <w:t>isNaN</w:t>
      </w:r>
      <w:proofErr w:type="spellEnd"/>
      <w:r w:rsidRPr="00B806E7">
        <w:rPr>
          <w:rFonts w:ascii="Tw Cen MT" w:eastAsia="Liberation Serif" w:hAnsi="Tw Cen MT" w:cs="Liberation Serif"/>
          <w:color w:val="0562C1"/>
          <w:w w:val="102"/>
          <w:sz w:val="24"/>
          <w:szCs w:val="24"/>
          <w:u w:val="single" w:color="0562C1"/>
        </w:rPr>
        <w:t>?</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 xml:space="preserve">41. What is </w:t>
      </w:r>
      <w:proofErr w:type="spellStart"/>
      <w:r w:rsidRPr="00B806E7">
        <w:rPr>
          <w:rFonts w:ascii="Tw Cen MT" w:eastAsia="Liberation Serif" w:hAnsi="Tw Cen MT" w:cs="Liberation Serif"/>
          <w:color w:val="0562C1"/>
          <w:w w:val="102"/>
          <w:sz w:val="24"/>
          <w:szCs w:val="24"/>
          <w:u w:val="single" w:color="0562C1"/>
        </w:rPr>
        <w:t>parseInt</w:t>
      </w:r>
      <w:proofErr w:type="spellEnd"/>
      <w:r w:rsidRPr="00B806E7">
        <w:rPr>
          <w:rFonts w:ascii="Tw Cen MT" w:eastAsia="Liberation Serif" w:hAnsi="Tw Cen MT" w:cs="Liberation Serif"/>
          <w:color w:val="0562C1"/>
          <w:w w:val="102"/>
          <w:sz w:val="24"/>
          <w:szCs w:val="24"/>
          <w:u w:val="single" w:color="0562C1"/>
        </w:rPr>
        <w:t>?</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42. What is alert?</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43. What is confirm?</w:t>
      </w:r>
    </w:p>
    <w:p w:rsidR="00D14EFB" w:rsidRPr="00B806E7" w:rsidRDefault="009773B4" w:rsidP="00B806E7">
      <w:pPr>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99"/>
          <w:sz w:val="24"/>
          <w:szCs w:val="24"/>
          <w:u w:val="single" w:color="0562C1"/>
        </w:rPr>
        <w:t xml:space="preserve">44. What is </w:t>
      </w:r>
      <w:proofErr w:type="spellStart"/>
      <w:r w:rsidRPr="00B806E7">
        <w:rPr>
          <w:rFonts w:ascii="Tw Cen MT" w:eastAsia="Liberation Serif" w:hAnsi="Tw Cen MT" w:cs="Liberation Serif"/>
          <w:color w:val="0562C1"/>
          <w:w w:val="99"/>
          <w:sz w:val="24"/>
          <w:szCs w:val="24"/>
          <w:u w:val="single" w:color="0562C1"/>
        </w:rPr>
        <w:t>charAt</w:t>
      </w:r>
      <w:proofErr w:type="spellEnd"/>
      <w:r w:rsidRPr="00B806E7">
        <w:rPr>
          <w:rFonts w:ascii="Tw Cen MT" w:eastAsia="Liberation Serif" w:hAnsi="Tw Cen MT" w:cs="Liberation Serif"/>
          <w:color w:val="0562C1"/>
          <w:w w:val="99"/>
          <w:sz w:val="24"/>
          <w:szCs w:val="24"/>
          <w:u w:val="single" w:color="0562C1"/>
        </w:rPr>
        <w:t>?</w:t>
      </w:r>
    </w:p>
    <w:p w:rsidR="00D14EFB" w:rsidRPr="00B806E7" w:rsidRDefault="009773B4" w:rsidP="00B806E7">
      <w:pPr>
        <w:spacing w:before="7"/>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 xml:space="preserve">45. What is </w:t>
      </w:r>
      <w:proofErr w:type="spellStart"/>
      <w:r w:rsidRPr="00B806E7">
        <w:rPr>
          <w:rFonts w:ascii="Tw Cen MT" w:eastAsia="Liberation Serif" w:hAnsi="Tw Cen MT" w:cs="Liberation Serif"/>
          <w:color w:val="0562C1"/>
          <w:w w:val="102"/>
          <w:sz w:val="24"/>
          <w:szCs w:val="24"/>
          <w:u w:val="single" w:color="0562C1"/>
        </w:rPr>
        <w:t>indexOf</w:t>
      </w:r>
      <w:proofErr w:type="spellEnd"/>
      <w:r w:rsidRPr="00B806E7">
        <w:rPr>
          <w:rFonts w:ascii="Tw Cen MT" w:eastAsia="Liberation Serif" w:hAnsi="Tw Cen MT" w:cs="Liberation Serif"/>
          <w:color w:val="0562C1"/>
          <w:w w:val="102"/>
          <w:sz w:val="24"/>
          <w:szCs w:val="24"/>
          <w:u w:val="single" w:color="0562C1"/>
        </w:rPr>
        <w:t>?</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46. What are function scopes?</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47. What is strict mode?</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48. What is function closure?</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49. What is callback function?</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 xml:space="preserve">50. What is </w:t>
      </w:r>
      <w:proofErr w:type="spellStart"/>
      <w:r w:rsidRPr="00B806E7">
        <w:rPr>
          <w:rFonts w:ascii="Tw Cen MT" w:eastAsia="Liberation Serif" w:hAnsi="Tw Cen MT" w:cs="Liberation Serif"/>
          <w:color w:val="0562C1"/>
          <w:w w:val="102"/>
          <w:sz w:val="24"/>
          <w:szCs w:val="24"/>
          <w:u w:val="single" w:color="0562C1"/>
        </w:rPr>
        <w:t>setTimeout</w:t>
      </w:r>
      <w:proofErr w:type="spellEnd"/>
      <w:r w:rsidRPr="00B806E7">
        <w:rPr>
          <w:rFonts w:ascii="Tw Cen MT" w:eastAsia="Liberation Serif" w:hAnsi="Tw Cen MT" w:cs="Liberation Serif"/>
          <w:color w:val="0562C1"/>
          <w:w w:val="102"/>
          <w:sz w:val="24"/>
          <w:szCs w:val="24"/>
          <w:u w:val="single" w:color="0562C1"/>
        </w:rPr>
        <w:t xml:space="preserve"> function?</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 xml:space="preserve">51. What is </w:t>
      </w:r>
      <w:proofErr w:type="spellStart"/>
      <w:r w:rsidRPr="00B806E7">
        <w:rPr>
          <w:rFonts w:ascii="Tw Cen MT" w:eastAsia="Liberation Serif" w:hAnsi="Tw Cen MT" w:cs="Liberation Serif"/>
          <w:color w:val="0562C1"/>
          <w:w w:val="102"/>
          <w:sz w:val="24"/>
          <w:szCs w:val="24"/>
          <w:u w:val="single" w:color="0562C1"/>
        </w:rPr>
        <w:t>setInterval</w:t>
      </w:r>
      <w:proofErr w:type="spellEnd"/>
      <w:r w:rsidRPr="00B806E7">
        <w:rPr>
          <w:rFonts w:ascii="Tw Cen MT" w:eastAsia="Liberation Serif" w:hAnsi="Tw Cen MT" w:cs="Liberation Serif"/>
          <w:color w:val="0562C1"/>
          <w:w w:val="102"/>
          <w:sz w:val="24"/>
          <w:szCs w:val="24"/>
          <w:u w:val="single" w:color="0562C1"/>
        </w:rPr>
        <w:t xml:space="preserve"> function?</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 xml:space="preserve">52. What is difference between </w:t>
      </w:r>
      <w:proofErr w:type="spellStart"/>
      <w:r w:rsidRPr="00B806E7">
        <w:rPr>
          <w:rFonts w:ascii="Tw Cen MT" w:eastAsia="Liberation Serif" w:hAnsi="Tw Cen MT" w:cs="Liberation Serif"/>
          <w:color w:val="0562C1"/>
          <w:w w:val="102"/>
          <w:sz w:val="24"/>
          <w:szCs w:val="24"/>
          <w:u w:val="single" w:color="0562C1"/>
        </w:rPr>
        <w:t>setInterval</w:t>
      </w:r>
      <w:proofErr w:type="spellEnd"/>
      <w:r w:rsidRPr="00B806E7">
        <w:rPr>
          <w:rFonts w:ascii="Tw Cen MT" w:eastAsia="Liberation Serif" w:hAnsi="Tw Cen MT" w:cs="Liberation Serif"/>
          <w:color w:val="0562C1"/>
          <w:w w:val="102"/>
          <w:sz w:val="24"/>
          <w:szCs w:val="24"/>
          <w:u w:val="single" w:color="0562C1"/>
        </w:rPr>
        <w:t xml:space="preserve"> and </w:t>
      </w:r>
      <w:proofErr w:type="spellStart"/>
      <w:r w:rsidRPr="00B806E7">
        <w:rPr>
          <w:rFonts w:ascii="Tw Cen MT" w:eastAsia="Liberation Serif" w:hAnsi="Tw Cen MT" w:cs="Liberation Serif"/>
          <w:color w:val="0562C1"/>
          <w:w w:val="102"/>
          <w:sz w:val="24"/>
          <w:szCs w:val="24"/>
          <w:u w:val="single" w:color="0562C1"/>
        </w:rPr>
        <w:t>setTimeout</w:t>
      </w:r>
      <w:proofErr w:type="spellEnd"/>
      <w:r w:rsidRPr="00B806E7">
        <w:rPr>
          <w:rFonts w:ascii="Tw Cen MT" w:eastAsia="Liberation Serif" w:hAnsi="Tw Cen MT" w:cs="Liberation Serif"/>
          <w:color w:val="0562C1"/>
          <w:w w:val="102"/>
          <w:sz w:val="24"/>
          <w:szCs w:val="24"/>
          <w:u w:val="single" w:color="0562C1"/>
        </w:rPr>
        <w:t xml:space="preserve"> functions?</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 xml:space="preserve">53. What is </w:t>
      </w:r>
      <w:proofErr w:type="spellStart"/>
      <w:proofErr w:type="gramStart"/>
      <w:r w:rsidRPr="00B806E7">
        <w:rPr>
          <w:rFonts w:ascii="Tw Cen MT" w:eastAsia="Liberation Serif" w:hAnsi="Tw Cen MT" w:cs="Liberation Serif"/>
          <w:color w:val="0562C1"/>
          <w:w w:val="102"/>
          <w:sz w:val="24"/>
          <w:szCs w:val="24"/>
          <w:u w:val="single" w:color="0562C1"/>
        </w:rPr>
        <w:t>encodeURI</w:t>
      </w:r>
      <w:proofErr w:type="spellEnd"/>
      <w:r w:rsidRPr="00B806E7">
        <w:rPr>
          <w:rFonts w:ascii="Tw Cen MT" w:eastAsia="Liberation Serif" w:hAnsi="Tw Cen MT" w:cs="Liberation Serif"/>
          <w:color w:val="0562C1"/>
          <w:w w:val="102"/>
          <w:sz w:val="24"/>
          <w:szCs w:val="24"/>
          <w:u w:val="single" w:color="0562C1"/>
        </w:rPr>
        <w:t>(</w:t>
      </w:r>
      <w:proofErr w:type="gramEnd"/>
      <w:r w:rsidRPr="00B806E7">
        <w:rPr>
          <w:rFonts w:ascii="Tw Cen MT" w:eastAsia="Liberation Serif" w:hAnsi="Tw Cen MT" w:cs="Liberation Serif"/>
          <w:color w:val="0562C1"/>
          <w:w w:val="102"/>
          <w:sz w:val="24"/>
          <w:szCs w:val="24"/>
          <w:u w:val="single" w:color="0562C1"/>
        </w:rPr>
        <w:t>) method?</w:t>
      </w:r>
    </w:p>
    <w:p w:rsid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 xml:space="preserve">54. What is </w:t>
      </w:r>
      <w:proofErr w:type="spellStart"/>
      <w:proofErr w:type="gramStart"/>
      <w:r w:rsidRPr="00B806E7">
        <w:rPr>
          <w:rFonts w:ascii="Tw Cen MT" w:eastAsia="Liberation Serif" w:hAnsi="Tw Cen MT" w:cs="Liberation Serif"/>
          <w:color w:val="0562C1"/>
          <w:w w:val="102"/>
          <w:sz w:val="24"/>
          <w:szCs w:val="24"/>
          <w:u w:val="single" w:color="0562C1"/>
        </w:rPr>
        <w:t>decodeURI</w:t>
      </w:r>
      <w:proofErr w:type="spellEnd"/>
      <w:r w:rsidRPr="00B806E7">
        <w:rPr>
          <w:rFonts w:ascii="Tw Cen MT" w:eastAsia="Liberation Serif" w:hAnsi="Tw Cen MT" w:cs="Liberation Serif"/>
          <w:color w:val="0562C1"/>
          <w:w w:val="102"/>
          <w:sz w:val="24"/>
          <w:szCs w:val="24"/>
          <w:u w:val="single" w:color="0562C1"/>
        </w:rPr>
        <w:t>(</w:t>
      </w:r>
      <w:proofErr w:type="gramEnd"/>
      <w:r w:rsidRPr="00B806E7">
        <w:rPr>
          <w:rFonts w:ascii="Tw Cen MT" w:eastAsia="Liberation Serif" w:hAnsi="Tw Cen MT" w:cs="Liberation Serif"/>
          <w:color w:val="0562C1"/>
          <w:w w:val="102"/>
          <w:sz w:val="24"/>
          <w:szCs w:val="24"/>
          <w:u w:val="single" w:color="0562C1"/>
        </w:rPr>
        <w:t>) method?</w:t>
      </w:r>
    </w:p>
    <w:p w:rsidR="00D14EFB" w:rsidRPr="00B806E7" w:rsidRDefault="009773B4" w:rsidP="00B806E7">
      <w:pPr>
        <w:ind w:left="100"/>
        <w:jc w:val="both"/>
        <w:rPr>
          <w:rFonts w:ascii="Tw Cen MT" w:eastAsia="Liberation Serif" w:hAnsi="Tw Cen MT" w:cs="Liberation Serif"/>
          <w:sz w:val="24"/>
          <w:szCs w:val="24"/>
        </w:rPr>
      </w:pPr>
      <w:r w:rsidRPr="00B806E7">
        <w:rPr>
          <w:rFonts w:ascii="Tw Cen MT" w:eastAsia="Liberation Serif" w:hAnsi="Tw Cen MT" w:cs="Liberation Serif"/>
          <w:b/>
          <w:color w:val="0562C1"/>
          <w:w w:val="102"/>
          <w:sz w:val="24"/>
          <w:szCs w:val="24"/>
          <w:u w:val="single" w:color="0562C1"/>
        </w:rPr>
        <w:t>4. Events</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55. What are Events?</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 xml:space="preserve">56. What are different events in </w:t>
      </w:r>
      <w:proofErr w:type="spellStart"/>
      <w:r w:rsidRPr="00B806E7">
        <w:rPr>
          <w:rFonts w:ascii="Tw Cen MT" w:eastAsia="Liberation Serif" w:hAnsi="Tw Cen MT" w:cs="Liberation Serif"/>
          <w:color w:val="0562C1"/>
          <w:w w:val="102"/>
          <w:sz w:val="24"/>
          <w:szCs w:val="24"/>
          <w:u w:val="single" w:color="0562C1"/>
        </w:rPr>
        <w:t>Javascript</w:t>
      </w:r>
      <w:proofErr w:type="spellEnd"/>
      <w:r w:rsidRPr="00B806E7">
        <w:rPr>
          <w:rFonts w:ascii="Tw Cen MT" w:eastAsia="Liberation Serif" w:hAnsi="Tw Cen MT" w:cs="Liberation Serif"/>
          <w:color w:val="0562C1"/>
          <w:w w:val="102"/>
          <w:sz w:val="24"/>
          <w:szCs w:val="24"/>
          <w:u w:val="single" w:color="0562C1"/>
        </w:rPr>
        <w:t>?</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57. What are event handlers?</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 xml:space="preserve">58. What is </w:t>
      </w:r>
      <w:proofErr w:type="spellStart"/>
      <w:proofErr w:type="gramStart"/>
      <w:r w:rsidRPr="00B806E7">
        <w:rPr>
          <w:rFonts w:ascii="Tw Cen MT" w:eastAsia="Liberation Serif" w:hAnsi="Tw Cen MT" w:cs="Liberation Serif"/>
          <w:color w:val="0562C1"/>
          <w:w w:val="102"/>
          <w:sz w:val="24"/>
          <w:szCs w:val="24"/>
          <w:u w:val="single" w:color="0562C1"/>
        </w:rPr>
        <w:t>addEventListener</w:t>
      </w:r>
      <w:proofErr w:type="spellEnd"/>
      <w:r w:rsidRPr="00B806E7">
        <w:rPr>
          <w:rFonts w:ascii="Tw Cen MT" w:eastAsia="Liberation Serif" w:hAnsi="Tw Cen MT" w:cs="Liberation Serif"/>
          <w:color w:val="0562C1"/>
          <w:w w:val="102"/>
          <w:sz w:val="24"/>
          <w:szCs w:val="24"/>
          <w:u w:val="single" w:color="0562C1"/>
        </w:rPr>
        <w:t>(</w:t>
      </w:r>
      <w:proofErr w:type="gramEnd"/>
      <w:r w:rsidRPr="00B806E7">
        <w:rPr>
          <w:rFonts w:ascii="Tw Cen MT" w:eastAsia="Liberation Serif" w:hAnsi="Tw Cen MT" w:cs="Liberation Serif"/>
          <w:color w:val="0562C1"/>
          <w:w w:val="102"/>
          <w:sz w:val="24"/>
          <w:szCs w:val="24"/>
          <w:u w:val="single" w:color="0562C1"/>
        </w:rPr>
        <w:t>) method?</w:t>
      </w:r>
    </w:p>
    <w:p w:rsidR="00D14EFB" w:rsidRPr="00B806E7" w:rsidRDefault="009773B4" w:rsidP="00B806E7">
      <w:pPr>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99"/>
          <w:sz w:val="24"/>
          <w:szCs w:val="24"/>
          <w:u w:val="single" w:color="0562C1"/>
        </w:rPr>
        <w:t>59. How to remove event listener from any element?</w:t>
      </w:r>
    </w:p>
    <w:p w:rsidR="00D14EFB" w:rsidRPr="00B806E7" w:rsidRDefault="009773B4" w:rsidP="00B806E7">
      <w:pPr>
        <w:spacing w:line="320" w:lineRule="exact"/>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99"/>
          <w:sz w:val="24"/>
          <w:szCs w:val="24"/>
          <w:u w:val="single" w:color="0562C1"/>
        </w:rPr>
        <w:t>60. What are different key codes?</w:t>
      </w:r>
    </w:p>
    <w:p w:rsidR="00D14EFB" w:rsidRPr="00B806E7" w:rsidRDefault="009773B4" w:rsidP="00B806E7">
      <w:pPr>
        <w:spacing w:line="320" w:lineRule="exact"/>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99"/>
          <w:sz w:val="24"/>
          <w:szCs w:val="24"/>
          <w:u w:val="single" w:color="0562C1"/>
        </w:rPr>
        <w:t>61. What is event bubbling?</w:t>
      </w:r>
    </w:p>
    <w:p w:rsidR="00D14EFB" w:rsidRPr="00B806E7" w:rsidRDefault="009773B4" w:rsidP="00B806E7">
      <w:pPr>
        <w:spacing w:line="320" w:lineRule="exact"/>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99"/>
          <w:sz w:val="24"/>
          <w:szCs w:val="24"/>
          <w:u w:val="single" w:color="0562C1"/>
        </w:rPr>
        <w:t>62. Is it possible to stop event bubbling?</w:t>
      </w:r>
    </w:p>
    <w:p w:rsidR="00D14EFB" w:rsidRPr="00B806E7" w:rsidRDefault="009773B4" w:rsidP="00B806E7">
      <w:pPr>
        <w:spacing w:line="320" w:lineRule="exact"/>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99"/>
          <w:sz w:val="24"/>
          <w:szCs w:val="24"/>
          <w:u w:val="single" w:color="0562C1"/>
        </w:rPr>
        <w:t>63. What is event capturing?</w:t>
      </w:r>
    </w:p>
    <w:p w:rsidR="00B806E7" w:rsidRDefault="009773B4" w:rsidP="00B806E7">
      <w:pPr>
        <w:spacing w:line="320" w:lineRule="exact"/>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99"/>
          <w:sz w:val="24"/>
          <w:szCs w:val="24"/>
          <w:u w:val="single" w:color="0562C1"/>
        </w:rPr>
        <w:t>64. What is event delegation?</w:t>
      </w:r>
    </w:p>
    <w:p w:rsidR="00D14EFB" w:rsidRPr="00B806E7" w:rsidRDefault="009773B4" w:rsidP="00B806E7">
      <w:pPr>
        <w:ind w:left="100"/>
        <w:jc w:val="both"/>
        <w:rPr>
          <w:rFonts w:ascii="Tw Cen MT" w:eastAsia="Liberation Serif" w:hAnsi="Tw Cen MT" w:cs="Liberation Serif"/>
          <w:sz w:val="24"/>
          <w:szCs w:val="24"/>
        </w:rPr>
      </w:pPr>
      <w:r w:rsidRPr="00B806E7">
        <w:rPr>
          <w:rFonts w:ascii="Tw Cen MT" w:eastAsia="Liberation Serif" w:hAnsi="Tw Cen MT" w:cs="Liberation Serif"/>
          <w:b/>
          <w:color w:val="0562C1"/>
          <w:w w:val="99"/>
          <w:sz w:val="24"/>
          <w:szCs w:val="24"/>
          <w:u w:val="single" w:color="0562C1"/>
        </w:rPr>
        <w:t>5. Objects</w:t>
      </w:r>
    </w:p>
    <w:p w:rsidR="00D14EFB" w:rsidRPr="00B806E7" w:rsidRDefault="009773B4" w:rsidP="00B806E7">
      <w:pPr>
        <w:spacing w:line="320" w:lineRule="exact"/>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99"/>
          <w:sz w:val="24"/>
          <w:szCs w:val="24"/>
          <w:u w:val="single" w:color="0562C1"/>
        </w:rPr>
        <w:t>65. What is Object?</w:t>
      </w:r>
    </w:p>
    <w:p w:rsidR="00D14EFB" w:rsidRPr="00B806E7" w:rsidRDefault="009773B4" w:rsidP="00B806E7">
      <w:pPr>
        <w:spacing w:line="320" w:lineRule="exact"/>
        <w:ind w:left="328"/>
        <w:jc w:val="both"/>
        <w:rPr>
          <w:rFonts w:ascii="Tw Cen MT" w:eastAsia="Liberation Serif" w:hAnsi="Tw Cen MT" w:cs="Liberation Serif"/>
          <w:sz w:val="24"/>
          <w:szCs w:val="24"/>
        </w:rPr>
        <w:sectPr w:rsidR="00D14EFB" w:rsidRPr="00B806E7" w:rsidSect="004809E4">
          <w:pgSz w:w="12240" w:h="15840"/>
          <w:pgMar w:top="1360" w:right="17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color w:val="0562C1"/>
          <w:w w:val="99"/>
          <w:sz w:val="24"/>
          <w:szCs w:val="24"/>
          <w:u w:val="single" w:color="0562C1"/>
        </w:rPr>
        <w:t>66. What are ways to create objects?</w:t>
      </w:r>
    </w:p>
    <w:p w:rsidR="00D14EFB" w:rsidRPr="00B806E7" w:rsidRDefault="009773B4" w:rsidP="00B806E7">
      <w:pPr>
        <w:spacing w:before="77"/>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lastRenderedPageBreak/>
        <w:t>67. Which are built-in or native objects?</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68. What is ‘this’ keyword?</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69. Explain about String object.</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70. Explain about Number object.</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71. Explain about Boolean object.</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72. Explain about Array object.</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73. Explain about Date object.</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74. Explain about Math object.</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 xml:space="preserve">75. Explain about </w:t>
      </w:r>
      <w:proofErr w:type="spellStart"/>
      <w:r w:rsidRPr="00B806E7">
        <w:rPr>
          <w:rFonts w:ascii="Tw Cen MT" w:eastAsia="Liberation Serif" w:hAnsi="Tw Cen MT" w:cs="Liberation Serif"/>
          <w:color w:val="0562C1"/>
          <w:w w:val="102"/>
          <w:sz w:val="24"/>
          <w:szCs w:val="24"/>
          <w:u w:val="single" w:color="0562C1"/>
        </w:rPr>
        <w:t>RegExp</w:t>
      </w:r>
      <w:proofErr w:type="spellEnd"/>
      <w:r w:rsidRPr="00B806E7">
        <w:rPr>
          <w:rFonts w:ascii="Tw Cen MT" w:eastAsia="Liberation Serif" w:hAnsi="Tw Cen MT" w:cs="Liberation Serif"/>
          <w:color w:val="0562C1"/>
          <w:w w:val="102"/>
          <w:sz w:val="24"/>
          <w:szCs w:val="24"/>
          <w:u w:val="single" w:color="0562C1"/>
        </w:rPr>
        <w:t xml:space="preserve"> object.</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76. What is namespace?</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77. How to create namespace?</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 xml:space="preserve">78. What is prototype in </w:t>
      </w:r>
      <w:proofErr w:type="spellStart"/>
      <w:r w:rsidRPr="00B806E7">
        <w:rPr>
          <w:rFonts w:ascii="Tw Cen MT" w:eastAsia="Liberation Serif" w:hAnsi="Tw Cen MT" w:cs="Liberation Serif"/>
          <w:color w:val="0562C1"/>
          <w:w w:val="102"/>
          <w:sz w:val="24"/>
          <w:szCs w:val="24"/>
          <w:u w:val="single" w:color="0562C1"/>
        </w:rPr>
        <w:t>javascript</w:t>
      </w:r>
      <w:proofErr w:type="spellEnd"/>
      <w:r w:rsidRPr="00B806E7">
        <w:rPr>
          <w:rFonts w:ascii="Tw Cen MT" w:eastAsia="Liberation Serif" w:hAnsi="Tw Cen MT" w:cs="Liberation Serif"/>
          <w:color w:val="0562C1"/>
          <w:w w:val="102"/>
          <w:sz w:val="24"/>
          <w:szCs w:val="24"/>
          <w:u w:val="single" w:color="0562C1"/>
        </w:rPr>
        <w:t>?</w:t>
      </w:r>
    </w:p>
    <w:p w:rsidR="00D14EFB" w:rsidRPr="00B806E7" w:rsidRDefault="009773B4" w:rsidP="00B806E7">
      <w:pPr>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99"/>
          <w:sz w:val="24"/>
          <w:szCs w:val="24"/>
          <w:u w:val="single" w:color="0562C1"/>
        </w:rPr>
        <w:t>79. What is prototypal inheritance?</w:t>
      </w:r>
    </w:p>
    <w:p w:rsidR="00D14EFB" w:rsidRPr="00B806E7" w:rsidRDefault="009773B4" w:rsidP="00B806E7">
      <w:pPr>
        <w:spacing w:before="7"/>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 xml:space="preserve">80. What is difference between </w:t>
      </w:r>
      <w:proofErr w:type="gramStart"/>
      <w:r w:rsidRPr="00B806E7">
        <w:rPr>
          <w:rFonts w:ascii="Tw Cen MT" w:eastAsia="Liberation Serif" w:hAnsi="Tw Cen MT" w:cs="Liberation Serif"/>
          <w:color w:val="0562C1"/>
          <w:w w:val="102"/>
          <w:sz w:val="24"/>
          <w:szCs w:val="24"/>
          <w:u w:val="single" w:color="0562C1"/>
        </w:rPr>
        <w:t>call(</w:t>
      </w:r>
      <w:proofErr w:type="gramEnd"/>
      <w:r w:rsidRPr="00B806E7">
        <w:rPr>
          <w:rFonts w:ascii="Tw Cen MT" w:eastAsia="Liberation Serif" w:hAnsi="Tw Cen MT" w:cs="Liberation Serif"/>
          <w:color w:val="0562C1"/>
          <w:w w:val="102"/>
          <w:sz w:val="24"/>
          <w:szCs w:val="24"/>
          <w:u w:val="single" w:color="0562C1"/>
        </w:rPr>
        <w:t>) and apply()?</w:t>
      </w:r>
    </w:p>
    <w:p w:rsid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81. What is Promise?</w:t>
      </w:r>
    </w:p>
    <w:p w:rsidR="00D14EFB" w:rsidRPr="00B806E7" w:rsidRDefault="009773B4" w:rsidP="00B806E7">
      <w:pPr>
        <w:ind w:left="58" w:right="5952"/>
        <w:jc w:val="both"/>
        <w:rPr>
          <w:rFonts w:ascii="Tw Cen MT" w:eastAsia="Liberation Serif" w:hAnsi="Tw Cen MT" w:cs="Liberation Serif"/>
          <w:sz w:val="24"/>
          <w:szCs w:val="24"/>
        </w:rPr>
      </w:pPr>
      <w:r w:rsidRPr="00B806E7">
        <w:rPr>
          <w:rFonts w:ascii="Tw Cen MT" w:eastAsia="Liberation Serif" w:hAnsi="Tw Cen MT" w:cs="Liberation Serif"/>
          <w:b/>
          <w:color w:val="0562C1"/>
          <w:w w:val="102"/>
          <w:sz w:val="24"/>
          <w:szCs w:val="24"/>
          <w:u w:val="single" w:color="0562C1"/>
        </w:rPr>
        <w:t>6. Browser Object Model</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82. What is Browser Object Model?</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83. What is Window Object?</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84. Explain alert method of window object.</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85. Explain confirm method of window object.</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86. Explain prompt method of window object.</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87. How to redirect other webpage?</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88. What is Navigator Object?</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89. How to identify operating system of client device?</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90. What is History Object?</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91. How to load previous page in browser programmatically?</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92. How to load next page in browser programmatically?</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93. What is go method of history object?</w:t>
      </w:r>
    </w:p>
    <w:p w:rsidR="00D14EFB" w:rsidRPr="00B806E7" w:rsidRDefault="009773B4" w:rsidP="00B806E7">
      <w:pPr>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99"/>
          <w:sz w:val="24"/>
          <w:szCs w:val="24"/>
          <w:u w:val="single" w:color="0562C1"/>
        </w:rPr>
        <w:t>94. What is Screen Object?</w:t>
      </w:r>
    </w:p>
    <w:p w:rsidR="00D14EFB" w:rsidRPr="00B806E7" w:rsidRDefault="009773B4" w:rsidP="00B806E7">
      <w:pPr>
        <w:spacing w:line="320" w:lineRule="exact"/>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99"/>
          <w:sz w:val="24"/>
          <w:szCs w:val="24"/>
          <w:u w:val="single" w:color="0562C1"/>
        </w:rPr>
        <w:t>95. What is Location Object?</w:t>
      </w:r>
    </w:p>
    <w:p w:rsidR="00B806E7" w:rsidRDefault="009773B4" w:rsidP="00B806E7">
      <w:pPr>
        <w:spacing w:line="320" w:lineRule="exact"/>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99"/>
          <w:sz w:val="24"/>
          <w:szCs w:val="24"/>
          <w:u w:val="single" w:color="0562C1"/>
        </w:rPr>
        <w:t>96. How to print a web page?</w:t>
      </w:r>
    </w:p>
    <w:p w:rsidR="00D14EFB" w:rsidRPr="00B806E7" w:rsidRDefault="009773B4" w:rsidP="00B806E7">
      <w:pPr>
        <w:ind w:left="100"/>
        <w:jc w:val="both"/>
        <w:rPr>
          <w:rFonts w:ascii="Tw Cen MT" w:eastAsia="Liberation Serif" w:hAnsi="Tw Cen MT" w:cs="Liberation Serif"/>
          <w:sz w:val="24"/>
          <w:szCs w:val="24"/>
        </w:rPr>
      </w:pPr>
      <w:r w:rsidRPr="00B806E7">
        <w:rPr>
          <w:rFonts w:ascii="Tw Cen MT" w:eastAsia="Liberation Serif" w:hAnsi="Tw Cen MT" w:cs="Liberation Serif"/>
          <w:b/>
          <w:color w:val="0562C1"/>
          <w:w w:val="99"/>
          <w:sz w:val="24"/>
          <w:szCs w:val="24"/>
          <w:u w:val="single" w:color="0562C1"/>
        </w:rPr>
        <w:t>7. Document Object Model</w:t>
      </w:r>
    </w:p>
    <w:p w:rsidR="00D14EFB" w:rsidRPr="00B806E7" w:rsidRDefault="009773B4" w:rsidP="00B806E7">
      <w:pPr>
        <w:spacing w:line="320" w:lineRule="exact"/>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99"/>
          <w:sz w:val="24"/>
          <w:szCs w:val="24"/>
          <w:u w:val="single" w:color="0562C1"/>
        </w:rPr>
        <w:t>97. What is Document Object?</w:t>
      </w:r>
    </w:p>
    <w:p w:rsidR="00D14EFB" w:rsidRPr="00B806E7" w:rsidRDefault="009773B4" w:rsidP="00B806E7">
      <w:pPr>
        <w:spacing w:line="320" w:lineRule="exact"/>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99"/>
          <w:sz w:val="24"/>
          <w:szCs w:val="24"/>
          <w:u w:val="single" w:color="0562C1"/>
        </w:rPr>
        <w:t>98. What is DOM?</w:t>
      </w:r>
    </w:p>
    <w:p w:rsidR="00D14EFB" w:rsidRPr="00B806E7" w:rsidRDefault="009773B4" w:rsidP="00B806E7">
      <w:pPr>
        <w:spacing w:line="320" w:lineRule="exact"/>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99"/>
          <w:sz w:val="24"/>
          <w:szCs w:val="24"/>
          <w:u w:val="single" w:color="0562C1"/>
        </w:rPr>
        <w:t>99. What are DOM nodes?</w:t>
      </w:r>
    </w:p>
    <w:p w:rsidR="00D14EFB" w:rsidRPr="00B806E7" w:rsidRDefault="009773B4" w:rsidP="00B806E7">
      <w:pPr>
        <w:spacing w:line="320" w:lineRule="exact"/>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99"/>
          <w:sz w:val="24"/>
          <w:szCs w:val="24"/>
          <w:u w:val="single" w:color="0562C1"/>
        </w:rPr>
        <w:t>100. How to get element with id in DOM?</w:t>
      </w:r>
    </w:p>
    <w:p w:rsidR="00D14EFB" w:rsidRPr="00B806E7" w:rsidRDefault="009773B4" w:rsidP="00B806E7">
      <w:pPr>
        <w:spacing w:line="320" w:lineRule="exact"/>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99"/>
          <w:sz w:val="24"/>
          <w:szCs w:val="24"/>
          <w:u w:val="single" w:color="0562C1"/>
        </w:rPr>
        <w:t>101. How to get element using class in DOM?</w:t>
      </w:r>
    </w:p>
    <w:p w:rsidR="00D14EFB" w:rsidRPr="00B806E7" w:rsidRDefault="009773B4" w:rsidP="00B806E7">
      <w:pPr>
        <w:spacing w:line="320" w:lineRule="exact"/>
        <w:ind w:left="328"/>
        <w:jc w:val="both"/>
        <w:rPr>
          <w:rFonts w:ascii="Tw Cen MT" w:eastAsia="Liberation Serif" w:hAnsi="Tw Cen MT" w:cs="Liberation Serif"/>
          <w:sz w:val="24"/>
          <w:szCs w:val="24"/>
        </w:rPr>
        <w:sectPr w:rsidR="00D14EFB" w:rsidRPr="00B806E7" w:rsidSect="004809E4">
          <w:pgSz w:w="12240" w:h="15840"/>
          <w:pgMar w:top="1360" w:right="17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color w:val="0562C1"/>
          <w:w w:val="99"/>
          <w:sz w:val="24"/>
          <w:szCs w:val="24"/>
          <w:u w:val="single" w:color="0562C1"/>
        </w:rPr>
        <w:t>102. How to get content of any element?</w:t>
      </w:r>
    </w:p>
    <w:p w:rsidR="00D14EFB" w:rsidRPr="00B806E7" w:rsidRDefault="009773B4" w:rsidP="00B806E7">
      <w:pPr>
        <w:spacing w:before="77"/>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lastRenderedPageBreak/>
        <w:t>103. What are DOM levels?</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104. What are deferred scripts?</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105. What are asynchronous scripts?</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106. What is difference between attribute and property?</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 xml:space="preserve">107. What is the difference between </w:t>
      </w:r>
      <w:proofErr w:type="spellStart"/>
      <w:r w:rsidRPr="00B806E7">
        <w:rPr>
          <w:rFonts w:ascii="Tw Cen MT" w:eastAsia="Liberation Serif" w:hAnsi="Tw Cen MT" w:cs="Liberation Serif"/>
          <w:color w:val="0562C1"/>
          <w:w w:val="102"/>
          <w:sz w:val="24"/>
          <w:szCs w:val="24"/>
          <w:u w:val="single" w:color="0562C1"/>
        </w:rPr>
        <w:t>innerHTML</w:t>
      </w:r>
      <w:proofErr w:type="spellEnd"/>
      <w:r w:rsidRPr="00B806E7">
        <w:rPr>
          <w:rFonts w:ascii="Tw Cen MT" w:eastAsia="Liberation Serif" w:hAnsi="Tw Cen MT" w:cs="Liberation Serif"/>
          <w:color w:val="0562C1"/>
          <w:w w:val="102"/>
          <w:sz w:val="24"/>
          <w:szCs w:val="24"/>
          <w:u w:val="single" w:color="0562C1"/>
        </w:rPr>
        <w:t xml:space="preserve"> &amp; </w:t>
      </w:r>
      <w:proofErr w:type="spellStart"/>
      <w:r w:rsidRPr="00B806E7">
        <w:rPr>
          <w:rFonts w:ascii="Tw Cen MT" w:eastAsia="Liberation Serif" w:hAnsi="Tw Cen MT" w:cs="Liberation Serif"/>
          <w:color w:val="0562C1"/>
          <w:w w:val="102"/>
          <w:sz w:val="24"/>
          <w:szCs w:val="24"/>
          <w:u w:val="single" w:color="0562C1"/>
        </w:rPr>
        <w:t>innerText</w:t>
      </w:r>
      <w:proofErr w:type="spellEnd"/>
      <w:r w:rsidRPr="00B806E7">
        <w:rPr>
          <w:rFonts w:ascii="Tw Cen MT" w:eastAsia="Liberation Serif" w:hAnsi="Tw Cen MT" w:cs="Liberation Serif"/>
          <w:color w:val="0562C1"/>
          <w:w w:val="102"/>
          <w:sz w:val="24"/>
          <w:szCs w:val="24"/>
          <w:u w:val="single" w:color="0562C1"/>
        </w:rPr>
        <w:t>?</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 xml:space="preserve">108. What is the difference between </w:t>
      </w:r>
      <w:proofErr w:type="spellStart"/>
      <w:r w:rsidRPr="00B806E7">
        <w:rPr>
          <w:rFonts w:ascii="Tw Cen MT" w:eastAsia="Liberation Serif" w:hAnsi="Tw Cen MT" w:cs="Liberation Serif"/>
          <w:color w:val="0562C1"/>
          <w:w w:val="102"/>
          <w:sz w:val="24"/>
          <w:szCs w:val="24"/>
          <w:u w:val="single" w:color="0562C1"/>
        </w:rPr>
        <w:t>textContent</w:t>
      </w:r>
      <w:proofErr w:type="spellEnd"/>
      <w:r w:rsidRPr="00B806E7">
        <w:rPr>
          <w:rFonts w:ascii="Tw Cen MT" w:eastAsia="Liberation Serif" w:hAnsi="Tw Cen MT" w:cs="Liberation Serif"/>
          <w:color w:val="0562C1"/>
          <w:w w:val="102"/>
          <w:sz w:val="24"/>
          <w:szCs w:val="24"/>
          <w:u w:val="single" w:color="0562C1"/>
        </w:rPr>
        <w:t xml:space="preserve"> &amp; </w:t>
      </w:r>
      <w:proofErr w:type="spellStart"/>
      <w:r w:rsidRPr="00B806E7">
        <w:rPr>
          <w:rFonts w:ascii="Tw Cen MT" w:eastAsia="Liberation Serif" w:hAnsi="Tw Cen MT" w:cs="Liberation Serif"/>
          <w:color w:val="0562C1"/>
          <w:w w:val="102"/>
          <w:sz w:val="24"/>
          <w:szCs w:val="24"/>
          <w:u w:val="single" w:color="0562C1"/>
        </w:rPr>
        <w:t>innerText</w:t>
      </w:r>
      <w:proofErr w:type="spellEnd"/>
      <w:r w:rsidRPr="00B806E7">
        <w:rPr>
          <w:rFonts w:ascii="Tw Cen MT" w:eastAsia="Liberation Serif" w:hAnsi="Tw Cen MT" w:cs="Liberation Serif"/>
          <w:color w:val="0562C1"/>
          <w:w w:val="102"/>
          <w:sz w:val="24"/>
          <w:szCs w:val="24"/>
          <w:u w:val="single" w:color="0562C1"/>
        </w:rPr>
        <w:t>?</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 xml:space="preserve">109. What is </w:t>
      </w:r>
      <w:proofErr w:type="spellStart"/>
      <w:r w:rsidRPr="00B806E7">
        <w:rPr>
          <w:rFonts w:ascii="Tw Cen MT" w:eastAsia="Liberation Serif" w:hAnsi="Tw Cen MT" w:cs="Liberation Serif"/>
          <w:color w:val="0562C1"/>
          <w:w w:val="102"/>
          <w:sz w:val="24"/>
          <w:szCs w:val="24"/>
          <w:u w:val="single" w:color="0562C1"/>
        </w:rPr>
        <w:t>HTMLCollection</w:t>
      </w:r>
      <w:proofErr w:type="spellEnd"/>
      <w:r w:rsidRPr="00B806E7">
        <w:rPr>
          <w:rFonts w:ascii="Tw Cen MT" w:eastAsia="Liberation Serif" w:hAnsi="Tw Cen MT" w:cs="Liberation Serif"/>
          <w:color w:val="0562C1"/>
          <w:w w:val="102"/>
          <w:sz w:val="24"/>
          <w:szCs w:val="24"/>
          <w:u w:val="single" w:color="0562C1"/>
        </w:rPr>
        <w:t>?</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 xml:space="preserve">110. What is </w:t>
      </w:r>
      <w:proofErr w:type="spellStart"/>
      <w:r w:rsidRPr="00B806E7">
        <w:rPr>
          <w:rFonts w:ascii="Tw Cen MT" w:eastAsia="Liberation Serif" w:hAnsi="Tw Cen MT" w:cs="Liberation Serif"/>
          <w:color w:val="0562C1"/>
          <w:w w:val="102"/>
          <w:sz w:val="24"/>
          <w:szCs w:val="24"/>
          <w:u w:val="single" w:color="0562C1"/>
        </w:rPr>
        <w:t>NodeList</w:t>
      </w:r>
      <w:proofErr w:type="spellEnd"/>
      <w:r w:rsidRPr="00B806E7">
        <w:rPr>
          <w:rFonts w:ascii="Tw Cen MT" w:eastAsia="Liberation Serif" w:hAnsi="Tw Cen MT" w:cs="Liberation Serif"/>
          <w:color w:val="0562C1"/>
          <w:w w:val="102"/>
          <w:sz w:val="24"/>
          <w:szCs w:val="24"/>
          <w:u w:val="single" w:color="0562C1"/>
        </w:rPr>
        <w:t>?</w:t>
      </w:r>
    </w:p>
    <w:p w:rsid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111. What are frames?</w:t>
      </w:r>
    </w:p>
    <w:p w:rsidR="00D14EFB" w:rsidRPr="00B806E7" w:rsidRDefault="009773B4" w:rsidP="00B806E7">
      <w:pPr>
        <w:ind w:left="100"/>
        <w:jc w:val="both"/>
        <w:rPr>
          <w:rFonts w:ascii="Tw Cen MT" w:eastAsia="Liberation Serif" w:hAnsi="Tw Cen MT" w:cs="Liberation Serif"/>
          <w:sz w:val="24"/>
          <w:szCs w:val="24"/>
        </w:rPr>
      </w:pPr>
      <w:r w:rsidRPr="00B806E7">
        <w:rPr>
          <w:rFonts w:ascii="Tw Cen MT" w:eastAsia="Liberation Serif" w:hAnsi="Tw Cen MT" w:cs="Liberation Serif"/>
          <w:b/>
          <w:color w:val="0562C1"/>
          <w:w w:val="102"/>
          <w:sz w:val="24"/>
          <w:szCs w:val="24"/>
          <w:u w:val="single" w:color="0562C1"/>
        </w:rPr>
        <w:t>8. Cookies</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112. What is cookie?</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113. How cookie helps client server HTTP communication?</w:t>
      </w:r>
    </w:p>
    <w:p w:rsidR="00D14EFB" w:rsidRPr="00B806E7" w:rsidRDefault="009773B4" w:rsidP="00B806E7">
      <w:pPr>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99"/>
          <w:sz w:val="24"/>
          <w:szCs w:val="24"/>
          <w:u w:val="single" w:color="0562C1"/>
        </w:rPr>
        <w:t>114. Where are cookies stored?</w:t>
      </w:r>
    </w:p>
    <w:p w:rsidR="00D14EFB" w:rsidRPr="00B806E7" w:rsidRDefault="009773B4" w:rsidP="00B806E7">
      <w:pPr>
        <w:spacing w:before="7"/>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115. Where are parameters of cookie?</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116. Can user disable cookies?</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117. How to create cookie?</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118. How to read cookie?</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119. How to delete cookie?</w:t>
      </w:r>
    </w:p>
    <w:p w:rsid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120. What is difference between local storage and session storage?</w:t>
      </w:r>
    </w:p>
    <w:p w:rsidR="00D14EFB" w:rsidRPr="00B806E7" w:rsidRDefault="009773B4" w:rsidP="00B806E7">
      <w:pPr>
        <w:ind w:left="100"/>
        <w:jc w:val="both"/>
        <w:rPr>
          <w:rFonts w:ascii="Tw Cen MT" w:eastAsia="Liberation Serif" w:hAnsi="Tw Cen MT" w:cs="Liberation Serif"/>
          <w:sz w:val="24"/>
          <w:szCs w:val="24"/>
        </w:rPr>
      </w:pPr>
      <w:r w:rsidRPr="00B806E7">
        <w:rPr>
          <w:rFonts w:ascii="Tw Cen MT" w:eastAsia="Liberation Serif" w:hAnsi="Tw Cen MT" w:cs="Liberation Serif"/>
          <w:b/>
          <w:color w:val="0562C1"/>
          <w:w w:val="102"/>
          <w:sz w:val="24"/>
          <w:szCs w:val="24"/>
          <w:u w:val="single" w:color="0562C1"/>
        </w:rPr>
        <w:t>9. Form validation</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121. What is form validation?</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122. What is required attribute?</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123. What is pattern attribute?</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 xml:space="preserve">124. How to validate form using </w:t>
      </w:r>
      <w:proofErr w:type="spellStart"/>
      <w:r w:rsidRPr="00B806E7">
        <w:rPr>
          <w:rFonts w:ascii="Tw Cen MT" w:eastAsia="Liberation Serif" w:hAnsi="Tw Cen MT" w:cs="Liberation Serif"/>
          <w:color w:val="0562C1"/>
          <w:w w:val="102"/>
          <w:sz w:val="24"/>
          <w:szCs w:val="24"/>
          <w:u w:val="single" w:color="0562C1"/>
        </w:rPr>
        <w:t>Javascript</w:t>
      </w:r>
      <w:proofErr w:type="spellEnd"/>
      <w:r w:rsidRPr="00B806E7">
        <w:rPr>
          <w:rFonts w:ascii="Tw Cen MT" w:eastAsia="Liberation Serif" w:hAnsi="Tw Cen MT" w:cs="Liberation Serif"/>
          <w:color w:val="0562C1"/>
          <w:w w:val="102"/>
          <w:sz w:val="24"/>
          <w:szCs w:val="24"/>
          <w:u w:val="single" w:color="0562C1"/>
        </w:rPr>
        <w:t xml:space="preserve"> function?</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125. How to validate email in the form?</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126. How to validate field without submitting form?</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127. What is .test method?</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128. What is .match method?</w:t>
      </w:r>
    </w:p>
    <w:p w:rsidR="00D14EFB" w:rsidRPr="00B806E7" w:rsidRDefault="009773B4" w:rsidP="00B806E7">
      <w:pPr>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99"/>
          <w:sz w:val="24"/>
          <w:szCs w:val="24"/>
          <w:u w:val="single" w:color="0562C1"/>
        </w:rPr>
        <w:t>129. How to validate Date?</w:t>
      </w:r>
    </w:p>
    <w:p w:rsidR="00B806E7" w:rsidRDefault="009773B4" w:rsidP="00B806E7">
      <w:pPr>
        <w:spacing w:line="320" w:lineRule="exact"/>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99"/>
          <w:sz w:val="24"/>
          <w:szCs w:val="24"/>
          <w:u w:val="single" w:color="0562C1"/>
        </w:rPr>
        <w:t>130. How to allow number only in input field?</w:t>
      </w:r>
    </w:p>
    <w:p w:rsidR="00D14EFB" w:rsidRPr="00B806E7" w:rsidRDefault="009773B4" w:rsidP="00B806E7">
      <w:pPr>
        <w:ind w:left="58" w:right="4824"/>
        <w:jc w:val="both"/>
        <w:rPr>
          <w:rFonts w:ascii="Tw Cen MT" w:eastAsia="Liberation Serif" w:hAnsi="Tw Cen MT" w:cs="Liberation Serif"/>
          <w:sz w:val="24"/>
          <w:szCs w:val="24"/>
        </w:rPr>
      </w:pPr>
      <w:r w:rsidRPr="00B806E7">
        <w:rPr>
          <w:rFonts w:ascii="Tw Cen MT" w:eastAsia="Liberation Serif" w:hAnsi="Tw Cen MT" w:cs="Liberation Serif"/>
          <w:b/>
          <w:color w:val="0562C1"/>
          <w:w w:val="99"/>
          <w:sz w:val="24"/>
          <w:szCs w:val="24"/>
          <w:u w:val="single" w:color="0562C1"/>
        </w:rPr>
        <w:t>10. Error and Exception Handling</w:t>
      </w:r>
    </w:p>
    <w:p w:rsidR="00D14EFB" w:rsidRPr="00B806E7" w:rsidRDefault="009773B4" w:rsidP="00B806E7">
      <w:pPr>
        <w:spacing w:line="320" w:lineRule="exact"/>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99"/>
          <w:sz w:val="24"/>
          <w:szCs w:val="24"/>
          <w:u w:val="single" w:color="0562C1"/>
        </w:rPr>
        <w:t>131. What is error object?</w:t>
      </w:r>
    </w:p>
    <w:p w:rsidR="00D14EFB" w:rsidRPr="00B806E7" w:rsidRDefault="009773B4" w:rsidP="00B806E7">
      <w:pPr>
        <w:spacing w:line="320" w:lineRule="exact"/>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99"/>
          <w:sz w:val="24"/>
          <w:szCs w:val="24"/>
          <w:u w:val="single" w:color="0562C1"/>
        </w:rPr>
        <w:t xml:space="preserve">132. What are different error types in </w:t>
      </w:r>
      <w:proofErr w:type="spellStart"/>
      <w:r w:rsidRPr="00B806E7">
        <w:rPr>
          <w:rFonts w:ascii="Tw Cen MT" w:eastAsia="Liberation Serif" w:hAnsi="Tw Cen MT" w:cs="Liberation Serif"/>
          <w:color w:val="0562C1"/>
          <w:w w:val="99"/>
          <w:sz w:val="24"/>
          <w:szCs w:val="24"/>
          <w:u w:val="single" w:color="0562C1"/>
        </w:rPr>
        <w:t>Javascript</w:t>
      </w:r>
      <w:proofErr w:type="spellEnd"/>
      <w:r w:rsidRPr="00B806E7">
        <w:rPr>
          <w:rFonts w:ascii="Tw Cen MT" w:eastAsia="Liberation Serif" w:hAnsi="Tw Cen MT" w:cs="Liberation Serif"/>
          <w:color w:val="0562C1"/>
          <w:w w:val="99"/>
          <w:sz w:val="24"/>
          <w:szCs w:val="24"/>
          <w:u w:val="single" w:color="0562C1"/>
        </w:rPr>
        <w:t>?</w:t>
      </w:r>
    </w:p>
    <w:p w:rsidR="00D14EFB" w:rsidRPr="00B806E7" w:rsidRDefault="009773B4" w:rsidP="00B806E7">
      <w:pPr>
        <w:spacing w:line="320" w:lineRule="exact"/>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99"/>
          <w:sz w:val="24"/>
          <w:szCs w:val="24"/>
          <w:u w:val="single" w:color="0562C1"/>
        </w:rPr>
        <w:t>133. How to handle exceptions in JavaScript?</w:t>
      </w:r>
    </w:p>
    <w:p w:rsidR="00D14EFB" w:rsidRPr="00B806E7" w:rsidRDefault="009773B4" w:rsidP="00B806E7">
      <w:pPr>
        <w:spacing w:line="320" w:lineRule="exact"/>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99"/>
          <w:sz w:val="24"/>
          <w:szCs w:val="24"/>
          <w:u w:val="single" w:color="0562C1"/>
        </w:rPr>
        <w:t>134. Explain try…catch…finally.</w:t>
      </w:r>
    </w:p>
    <w:p w:rsidR="00B806E7" w:rsidRDefault="009773B4" w:rsidP="00B806E7">
      <w:pPr>
        <w:spacing w:line="320" w:lineRule="exact"/>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99"/>
          <w:sz w:val="24"/>
          <w:szCs w:val="24"/>
          <w:u w:val="single" w:color="0562C1"/>
        </w:rPr>
        <w:t>135. How to throw exceptions programmatically?</w:t>
      </w:r>
    </w:p>
    <w:p w:rsidR="00D14EFB" w:rsidRPr="00B806E7" w:rsidRDefault="009773B4" w:rsidP="00B806E7">
      <w:pPr>
        <w:ind w:left="100"/>
        <w:jc w:val="both"/>
        <w:rPr>
          <w:rFonts w:ascii="Tw Cen MT" w:eastAsia="Liberation Serif" w:hAnsi="Tw Cen MT" w:cs="Liberation Serif"/>
          <w:sz w:val="24"/>
          <w:szCs w:val="24"/>
        </w:rPr>
        <w:sectPr w:rsidR="00D14EFB" w:rsidRPr="00B806E7" w:rsidSect="004809E4">
          <w:pgSz w:w="12240" w:h="15840"/>
          <w:pgMar w:top="1360" w:right="17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b/>
          <w:color w:val="0562C1"/>
          <w:w w:val="99"/>
          <w:sz w:val="24"/>
          <w:szCs w:val="24"/>
          <w:u w:val="single" w:color="0562C1"/>
        </w:rPr>
        <w:t>11. Debugging</w:t>
      </w:r>
    </w:p>
    <w:p w:rsidR="00D14EFB" w:rsidRPr="00B806E7" w:rsidRDefault="009773B4" w:rsidP="00B806E7">
      <w:pPr>
        <w:spacing w:before="77"/>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lastRenderedPageBreak/>
        <w:t>136. What is debugging?</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137. What is debugger keyword?</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138. What is console object?</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139. How to activate debugging in browser?</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140. How to get mobile devices view of webpage in desktop browser?</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141. How to deactivate breakpoint in browser?</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142. How to pause script execution?</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143. How to execute function line by line while debugging?</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144. How to execute function without stepping into it while debugging?</w:t>
      </w:r>
    </w:p>
    <w:p w:rsid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145. What is code smell?</w:t>
      </w:r>
    </w:p>
    <w:p w:rsidR="00D14EFB" w:rsidRPr="00B806E7" w:rsidRDefault="009773B4" w:rsidP="00B806E7">
      <w:pPr>
        <w:ind w:left="100"/>
        <w:jc w:val="both"/>
        <w:rPr>
          <w:rFonts w:ascii="Tw Cen MT" w:eastAsia="Liberation Serif" w:hAnsi="Tw Cen MT" w:cs="Liberation Serif"/>
          <w:sz w:val="24"/>
          <w:szCs w:val="24"/>
        </w:rPr>
      </w:pPr>
      <w:r w:rsidRPr="00B806E7">
        <w:rPr>
          <w:rFonts w:ascii="Tw Cen MT" w:eastAsia="Liberation Serif" w:hAnsi="Tw Cen MT" w:cs="Liberation Serif"/>
          <w:b/>
          <w:color w:val="0562C1"/>
          <w:w w:val="102"/>
          <w:sz w:val="24"/>
          <w:szCs w:val="24"/>
          <w:u w:val="single" w:color="0562C1"/>
        </w:rPr>
        <w:t>12. AJAX overview</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146. What is AJAX?</w:t>
      </w:r>
    </w:p>
    <w:p w:rsidR="00D14EFB" w:rsidRPr="00B806E7" w:rsidRDefault="009773B4" w:rsidP="00B806E7">
      <w:pPr>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99"/>
          <w:sz w:val="24"/>
          <w:szCs w:val="24"/>
          <w:u w:val="single" w:color="0562C1"/>
        </w:rPr>
        <w:t>147. What is difference between GET and POST?</w:t>
      </w:r>
    </w:p>
    <w:p w:rsidR="00D14EFB" w:rsidRPr="00B806E7" w:rsidRDefault="009773B4" w:rsidP="00B806E7">
      <w:pPr>
        <w:spacing w:before="7"/>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 xml:space="preserve">148. What is </w:t>
      </w:r>
      <w:proofErr w:type="spellStart"/>
      <w:r w:rsidRPr="00B806E7">
        <w:rPr>
          <w:rFonts w:ascii="Tw Cen MT" w:eastAsia="Liberation Serif" w:hAnsi="Tw Cen MT" w:cs="Liberation Serif"/>
          <w:color w:val="0562C1"/>
          <w:w w:val="102"/>
          <w:sz w:val="24"/>
          <w:szCs w:val="24"/>
          <w:u w:val="single" w:color="0562C1"/>
        </w:rPr>
        <w:t>XMLHttpRequest</w:t>
      </w:r>
      <w:proofErr w:type="spellEnd"/>
      <w:r w:rsidRPr="00B806E7">
        <w:rPr>
          <w:rFonts w:ascii="Tw Cen MT" w:eastAsia="Liberation Serif" w:hAnsi="Tw Cen MT" w:cs="Liberation Serif"/>
          <w:color w:val="0562C1"/>
          <w:w w:val="102"/>
          <w:sz w:val="24"/>
          <w:szCs w:val="24"/>
          <w:u w:val="single" w:color="0562C1"/>
        </w:rPr>
        <w:t xml:space="preserve"> object?</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149. How to make HTTP GET call using AJAX?</w:t>
      </w:r>
    </w:p>
    <w:p w:rsidR="00D14EFB" w:rsidRPr="00B806E7" w:rsidRDefault="009773B4" w:rsidP="00B806E7">
      <w:pPr>
        <w:spacing w:before="9"/>
        <w:ind w:left="328"/>
        <w:jc w:val="both"/>
        <w:rPr>
          <w:rFonts w:ascii="Tw Cen MT" w:eastAsia="Liberation Serif" w:hAnsi="Tw Cen MT" w:cs="Liberation Serif"/>
          <w:sz w:val="24"/>
          <w:szCs w:val="24"/>
        </w:rPr>
      </w:pPr>
      <w:r w:rsidRPr="00B806E7">
        <w:rPr>
          <w:rFonts w:ascii="Tw Cen MT" w:eastAsia="Liberation Serif" w:hAnsi="Tw Cen MT" w:cs="Liberation Serif"/>
          <w:color w:val="0562C1"/>
          <w:w w:val="102"/>
          <w:sz w:val="24"/>
          <w:szCs w:val="24"/>
          <w:u w:val="single" w:color="0562C1"/>
        </w:rPr>
        <w:t>150. How to make HTTP POST call using AJAX?</w:t>
      </w:r>
    </w:p>
    <w:p w:rsidR="00D14EFB" w:rsidRPr="00B806E7" w:rsidRDefault="009773B4" w:rsidP="00B806E7">
      <w:pPr>
        <w:spacing w:before="9"/>
        <w:ind w:left="328"/>
        <w:jc w:val="both"/>
        <w:rPr>
          <w:rFonts w:ascii="Tw Cen MT" w:eastAsia="Liberation Serif" w:hAnsi="Tw Cen MT" w:cs="Liberation Serif"/>
          <w:sz w:val="24"/>
          <w:szCs w:val="24"/>
        </w:rPr>
        <w:sectPr w:rsidR="00D14EFB" w:rsidRPr="00B806E7" w:rsidSect="004809E4">
          <w:pgSz w:w="12240" w:h="15840"/>
          <w:pgMar w:top="1360" w:right="17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color w:val="0562C1"/>
          <w:w w:val="102"/>
          <w:sz w:val="24"/>
          <w:szCs w:val="24"/>
          <w:u w:val="single" w:color="0562C1"/>
        </w:rPr>
        <w:t>151. What are HTTP status codes?</w:t>
      </w:r>
    </w:p>
    <w:p w:rsidR="00B806E7" w:rsidRDefault="009773B4" w:rsidP="00B806E7">
      <w:pPr>
        <w:spacing w:before="53"/>
        <w:ind w:left="2906"/>
        <w:jc w:val="both"/>
        <w:rPr>
          <w:rFonts w:ascii="Tw Cen MT" w:eastAsia="Liberation Serif" w:hAnsi="Tw Cen MT" w:cs="Liberation Serif"/>
          <w:sz w:val="24"/>
          <w:szCs w:val="24"/>
        </w:rPr>
      </w:pPr>
      <w:r w:rsidRPr="00B806E7">
        <w:rPr>
          <w:rFonts w:ascii="Tw Cen MT" w:eastAsia="Liberation Serif" w:hAnsi="Tw Cen MT" w:cs="Liberation Serif"/>
          <w:b/>
          <w:w w:val="101"/>
          <w:sz w:val="24"/>
          <w:szCs w:val="24"/>
        </w:rPr>
        <w:lastRenderedPageBreak/>
        <w:t xml:space="preserve">1.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w w:val="101"/>
          <w:sz w:val="24"/>
          <w:szCs w:val="24"/>
        </w:rPr>
        <w:t xml:space="preserve"> Fundamentals</w:t>
      </w:r>
    </w:p>
    <w:p w:rsidR="00D14EFB" w:rsidRPr="00B806E7" w:rsidRDefault="00D14EFB" w:rsidP="00B806E7">
      <w:pPr>
        <w:spacing w:before="40" w:after="120" w:line="360" w:lineRule="auto"/>
        <w:jc w:val="both"/>
        <w:rPr>
          <w:rFonts w:ascii="Tw Cen MT" w:hAnsi="Tw Cen MT"/>
          <w:sz w:val="24"/>
          <w:szCs w:val="24"/>
        </w:rPr>
      </w:pPr>
    </w:p>
    <w:p w:rsidR="00B806E7" w:rsidRDefault="009773B4" w:rsidP="00B806E7">
      <w:pPr>
        <w:spacing w:before="40" w:after="120" w:line="360" w:lineRule="auto"/>
        <w:ind w:left="100"/>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w:t>
      </w:r>
      <w:proofErr w:type="spellStart"/>
      <w:r w:rsidRPr="00B806E7">
        <w:rPr>
          <w:rFonts w:ascii="Tw Cen MT" w:eastAsia="Liberation Serif" w:hAnsi="Tw Cen MT" w:cs="Liberation Serif"/>
          <w:b/>
          <w:sz w:val="24"/>
          <w:szCs w:val="24"/>
        </w:rPr>
        <w:t>Javascript</w:t>
      </w:r>
      <w:proofErr w:type="spellEnd"/>
      <w:r w:rsidRPr="00B806E7">
        <w:rPr>
          <w:rFonts w:ascii="Tw Cen MT" w:eastAsia="Liberation Serif" w:hAnsi="Tw Cen MT" w:cs="Liberation Serif"/>
          <w:b/>
          <w:sz w:val="24"/>
          <w:szCs w:val="24"/>
        </w:rPr>
        <w:t>?</w:t>
      </w:r>
    </w:p>
    <w:p w:rsidR="00B806E7" w:rsidRDefault="009773B4" w:rsidP="00B806E7">
      <w:pPr>
        <w:spacing w:before="40" w:after="120" w:line="360" w:lineRule="auto"/>
        <w:ind w:left="473" w:right="72"/>
        <w:jc w:val="both"/>
        <w:rPr>
          <w:rFonts w:ascii="Tw Cen MT" w:eastAsia="Liberation Serif" w:hAnsi="Tw Cen MT" w:cs="Liberation Serif"/>
          <w:sz w:val="24"/>
          <w:szCs w:val="24"/>
        </w:rPr>
      </w:pPr>
      <w:proofErr w:type="spell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basically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scripting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language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used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make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web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pages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more interactive as it can be inserted into HTML.</w:t>
      </w:r>
    </w:p>
    <w:p w:rsidR="00B806E7" w:rsidRDefault="009773B4" w:rsidP="00B806E7">
      <w:pPr>
        <w:spacing w:before="40" w:after="120" w:line="360" w:lineRule="auto"/>
        <w:ind w:left="473" w:right="2891"/>
        <w:jc w:val="both"/>
        <w:rPr>
          <w:rFonts w:ascii="Tw Cen MT" w:eastAsia="Liberation Serif" w:hAnsi="Tw Cen MT" w:cs="Liberation Serif"/>
          <w:sz w:val="24"/>
          <w:szCs w:val="24"/>
        </w:rPr>
      </w:pPr>
      <w:proofErr w:type="spell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 xml:space="preserve"> is understood by all modern web browsers.</w:t>
      </w:r>
    </w:p>
    <w:p w:rsidR="00B806E7" w:rsidRDefault="00B806E7" w:rsidP="00B806E7">
      <w:pPr>
        <w:spacing w:before="40" w:after="120" w:line="360" w:lineRule="auto"/>
        <w:jc w:val="both"/>
        <w:rPr>
          <w:rFonts w:ascii="Tw Cen MT" w:hAnsi="Tw Cen MT"/>
          <w:sz w:val="24"/>
          <w:szCs w:val="24"/>
        </w:rPr>
      </w:pPr>
    </w:p>
    <w:p w:rsidR="00B806E7" w:rsidRDefault="009773B4" w:rsidP="00B806E7">
      <w:pPr>
        <w:spacing w:before="40" w:after="120" w:line="360" w:lineRule="auto"/>
        <w:ind w:left="100"/>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2.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are features of </w:t>
      </w:r>
      <w:proofErr w:type="spellStart"/>
      <w:r w:rsidRPr="00B806E7">
        <w:rPr>
          <w:rFonts w:ascii="Tw Cen MT" w:eastAsia="Liberation Serif" w:hAnsi="Tw Cen MT" w:cs="Liberation Serif"/>
          <w:b/>
          <w:sz w:val="24"/>
          <w:szCs w:val="24"/>
        </w:rPr>
        <w:t>Javascript</w:t>
      </w:r>
      <w:proofErr w:type="spellEnd"/>
      <w:r w:rsidRPr="00B806E7">
        <w:rPr>
          <w:rFonts w:ascii="Tw Cen MT" w:eastAsia="Liberation Serif" w:hAnsi="Tw Cen MT" w:cs="Liberation Serif"/>
          <w:b/>
          <w:sz w:val="24"/>
          <w:szCs w:val="24"/>
        </w:rPr>
        <w:t>?</w:t>
      </w:r>
    </w:p>
    <w:p w:rsidR="00B806E7" w:rsidRDefault="009773B4" w:rsidP="00B806E7">
      <w:pPr>
        <w:spacing w:before="40" w:after="120" w:line="360" w:lineRule="auto"/>
        <w:ind w:left="473" w:right="72"/>
        <w:jc w:val="both"/>
        <w:rPr>
          <w:rFonts w:ascii="Tw Cen MT" w:eastAsia="Liberation Serif" w:hAnsi="Tw Cen MT" w:cs="Liberation Serif"/>
          <w:sz w:val="24"/>
          <w:szCs w:val="24"/>
        </w:rPr>
      </w:pPr>
      <w:r w:rsidRPr="00B806E7">
        <w:rPr>
          <w:rFonts w:ascii="Tw Cen MT" w:eastAsia="Liberation Serif" w:hAnsi="Tw Cen MT" w:cs="Liberation Serif"/>
          <w:b/>
          <w:w w:val="102"/>
          <w:sz w:val="24"/>
          <w:szCs w:val="24"/>
        </w:rPr>
        <w:t xml:space="preserve">Input </w:t>
      </w:r>
      <w:proofErr w:type="gramStart"/>
      <w:r w:rsidRPr="00B806E7">
        <w:rPr>
          <w:rFonts w:ascii="Tw Cen MT" w:eastAsia="Liberation Serif" w:hAnsi="Tw Cen MT" w:cs="Liberation Serif"/>
          <w:b/>
          <w:w w:val="102"/>
          <w:sz w:val="24"/>
          <w:szCs w:val="24"/>
        </w:rPr>
        <w:t>validation</w:t>
      </w:r>
      <w:r w:rsidRPr="00B806E7">
        <w:rPr>
          <w:rFonts w:ascii="Tw Cen MT" w:eastAsia="Liberation Serif" w:hAnsi="Tw Cen MT" w:cs="Liberation Serif"/>
          <w:w w:val="102"/>
          <w:sz w:val="24"/>
          <w:szCs w:val="24"/>
        </w:rPr>
        <w:t xml:space="preserve"> :</w:t>
      </w:r>
      <w:proofErr w:type="gramEnd"/>
      <w:r w:rsidRPr="00B806E7">
        <w:rPr>
          <w:rFonts w:ascii="Tw Cen MT" w:eastAsia="Liberation Serif" w:hAnsi="Tw Cen MT" w:cs="Liberation Serif"/>
          <w:w w:val="102"/>
          <w:sz w:val="24"/>
          <w:szCs w:val="24"/>
        </w:rPr>
        <w:t xml:space="preserve"> </w:t>
      </w:r>
      <w:proofErr w:type="spell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 xml:space="preserve"> allows you to validate user input before sending it to server for backend operations.</w:t>
      </w:r>
    </w:p>
    <w:p w:rsidR="00D14EFB" w:rsidRPr="00B806E7" w:rsidRDefault="009773B4" w:rsidP="00B806E7">
      <w:pPr>
        <w:spacing w:before="40" w:after="120" w:line="360" w:lineRule="auto"/>
        <w:ind w:left="473" w:right="72"/>
        <w:jc w:val="both"/>
        <w:rPr>
          <w:rFonts w:ascii="Tw Cen MT" w:eastAsia="Liberation Serif" w:hAnsi="Tw Cen MT" w:cs="Liberation Serif"/>
          <w:sz w:val="24"/>
          <w:szCs w:val="24"/>
        </w:rPr>
      </w:pPr>
      <w:r w:rsidRPr="00B806E7">
        <w:rPr>
          <w:rFonts w:ascii="Tw Cen MT" w:eastAsia="Liberation Serif" w:hAnsi="Tw Cen MT" w:cs="Liberation Serif"/>
          <w:b/>
          <w:w w:val="102"/>
          <w:sz w:val="24"/>
          <w:szCs w:val="24"/>
        </w:rPr>
        <w:t xml:space="preserve">Control over </w:t>
      </w:r>
      <w:proofErr w:type="gramStart"/>
      <w:r w:rsidRPr="00B806E7">
        <w:rPr>
          <w:rFonts w:ascii="Tw Cen MT" w:eastAsia="Liberation Serif" w:hAnsi="Tw Cen MT" w:cs="Liberation Serif"/>
          <w:b/>
          <w:w w:val="102"/>
          <w:sz w:val="24"/>
          <w:szCs w:val="24"/>
        </w:rPr>
        <w:t>browser</w:t>
      </w:r>
      <w:r w:rsidRPr="00B806E7">
        <w:rPr>
          <w:rFonts w:ascii="Tw Cen MT" w:eastAsia="Liberation Serif" w:hAnsi="Tw Cen MT" w:cs="Liberation Serif"/>
          <w:w w:val="102"/>
          <w:sz w:val="24"/>
          <w:szCs w:val="24"/>
        </w:rPr>
        <w:t xml:space="preserve"> :</w:t>
      </w:r>
      <w:proofErr w:type="gramEnd"/>
      <w:r w:rsidRPr="00B806E7">
        <w:rPr>
          <w:rFonts w:ascii="Tw Cen MT" w:eastAsia="Liberation Serif" w:hAnsi="Tw Cen MT" w:cs="Liberation Serif"/>
          <w:w w:val="102"/>
          <w:sz w:val="24"/>
          <w:szCs w:val="24"/>
        </w:rPr>
        <w:t xml:space="preserve"> </w:t>
      </w:r>
      <w:proofErr w:type="spell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 xml:space="preserve"> gives more control over browser due to which you can change the background </w:t>
      </w:r>
      <w:proofErr w:type="spellStart"/>
      <w:r w:rsidRPr="00B806E7">
        <w:rPr>
          <w:rFonts w:ascii="Tw Cen MT" w:eastAsia="Liberation Serif" w:hAnsi="Tw Cen MT" w:cs="Liberation Serif"/>
          <w:w w:val="102"/>
          <w:sz w:val="24"/>
          <w:szCs w:val="24"/>
        </w:rPr>
        <w:t>colour</w:t>
      </w:r>
      <w:proofErr w:type="spellEnd"/>
      <w:r w:rsidRPr="00B806E7">
        <w:rPr>
          <w:rFonts w:ascii="Tw Cen MT" w:eastAsia="Liberation Serif" w:hAnsi="Tw Cen MT" w:cs="Liberation Serif"/>
          <w:w w:val="102"/>
          <w:sz w:val="24"/>
          <w:szCs w:val="24"/>
        </w:rPr>
        <w:t xml:space="preserve"> of this page as well as the text on the browser's status bar.</w:t>
      </w:r>
    </w:p>
    <w:p w:rsidR="00D14EFB" w:rsidRPr="00B806E7" w:rsidRDefault="009773B4" w:rsidP="00B806E7">
      <w:pPr>
        <w:spacing w:before="40" w:after="120" w:line="360" w:lineRule="auto"/>
        <w:ind w:left="473" w:right="72"/>
        <w:jc w:val="both"/>
        <w:rPr>
          <w:rFonts w:ascii="Tw Cen MT" w:eastAsia="Liberation Serif" w:hAnsi="Tw Cen MT" w:cs="Liberation Serif"/>
          <w:sz w:val="24"/>
          <w:szCs w:val="24"/>
        </w:rPr>
      </w:pPr>
      <w:r w:rsidRPr="00B806E7">
        <w:rPr>
          <w:rFonts w:ascii="Tw Cen MT" w:eastAsia="Liberation Serif" w:hAnsi="Tw Cen MT" w:cs="Liberation Serif"/>
          <w:b/>
          <w:w w:val="102"/>
          <w:sz w:val="24"/>
          <w:szCs w:val="24"/>
        </w:rPr>
        <w:t xml:space="preserve">Detect browser and </w:t>
      </w:r>
      <w:proofErr w:type="gramStart"/>
      <w:r w:rsidRPr="00B806E7">
        <w:rPr>
          <w:rFonts w:ascii="Tw Cen MT" w:eastAsia="Liberation Serif" w:hAnsi="Tw Cen MT" w:cs="Liberation Serif"/>
          <w:b/>
          <w:w w:val="102"/>
          <w:sz w:val="24"/>
          <w:szCs w:val="24"/>
        </w:rPr>
        <w:t>OS</w:t>
      </w:r>
      <w:r w:rsidRPr="00B806E7">
        <w:rPr>
          <w:rFonts w:ascii="Tw Cen MT" w:eastAsia="Liberation Serif" w:hAnsi="Tw Cen MT" w:cs="Liberation Serif"/>
          <w:w w:val="102"/>
          <w:sz w:val="24"/>
          <w:szCs w:val="24"/>
        </w:rPr>
        <w:t xml:space="preserve"> :</w:t>
      </w:r>
      <w:proofErr w:type="gramEnd"/>
      <w:r w:rsidRPr="00B806E7">
        <w:rPr>
          <w:rFonts w:ascii="Tw Cen MT" w:eastAsia="Liberation Serif" w:hAnsi="Tw Cen MT" w:cs="Liberation Serif"/>
          <w:w w:val="102"/>
          <w:sz w:val="24"/>
          <w:szCs w:val="24"/>
        </w:rPr>
        <w:t xml:space="preserve"> </w:t>
      </w:r>
      <w:proofErr w:type="spell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 xml:space="preserve"> enables you to detect user’s browser and</w:t>
      </w:r>
    </w:p>
    <w:p w:rsidR="00B806E7" w:rsidRDefault="009773B4" w:rsidP="00B806E7">
      <w:pPr>
        <w:spacing w:before="40" w:after="120" w:line="360" w:lineRule="auto"/>
        <w:ind w:left="473" w:right="1500"/>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OS due to which you can perform platform </w:t>
      </w:r>
      <w:proofErr w:type="spellStart"/>
      <w:r w:rsidRPr="00B806E7">
        <w:rPr>
          <w:rFonts w:ascii="Tw Cen MT" w:eastAsia="Liberation Serif" w:hAnsi="Tw Cen MT" w:cs="Liberation Serif"/>
          <w:w w:val="102"/>
          <w:sz w:val="24"/>
          <w:szCs w:val="24"/>
        </w:rPr>
        <w:t>dependant</w:t>
      </w:r>
      <w:proofErr w:type="spellEnd"/>
      <w:r w:rsidRPr="00B806E7">
        <w:rPr>
          <w:rFonts w:ascii="Tw Cen MT" w:eastAsia="Liberation Serif" w:hAnsi="Tw Cen MT" w:cs="Liberation Serif"/>
          <w:w w:val="102"/>
          <w:sz w:val="24"/>
          <w:szCs w:val="24"/>
        </w:rPr>
        <w:t xml:space="preserve"> operations.</w:t>
      </w:r>
    </w:p>
    <w:p w:rsidR="00D14EFB" w:rsidRPr="00B806E7" w:rsidRDefault="009773B4" w:rsidP="00B806E7">
      <w:pPr>
        <w:spacing w:before="40" w:after="120" w:line="360" w:lineRule="auto"/>
        <w:ind w:left="473" w:right="72"/>
        <w:jc w:val="both"/>
        <w:rPr>
          <w:rFonts w:ascii="Tw Cen MT" w:eastAsia="Liberation Serif" w:hAnsi="Tw Cen MT" w:cs="Liberation Serif"/>
          <w:sz w:val="24"/>
          <w:szCs w:val="24"/>
        </w:rPr>
      </w:pPr>
      <w:r w:rsidRPr="00B806E7">
        <w:rPr>
          <w:rFonts w:ascii="Tw Cen MT" w:eastAsia="Liberation Serif" w:hAnsi="Tw Cen MT" w:cs="Liberation Serif"/>
          <w:b/>
          <w:w w:val="102"/>
          <w:sz w:val="24"/>
          <w:szCs w:val="24"/>
        </w:rPr>
        <w:t xml:space="preserve">Handling date and </w:t>
      </w:r>
      <w:proofErr w:type="gramStart"/>
      <w:r w:rsidRPr="00B806E7">
        <w:rPr>
          <w:rFonts w:ascii="Tw Cen MT" w:eastAsia="Liberation Serif" w:hAnsi="Tw Cen MT" w:cs="Liberation Serif"/>
          <w:b/>
          <w:w w:val="102"/>
          <w:sz w:val="24"/>
          <w:szCs w:val="24"/>
        </w:rPr>
        <w:t>time</w:t>
      </w:r>
      <w:r w:rsidRPr="00B806E7">
        <w:rPr>
          <w:rFonts w:ascii="Tw Cen MT" w:eastAsia="Liberation Serif" w:hAnsi="Tw Cen MT" w:cs="Liberation Serif"/>
          <w:w w:val="102"/>
          <w:sz w:val="24"/>
          <w:szCs w:val="24"/>
        </w:rPr>
        <w:t xml:space="preserve"> :</w:t>
      </w:r>
      <w:proofErr w:type="gramEnd"/>
      <w:r w:rsidRPr="00B806E7">
        <w:rPr>
          <w:rFonts w:ascii="Tw Cen MT" w:eastAsia="Liberation Serif" w:hAnsi="Tw Cen MT" w:cs="Liberation Serif"/>
          <w:w w:val="102"/>
          <w:sz w:val="24"/>
          <w:szCs w:val="24"/>
        </w:rPr>
        <w:t xml:space="preserve"> </w:t>
      </w:r>
      <w:proofErr w:type="spell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 xml:space="preserve"> enables you to write code based users date and time, it also enables you to capture users date and time as user and server may be in different time zone.</w:t>
      </w:r>
    </w:p>
    <w:p w:rsidR="00D14EFB" w:rsidRPr="00B806E7" w:rsidRDefault="009773B4" w:rsidP="00B806E7">
      <w:pPr>
        <w:spacing w:before="40" w:after="120" w:line="360" w:lineRule="auto"/>
        <w:ind w:left="473" w:right="72"/>
        <w:jc w:val="both"/>
        <w:rPr>
          <w:rFonts w:ascii="Tw Cen MT" w:eastAsia="Liberation Serif" w:hAnsi="Tw Cen MT" w:cs="Liberation Serif"/>
          <w:sz w:val="24"/>
          <w:szCs w:val="24"/>
        </w:rPr>
      </w:pPr>
      <w:r w:rsidRPr="00B806E7">
        <w:rPr>
          <w:rFonts w:ascii="Tw Cen MT" w:eastAsia="Liberation Serif" w:hAnsi="Tw Cen MT" w:cs="Liberation Serif"/>
          <w:b/>
          <w:w w:val="102"/>
          <w:sz w:val="24"/>
          <w:szCs w:val="24"/>
        </w:rPr>
        <w:t xml:space="preserve">Generating HTML on </w:t>
      </w:r>
      <w:proofErr w:type="gramStart"/>
      <w:r w:rsidRPr="00B806E7">
        <w:rPr>
          <w:rFonts w:ascii="Tw Cen MT" w:eastAsia="Liberation Serif" w:hAnsi="Tw Cen MT" w:cs="Liberation Serif"/>
          <w:b/>
          <w:w w:val="102"/>
          <w:sz w:val="24"/>
          <w:szCs w:val="24"/>
        </w:rPr>
        <w:t>fly</w:t>
      </w:r>
      <w:r w:rsidRPr="00B806E7">
        <w:rPr>
          <w:rFonts w:ascii="Tw Cen MT" w:eastAsia="Liberation Serif" w:hAnsi="Tw Cen MT" w:cs="Liberation Serif"/>
          <w:w w:val="102"/>
          <w:sz w:val="24"/>
          <w:szCs w:val="24"/>
        </w:rPr>
        <w:t xml:space="preserve"> :</w:t>
      </w:r>
      <w:proofErr w:type="gramEnd"/>
      <w:r w:rsidRPr="00B806E7">
        <w:rPr>
          <w:rFonts w:ascii="Tw Cen MT" w:eastAsia="Liberation Serif" w:hAnsi="Tw Cen MT" w:cs="Liberation Serif"/>
          <w:w w:val="102"/>
          <w:sz w:val="24"/>
          <w:szCs w:val="24"/>
        </w:rPr>
        <w:t xml:space="preserve"> </w:t>
      </w:r>
      <w:proofErr w:type="spell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 xml:space="preserve"> enables you to dynamically generate</w:t>
      </w:r>
    </w:p>
    <w:p w:rsidR="00B806E7" w:rsidRDefault="009773B4" w:rsidP="00B806E7">
      <w:pPr>
        <w:spacing w:before="40" w:after="120" w:line="360" w:lineRule="auto"/>
        <w:ind w:left="473" w:right="817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HTML.</w:t>
      </w:r>
    </w:p>
    <w:p w:rsidR="00B806E7" w:rsidRDefault="00B806E7" w:rsidP="00B806E7">
      <w:pPr>
        <w:spacing w:before="40" w:after="120" w:line="360" w:lineRule="auto"/>
        <w:jc w:val="both"/>
        <w:rPr>
          <w:rFonts w:ascii="Tw Cen MT" w:hAnsi="Tw Cen MT"/>
          <w:sz w:val="24"/>
          <w:szCs w:val="24"/>
        </w:rPr>
      </w:pPr>
    </w:p>
    <w:p w:rsidR="00B806E7" w:rsidRDefault="009773B4" w:rsidP="00B806E7">
      <w:pPr>
        <w:spacing w:before="40" w:after="120" w:line="360" w:lineRule="auto"/>
        <w:ind w:left="100"/>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3.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are advantages of </w:t>
      </w:r>
      <w:proofErr w:type="spellStart"/>
      <w:r w:rsidRPr="00B806E7">
        <w:rPr>
          <w:rFonts w:ascii="Tw Cen MT" w:eastAsia="Liberation Serif" w:hAnsi="Tw Cen MT" w:cs="Liberation Serif"/>
          <w:b/>
          <w:sz w:val="24"/>
          <w:szCs w:val="24"/>
        </w:rPr>
        <w:t>Javascript</w:t>
      </w:r>
      <w:proofErr w:type="spellEnd"/>
      <w:r w:rsidRPr="00B806E7">
        <w:rPr>
          <w:rFonts w:ascii="Tw Cen MT" w:eastAsia="Liberation Serif" w:hAnsi="Tw Cen MT" w:cs="Liberation Serif"/>
          <w:b/>
          <w:sz w:val="24"/>
          <w:szCs w:val="24"/>
        </w:rPr>
        <w:t>?</w:t>
      </w:r>
    </w:p>
    <w:p w:rsidR="00B806E7" w:rsidRDefault="009773B4" w:rsidP="00B806E7">
      <w:pPr>
        <w:spacing w:before="40" w:after="120" w:line="360" w:lineRule="auto"/>
        <w:ind w:left="473" w:right="70"/>
        <w:jc w:val="both"/>
        <w:rPr>
          <w:rFonts w:ascii="Tw Cen MT" w:eastAsia="Liberation Serif" w:hAnsi="Tw Cen MT" w:cs="Liberation Serif"/>
          <w:sz w:val="24"/>
          <w:szCs w:val="24"/>
        </w:rPr>
      </w:pPr>
      <w:r w:rsidRPr="00B806E7">
        <w:rPr>
          <w:rFonts w:ascii="Tw Cen MT" w:eastAsia="Liberation Serif" w:hAnsi="Tw Cen MT" w:cs="Liberation Serif"/>
          <w:b/>
          <w:w w:val="99"/>
          <w:sz w:val="24"/>
          <w:szCs w:val="24"/>
        </w:rPr>
        <w:t xml:space="preserve">Faster </w:t>
      </w:r>
      <w:proofErr w:type="gramStart"/>
      <w:r w:rsidRPr="00B806E7">
        <w:rPr>
          <w:rFonts w:ascii="Tw Cen MT" w:eastAsia="Liberation Serif" w:hAnsi="Tw Cen MT" w:cs="Liberation Serif"/>
          <w:b/>
          <w:w w:val="99"/>
          <w:sz w:val="24"/>
          <w:szCs w:val="24"/>
        </w:rPr>
        <w:t>speed</w:t>
      </w:r>
      <w:r w:rsidRPr="00B806E7">
        <w:rPr>
          <w:rFonts w:ascii="Tw Cen MT" w:eastAsia="Liberation Serif" w:hAnsi="Tw Cen MT" w:cs="Liberation Serif"/>
          <w:w w:val="99"/>
          <w:sz w:val="24"/>
          <w:szCs w:val="24"/>
        </w:rPr>
        <w:t xml:space="preserve"> :</w:t>
      </w:r>
      <w:proofErr w:type="gramEnd"/>
      <w:r w:rsidRPr="00B806E7">
        <w:rPr>
          <w:rFonts w:ascii="Tw Cen MT" w:eastAsia="Liberation Serif" w:hAnsi="Tw Cen MT" w:cs="Liberation Serif"/>
          <w:w w:val="99"/>
          <w:sz w:val="24"/>
          <w:szCs w:val="24"/>
        </w:rPr>
        <w:t xml:space="preserve"> JavaScript is fast because it run immediately within the client- side browser. </w:t>
      </w:r>
      <w:proofErr w:type="spellStart"/>
      <w:r w:rsidRPr="00B806E7">
        <w:rPr>
          <w:rFonts w:ascii="Tw Cen MT" w:eastAsia="Liberation Serif" w:hAnsi="Tw Cen MT" w:cs="Liberation Serif"/>
          <w:w w:val="99"/>
          <w:sz w:val="24"/>
          <w:szCs w:val="24"/>
        </w:rPr>
        <w:t>Javascript</w:t>
      </w:r>
      <w:proofErr w:type="spellEnd"/>
      <w:r w:rsidRPr="00B806E7">
        <w:rPr>
          <w:rFonts w:ascii="Tw Cen MT" w:eastAsia="Liberation Serif" w:hAnsi="Tw Cen MT" w:cs="Liberation Serif"/>
          <w:w w:val="99"/>
          <w:sz w:val="24"/>
          <w:szCs w:val="24"/>
        </w:rPr>
        <w:t xml:space="preserve"> is not </w:t>
      </w:r>
      <w:proofErr w:type="spellStart"/>
      <w:r w:rsidRPr="00B806E7">
        <w:rPr>
          <w:rFonts w:ascii="Tw Cen MT" w:eastAsia="Liberation Serif" w:hAnsi="Tw Cen MT" w:cs="Liberation Serif"/>
          <w:w w:val="99"/>
          <w:sz w:val="24"/>
          <w:szCs w:val="24"/>
        </w:rPr>
        <w:t>dependant</w:t>
      </w:r>
      <w:proofErr w:type="spellEnd"/>
      <w:r w:rsidRPr="00B806E7">
        <w:rPr>
          <w:rFonts w:ascii="Tw Cen MT" w:eastAsia="Liberation Serif" w:hAnsi="Tw Cen MT" w:cs="Liberation Serif"/>
          <w:w w:val="99"/>
          <w:sz w:val="24"/>
          <w:szCs w:val="24"/>
        </w:rPr>
        <w:t xml:space="preserve"> on network unless backend data is required to be processed. Need to compile </w:t>
      </w:r>
      <w:proofErr w:type="spellStart"/>
      <w:r w:rsidRPr="00B806E7">
        <w:rPr>
          <w:rFonts w:ascii="Tw Cen MT" w:eastAsia="Liberation Serif" w:hAnsi="Tw Cen MT" w:cs="Liberation Serif"/>
          <w:w w:val="99"/>
          <w:sz w:val="24"/>
          <w:szCs w:val="24"/>
        </w:rPr>
        <w:t>Javascript</w:t>
      </w:r>
      <w:proofErr w:type="spellEnd"/>
      <w:r w:rsidRPr="00B806E7">
        <w:rPr>
          <w:rFonts w:ascii="Tw Cen MT" w:eastAsia="Liberation Serif" w:hAnsi="Tw Cen MT" w:cs="Liberation Serif"/>
          <w:w w:val="99"/>
          <w:sz w:val="24"/>
          <w:szCs w:val="24"/>
        </w:rPr>
        <w:t xml:space="preserve"> on the client–side as it is interpreted directly by web browsers.</w:t>
      </w:r>
    </w:p>
    <w:p w:rsidR="00B806E7" w:rsidRDefault="009773B4" w:rsidP="00B806E7">
      <w:pPr>
        <w:spacing w:before="40" w:after="120" w:line="360" w:lineRule="auto"/>
        <w:ind w:left="473" w:right="70"/>
        <w:jc w:val="both"/>
        <w:rPr>
          <w:rFonts w:ascii="Tw Cen MT" w:eastAsia="Liberation Serif" w:hAnsi="Tw Cen MT" w:cs="Liberation Serif"/>
          <w:sz w:val="24"/>
          <w:szCs w:val="24"/>
        </w:rPr>
      </w:pPr>
      <w:proofErr w:type="gramStart"/>
      <w:r w:rsidRPr="00B806E7">
        <w:rPr>
          <w:rFonts w:ascii="Tw Cen MT" w:eastAsia="Liberation Serif" w:hAnsi="Tw Cen MT" w:cs="Liberation Serif"/>
          <w:b/>
          <w:w w:val="99"/>
          <w:sz w:val="24"/>
          <w:szCs w:val="24"/>
        </w:rPr>
        <w:t>Interoperability</w:t>
      </w:r>
      <w:r w:rsidRPr="00B806E7">
        <w:rPr>
          <w:rFonts w:ascii="Tw Cen MT" w:eastAsia="Liberation Serif" w:hAnsi="Tw Cen MT" w:cs="Liberation Serif"/>
          <w:w w:val="99"/>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w:t>
      </w:r>
      <w:proofErr w:type="gramEnd"/>
      <w:r w:rsidRPr="00B806E7">
        <w:rPr>
          <w:rFonts w:ascii="Tw Cen MT" w:eastAsia="Liberation Serif" w:hAnsi="Tw Cen MT" w:cs="Liberation Serif"/>
          <w:w w:val="99"/>
          <w:sz w:val="24"/>
          <w:szCs w:val="24"/>
        </w:rPr>
        <w:t xml:space="preserve">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99"/>
          <w:sz w:val="24"/>
          <w:szCs w:val="24"/>
        </w:rPr>
        <w:t>Javascript</w:t>
      </w:r>
      <w:proofErr w:type="spellEnd"/>
      <w:r w:rsidRPr="00B806E7">
        <w:rPr>
          <w:rFonts w:ascii="Tw Cen MT" w:eastAsia="Liberation Serif" w:hAnsi="Tw Cen MT" w:cs="Liberation Serif"/>
          <w:w w:val="99"/>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can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be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inserted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into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web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page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regardless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of extension. Within other languages such as Perl and PHP it can be used inside the script.</w:t>
      </w:r>
    </w:p>
    <w:p w:rsidR="00D14EFB" w:rsidRPr="00B806E7" w:rsidRDefault="009773B4" w:rsidP="00B806E7">
      <w:pPr>
        <w:spacing w:before="40" w:after="120" w:line="360" w:lineRule="auto"/>
        <w:ind w:left="473" w:right="77"/>
        <w:jc w:val="both"/>
        <w:rPr>
          <w:rFonts w:ascii="Tw Cen MT" w:eastAsia="Liberation Serif" w:hAnsi="Tw Cen MT" w:cs="Liberation Serif"/>
          <w:sz w:val="24"/>
          <w:szCs w:val="24"/>
        </w:rPr>
        <w:sectPr w:rsidR="00D14EFB" w:rsidRPr="00B806E7" w:rsidSect="004809E4">
          <w:pgSz w:w="12240" w:h="15840"/>
          <w:pgMar w:top="138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b/>
          <w:w w:val="99"/>
          <w:sz w:val="24"/>
          <w:szCs w:val="24"/>
        </w:rPr>
        <w:t xml:space="preserve">Rich </w:t>
      </w:r>
      <w:r w:rsidRPr="00B806E7">
        <w:rPr>
          <w:rFonts w:ascii="Tw Cen MT" w:eastAsia="Liberation Serif" w:hAnsi="Tw Cen MT" w:cs="Liberation Serif"/>
          <w:b/>
          <w:sz w:val="24"/>
          <w:szCs w:val="24"/>
        </w:rPr>
        <w:t xml:space="preserve"> </w:t>
      </w:r>
      <w:r w:rsidRPr="00B806E7">
        <w:rPr>
          <w:rFonts w:ascii="Tw Cen MT" w:eastAsia="Liberation Serif" w:hAnsi="Tw Cen MT" w:cs="Liberation Serif"/>
          <w:b/>
          <w:w w:val="99"/>
          <w:sz w:val="24"/>
          <w:szCs w:val="24"/>
        </w:rPr>
        <w:t>interfaces</w:t>
      </w:r>
      <w:r w:rsidRPr="00B806E7">
        <w:rPr>
          <w:rFonts w:ascii="Tw Cen MT" w:eastAsia="Liberation Serif" w:hAnsi="Tw Cen MT" w:cs="Liberation Serif"/>
          <w:w w:val="99"/>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99"/>
          <w:sz w:val="24"/>
          <w:szCs w:val="24"/>
        </w:rPr>
        <w:t>Javascript</w:t>
      </w:r>
      <w:proofErr w:type="spellEnd"/>
      <w:r w:rsidRPr="00B806E7">
        <w:rPr>
          <w:rFonts w:ascii="Tw Cen MT" w:eastAsia="Liberation Serif" w:hAnsi="Tw Cen MT" w:cs="Liberation Serif"/>
          <w:w w:val="99"/>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has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vast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libraries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like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(charts,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drag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and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drop,</w:t>
      </w:r>
    </w:p>
    <w:p w:rsidR="00B806E7" w:rsidRDefault="009773B4" w:rsidP="00B806E7">
      <w:pPr>
        <w:spacing w:before="40" w:after="120" w:line="360" w:lineRule="auto"/>
        <w:ind w:left="473" w:right="629"/>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lastRenderedPageBreak/>
        <w:t>sliders</w:t>
      </w:r>
      <w:proofErr w:type="gramEnd"/>
      <w:r w:rsidRPr="00B806E7">
        <w:rPr>
          <w:rFonts w:ascii="Tw Cen MT" w:eastAsia="Liberation Serif" w:hAnsi="Tw Cen MT" w:cs="Liberation Serif"/>
          <w:w w:val="102"/>
          <w:sz w:val="24"/>
          <w:szCs w:val="24"/>
        </w:rPr>
        <w:t xml:space="preserve"> etc.) </w:t>
      </w:r>
      <w:proofErr w:type="gramStart"/>
      <w:r w:rsidRPr="00B806E7">
        <w:rPr>
          <w:rFonts w:ascii="Tw Cen MT" w:eastAsia="Liberation Serif" w:hAnsi="Tw Cen MT" w:cs="Liberation Serif"/>
          <w:w w:val="102"/>
          <w:sz w:val="24"/>
          <w:szCs w:val="24"/>
        </w:rPr>
        <w:t>which</w:t>
      </w:r>
      <w:proofErr w:type="gramEnd"/>
      <w:r w:rsidRPr="00B806E7">
        <w:rPr>
          <w:rFonts w:ascii="Tw Cen MT" w:eastAsia="Liberation Serif" w:hAnsi="Tw Cen MT" w:cs="Liberation Serif"/>
          <w:w w:val="102"/>
          <w:sz w:val="24"/>
          <w:szCs w:val="24"/>
        </w:rPr>
        <w:t xml:space="preserve"> enables you to provide attractive look to your website.</w:t>
      </w:r>
    </w:p>
    <w:p w:rsidR="00B806E7" w:rsidRDefault="009773B4" w:rsidP="00B806E7">
      <w:pPr>
        <w:spacing w:before="40" w:after="120" w:line="360" w:lineRule="auto"/>
        <w:ind w:left="473" w:right="72"/>
        <w:jc w:val="both"/>
        <w:rPr>
          <w:rFonts w:ascii="Tw Cen MT" w:eastAsia="Liberation Serif" w:hAnsi="Tw Cen MT" w:cs="Liberation Serif"/>
          <w:sz w:val="24"/>
          <w:szCs w:val="24"/>
        </w:rPr>
      </w:pPr>
      <w:r w:rsidRPr="00B806E7">
        <w:rPr>
          <w:rFonts w:ascii="Tw Cen MT" w:eastAsia="Liberation Serif" w:hAnsi="Tw Cen MT" w:cs="Liberation Serif"/>
          <w:b/>
          <w:w w:val="102"/>
          <w:sz w:val="24"/>
          <w:szCs w:val="24"/>
        </w:rPr>
        <w:t>Reduction in server load</w:t>
      </w:r>
      <w:r w:rsidRPr="00B806E7">
        <w:rPr>
          <w:rFonts w:ascii="Tw Cen MT" w:eastAsia="Liberation Serif" w:hAnsi="Tw Cen MT" w:cs="Liberation Serif"/>
          <w:w w:val="102"/>
          <w:sz w:val="24"/>
          <w:szCs w:val="24"/>
        </w:rPr>
        <w:t xml:space="preserve"> : Since </w:t>
      </w:r>
      <w:proofErr w:type="spell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 xml:space="preserve"> is client-side scripting language it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reduces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load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website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servers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many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operations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can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performed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at client-side which reduces load on server and enables it serve to more users.</w:t>
      </w:r>
    </w:p>
    <w:p w:rsidR="00B806E7" w:rsidRDefault="00B806E7" w:rsidP="00B806E7">
      <w:pPr>
        <w:spacing w:before="40" w:after="120" w:line="360" w:lineRule="auto"/>
        <w:jc w:val="both"/>
        <w:rPr>
          <w:rFonts w:ascii="Tw Cen MT" w:hAnsi="Tw Cen MT"/>
          <w:sz w:val="24"/>
          <w:szCs w:val="24"/>
        </w:rPr>
      </w:pPr>
    </w:p>
    <w:p w:rsidR="00D14EFB" w:rsidRPr="00B806E7" w:rsidRDefault="00D14EFB" w:rsidP="00B806E7">
      <w:pPr>
        <w:spacing w:before="40" w:after="120" w:line="360" w:lineRule="auto"/>
        <w:jc w:val="both"/>
        <w:rPr>
          <w:rFonts w:ascii="Tw Cen MT" w:hAnsi="Tw Cen MT"/>
          <w:sz w:val="24"/>
          <w:szCs w:val="24"/>
        </w:rPr>
      </w:pPr>
    </w:p>
    <w:p w:rsidR="00B806E7" w:rsidRDefault="009773B4" w:rsidP="00B806E7">
      <w:pPr>
        <w:spacing w:before="40" w:after="120" w:line="360" w:lineRule="auto"/>
        <w:ind w:left="100"/>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4.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are disadvantages of </w:t>
      </w:r>
      <w:proofErr w:type="spellStart"/>
      <w:r w:rsidRPr="00B806E7">
        <w:rPr>
          <w:rFonts w:ascii="Tw Cen MT" w:eastAsia="Liberation Serif" w:hAnsi="Tw Cen MT" w:cs="Liberation Serif"/>
          <w:b/>
          <w:sz w:val="24"/>
          <w:szCs w:val="24"/>
        </w:rPr>
        <w:t>Javascript</w:t>
      </w:r>
      <w:proofErr w:type="spellEnd"/>
      <w:r w:rsidRPr="00B806E7">
        <w:rPr>
          <w:rFonts w:ascii="Tw Cen MT" w:eastAsia="Liberation Serif" w:hAnsi="Tw Cen MT" w:cs="Liberation Serif"/>
          <w:b/>
          <w:sz w:val="24"/>
          <w:szCs w:val="24"/>
        </w:rPr>
        <w:t>?</w:t>
      </w:r>
    </w:p>
    <w:p w:rsidR="00B806E7" w:rsidRDefault="009773B4" w:rsidP="00B806E7">
      <w:pPr>
        <w:spacing w:before="40" w:after="120" w:line="360" w:lineRule="auto"/>
        <w:ind w:left="473" w:right="72"/>
        <w:jc w:val="both"/>
        <w:rPr>
          <w:rFonts w:ascii="Tw Cen MT" w:eastAsia="Liberation Serif" w:hAnsi="Tw Cen MT" w:cs="Liberation Serif"/>
          <w:sz w:val="24"/>
          <w:szCs w:val="24"/>
        </w:rPr>
      </w:pPr>
      <w:r w:rsidRPr="00B806E7">
        <w:rPr>
          <w:rFonts w:ascii="Tw Cen MT" w:eastAsia="Liberation Serif" w:hAnsi="Tw Cen MT" w:cs="Liberation Serif"/>
          <w:b/>
          <w:w w:val="102"/>
          <w:sz w:val="24"/>
          <w:szCs w:val="24"/>
        </w:rPr>
        <w:t xml:space="preserve">Client-side </w:t>
      </w:r>
      <w:proofErr w:type="gramStart"/>
      <w:r w:rsidRPr="00B806E7">
        <w:rPr>
          <w:rFonts w:ascii="Tw Cen MT" w:eastAsia="Liberation Serif" w:hAnsi="Tw Cen MT" w:cs="Liberation Serif"/>
          <w:b/>
          <w:w w:val="102"/>
          <w:sz w:val="24"/>
          <w:szCs w:val="24"/>
        </w:rPr>
        <w:t>security</w:t>
      </w:r>
      <w:r w:rsidRPr="00B806E7">
        <w:rPr>
          <w:rFonts w:ascii="Tw Cen MT" w:eastAsia="Liberation Serif" w:hAnsi="Tw Cen MT" w:cs="Liberation Serif"/>
          <w:w w:val="102"/>
          <w:sz w:val="24"/>
          <w:szCs w:val="24"/>
        </w:rPr>
        <w:t xml:space="preserve"> :</w:t>
      </w:r>
      <w:proofErr w:type="gramEnd"/>
      <w:r w:rsidRPr="00B806E7">
        <w:rPr>
          <w:rFonts w:ascii="Tw Cen MT" w:eastAsia="Liberation Serif" w:hAnsi="Tw Cen MT" w:cs="Liberation Serif"/>
          <w:w w:val="102"/>
          <w:sz w:val="24"/>
          <w:szCs w:val="24"/>
        </w:rPr>
        <w:t xml:space="preserve"> JavaScript code executes in users computer hence in some cases it can be manipulated for malicious purpose.</w:t>
      </w:r>
    </w:p>
    <w:p w:rsidR="00B806E7" w:rsidRDefault="009773B4" w:rsidP="00B806E7">
      <w:pPr>
        <w:spacing w:before="40" w:after="120" w:line="360" w:lineRule="auto"/>
        <w:ind w:left="473" w:right="70"/>
        <w:jc w:val="both"/>
        <w:rPr>
          <w:rFonts w:ascii="Tw Cen MT" w:eastAsia="Liberation Serif" w:hAnsi="Tw Cen MT" w:cs="Liberation Serif"/>
          <w:sz w:val="24"/>
          <w:szCs w:val="24"/>
        </w:rPr>
      </w:pPr>
      <w:r w:rsidRPr="00B806E7">
        <w:rPr>
          <w:rFonts w:ascii="Tw Cen MT" w:eastAsia="Liberation Serif" w:hAnsi="Tw Cen MT" w:cs="Liberation Serif"/>
          <w:b/>
          <w:w w:val="102"/>
          <w:sz w:val="24"/>
          <w:szCs w:val="24"/>
        </w:rPr>
        <w:t xml:space="preserve">Browser </w:t>
      </w:r>
      <w:r w:rsidRPr="00B806E7">
        <w:rPr>
          <w:rFonts w:ascii="Tw Cen MT" w:eastAsia="Liberation Serif" w:hAnsi="Tw Cen MT" w:cs="Liberation Serif"/>
          <w:b/>
          <w:sz w:val="24"/>
          <w:szCs w:val="24"/>
        </w:rPr>
        <w:t xml:space="preserve">  </w:t>
      </w:r>
      <w:r w:rsidRPr="00B806E7">
        <w:rPr>
          <w:rFonts w:ascii="Tw Cen MT" w:eastAsia="Liberation Serif" w:hAnsi="Tw Cen MT" w:cs="Liberation Serif"/>
          <w:b/>
          <w:w w:val="102"/>
          <w:sz w:val="24"/>
          <w:szCs w:val="24"/>
        </w:rPr>
        <w:t>support</w:t>
      </w:r>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JavaScript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sometimes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interpreted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differently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by </w:t>
      </w:r>
      <w:r w:rsidRPr="00B806E7">
        <w:rPr>
          <w:rFonts w:ascii="Tw Cen MT" w:eastAsia="Liberation Serif" w:hAnsi="Tw Cen MT" w:cs="Liberation Serif"/>
          <w:w w:val="99"/>
          <w:sz w:val="24"/>
          <w:szCs w:val="24"/>
        </w:rPr>
        <w:t>different browsers.</w:t>
      </w:r>
    </w:p>
    <w:p w:rsidR="00B806E7" w:rsidRDefault="00B806E7" w:rsidP="00B806E7">
      <w:pPr>
        <w:spacing w:before="40" w:after="120" w:line="360" w:lineRule="auto"/>
        <w:jc w:val="both"/>
        <w:rPr>
          <w:rFonts w:ascii="Tw Cen MT" w:hAnsi="Tw Cen MT"/>
          <w:sz w:val="24"/>
          <w:szCs w:val="24"/>
        </w:rPr>
      </w:pPr>
    </w:p>
    <w:p w:rsidR="00B806E7" w:rsidRDefault="009773B4" w:rsidP="00B806E7">
      <w:pPr>
        <w:spacing w:before="40" w:after="120" w:line="360" w:lineRule="auto"/>
        <w:ind w:left="100"/>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5.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difference between </w:t>
      </w:r>
      <w:proofErr w:type="spellStart"/>
      <w:r w:rsidRPr="00B806E7">
        <w:rPr>
          <w:rFonts w:ascii="Tw Cen MT" w:eastAsia="Liberation Serif" w:hAnsi="Tw Cen MT" w:cs="Liberation Serif"/>
          <w:b/>
          <w:sz w:val="24"/>
          <w:szCs w:val="24"/>
        </w:rPr>
        <w:t>Javascript</w:t>
      </w:r>
      <w:proofErr w:type="spellEnd"/>
      <w:r w:rsidRPr="00B806E7">
        <w:rPr>
          <w:rFonts w:ascii="Tw Cen MT" w:eastAsia="Liberation Serif" w:hAnsi="Tw Cen MT" w:cs="Liberation Serif"/>
          <w:b/>
          <w:sz w:val="24"/>
          <w:szCs w:val="24"/>
        </w:rPr>
        <w:t xml:space="preserve"> and </w:t>
      </w:r>
      <w:proofErr w:type="spellStart"/>
      <w:r w:rsidRPr="00B806E7">
        <w:rPr>
          <w:rFonts w:ascii="Tw Cen MT" w:eastAsia="Liberation Serif" w:hAnsi="Tw Cen MT" w:cs="Liberation Serif"/>
          <w:b/>
          <w:sz w:val="24"/>
          <w:szCs w:val="24"/>
        </w:rPr>
        <w:t>ECMAScript</w:t>
      </w:r>
      <w:proofErr w:type="spellEnd"/>
      <w:r w:rsidRPr="00B806E7">
        <w:rPr>
          <w:rFonts w:ascii="Tw Cen MT" w:eastAsia="Liberation Serif" w:hAnsi="Tw Cen MT" w:cs="Liberation Serif"/>
          <w:b/>
          <w:sz w:val="24"/>
          <w:szCs w:val="24"/>
        </w:rPr>
        <w:t>?</w:t>
      </w:r>
    </w:p>
    <w:p w:rsidR="00D14EFB" w:rsidRPr="00B806E7" w:rsidRDefault="009773B4" w:rsidP="00B806E7">
      <w:pPr>
        <w:spacing w:before="40" w:after="120" w:line="360" w:lineRule="auto"/>
        <w:ind w:left="473"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JavaScript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scripting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language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that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has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been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formed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keeping</w:t>
      </w:r>
    </w:p>
    <w:p w:rsidR="00B806E7" w:rsidRDefault="009773B4" w:rsidP="00B806E7">
      <w:pPr>
        <w:spacing w:before="40" w:after="120" w:line="360" w:lineRule="auto"/>
        <w:ind w:left="473" w:right="4739"/>
        <w:jc w:val="both"/>
        <w:rPr>
          <w:rFonts w:ascii="Tw Cen MT" w:eastAsia="Liberation Serif" w:hAnsi="Tw Cen MT" w:cs="Liberation Serif"/>
          <w:sz w:val="24"/>
          <w:szCs w:val="24"/>
        </w:rPr>
      </w:pPr>
      <w:proofErr w:type="spellStart"/>
      <w:r w:rsidRPr="00B806E7">
        <w:rPr>
          <w:rFonts w:ascii="Tw Cen MT" w:eastAsia="Liberation Serif" w:hAnsi="Tw Cen MT" w:cs="Liberation Serif"/>
          <w:w w:val="102"/>
          <w:sz w:val="24"/>
          <w:szCs w:val="24"/>
        </w:rPr>
        <w:t>ECMAScript</w:t>
      </w:r>
      <w:proofErr w:type="spellEnd"/>
      <w:r w:rsidRPr="00B806E7">
        <w:rPr>
          <w:rFonts w:ascii="Tw Cen MT" w:eastAsia="Liberation Serif" w:hAnsi="Tw Cen MT" w:cs="Liberation Serif"/>
          <w:w w:val="102"/>
          <w:sz w:val="24"/>
          <w:szCs w:val="24"/>
        </w:rPr>
        <w:t xml:space="preserve"> specification at its core.</w:t>
      </w:r>
    </w:p>
    <w:p w:rsidR="00B806E7" w:rsidRDefault="009773B4" w:rsidP="00B806E7">
      <w:pPr>
        <w:spacing w:before="40" w:after="120" w:line="360" w:lineRule="auto"/>
        <w:ind w:left="473" w:right="72"/>
        <w:jc w:val="both"/>
        <w:rPr>
          <w:rFonts w:ascii="Tw Cen MT" w:eastAsia="Liberation Serif" w:hAnsi="Tw Cen MT" w:cs="Liberation Serif"/>
          <w:sz w:val="24"/>
          <w:szCs w:val="24"/>
        </w:rPr>
      </w:pPr>
      <w:proofErr w:type="spellStart"/>
      <w:r w:rsidRPr="00B806E7">
        <w:rPr>
          <w:rFonts w:ascii="Tw Cen MT" w:eastAsia="Liberation Serif" w:hAnsi="Tw Cen MT" w:cs="Liberation Serif"/>
          <w:w w:val="102"/>
          <w:sz w:val="24"/>
          <w:szCs w:val="24"/>
        </w:rPr>
        <w:t>ECMAScript</w:t>
      </w:r>
      <w:proofErr w:type="spell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nothing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but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standard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specification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defined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order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to create different scripting languages and one of them is JavaScript.</w:t>
      </w:r>
    </w:p>
    <w:p w:rsidR="00D14EFB" w:rsidRPr="00B806E7" w:rsidRDefault="009773B4" w:rsidP="00B806E7">
      <w:pPr>
        <w:spacing w:before="40" w:after="120" w:line="360" w:lineRule="auto"/>
        <w:ind w:left="473" w:right="72"/>
        <w:jc w:val="both"/>
        <w:rPr>
          <w:rFonts w:ascii="Tw Cen MT" w:eastAsia="Liberation Serif" w:hAnsi="Tw Cen MT" w:cs="Liberation Serif"/>
          <w:sz w:val="24"/>
          <w:szCs w:val="24"/>
        </w:rPr>
      </w:pPr>
      <w:proofErr w:type="spellStart"/>
      <w:r w:rsidRPr="00B806E7">
        <w:rPr>
          <w:rFonts w:ascii="Tw Cen MT" w:eastAsia="Liberation Serif" w:hAnsi="Tw Cen MT" w:cs="Liberation Serif"/>
          <w:w w:val="102"/>
          <w:sz w:val="24"/>
          <w:szCs w:val="24"/>
        </w:rPr>
        <w:t>Javascript</w:t>
      </w:r>
      <w:proofErr w:type="spellEnd"/>
      <w:proofErr w:type="gramStart"/>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Jscript</w:t>
      </w:r>
      <w:proofErr w:type="gram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and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102"/>
          <w:sz w:val="24"/>
          <w:szCs w:val="24"/>
        </w:rPr>
        <w:t>ActionScript</w:t>
      </w:r>
      <w:proofErr w:type="spell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are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few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scripting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languages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that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follow</w:t>
      </w:r>
    </w:p>
    <w:p w:rsidR="00B806E7" w:rsidRDefault="009773B4" w:rsidP="00B806E7">
      <w:pPr>
        <w:spacing w:before="40" w:after="120" w:line="360" w:lineRule="auto"/>
        <w:ind w:left="473" w:right="5818"/>
        <w:jc w:val="both"/>
        <w:rPr>
          <w:rFonts w:ascii="Tw Cen MT" w:eastAsia="Liberation Serif" w:hAnsi="Tw Cen MT" w:cs="Liberation Serif"/>
          <w:sz w:val="24"/>
          <w:szCs w:val="24"/>
        </w:rPr>
      </w:pPr>
      <w:proofErr w:type="spellStart"/>
      <w:r w:rsidRPr="00B806E7">
        <w:rPr>
          <w:rFonts w:ascii="Tw Cen MT" w:eastAsia="Liberation Serif" w:hAnsi="Tw Cen MT" w:cs="Liberation Serif"/>
          <w:w w:val="102"/>
          <w:sz w:val="24"/>
          <w:szCs w:val="24"/>
        </w:rPr>
        <w:t>ECMAScript</w:t>
      </w:r>
      <w:proofErr w:type="spellEnd"/>
      <w:r w:rsidRPr="00B806E7">
        <w:rPr>
          <w:rFonts w:ascii="Tw Cen MT" w:eastAsia="Liberation Serif" w:hAnsi="Tw Cen MT" w:cs="Liberation Serif"/>
          <w:w w:val="102"/>
          <w:sz w:val="24"/>
          <w:szCs w:val="24"/>
        </w:rPr>
        <w:t xml:space="preserve"> specifications.</w:t>
      </w:r>
    </w:p>
    <w:p w:rsidR="00B806E7" w:rsidRDefault="00B806E7" w:rsidP="00B806E7">
      <w:pPr>
        <w:spacing w:before="40" w:after="120" w:line="360" w:lineRule="auto"/>
        <w:jc w:val="both"/>
        <w:rPr>
          <w:rFonts w:ascii="Tw Cen MT" w:hAnsi="Tw Cen MT"/>
          <w:sz w:val="24"/>
          <w:szCs w:val="24"/>
        </w:rPr>
      </w:pPr>
    </w:p>
    <w:p w:rsidR="00B806E7" w:rsidRDefault="009773B4" w:rsidP="00B806E7">
      <w:pPr>
        <w:spacing w:before="40" w:after="120" w:line="360" w:lineRule="auto"/>
        <w:ind w:left="100"/>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6.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Who developed </w:t>
      </w:r>
      <w:proofErr w:type="spellStart"/>
      <w:r w:rsidRPr="00B806E7">
        <w:rPr>
          <w:rFonts w:ascii="Tw Cen MT" w:eastAsia="Liberation Serif" w:hAnsi="Tw Cen MT" w:cs="Liberation Serif"/>
          <w:b/>
          <w:sz w:val="24"/>
          <w:szCs w:val="24"/>
        </w:rPr>
        <w:t>Javascript</w:t>
      </w:r>
      <w:proofErr w:type="spellEnd"/>
      <w:r w:rsidRPr="00B806E7">
        <w:rPr>
          <w:rFonts w:ascii="Tw Cen MT" w:eastAsia="Liberation Serif" w:hAnsi="Tw Cen MT" w:cs="Liberation Serif"/>
          <w:b/>
          <w:sz w:val="24"/>
          <w:szCs w:val="24"/>
        </w:rPr>
        <w:t>?</w:t>
      </w:r>
    </w:p>
    <w:p w:rsidR="00D14EFB" w:rsidRPr="00B806E7" w:rsidRDefault="009773B4" w:rsidP="00B806E7">
      <w:pPr>
        <w:spacing w:before="40" w:after="120" w:line="360" w:lineRule="auto"/>
        <w:ind w:left="473"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JavaScript was created in 1995 by Brendan </w:t>
      </w:r>
      <w:proofErr w:type="spellStart"/>
      <w:r w:rsidRPr="00B806E7">
        <w:rPr>
          <w:rFonts w:ascii="Tw Cen MT" w:eastAsia="Liberation Serif" w:hAnsi="Tw Cen MT" w:cs="Liberation Serif"/>
          <w:w w:val="102"/>
          <w:sz w:val="24"/>
          <w:szCs w:val="24"/>
        </w:rPr>
        <w:t>Eich</w:t>
      </w:r>
      <w:proofErr w:type="spellEnd"/>
      <w:r w:rsidRPr="00B806E7">
        <w:rPr>
          <w:rFonts w:ascii="Tw Cen MT" w:eastAsia="Liberation Serif" w:hAnsi="Tw Cen MT" w:cs="Liberation Serif"/>
          <w:w w:val="102"/>
          <w:sz w:val="24"/>
          <w:szCs w:val="24"/>
        </w:rPr>
        <w:t xml:space="preserve"> during his time at Netscape</w:t>
      </w:r>
    </w:p>
    <w:p w:rsidR="00B806E7" w:rsidRDefault="009773B4" w:rsidP="00B806E7">
      <w:pPr>
        <w:spacing w:before="40" w:after="120" w:line="360" w:lineRule="auto"/>
        <w:ind w:left="473" w:right="2163"/>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Communications. It was inspired by Java, Scheme and Self.</w:t>
      </w:r>
    </w:p>
    <w:p w:rsidR="00B806E7" w:rsidRDefault="00B806E7" w:rsidP="00B806E7">
      <w:pPr>
        <w:spacing w:before="40" w:after="120" w:line="360" w:lineRule="auto"/>
        <w:jc w:val="both"/>
        <w:rPr>
          <w:rFonts w:ascii="Tw Cen MT" w:hAnsi="Tw Cen MT"/>
          <w:sz w:val="24"/>
          <w:szCs w:val="24"/>
        </w:rPr>
      </w:pP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7.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How to insert </w:t>
      </w:r>
      <w:proofErr w:type="spellStart"/>
      <w:r w:rsidRPr="00B806E7">
        <w:rPr>
          <w:rFonts w:ascii="Tw Cen MT" w:eastAsia="Liberation Serif" w:hAnsi="Tw Cen MT" w:cs="Liberation Serif"/>
          <w:b/>
          <w:sz w:val="24"/>
          <w:szCs w:val="24"/>
        </w:rPr>
        <w:t>Javascript</w:t>
      </w:r>
      <w:proofErr w:type="spellEnd"/>
      <w:r w:rsidRPr="00B806E7">
        <w:rPr>
          <w:rFonts w:ascii="Tw Cen MT" w:eastAsia="Liberation Serif" w:hAnsi="Tw Cen MT" w:cs="Liberation Serif"/>
          <w:b/>
          <w:sz w:val="24"/>
          <w:szCs w:val="24"/>
        </w:rPr>
        <w:t xml:space="preserve"> in Web page?</w:t>
      </w:r>
    </w:p>
    <w:p w:rsidR="00B806E7" w:rsidRDefault="009773B4" w:rsidP="004809E4">
      <w:pPr>
        <w:spacing w:before="40" w:after="120" w:line="360" w:lineRule="auto"/>
        <w:ind w:left="-426" w:right="70"/>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99"/>
          <w:sz w:val="24"/>
          <w:szCs w:val="24"/>
        </w:rPr>
        <w:t xml:space="preserve">You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can</w:t>
      </w:r>
      <w:proofErr w:type="gramEnd"/>
      <w:r w:rsidRPr="00B806E7">
        <w:rPr>
          <w:rFonts w:ascii="Tw Cen MT" w:eastAsia="Liberation Serif" w:hAnsi="Tw Cen MT" w:cs="Liberation Serif"/>
          <w:w w:val="99"/>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use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&lt;script&gt;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tag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in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html.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&lt;</w:t>
      </w:r>
      <w:proofErr w:type="gramStart"/>
      <w:r w:rsidRPr="00B806E7">
        <w:rPr>
          <w:rFonts w:ascii="Tw Cen MT" w:eastAsia="Liberation Serif" w:hAnsi="Tw Cen MT" w:cs="Liberation Serif"/>
          <w:w w:val="99"/>
          <w:sz w:val="24"/>
          <w:szCs w:val="24"/>
        </w:rPr>
        <w:t>script</w:t>
      </w:r>
      <w:proofErr w:type="gramEnd"/>
      <w:r w:rsidRPr="00B806E7">
        <w:rPr>
          <w:rFonts w:ascii="Tw Cen MT" w:eastAsia="Liberation Serif" w:hAnsi="Tw Cen MT" w:cs="Liberation Serif"/>
          <w:w w:val="99"/>
          <w:sz w:val="24"/>
          <w:szCs w:val="24"/>
        </w:rPr>
        <w:t xml:space="preserve">&gt;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tag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has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type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attribute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which defined which code is there inside the script tag.</w:t>
      </w:r>
    </w:p>
    <w:p w:rsidR="00B806E7" w:rsidRDefault="009773B4" w:rsidP="004809E4">
      <w:pPr>
        <w:spacing w:before="40" w:after="120" w:line="360" w:lineRule="auto"/>
        <w:ind w:left="-426" w:right="1815"/>
        <w:jc w:val="both"/>
        <w:rPr>
          <w:rFonts w:ascii="Tw Cen MT" w:eastAsia="Liberation Serif" w:hAnsi="Tw Cen MT" w:cs="Liberation Serif"/>
          <w:sz w:val="24"/>
          <w:szCs w:val="24"/>
        </w:rPr>
      </w:pPr>
      <w:r w:rsidRPr="00B806E7">
        <w:rPr>
          <w:rFonts w:ascii="Tw Cen MT" w:eastAsia="Liberation Serif" w:hAnsi="Tw Cen MT" w:cs="Liberation Serif"/>
          <w:w w:val="99"/>
          <w:position w:val="-1"/>
          <w:sz w:val="24"/>
          <w:szCs w:val="24"/>
        </w:rPr>
        <w:t>You can use &lt;script&gt; element in web pages in following ways:</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In head element</w:t>
      </w:r>
    </w:p>
    <w:p w:rsidR="00D14EFB" w:rsidRPr="00B806E7" w:rsidRDefault="004809E4" w:rsidP="004809E4">
      <w:pPr>
        <w:spacing w:before="40" w:after="120" w:line="360" w:lineRule="auto"/>
        <w:ind w:left="-426"/>
        <w:jc w:val="both"/>
        <w:rPr>
          <w:rFonts w:ascii="Tw Cen MT" w:eastAsia="Liberation Serif" w:hAnsi="Tw Cen MT" w:cs="Liberation Serif"/>
          <w:sz w:val="24"/>
          <w:szCs w:val="24"/>
        </w:rPr>
        <w:sectPr w:rsidR="00D14EFB" w:rsidRPr="00B806E7" w:rsidSect="004809E4">
          <w:pgSz w:w="12240" w:h="15840"/>
          <w:pgMar w:top="851" w:right="851" w:bottom="851" w:left="851" w:header="720" w:footer="720" w:gutter="0"/>
          <w:pgBorders w:offsetFrom="page">
            <w:top w:val="single" w:sz="12" w:space="24" w:color="auto"/>
            <w:left w:val="single" w:sz="12" w:space="24" w:color="auto"/>
            <w:bottom w:val="single" w:sz="12" w:space="24" w:color="auto"/>
            <w:right w:val="single" w:sz="12" w:space="24" w:color="auto"/>
          </w:pgBorders>
          <w:cols w:space="720"/>
        </w:sectPr>
      </w:pPr>
      <w:r>
        <w:rPr>
          <w:rFonts w:ascii="Tw Cen MT" w:eastAsia="Liberation Serif" w:hAnsi="Tw Cen MT" w:cs="Liberation Serif"/>
          <w:w w:val="99"/>
          <w:sz w:val="24"/>
          <w:szCs w:val="24"/>
        </w:rPr>
        <w:t>In body element</w:t>
      </w:r>
    </w:p>
    <w:p w:rsidR="00B806E7" w:rsidRDefault="004809E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lastRenderedPageBreak/>
        <w:t>As an externa</w:t>
      </w:r>
      <w:r w:rsidR="009773B4" w:rsidRPr="00B806E7">
        <w:rPr>
          <w:rFonts w:ascii="Tw Cen MT" w:eastAsia="Liberation Serif" w:hAnsi="Tw Cen MT" w:cs="Liberation Serif"/>
          <w:w w:val="102"/>
          <w:sz w:val="24"/>
          <w:szCs w:val="24"/>
        </w:rPr>
        <w:t>l script file</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To use </w:t>
      </w:r>
      <w:proofErr w:type="spell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 xml:space="preserve"> as a scripting language for web pages in &lt;head&gt; or &lt;body&gt;</w:t>
      </w:r>
    </w:p>
    <w:p w:rsidR="00D14EFB" w:rsidRPr="00B806E7" w:rsidRDefault="009773B4" w:rsidP="004809E4">
      <w:pPr>
        <w:spacing w:before="40" w:after="120" w:line="360" w:lineRule="auto"/>
        <w:ind w:left="-426" w:right="4430" w:hanging="5"/>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you</w:t>
      </w:r>
      <w:proofErr w:type="gramEnd"/>
      <w:r w:rsidRPr="00B806E7">
        <w:rPr>
          <w:rFonts w:ascii="Tw Cen MT" w:eastAsia="Liberation Serif" w:hAnsi="Tw Cen MT" w:cs="Liberation Serif"/>
          <w:w w:val="102"/>
          <w:sz w:val="24"/>
          <w:szCs w:val="24"/>
        </w:rPr>
        <w:t xml:space="preserve"> can define type as “text/</w:t>
      </w:r>
      <w:proofErr w:type="spell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 e.g.</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&lt;script type=”text/</w:t>
      </w:r>
      <w:proofErr w:type="spell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”&gt;</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&lt;/script&gt;</w:t>
      </w:r>
    </w:p>
    <w:p w:rsidR="00D14EFB" w:rsidRP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Sometime you may need to use same </w:t>
      </w:r>
      <w:proofErr w:type="spell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 xml:space="preserve"> code in several web pages, in such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cases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you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can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store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code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external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file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and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save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file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as</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&lt;</w:t>
      </w:r>
      <w:proofErr w:type="gramStart"/>
      <w:r w:rsidRPr="00B806E7">
        <w:rPr>
          <w:rFonts w:ascii="Tw Cen MT" w:eastAsia="Liberation Serif" w:hAnsi="Tw Cen MT" w:cs="Liberation Serif"/>
          <w:w w:val="102"/>
          <w:sz w:val="24"/>
          <w:szCs w:val="24"/>
        </w:rPr>
        <w:t>filename</w:t>
      </w:r>
      <w:proofErr w:type="gramEnd"/>
      <w:r w:rsidRPr="00B806E7">
        <w:rPr>
          <w:rFonts w:ascii="Tw Cen MT" w:eastAsia="Liberation Serif" w:hAnsi="Tw Cen MT" w:cs="Liberation Serif"/>
          <w:w w:val="102"/>
          <w:sz w:val="24"/>
          <w:szCs w:val="24"/>
        </w:rPr>
        <w:t>&gt;.</w:t>
      </w:r>
      <w:proofErr w:type="spellStart"/>
      <w:r w:rsidRPr="00B806E7">
        <w:rPr>
          <w:rFonts w:ascii="Tw Cen MT" w:eastAsia="Liberation Serif" w:hAnsi="Tw Cen MT" w:cs="Liberation Serif"/>
          <w:w w:val="102"/>
          <w:sz w:val="24"/>
          <w:szCs w:val="24"/>
        </w:rPr>
        <w:t>js</w:t>
      </w:r>
      <w:proofErr w:type="spellEnd"/>
      <w:r w:rsidRPr="00B806E7">
        <w:rPr>
          <w:rFonts w:ascii="Tw Cen MT" w:eastAsia="Liberation Serif" w:hAnsi="Tw Cen MT" w:cs="Liberation Serif"/>
          <w:w w:val="102"/>
          <w:sz w:val="24"/>
          <w:szCs w:val="24"/>
        </w:rPr>
        <w:t xml:space="preserve"> file.</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Then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script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can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made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available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web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page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using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102"/>
          <w:sz w:val="24"/>
          <w:szCs w:val="24"/>
        </w:rPr>
        <w:t>src</w:t>
      </w:r>
      <w:proofErr w:type="spell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attribute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of</w:t>
      </w:r>
    </w:p>
    <w:p w:rsidR="00D14EFB" w:rsidRPr="00B806E7" w:rsidRDefault="009773B4" w:rsidP="004809E4">
      <w:pPr>
        <w:spacing w:before="40" w:after="120" w:line="360" w:lineRule="auto"/>
        <w:ind w:left="-426" w:right="7671"/>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&lt;</w:t>
      </w:r>
      <w:proofErr w:type="gramStart"/>
      <w:r w:rsidRPr="00B806E7">
        <w:rPr>
          <w:rFonts w:ascii="Tw Cen MT" w:eastAsia="Liberation Serif" w:hAnsi="Tw Cen MT" w:cs="Liberation Serif"/>
          <w:w w:val="102"/>
          <w:sz w:val="24"/>
          <w:szCs w:val="24"/>
        </w:rPr>
        <w:t>script</w:t>
      </w:r>
      <w:proofErr w:type="gramEnd"/>
      <w:r w:rsidRPr="00B806E7">
        <w:rPr>
          <w:rFonts w:ascii="Tw Cen MT" w:eastAsia="Liberation Serif" w:hAnsi="Tw Cen MT" w:cs="Liberation Serif"/>
          <w:w w:val="102"/>
          <w:sz w:val="24"/>
          <w:szCs w:val="24"/>
        </w:rPr>
        <w:t>&gt; tag e.g.</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&lt;script </w:t>
      </w:r>
      <w:proofErr w:type="spellStart"/>
      <w:r w:rsidRPr="00B806E7">
        <w:rPr>
          <w:rFonts w:ascii="Tw Cen MT" w:eastAsia="Liberation Serif" w:hAnsi="Tw Cen MT" w:cs="Liberation Serif"/>
          <w:w w:val="102"/>
          <w:sz w:val="24"/>
          <w:szCs w:val="24"/>
        </w:rPr>
        <w:t>src</w:t>
      </w:r>
      <w:proofErr w:type="spellEnd"/>
      <w:r w:rsidRPr="00B806E7">
        <w:rPr>
          <w:rFonts w:ascii="Tw Cen MT" w:eastAsia="Liberation Serif" w:hAnsi="Tw Cen MT" w:cs="Liberation Serif"/>
          <w:w w:val="102"/>
          <w:sz w:val="24"/>
          <w:szCs w:val="24"/>
        </w:rPr>
        <w:t>=”external file URL”&gt;</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&lt;/script&gt;</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8.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are advantages of using external </w:t>
      </w:r>
      <w:proofErr w:type="spellStart"/>
      <w:r w:rsidRPr="00B806E7">
        <w:rPr>
          <w:rFonts w:ascii="Tw Cen MT" w:eastAsia="Liberation Serif" w:hAnsi="Tw Cen MT" w:cs="Liberation Serif"/>
          <w:b/>
          <w:sz w:val="24"/>
          <w:szCs w:val="24"/>
        </w:rPr>
        <w:t>javascript</w:t>
      </w:r>
      <w:proofErr w:type="spellEnd"/>
      <w:r w:rsidRPr="00B806E7">
        <w:rPr>
          <w:rFonts w:ascii="Tw Cen MT" w:eastAsia="Liberation Serif" w:hAnsi="Tw Cen MT" w:cs="Liberation Serif"/>
          <w:b/>
          <w:sz w:val="24"/>
          <w:szCs w:val="24"/>
        </w:rPr>
        <w:t>?</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Placing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JavaScript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code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external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102"/>
          <w:sz w:val="24"/>
          <w:szCs w:val="24"/>
        </w:rPr>
        <w:t>js</w:t>
      </w:r>
      <w:proofErr w:type="spell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files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has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few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advantages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over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inline scripts:</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Segregating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HTML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and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JavaScript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code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helps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manage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code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base better.</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improve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development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output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designers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can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work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along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with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coders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in parallel without code conflicts.</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approach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also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works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well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with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modern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source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code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version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control systems like GIT and SVN.</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Each of these files can maintain history.</w:t>
      </w:r>
    </w:p>
    <w:p w:rsidR="00B806E7" w:rsidRDefault="009773B4" w:rsidP="004809E4">
      <w:pPr>
        <w:spacing w:before="40" w:after="120" w:line="360" w:lineRule="auto"/>
        <w:ind w:left="-426" w:right="70"/>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Segregating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HTML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and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JavaScript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makes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code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well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HTML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easily readable.</w:t>
      </w:r>
    </w:p>
    <w:p w:rsidR="00B806E7" w:rsidRDefault="009773B4" w:rsidP="004809E4">
      <w:pPr>
        <w:spacing w:before="40" w:after="120" w:line="360" w:lineRule="auto"/>
        <w:ind w:left="-426" w:right="70"/>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Segregated external JavaScript files are cached by browsers and can speed up page load times</w:t>
      </w:r>
    </w:p>
    <w:p w:rsidR="00B806E7" w:rsidRDefault="009773B4" w:rsidP="004809E4">
      <w:pPr>
        <w:spacing w:before="40" w:after="120" w:line="360" w:lineRule="auto"/>
        <w:ind w:left="-426" w:right="70"/>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These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small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99"/>
          <w:sz w:val="24"/>
          <w:szCs w:val="24"/>
        </w:rPr>
        <w:t>js</w:t>
      </w:r>
      <w:proofErr w:type="spellEnd"/>
      <w:r w:rsidRPr="00B806E7">
        <w:rPr>
          <w:rFonts w:ascii="Tw Cen MT" w:eastAsia="Liberation Serif" w:hAnsi="Tw Cen MT" w:cs="Liberation Serif"/>
          <w:w w:val="99"/>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files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can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be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minified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reduce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size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and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make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it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not readable by humans, using Google closure or YUI Compressor or other.</w:t>
      </w:r>
    </w:p>
    <w:p w:rsidR="00D14EFB" w:rsidRPr="00B806E7" w:rsidRDefault="009773B4" w:rsidP="004809E4">
      <w:pPr>
        <w:spacing w:before="40" w:after="120" w:line="360" w:lineRule="auto"/>
        <w:ind w:left="-426" w:right="70"/>
        <w:jc w:val="both"/>
        <w:rPr>
          <w:rFonts w:ascii="Tw Cen MT" w:eastAsia="Liberation Serif" w:hAnsi="Tw Cen MT" w:cs="Liberation Serif"/>
          <w:sz w:val="24"/>
          <w:szCs w:val="24"/>
        </w:rPr>
        <w:sectPr w:rsidR="00D14EFB" w:rsidRPr="00B806E7" w:rsidSect="004809E4">
          <w:pgSz w:w="12240" w:h="15840"/>
          <w:pgMar w:top="138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w w:val="99"/>
          <w:sz w:val="24"/>
          <w:szCs w:val="24"/>
        </w:rPr>
        <w:t xml:space="preserve">Many popular JavaScript libraries are available as hosted on content delivery networks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w:t>
      </w:r>
      <w:proofErr w:type="spellStart"/>
      <w:r w:rsidRPr="00B806E7">
        <w:rPr>
          <w:rFonts w:ascii="Tw Cen MT" w:eastAsia="Liberation Serif" w:hAnsi="Tw Cen MT" w:cs="Liberation Serif"/>
          <w:w w:val="99"/>
          <w:sz w:val="24"/>
          <w:szCs w:val="24"/>
        </w:rPr>
        <w:t>cdn</w:t>
      </w:r>
      <w:proofErr w:type="spellEnd"/>
      <w:r w:rsidRPr="00B806E7">
        <w:rPr>
          <w:rFonts w:ascii="Tw Cen MT" w:eastAsia="Liberation Serif" w:hAnsi="Tw Cen MT" w:cs="Liberation Serif"/>
          <w:w w:val="99"/>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and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you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can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simply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point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them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using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URL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in</w:t>
      </w:r>
    </w:p>
    <w:p w:rsidR="00B806E7" w:rsidRDefault="009773B4" w:rsidP="004809E4">
      <w:pPr>
        <w:spacing w:before="40" w:after="120" w:line="360" w:lineRule="auto"/>
        <w:ind w:left="-426" w:right="3019"/>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lastRenderedPageBreak/>
        <w:t>the</w:t>
      </w:r>
      <w:proofErr w:type="gramEnd"/>
      <w:r w:rsidRPr="00B806E7">
        <w:rPr>
          <w:rFonts w:ascii="Tw Cen MT" w:eastAsia="Liberation Serif" w:hAnsi="Tw Cen MT" w:cs="Liberation Serif"/>
          <w:w w:val="102"/>
          <w:sz w:val="24"/>
          <w:szCs w:val="24"/>
        </w:rPr>
        <w:t xml:space="preserve"> </w:t>
      </w:r>
      <w:proofErr w:type="spellStart"/>
      <w:r w:rsidRPr="00B806E7">
        <w:rPr>
          <w:rFonts w:ascii="Tw Cen MT" w:eastAsia="Liberation Serif" w:hAnsi="Tw Cen MT" w:cs="Liberation Serif"/>
          <w:w w:val="102"/>
          <w:sz w:val="24"/>
          <w:szCs w:val="24"/>
        </w:rPr>
        <w:t>src</w:t>
      </w:r>
      <w:proofErr w:type="spellEnd"/>
      <w:r w:rsidRPr="00B806E7">
        <w:rPr>
          <w:rFonts w:ascii="Tw Cen MT" w:eastAsia="Liberation Serif" w:hAnsi="Tw Cen MT" w:cs="Liberation Serif"/>
          <w:w w:val="102"/>
          <w:sz w:val="24"/>
          <w:szCs w:val="24"/>
        </w:rPr>
        <w:t xml:space="preserve">, this avoids copying the </w:t>
      </w:r>
      <w:proofErr w:type="spellStart"/>
      <w:r w:rsidRPr="00B806E7">
        <w:rPr>
          <w:rFonts w:ascii="Tw Cen MT" w:eastAsia="Liberation Serif" w:hAnsi="Tw Cen MT" w:cs="Liberation Serif"/>
          <w:w w:val="102"/>
          <w:sz w:val="24"/>
          <w:szCs w:val="24"/>
        </w:rPr>
        <w:t>js</w:t>
      </w:r>
      <w:proofErr w:type="spellEnd"/>
      <w:r w:rsidRPr="00B806E7">
        <w:rPr>
          <w:rFonts w:ascii="Tw Cen MT" w:eastAsia="Liberation Serif" w:hAnsi="Tw Cen MT" w:cs="Liberation Serif"/>
          <w:w w:val="102"/>
          <w:sz w:val="24"/>
          <w:szCs w:val="24"/>
        </w:rPr>
        <w:t xml:space="preserve"> file to local folder.</w:t>
      </w:r>
    </w:p>
    <w:p w:rsidR="00D14EFB" w:rsidRP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Using external </w:t>
      </w:r>
      <w:proofErr w:type="spellStart"/>
      <w:r w:rsidRPr="00B806E7">
        <w:rPr>
          <w:rFonts w:ascii="Tw Cen MT" w:eastAsia="Liberation Serif" w:hAnsi="Tw Cen MT" w:cs="Liberation Serif"/>
          <w:w w:val="102"/>
          <w:sz w:val="24"/>
          <w:szCs w:val="24"/>
        </w:rPr>
        <w:t>Js</w:t>
      </w:r>
      <w:proofErr w:type="spellEnd"/>
      <w:r w:rsidRPr="00B806E7">
        <w:rPr>
          <w:rFonts w:ascii="Tw Cen MT" w:eastAsia="Liberation Serif" w:hAnsi="Tw Cen MT" w:cs="Liberation Serif"/>
          <w:w w:val="102"/>
          <w:sz w:val="24"/>
          <w:szCs w:val="24"/>
        </w:rPr>
        <w:t xml:space="preserve"> you can take </w:t>
      </w:r>
      <w:proofErr w:type="spellStart"/>
      <w:r w:rsidRPr="00B806E7">
        <w:rPr>
          <w:rFonts w:ascii="Tw Cen MT" w:eastAsia="Liberation Serif" w:hAnsi="Tw Cen MT" w:cs="Liberation Serif"/>
          <w:w w:val="102"/>
          <w:sz w:val="24"/>
          <w:szCs w:val="24"/>
        </w:rPr>
        <w:t>benifits</w:t>
      </w:r>
      <w:proofErr w:type="spellEnd"/>
      <w:r w:rsidRPr="00B806E7">
        <w:rPr>
          <w:rFonts w:ascii="Tw Cen MT" w:eastAsia="Liberation Serif" w:hAnsi="Tw Cen MT" w:cs="Liberation Serif"/>
          <w:w w:val="102"/>
          <w:sz w:val="24"/>
          <w:szCs w:val="24"/>
        </w:rPr>
        <w:t xml:space="preserve"> of advanced tools such </w:t>
      </w:r>
      <w:proofErr w:type="gramStart"/>
      <w:r w:rsidRPr="00B806E7">
        <w:rPr>
          <w:rFonts w:ascii="Tw Cen MT" w:eastAsia="Liberation Serif" w:hAnsi="Tw Cen MT" w:cs="Liberation Serif"/>
          <w:w w:val="102"/>
          <w:sz w:val="24"/>
          <w:szCs w:val="24"/>
        </w:rPr>
        <w:t xml:space="preserve">as  </w:t>
      </w:r>
      <w:proofErr w:type="spellStart"/>
      <w:r w:rsidRPr="00B806E7">
        <w:rPr>
          <w:rFonts w:ascii="Tw Cen MT" w:eastAsia="Liberation Serif" w:hAnsi="Tw Cen MT" w:cs="Liberation Serif"/>
          <w:w w:val="102"/>
          <w:sz w:val="24"/>
          <w:szCs w:val="24"/>
        </w:rPr>
        <w:t>RequireJS</w:t>
      </w:r>
      <w:proofErr w:type="spellEnd"/>
      <w:proofErr w:type="gramEnd"/>
    </w:p>
    <w:p w:rsidR="00B806E7" w:rsidRDefault="009773B4" w:rsidP="004809E4">
      <w:pPr>
        <w:spacing w:before="40" w:after="120" w:line="360" w:lineRule="auto"/>
        <w:ind w:left="-426" w:right="2235"/>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or</w:t>
      </w:r>
      <w:proofErr w:type="gramEnd"/>
      <w:r w:rsidRPr="00B806E7">
        <w:rPr>
          <w:rFonts w:ascii="Tw Cen MT" w:eastAsia="Liberation Serif" w:hAnsi="Tw Cen MT" w:cs="Liberation Serif"/>
          <w:w w:val="102"/>
          <w:sz w:val="24"/>
          <w:szCs w:val="24"/>
        </w:rPr>
        <w:t xml:space="preserve"> </w:t>
      </w:r>
      <w:proofErr w:type="spellStart"/>
      <w:r w:rsidRPr="00B806E7">
        <w:rPr>
          <w:rFonts w:ascii="Tw Cen MT" w:eastAsia="Liberation Serif" w:hAnsi="Tw Cen MT" w:cs="Liberation Serif"/>
          <w:w w:val="102"/>
          <w:sz w:val="24"/>
          <w:szCs w:val="24"/>
        </w:rPr>
        <w:t>CommonJS</w:t>
      </w:r>
      <w:proofErr w:type="spellEnd"/>
      <w:r w:rsidRPr="00B806E7">
        <w:rPr>
          <w:rFonts w:ascii="Tw Cen MT" w:eastAsia="Liberation Serif" w:hAnsi="Tw Cen MT" w:cs="Liberation Serif"/>
          <w:w w:val="102"/>
          <w:sz w:val="24"/>
          <w:szCs w:val="24"/>
        </w:rPr>
        <w:t xml:space="preserve"> to load these scripts logically and modularly</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9.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t>
      </w:r>
      <w:proofErr w:type="spellStart"/>
      <w:r w:rsidRPr="00B806E7">
        <w:rPr>
          <w:rFonts w:ascii="Tw Cen MT" w:eastAsia="Liberation Serif" w:hAnsi="Tw Cen MT" w:cs="Liberation Serif"/>
          <w:b/>
          <w:sz w:val="24"/>
          <w:szCs w:val="24"/>
        </w:rPr>
        <w:t>Javascript</w:t>
      </w:r>
      <w:proofErr w:type="spellEnd"/>
      <w:r w:rsidRPr="00B806E7">
        <w:rPr>
          <w:rFonts w:ascii="Tw Cen MT" w:eastAsia="Liberation Serif" w:hAnsi="Tw Cen MT" w:cs="Liberation Serif"/>
          <w:b/>
          <w:sz w:val="24"/>
          <w:szCs w:val="24"/>
        </w:rPr>
        <w:t xml:space="preserve"> is case sensitive language?</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Yes</w:t>
      </w:r>
      <w:proofErr w:type="gramStart"/>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102"/>
          <w:sz w:val="24"/>
          <w:szCs w:val="24"/>
        </w:rPr>
        <w:t>Javascript</w:t>
      </w:r>
      <w:proofErr w:type="spellEnd"/>
      <w:proofErr w:type="gram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case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sensitive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scripting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language.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Variables</w:t>
      </w:r>
      <w:proofErr w:type="gramStart"/>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functions</w:t>
      </w:r>
      <w:proofErr w:type="gramEnd"/>
      <w:r w:rsidRPr="00B806E7">
        <w:rPr>
          <w:rFonts w:ascii="Tw Cen MT" w:eastAsia="Liberation Serif" w:hAnsi="Tw Cen MT" w:cs="Liberation Serif"/>
          <w:w w:val="102"/>
          <w:sz w:val="24"/>
          <w:szCs w:val="24"/>
        </w:rPr>
        <w:t xml:space="preserve">, keywords must have consistent casing otherwise it will not be recognized by </w:t>
      </w:r>
      <w:proofErr w:type="spell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 xml:space="preserve"> and will generate error.</w:t>
      </w:r>
    </w:p>
    <w:p w:rsidR="00D14EFB" w:rsidRPr="00B806E7" w:rsidRDefault="009773B4" w:rsidP="004809E4">
      <w:pPr>
        <w:spacing w:before="40" w:after="120" w:line="360" w:lineRule="auto"/>
        <w:ind w:left="-426" w:right="8648"/>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e.g.</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 </w:t>
      </w:r>
      <w:proofErr w:type="spellStart"/>
      <w:proofErr w:type="gramStart"/>
      <w:r w:rsidRPr="00B806E7">
        <w:rPr>
          <w:rFonts w:ascii="Tw Cen MT" w:eastAsia="Liberation Serif" w:hAnsi="Tw Cen MT" w:cs="Liberation Serif"/>
          <w:w w:val="102"/>
          <w:sz w:val="24"/>
          <w:szCs w:val="24"/>
        </w:rPr>
        <w:t>var</w:t>
      </w:r>
      <w:proofErr w:type="spellEnd"/>
      <w:proofErr w:type="gramEnd"/>
      <w:r w:rsidRPr="00B806E7">
        <w:rPr>
          <w:rFonts w:ascii="Tw Cen MT" w:eastAsia="Liberation Serif" w:hAnsi="Tw Cen MT" w:cs="Liberation Serif"/>
          <w:w w:val="102"/>
          <w:sz w:val="24"/>
          <w:szCs w:val="24"/>
        </w:rPr>
        <w:t xml:space="preserve"> </w:t>
      </w:r>
      <w:proofErr w:type="spellStart"/>
      <w:r w:rsidRPr="00B806E7">
        <w:rPr>
          <w:rFonts w:ascii="Tw Cen MT" w:eastAsia="Liberation Serif" w:hAnsi="Tw Cen MT" w:cs="Liberation Serif"/>
          <w:w w:val="102"/>
          <w:sz w:val="24"/>
          <w:szCs w:val="24"/>
        </w:rPr>
        <w:t>pratik</w:t>
      </w:r>
      <w:proofErr w:type="spellEnd"/>
      <w:r w:rsidRPr="00B806E7">
        <w:rPr>
          <w:rFonts w:ascii="Tw Cen MT" w:eastAsia="Liberation Serif" w:hAnsi="Tw Cen MT" w:cs="Liberation Serif"/>
          <w:w w:val="102"/>
          <w:sz w:val="24"/>
          <w:szCs w:val="24"/>
        </w:rPr>
        <w:t>;</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 </w:t>
      </w:r>
      <w:proofErr w:type="spellStart"/>
      <w:proofErr w:type="gramStart"/>
      <w:r w:rsidRPr="00B806E7">
        <w:rPr>
          <w:rFonts w:ascii="Tw Cen MT" w:eastAsia="Liberation Serif" w:hAnsi="Tw Cen MT" w:cs="Liberation Serif"/>
          <w:w w:val="99"/>
          <w:sz w:val="24"/>
          <w:szCs w:val="24"/>
        </w:rPr>
        <w:t>var</w:t>
      </w:r>
      <w:proofErr w:type="spellEnd"/>
      <w:proofErr w:type="gramEnd"/>
      <w:r w:rsidRPr="00B806E7">
        <w:rPr>
          <w:rFonts w:ascii="Tw Cen MT" w:eastAsia="Liberation Serif" w:hAnsi="Tw Cen MT" w:cs="Liberation Serif"/>
          <w:w w:val="99"/>
          <w:sz w:val="24"/>
          <w:szCs w:val="24"/>
        </w:rPr>
        <w:t xml:space="preserve"> </w:t>
      </w:r>
      <w:proofErr w:type="spellStart"/>
      <w:r w:rsidRPr="00B806E7">
        <w:rPr>
          <w:rFonts w:ascii="Tw Cen MT" w:eastAsia="Liberation Serif" w:hAnsi="Tw Cen MT" w:cs="Liberation Serif"/>
          <w:w w:val="99"/>
          <w:sz w:val="24"/>
          <w:szCs w:val="24"/>
        </w:rPr>
        <w:t>praTik</w:t>
      </w:r>
      <w:proofErr w:type="spellEnd"/>
      <w:r w:rsidRPr="00B806E7">
        <w:rPr>
          <w:rFonts w:ascii="Tw Cen MT" w:eastAsia="Liberation Serif" w:hAnsi="Tw Cen MT" w:cs="Liberation Serif"/>
          <w:w w:val="99"/>
          <w:sz w:val="24"/>
          <w:szCs w:val="24"/>
        </w:rPr>
        <w:t>;</w:t>
      </w:r>
    </w:p>
    <w:p w:rsidR="00B806E7" w:rsidRDefault="009773B4" w:rsidP="004809E4">
      <w:pPr>
        <w:spacing w:before="40" w:after="120" w:line="360" w:lineRule="auto"/>
        <w:ind w:left="-426" w:right="68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In above case </w:t>
      </w:r>
      <w:proofErr w:type="spellStart"/>
      <w:r w:rsidRPr="00B806E7">
        <w:rPr>
          <w:rFonts w:ascii="Tw Cen MT" w:eastAsia="Liberation Serif" w:hAnsi="Tw Cen MT" w:cs="Liberation Serif"/>
          <w:w w:val="102"/>
          <w:sz w:val="24"/>
          <w:szCs w:val="24"/>
        </w:rPr>
        <w:t>pratik</w:t>
      </w:r>
      <w:proofErr w:type="spellEnd"/>
      <w:r w:rsidRPr="00B806E7">
        <w:rPr>
          <w:rFonts w:ascii="Tw Cen MT" w:eastAsia="Liberation Serif" w:hAnsi="Tw Cen MT" w:cs="Liberation Serif"/>
          <w:w w:val="102"/>
          <w:sz w:val="24"/>
          <w:szCs w:val="24"/>
        </w:rPr>
        <w:t xml:space="preserve"> and </w:t>
      </w:r>
      <w:proofErr w:type="spellStart"/>
      <w:r w:rsidRPr="00B806E7">
        <w:rPr>
          <w:rFonts w:ascii="Tw Cen MT" w:eastAsia="Liberation Serif" w:hAnsi="Tw Cen MT" w:cs="Liberation Serif"/>
          <w:w w:val="102"/>
          <w:sz w:val="24"/>
          <w:szCs w:val="24"/>
        </w:rPr>
        <w:t>praTik</w:t>
      </w:r>
      <w:proofErr w:type="spellEnd"/>
      <w:r w:rsidRPr="00B806E7">
        <w:rPr>
          <w:rFonts w:ascii="Tw Cen MT" w:eastAsia="Liberation Serif" w:hAnsi="Tw Cen MT" w:cs="Liberation Serif"/>
          <w:w w:val="102"/>
          <w:sz w:val="24"/>
          <w:szCs w:val="24"/>
        </w:rPr>
        <w:t xml:space="preserve"> will be considered as different variables.</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right="1259" w:hanging="373"/>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10.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Is Semicolon compulsory in </w:t>
      </w:r>
      <w:proofErr w:type="spellStart"/>
      <w:r w:rsidRPr="00B806E7">
        <w:rPr>
          <w:rFonts w:ascii="Tw Cen MT" w:eastAsia="Liberation Serif" w:hAnsi="Tw Cen MT" w:cs="Liberation Serif"/>
          <w:b/>
          <w:sz w:val="24"/>
          <w:szCs w:val="24"/>
        </w:rPr>
        <w:t>Javascript</w:t>
      </w:r>
      <w:proofErr w:type="spellEnd"/>
      <w:r w:rsidRPr="00B806E7">
        <w:rPr>
          <w:rFonts w:ascii="Tw Cen MT" w:eastAsia="Liberation Serif" w:hAnsi="Tw Cen MT" w:cs="Liberation Serif"/>
          <w:b/>
          <w:sz w:val="24"/>
          <w:szCs w:val="24"/>
        </w:rPr>
        <w:t xml:space="preserve"> at end of the statement?</w:t>
      </w:r>
    </w:p>
    <w:p w:rsidR="00D14EFB" w:rsidRPr="00B806E7" w:rsidRDefault="009773B4" w:rsidP="004809E4">
      <w:pPr>
        <w:spacing w:before="40" w:after="120" w:line="360" w:lineRule="auto"/>
        <w:ind w:left="-426" w:right="77"/>
        <w:jc w:val="both"/>
        <w:rPr>
          <w:rFonts w:ascii="Tw Cen MT" w:eastAsia="Liberation Serif" w:hAnsi="Tw Cen MT" w:cs="Liberation Serif"/>
          <w:sz w:val="24"/>
          <w:szCs w:val="24"/>
        </w:rPr>
      </w:pPr>
      <w:r w:rsidRPr="00B806E7">
        <w:rPr>
          <w:rFonts w:ascii="Tw Cen MT" w:eastAsia="Liberation Serif" w:hAnsi="Tw Cen MT" w:cs="Liberation Serif"/>
          <w:w w:val="102"/>
          <w:position w:val="1"/>
          <w:sz w:val="24"/>
          <w:szCs w:val="24"/>
        </w:rPr>
        <w:t>No, it is not necessary to use semicolon at end of the statement still it will be</w:t>
      </w:r>
    </w:p>
    <w:p w:rsidR="00B806E7" w:rsidRDefault="009773B4" w:rsidP="004809E4">
      <w:pPr>
        <w:spacing w:before="40" w:after="120" w:line="360" w:lineRule="auto"/>
        <w:ind w:left="-426" w:right="5610"/>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considered</w:t>
      </w:r>
      <w:proofErr w:type="gramEnd"/>
      <w:r w:rsidRPr="00B806E7">
        <w:rPr>
          <w:rFonts w:ascii="Tw Cen MT" w:eastAsia="Liberation Serif" w:hAnsi="Tw Cen MT" w:cs="Liberation Serif"/>
          <w:w w:val="102"/>
          <w:sz w:val="24"/>
          <w:szCs w:val="24"/>
        </w:rPr>
        <w:t xml:space="preserve"> as valid statement.</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11.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are different data types in </w:t>
      </w:r>
      <w:proofErr w:type="spellStart"/>
      <w:r w:rsidRPr="00B806E7">
        <w:rPr>
          <w:rFonts w:ascii="Tw Cen MT" w:eastAsia="Liberation Serif" w:hAnsi="Tw Cen MT" w:cs="Liberation Serif"/>
          <w:b/>
          <w:sz w:val="24"/>
          <w:szCs w:val="24"/>
        </w:rPr>
        <w:t>Javascript</w:t>
      </w:r>
      <w:proofErr w:type="spellEnd"/>
      <w:r w:rsidRPr="00B806E7">
        <w:rPr>
          <w:rFonts w:ascii="Tw Cen MT" w:eastAsia="Liberation Serif" w:hAnsi="Tw Cen MT" w:cs="Liberation Serif"/>
          <w:b/>
          <w:sz w:val="24"/>
          <w:szCs w:val="24"/>
        </w:rPr>
        <w:t>?</w:t>
      </w:r>
    </w:p>
    <w:p w:rsidR="00B806E7" w:rsidRDefault="009773B4" w:rsidP="004809E4">
      <w:pPr>
        <w:spacing w:before="40" w:after="120" w:line="360" w:lineRule="auto"/>
        <w:ind w:left="-426" w:right="4390"/>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Below are basic data types in </w:t>
      </w:r>
      <w:proofErr w:type="spell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w:t>
      </w:r>
    </w:p>
    <w:p w:rsidR="00B806E7" w:rsidRDefault="009773B4" w:rsidP="004809E4">
      <w:pPr>
        <w:spacing w:before="40" w:after="120" w:line="360" w:lineRule="auto"/>
        <w:ind w:left="-426" w:right="6345"/>
        <w:jc w:val="both"/>
        <w:rPr>
          <w:rFonts w:ascii="Tw Cen MT" w:eastAsia="Liberation Serif" w:hAnsi="Tw Cen MT" w:cs="Liberation Serif"/>
          <w:sz w:val="24"/>
          <w:szCs w:val="24"/>
        </w:rPr>
      </w:pPr>
      <w:r w:rsidRPr="00B806E7">
        <w:rPr>
          <w:rFonts w:ascii="Tw Cen MT" w:eastAsia="Liberation Serif" w:hAnsi="Tw Cen MT" w:cs="Liberation Serif"/>
          <w:b/>
          <w:w w:val="102"/>
          <w:position w:val="-1"/>
          <w:sz w:val="24"/>
          <w:szCs w:val="24"/>
        </w:rPr>
        <w:t>Primitive Data Types:</w:t>
      </w:r>
    </w:p>
    <w:p w:rsidR="00D14EFB" w:rsidRPr="00B806E7" w:rsidRDefault="00146B52" w:rsidP="004809E4">
      <w:pPr>
        <w:spacing w:before="40" w:after="120" w:line="360" w:lineRule="auto"/>
        <w:ind w:left="-426" w:right="913"/>
        <w:jc w:val="both"/>
        <w:rPr>
          <w:rFonts w:ascii="Tw Cen MT" w:eastAsia="Liberation Serif" w:hAnsi="Tw Cen MT" w:cs="Liberation Serif"/>
          <w:sz w:val="24"/>
          <w:szCs w:val="24"/>
        </w:rPr>
      </w:pPr>
      <w:r>
        <w:rPr>
          <w:rFonts w:ascii="Tw Cen MT" w:hAnsi="Tw Cen MT"/>
          <w:sz w:val="24"/>
          <w:szCs w:val="24"/>
        </w:rPr>
        <w:pict>
          <v:group id="_x0000_s1379" style="position:absolute;left:0;text-align:left;margin-left:134.85pt;margin-top:8.05pt;width:5.05pt;height:5.05pt;z-index:-2387;mso-position-horizontal-relative:page" coordorigin="2697,161" coordsize="101,101">
            <v:shape id="_x0000_s1381" style="position:absolute;left:2704;top:169;width:86;height:86" coordorigin="2704,169" coordsize="86,86" path="m2790,212r-5,21l2770,249r-21,6l2747,255r-21,-6l2710,234r-6,-21l2704,212r6,-22l2725,175r21,-6l2747,169r22,5l2784,189r6,21l2790,212xe" fillcolor="black" stroked="f">
              <v:path arrowok="t"/>
            </v:shape>
            <v:shape id="_x0000_s1380" style="position:absolute;left:2704;top:169;width:86;height:86" coordorigin="2704,169" coordsize="86,86" path="m2790,212r-5,21l2770,249r-21,6l2747,255r-21,-6l2710,234r-6,-21l2704,212r6,-22l2725,175r21,-6l2747,169r22,5l2784,189r6,21l2790,212e" filled="f" strokeweight=".72pt">
              <v:path arrowok="t"/>
            </v:shape>
            <w10:wrap anchorx="page"/>
          </v:group>
        </w:pict>
      </w:r>
      <w:r>
        <w:rPr>
          <w:rFonts w:ascii="Tw Cen MT" w:hAnsi="Tw Cen MT"/>
          <w:sz w:val="24"/>
          <w:szCs w:val="24"/>
        </w:rPr>
        <w:pict>
          <v:group id="_x0000_s1376" style="position:absolute;left:0;text-align:left;margin-left:134.85pt;margin-top:24.65pt;width:5.05pt;height:5.05pt;z-index:-2386;mso-position-horizontal-relative:page" coordorigin="2697,493" coordsize="101,101">
            <v:shape id="_x0000_s1378" style="position:absolute;left:2704;top:500;width:86;height:86" coordorigin="2704,500" coordsize="86,86" path="m2790,543r-5,21l2770,580r-21,6l2747,586r-21,-6l2710,565r-6,-21l2704,543r6,-22l2725,506r21,-6l2747,500r22,5l2784,520r6,22l2790,543xe" fillcolor="black" stroked="f">
              <v:path arrowok="t"/>
            </v:shape>
            <v:shape id="_x0000_s1377" style="position:absolute;left:2704;top:500;width:86;height:86" coordorigin="2704,500" coordsize="86,86" path="m2790,543r-5,21l2770,580r-21,6l2747,586r-21,-6l2710,565r-6,-21l2704,543r6,-22l2725,506r21,-6l2747,500r22,5l2784,520r6,22l2790,543e" filled="f" strokeweight=".72pt">
              <v:path arrowok="t"/>
            </v:shape>
            <w10:wrap anchorx="page"/>
          </v:group>
        </w:pict>
      </w:r>
      <w:r>
        <w:rPr>
          <w:rFonts w:ascii="Tw Cen MT" w:hAnsi="Tw Cen MT"/>
          <w:sz w:val="24"/>
          <w:szCs w:val="24"/>
        </w:rPr>
        <w:pict>
          <v:group id="_x0000_s1373" style="position:absolute;left:0;text-align:left;margin-left:134.85pt;margin-top:41.2pt;width:5.05pt;height:5.05pt;z-index:-2385;mso-position-horizontal-relative:page" coordorigin="2697,824" coordsize="101,101">
            <v:shape id="_x0000_s1375" style="position:absolute;left:2704;top:831;width:86;height:86" coordorigin="2704,831" coordsize="86,86" path="m2790,874r-5,22l2770,911r-21,6l2747,917r-21,-5l2710,897r-6,-22l2704,874r6,-21l2725,837r21,-6l2747,831r22,6l2784,852r6,21l2790,874xe" fillcolor="black" stroked="f">
              <v:path arrowok="t"/>
            </v:shape>
            <v:shape id="_x0000_s1374" style="position:absolute;left:2704;top:831;width:86;height:86" coordorigin="2704,831" coordsize="86,86" path="m2790,874r-5,22l2770,911r-21,6l2747,917r-21,-5l2710,897r-6,-22l2704,874r6,-21l2725,837r21,-6l2747,831r22,6l2784,852r6,21l2790,874e" filled="f" strokeweight=".72pt">
              <v:path arrowok="t"/>
            </v:shape>
            <w10:wrap anchorx="page"/>
          </v:group>
        </w:pict>
      </w:r>
      <w:r w:rsidR="009773B4" w:rsidRPr="00B806E7">
        <w:rPr>
          <w:rFonts w:ascii="Tw Cen MT" w:eastAsia="Liberation Serif" w:hAnsi="Tw Cen MT" w:cs="Liberation Serif"/>
          <w:w w:val="102"/>
          <w:sz w:val="24"/>
          <w:szCs w:val="24"/>
        </w:rPr>
        <w:t xml:space="preserve">Number: Represent numeric values, both integer and float. </w:t>
      </w:r>
      <w:r w:rsidR="009773B4" w:rsidRPr="00B806E7">
        <w:rPr>
          <w:rFonts w:ascii="Tw Cen MT" w:eastAsia="Liberation Serif" w:hAnsi="Tw Cen MT" w:cs="Liberation Serif"/>
          <w:w w:val="99"/>
          <w:sz w:val="24"/>
          <w:szCs w:val="24"/>
        </w:rPr>
        <w:t>String: Sequence of characters are represented using String. Boolean: Represent Boolean value, true or false.</w:t>
      </w:r>
    </w:p>
    <w:p w:rsidR="00D14EFB" w:rsidRPr="00B806E7" w:rsidRDefault="00146B52" w:rsidP="004809E4">
      <w:pPr>
        <w:spacing w:before="40" w:after="120" w:line="360" w:lineRule="auto"/>
        <w:ind w:left="-426" w:right="3279"/>
        <w:jc w:val="both"/>
        <w:rPr>
          <w:rFonts w:ascii="Tw Cen MT" w:eastAsia="Liberation Serif" w:hAnsi="Tw Cen MT" w:cs="Liberation Serif"/>
          <w:sz w:val="24"/>
          <w:szCs w:val="24"/>
        </w:rPr>
      </w:pPr>
      <w:r>
        <w:rPr>
          <w:rFonts w:ascii="Tw Cen MT" w:hAnsi="Tw Cen MT"/>
          <w:sz w:val="24"/>
          <w:szCs w:val="24"/>
        </w:rPr>
        <w:pict>
          <v:group id="_x0000_s1370" style="position:absolute;left:0;text-align:left;margin-left:134.85pt;margin-top:6.75pt;width:5.05pt;height:5.05pt;z-index:-2384;mso-position-horizontal-relative:page" coordorigin="2697,135" coordsize="101,101">
            <v:shape id="_x0000_s1372" style="position:absolute;left:2704;top:143;width:86;height:86" coordorigin="2704,143" coordsize="86,86" path="m2790,186r-5,21l2770,223r-21,6l2747,229r-21,-6l2710,208r-6,-21l2704,186r6,-22l2725,149r21,-6l2747,143r22,5l2784,163r6,21l2790,186xe" fillcolor="black" stroked="f">
              <v:path arrowok="t"/>
            </v:shape>
            <v:shape id="_x0000_s1371" style="position:absolute;left:2704;top:143;width:86;height:86" coordorigin="2704,143" coordsize="86,86" path="m2790,186r-5,21l2770,223r-21,6l2747,229r-21,-6l2710,208r-6,-21l2704,186r6,-22l2725,149r21,-6l2747,143r22,5l2784,163r6,21l2790,186e" filled="f" strokeweight=".72pt">
              <v:path arrowok="t"/>
            </v:shape>
            <w10:wrap anchorx="page"/>
          </v:group>
        </w:pict>
      </w:r>
      <w:r>
        <w:rPr>
          <w:rFonts w:ascii="Tw Cen MT" w:hAnsi="Tw Cen MT"/>
          <w:sz w:val="24"/>
          <w:szCs w:val="24"/>
        </w:rPr>
        <w:pict>
          <v:group id="_x0000_s1367" style="position:absolute;left:0;text-align:left;margin-left:134.85pt;margin-top:23.35pt;width:5.05pt;height:5.05pt;z-index:-2383;mso-position-horizontal-relative:page" coordorigin="2697,467" coordsize="101,101">
            <v:shape id="_x0000_s1369" style="position:absolute;left:2704;top:474;width:86;height:86" coordorigin="2704,474" coordsize="86,86" path="m2790,517r-5,21l2770,554r-21,6l2747,560r-21,-6l2710,539r-6,-21l2704,517r6,-22l2725,480r21,-6l2747,474r22,5l2784,494r6,22l2790,517xe" fillcolor="black" stroked="f">
              <v:path arrowok="t"/>
            </v:shape>
            <v:shape id="_x0000_s1368" style="position:absolute;left:2704;top:474;width:86;height:86" coordorigin="2704,474" coordsize="86,86" path="m2790,517r-5,21l2770,554r-21,6l2747,560r-21,-6l2710,539r-6,-21l2704,517r6,-22l2725,480r21,-6l2747,474r22,5l2784,494r6,22l2790,517e" filled="f" strokeweight=".72pt">
              <v:path arrowok="t"/>
            </v:shape>
            <w10:wrap anchorx="page"/>
          </v:group>
        </w:pict>
      </w:r>
      <w:r w:rsidR="009773B4" w:rsidRPr="00B806E7">
        <w:rPr>
          <w:rFonts w:ascii="Tw Cen MT" w:eastAsia="Liberation Serif" w:hAnsi="Tw Cen MT" w:cs="Liberation Serif"/>
          <w:w w:val="99"/>
          <w:sz w:val="24"/>
          <w:szCs w:val="24"/>
        </w:rPr>
        <w:t>Undefined: Represent undefined value. Null: Represent null.</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w w:val="99"/>
          <w:position w:val="-1"/>
          <w:sz w:val="24"/>
          <w:szCs w:val="24"/>
        </w:rPr>
        <w:t>Non-Primitive Data Types:</w:t>
      </w:r>
    </w:p>
    <w:p w:rsidR="00D14EFB" w:rsidRPr="00B806E7" w:rsidRDefault="00146B52" w:rsidP="004809E4">
      <w:pPr>
        <w:spacing w:before="40" w:after="120" w:line="360" w:lineRule="auto"/>
        <w:ind w:left="-426" w:right="2288"/>
        <w:jc w:val="both"/>
        <w:rPr>
          <w:rFonts w:ascii="Tw Cen MT" w:eastAsia="Liberation Serif" w:hAnsi="Tw Cen MT" w:cs="Liberation Serif"/>
          <w:sz w:val="24"/>
          <w:szCs w:val="24"/>
        </w:rPr>
      </w:pPr>
      <w:r>
        <w:rPr>
          <w:rFonts w:ascii="Tw Cen MT" w:hAnsi="Tw Cen MT"/>
          <w:sz w:val="24"/>
          <w:szCs w:val="24"/>
        </w:rPr>
        <w:pict>
          <v:group id="_x0000_s1364" style="position:absolute;left:0;text-align:left;margin-left:134.85pt;margin-top:7.7pt;width:5.05pt;height:5.05pt;z-index:-2382;mso-position-horizontal-relative:page" coordorigin="2697,154" coordsize="101,101">
            <v:shape id="_x0000_s1366" style="position:absolute;left:2704;top:162;width:86;height:86" coordorigin="2704,162" coordsize="86,86" path="m2790,205r-5,21l2770,242r-21,6l2747,248r-21,-6l2710,227r-6,-21l2704,205r6,-22l2725,168r21,-6l2747,162r22,5l2784,182r6,21l2790,205xe" fillcolor="black" stroked="f">
              <v:path arrowok="t"/>
            </v:shape>
            <v:shape id="_x0000_s1365" style="position:absolute;left:2704;top:162;width:86;height:86" coordorigin="2704,162" coordsize="86,86" path="m2790,205r-5,21l2770,242r-21,6l2747,248r-21,-6l2710,227r-6,-21l2704,205r6,-22l2725,168r21,-6l2747,162r22,5l2784,182r6,21l2790,205e" filled="f" strokeweight=".72pt">
              <v:path arrowok="t"/>
            </v:shape>
            <w10:wrap anchorx="page"/>
          </v:group>
        </w:pict>
      </w:r>
      <w:r>
        <w:rPr>
          <w:rFonts w:ascii="Tw Cen MT" w:hAnsi="Tw Cen MT"/>
          <w:sz w:val="24"/>
          <w:szCs w:val="24"/>
        </w:rPr>
        <w:pict>
          <v:group id="_x0000_s1361" style="position:absolute;left:0;text-align:left;margin-left:134.85pt;margin-top:24.3pt;width:5.05pt;height:5.05pt;z-index:-2381;mso-position-horizontal-relative:page" coordorigin="2697,486" coordsize="101,101">
            <v:shape id="_x0000_s1363" style="position:absolute;left:2704;top:493;width:86;height:86" coordorigin="2704,493" coordsize="86,86" path="m2790,536r-5,21l2770,573r-21,6l2747,579r-21,-6l2710,558r-6,-21l2704,536r6,-22l2725,499r21,-6l2747,493r22,5l2784,513r6,22l2790,536xe" fillcolor="black" stroked="f">
              <v:path arrowok="t"/>
            </v:shape>
            <v:shape id="_x0000_s1362" style="position:absolute;left:2704;top:493;width:86;height:86" coordorigin="2704,493" coordsize="86,86" path="m2790,536r-5,21l2770,573r-21,6l2747,579r-21,-6l2710,558r-6,-21l2704,536r6,-22l2725,499r21,-6l2747,493r22,5l2784,513r6,22l2790,536e" filled="f" strokeweight=".72pt">
              <v:path arrowok="t"/>
            </v:shape>
            <w10:wrap anchorx="page"/>
          </v:group>
        </w:pict>
      </w:r>
      <w:r w:rsidR="009773B4" w:rsidRPr="00B806E7">
        <w:rPr>
          <w:rFonts w:ascii="Tw Cen MT" w:eastAsia="Liberation Serif" w:hAnsi="Tw Cen MT" w:cs="Liberation Serif"/>
          <w:w w:val="99"/>
          <w:sz w:val="24"/>
          <w:szCs w:val="24"/>
        </w:rPr>
        <w:t>Object: Represent more complex data structure. Array: Represent group of elements.</w:t>
      </w:r>
    </w:p>
    <w:p w:rsidR="00D14EFB" w:rsidRPr="00B806E7" w:rsidRDefault="00146B52" w:rsidP="004809E4">
      <w:pPr>
        <w:spacing w:before="40" w:after="120" w:line="360" w:lineRule="auto"/>
        <w:ind w:left="-426"/>
        <w:jc w:val="both"/>
        <w:rPr>
          <w:rFonts w:ascii="Tw Cen MT" w:eastAsia="Liberation Serif" w:hAnsi="Tw Cen MT" w:cs="Liberation Serif"/>
          <w:sz w:val="24"/>
          <w:szCs w:val="24"/>
        </w:rPr>
        <w:sectPr w:rsidR="00D14EFB" w:rsidRPr="00B806E7" w:rsidSect="004809E4">
          <w:pgSz w:w="12240" w:h="15840"/>
          <w:pgMar w:top="136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Pr>
          <w:rFonts w:ascii="Tw Cen MT" w:hAnsi="Tw Cen MT"/>
          <w:sz w:val="24"/>
          <w:szCs w:val="24"/>
        </w:rPr>
        <w:pict>
          <v:group id="_x0000_s1358" style="position:absolute;left:0;text-align:left;margin-left:134.85pt;margin-top:6.4pt;width:5.05pt;height:5.05pt;z-index:-2380;mso-position-horizontal-relative:page" coordorigin="2697,128" coordsize="101,101">
            <v:shape id="_x0000_s1360" style="position:absolute;left:2704;top:135;width:86;height:86" coordorigin="2704,135" coordsize="86,86" path="m2790,178r-5,21l2770,215r-21,6l2747,221r-21,-6l2710,200r-6,-21l2704,178r6,-22l2725,141r21,-6l2747,135r22,5l2784,155r6,22l2790,178xe" fillcolor="black" stroked="f">
              <v:path arrowok="t"/>
            </v:shape>
            <v:shape id="_x0000_s1359" style="position:absolute;left:2704;top:135;width:86;height:86" coordorigin="2704,135" coordsize="86,86" path="m2790,178r-5,21l2770,215r-21,6l2747,221r-21,-6l2710,200r-6,-21l2704,178r6,-22l2725,141r21,-6l2747,135r22,5l2784,155r6,22l2790,178e" filled="f" strokeweight=".72pt">
              <v:path arrowok="t"/>
            </v:shape>
            <w10:wrap anchorx="page"/>
          </v:group>
        </w:pict>
      </w:r>
      <w:proofErr w:type="spellStart"/>
      <w:r w:rsidR="009773B4" w:rsidRPr="00B806E7">
        <w:rPr>
          <w:rFonts w:ascii="Tw Cen MT" w:eastAsia="Liberation Serif" w:hAnsi="Tw Cen MT" w:cs="Liberation Serif"/>
          <w:w w:val="99"/>
          <w:sz w:val="24"/>
          <w:szCs w:val="24"/>
        </w:rPr>
        <w:t>RegExp</w:t>
      </w:r>
      <w:proofErr w:type="spellEnd"/>
      <w:r w:rsidR="009773B4" w:rsidRPr="00B806E7">
        <w:rPr>
          <w:rFonts w:ascii="Tw Cen MT" w:eastAsia="Liberation Serif" w:hAnsi="Tw Cen MT" w:cs="Liberation Serif"/>
          <w:w w:val="99"/>
          <w:sz w:val="24"/>
          <w:szCs w:val="24"/>
        </w:rPr>
        <w:t>: Represent regular expression.</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lastRenderedPageBreak/>
        <w:t xml:space="preserve">12.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How to add comment?</w:t>
      </w:r>
    </w:p>
    <w:p w:rsidR="00D14EFB" w:rsidRPr="00B806E7" w:rsidRDefault="009773B4" w:rsidP="004809E4">
      <w:pPr>
        <w:spacing w:before="40" w:after="120" w:line="360" w:lineRule="auto"/>
        <w:ind w:left="-426" w:right="3614"/>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JavaScript provides two kinds of comments: Single-line comments and multiline comments.</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Single-line comments start with // and are terminated by the end of the line:</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e.g.</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 </w:t>
      </w:r>
      <w:proofErr w:type="gramStart"/>
      <w:r w:rsidRPr="00B806E7">
        <w:rPr>
          <w:rFonts w:ascii="Tw Cen MT" w:eastAsia="Liberation Serif" w:hAnsi="Tw Cen MT" w:cs="Liberation Serif"/>
          <w:w w:val="102"/>
          <w:sz w:val="24"/>
          <w:szCs w:val="24"/>
        </w:rPr>
        <w:t>x</w:t>
      </w:r>
      <w:proofErr w:type="gramEnd"/>
      <w:r w:rsidRPr="00B806E7">
        <w:rPr>
          <w:rFonts w:ascii="Tw Cen MT" w:eastAsia="Liberation Serif" w:hAnsi="Tw Cen MT" w:cs="Liberation Serif"/>
          <w:w w:val="102"/>
          <w:sz w:val="24"/>
          <w:szCs w:val="24"/>
        </w:rPr>
        <w:t>++; // single-line comment</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Multiline comments are delimited by /* and */:</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e.g.</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 /* </w:t>
      </w:r>
      <w:proofErr w:type="gramStart"/>
      <w:r w:rsidRPr="00B806E7">
        <w:rPr>
          <w:rFonts w:ascii="Tw Cen MT" w:eastAsia="Liberation Serif" w:hAnsi="Tw Cen MT" w:cs="Liberation Serif"/>
          <w:w w:val="102"/>
          <w:sz w:val="24"/>
          <w:szCs w:val="24"/>
        </w:rPr>
        <w:t>This</w:t>
      </w:r>
      <w:proofErr w:type="gramEnd"/>
      <w:r w:rsidRPr="00B806E7">
        <w:rPr>
          <w:rFonts w:ascii="Tw Cen MT" w:eastAsia="Liberation Serif" w:hAnsi="Tw Cen MT" w:cs="Liberation Serif"/>
          <w:w w:val="102"/>
          <w:sz w:val="24"/>
          <w:szCs w:val="24"/>
        </w:rPr>
        <w:t xml:space="preserve"> is</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   </w:t>
      </w:r>
      <w:proofErr w:type="gramStart"/>
      <w:r w:rsidRPr="00B806E7">
        <w:rPr>
          <w:rFonts w:ascii="Tw Cen MT" w:eastAsia="Liberation Serif" w:hAnsi="Tw Cen MT" w:cs="Liberation Serif"/>
          <w:w w:val="102"/>
          <w:sz w:val="24"/>
          <w:szCs w:val="24"/>
        </w:rPr>
        <w:t>a</w:t>
      </w:r>
      <w:proofErr w:type="gramEnd"/>
      <w:r w:rsidRPr="00B806E7">
        <w:rPr>
          <w:rFonts w:ascii="Tw Cen MT" w:eastAsia="Liberation Serif" w:hAnsi="Tw Cen MT" w:cs="Liberation Serif"/>
          <w:w w:val="102"/>
          <w:sz w:val="24"/>
          <w:szCs w:val="24"/>
        </w:rPr>
        <w:t xml:space="preserve"> multiline</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 </w:t>
      </w:r>
      <w:proofErr w:type="gramStart"/>
      <w:r w:rsidRPr="00B806E7">
        <w:rPr>
          <w:rFonts w:ascii="Tw Cen MT" w:eastAsia="Liberation Serif" w:hAnsi="Tw Cen MT" w:cs="Liberation Serif"/>
          <w:w w:val="102"/>
          <w:sz w:val="24"/>
          <w:szCs w:val="24"/>
        </w:rPr>
        <w:t>comment</w:t>
      </w:r>
      <w:proofErr w:type="gramEnd"/>
      <w:r w:rsidRPr="00B806E7">
        <w:rPr>
          <w:rFonts w:ascii="Tw Cen MT" w:eastAsia="Liberation Serif" w:hAnsi="Tw Cen MT" w:cs="Liberation Serif"/>
          <w:w w:val="102"/>
          <w:sz w:val="24"/>
          <w:szCs w:val="24"/>
        </w:rPr>
        <w:t>.</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 */</w:t>
      </w:r>
    </w:p>
    <w:p w:rsidR="00B806E7" w:rsidRDefault="00B806E7" w:rsidP="004809E4">
      <w:pPr>
        <w:spacing w:before="40" w:after="120" w:line="360" w:lineRule="auto"/>
        <w:ind w:left="-426"/>
        <w:jc w:val="both"/>
        <w:rPr>
          <w:rFonts w:ascii="Tw Cen MT" w:hAnsi="Tw Cen MT"/>
          <w:sz w:val="24"/>
          <w:szCs w:val="24"/>
        </w:rPr>
      </w:pP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13.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w:t>
      </w:r>
      <w:proofErr w:type="spellStart"/>
      <w:r w:rsidRPr="00B806E7">
        <w:rPr>
          <w:rFonts w:ascii="Tw Cen MT" w:eastAsia="Liberation Serif" w:hAnsi="Tw Cen MT" w:cs="Liberation Serif"/>
          <w:b/>
          <w:sz w:val="24"/>
          <w:szCs w:val="24"/>
        </w:rPr>
        <w:t>Javascript</w:t>
      </w:r>
      <w:proofErr w:type="spellEnd"/>
      <w:r w:rsidRPr="00B806E7">
        <w:rPr>
          <w:rFonts w:ascii="Tw Cen MT" w:eastAsia="Liberation Serif" w:hAnsi="Tw Cen MT" w:cs="Liberation Serif"/>
          <w:b/>
          <w:sz w:val="24"/>
          <w:szCs w:val="24"/>
        </w:rPr>
        <w:t xml:space="preserve"> engine?</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JavaScript engine is a computer program used to execute </w:t>
      </w:r>
      <w:proofErr w:type="spell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 xml:space="preserve"> code.</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JS engines were developed by web browser vendors and every major browser has one.</w:t>
      </w:r>
    </w:p>
    <w:p w:rsidR="00B806E7" w:rsidRDefault="009773B4" w:rsidP="004809E4">
      <w:pPr>
        <w:spacing w:before="40" w:after="120" w:line="360" w:lineRule="auto"/>
        <w:ind w:left="-426" w:right="1198"/>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Chrome V8 from </w:t>
      </w:r>
      <w:proofErr w:type="spellStart"/>
      <w:r w:rsidRPr="00B806E7">
        <w:rPr>
          <w:rFonts w:ascii="Tw Cen MT" w:eastAsia="Liberation Serif" w:hAnsi="Tw Cen MT" w:cs="Liberation Serif"/>
          <w:w w:val="102"/>
          <w:sz w:val="24"/>
          <w:szCs w:val="24"/>
        </w:rPr>
        <w:t>google</w:t>
      </w:r>
      <w:proofErr w:type="spellEnd"/>
      <w:r w:rsidRPr="00B806E7">
        <w:rPr>
          <w:rFonts w:ascii="Tw Cen MT" w:eastAsia="Liberation Serif" w:hAnsi="Tw Cen MT" w:cs="Liberation Serif"/>
          <w:w w:val="102"/>
          <w:sz w:val="24"/>
          <w:szCs w:val="24"/>
        </w:rPr>
        <w:t xml:space="preserve"> is most used engine, Google chrome use it. </w:t>
      </w:r>
      <w:proofErr w:type="spellStart"/>
      <w:r w:rsidRPr="00B806E7">
        <w:rPr>
          <w:rFonts w:ascii="Tw Cen MT" w:eastAsia="Liberation Serif" w:hAnsi="Tw Cen MT" w:cs="Liberation Serif"/>
          <w:w w:val="102"/>
          <w:sz w:val="24"/>
          <w:szCs w:val="24"/>
        </w:rPr>
        <w:t>SpiderMonkey</w:t>
      </w:r>
      <w:proofErr w:type="spellEnd"/>
      <w:r w:rsidRPr="00B806E7">
        <w:rPr>
          <w:rFonts w:ascii="Tw Cen MT" w:eastAsia="Liberation Serif" w:hAnsi="Tw Cen MT" w:cs="Liberation Serif"/>
          <w:w w:val="102"/>
          <w:sz w:val="24"/>
          <w:szCs w:val="24"/>
        </w:rPr>
        <w:t xml:space="preserve"> is developed by Mozilla for use in </w:t>
      </w:r>
      <w:proofErr w:type="spellStart"/>
      <w:r w:rsidRPr="00B806E7">
        <w:rPr>
          <w:rFonts w:ascii="Tw Cen MT" w:eastAsia="Liberation Serif" w:hAnsi="Tw Cen MT" w:cs="Liberation Serif"/>
          <w:w w:val="102"/>
          <w:sz w:val="24"/>
          <w:szCs w:val="24"/>
        </w:rPr>
        <w:t>firefox</w:t>
      </w:r>
      <w:proofErr w:type="spellEnd"/>
      <w:r w:rsidRPr="00B806E7">
        <w:rPr>
          <w:rFonts w:ascii="Tw Cen MT" w:eastAsia="Liberation Serif" w:hAnsi="Tw Cen MT" w:cs="Liberation Serif"/>
          <w:w w:val="102"/>
          <w:sz w:val="24"/>
          <w:szCs w:val="24"/>
        </w:rPr>
        <w:t xml:space="preserve">. </w:t>
      </w:r>
      <w:proofErr w:type="spellStart"/>
      <w:r w:rsidRPr="00B806E7">
        <w:rPr>
          <w:rFonts w:ascii="Tw Cen MT" w:eastAsia="Liberation Serif" w:hAnsi="Tw Cen MT" w:cs="Liberation Serif"/>
          <w:w w:val="102"/>
          <w:sz w:val="24"/>
          <w:szCs w:val="24"/>
        </w:rPr>
        <w:t>JavaScriptCore</w:t>
      </w:r>
      <w:proofErr w:type="spellEnd"/>
      <w:r w:rsidRPr="00B806E7">
        <w:rPr>
          <w:rFonts w:ascii="Tw Cen MT" w:eastAsia="Liberation Serif" w:hAnsi="Tw Cen MT" w:cs="Liberation Serif"/>
          <w:w w:val="102"/>
          <w:sz w:val="24"/>
          <w:szCs w:val="24"/>
        </w:rPr>
        <w:t xml:space="preserve"> is Apples engine for its Safari browser.</w:t>
      </w:r>
    </w:p>
    <w:p w:rsidR="00D14EFB" w:rsidRPr="00B806E7" w:rsidRDefault="00D14EFB" w:rsidP="004809E4">
      <w:pPr>
        <w:spacing w:before="40" w:after="120" w:line="360" w:lineRule="auto"/>
        <w:ind w:left="-426"/>
        <w:jc w:val="both"/>
        <w:rPr>
          <w:rFonts w:ascii="Tw Cen MT" w:hAnsi="Tw Cen MT"/>
          <w:sz w:val="24"/>
          <w:szCs w:val="24"/>
        </w:rPr>
      </w:pP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14.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are different </w:t>
      </w:r>
      <w:proofErr w:type="spellStart"/>
      <w:r w:rsidRPr="00B806E7">
        <w:rPr>
          <w:rFonts w:ascii="Tw Cen MT" w:eastAsia="Liberation Serif" w:hAnsi="Tw Cen MT" w:cs="Liberation Serif"/>
          <w:b/>
          <w:sz w:val="24"/>
          <w:szCs w:val="24"/>
        </w:rPr>
        <w:t>Javascript</w:t>
      </w:r>
      <w:proofErr w:type="spellEnd"/>
      <w:r w:rsidRPr="00B806E7">
        <w:rPr>
          <w:rFonts w:ascii="Tw Cen MT" w:eastAsia="Liberation Serif" w:hAnsi="Tw Cen MT" w:cs="Liberation Serif"/>
          <w:b/>
          <w:sz w:val="24"/>
          <w:szCs w:val="24"/>
        </w:rPr>
        <w:t xml:space="preserve"> frameworks that you know?</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99"/>
          <w:position w:val="-1"/>
          <w:sz w:val="24"/>
          <w:szCs w:val="24"/>
        </w:rPr>
        <w:t xml:space="preserve">Many frameworks are based on </w:t>
      </w:r>
      <w:proofErr w:type="spellStart"/>
      <w:r w:rsidRPr="00B806E7">
        <w:rPr>
          <w:rFonts w:ascii="Tw Cen MT" w:eastAsia="Liberation Serif" w:hAnsi="Tw Cen MT" w:cs="Liberation Serif"/>
          <w:w w:val="99"/>
          <w:position w:val="-1"/>
          <w:sz w:val="24"/>
          <w:szCs w:val="24"/>
        </w:rPr>
        <w:t>Javascript</w:t>
      </w:r>
      <w:proofErr w:type="spellEnd"/>
      <w:r w:rsidRPr="00B806E7">
        <w:rPr>
          <w:rFonts w:ascii="Tw Cen MT" w:eastAsia="Liberation Serif" w:hAnsi="Tw Cen MT" w:cs="Liberation Serif"/>
          <w:w w:val="99"/>
          <w:position w:val="-1"/>
          <w:sz w:val="24"/>
          <w:szCs w:val="24"/>
        </w:rPr>
        <w:t xml:space="preserve"> now, below are few of them:</w:t>
      </w:r>
    </w:p>
    <w:p w:rsidR="00D14EFB" w:rsidRPr="00B806E7" w:rsidRDefault="00146B52" w:rsidP="004809E4">
      <w:pPr>
        <w:spacing w:before="40" w:after="120" w:line="360" w:lineRule="auto"/>
        <w:ind w:left="-426" w:right="6844"/>
        <w:jc w:val="both"/>
        <w:rPr>
          <w:rFonts w:ascii="Tw Cen MT" w:eastAsia="Liberation Serif" w:hAnsi="Tw Cen MT" w:cs="Liberation Serif"/>
          <w:sz w:val="24"/>
          <w:szCs w:val="24"/>
        </w:rPr>
        <w:sectPr w:rsidR="00D14EFB" w:rsidRPr="00B806E7" w:rsidSect="004809E4">
          <w:pgSz w:w="12240" w:h="15840"/>
          <w:pgMar w:top="146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Pr>
          <w:rFonts w:ascii="Tw Cen MT" w:hAnsi="Tw Cen MT"/>
          <w:sz w:val="24"/>
          <w:szCs w:val="24"/>
        </w:rPr>
        <w:pict>
          <v:group id="_x0000_s1355" style="position:absolute;left:0;text-align:left;margin-left:134.85pt;margin-top:7.7pt;width:5.05pt;height:5.05pt;z-index:-2379;mso-position-horizontal-relative:page" coordorigin="2697,154" coordsize="101,101">
            <v:shape id="_x0000_s1357" style="position:absolute;left:2704;top:161;width:86;height:86" coordorigin="2704,161" coordsize="86,86" path="m2790,204r-5,22l2770,241r-21,7l2747,248r-21,-6l2710,227r-6,-21l2704,204r6,-21l2725,168r21,-7l2747,161r22,6l2784,182r6,21l2790,204xe" fillcolor="black" stroked="f">
              <v:path arrowok="t"/>
            </v:shape>
            <v:shape id="_x0000_s1356" style="position:absolute;left:2704;top:161;width:86;height:86" coordorigin="2704,161" coordsize="86,86" path="m2790,204r-5,22l2770,241r-21,7l2747,248r-21,-6l2710,227r-6,-21l2704,204r6,-21l2725,168r21,-7l2747,161r22,6l2784,182r6,21l2790,204e" filled="f" strokeweight=".72pt">
              <v:path arrowok="t"/>
            </v:shape>
            <w10:wrap anchorx="page"/>
          </v:group>
        </w:pict>
      </w:r>
      <w:r>
        <w:rPr>
          <w:rFonts w:ascii="Tw Cen MT" w:hAnsi="Tw Cen MT"/>
          <w:sz w:val="24"/>
          <w:szCs w:val="24"/>
        </w:rPr>
        <w:pict>
          <v:group id="_x0000_s1352" style="position:absolute;left:0;text-align:left;margin-left:134.85pt;margin-top:25.7pt;width:5.05pt;height:5.05pt;z-index:-2378;mso-position-horizontal-relative:page" coordorigin="2697,514" coordsize="101,101">
            <v:shape id="_x0000_s1354" style="position:absolute;left:2704;top:521;width:86;height:86" coordorigin="2704,521" coordsize="86,86" path="m2790,564r-5,22l2770,601r-21,7l2747,608r-21,-6l2710,587r-6,-21l2704,564r6,-21l2725,528r21,-7l2747,521r22,6l2784,542r6,21l2790,564xe" fillcolor="black" stroked="f">
              <v:path arrowok="t"/>
            </v:shape>
            <v:shape id="_x0000_s1353" style="position:absolute;left:2704;top:521;width:86;height:86" coordorigin="2704,521" coordsize="86,86" path="m2790,564r-5,22l2770,601r-21,7l2747,608r-21,-6l2710,587r-6,-21l2704,564r6,-21l2725,528r21,-7l2747,521r22,6l2784,542r6,21l2790,564e" filled="f" strokeweight=".72pt">
              <v:path arrowok="t"/>
            </v:shape>
            <w10:wrap anchorx="page"/>
          </v:group>
        </w:pict>
      </w:r>
      <w:r>
        <w:rPr>
          <w:rFonts w:ascii="Tw Cen MT" w:hAnsi="Tw Cen MT"/>
          <w:sz w:val="24"/>
          <w:szCs w:val="24"/>
        </w:rPr>
        <w:pict>
          <v:group id="_x0000_s1349" style="position:absolute;left:0;text-align:left;margin-left:134.85pt;margin-top:43.7pt;width:5.05pt;height:5.05pt;z-index:-2377;mso-position-horizontal-relative:page" coordorigin="2697,874" coordsize="101,101">
            <v:shape id="_x0000_s1351" style="position:absolute;left:2704;top:881;width:86;height:86" coordorigin="2704,881" coordsize="86,86" path="m2790,924r-5,22l2770,961r-21,7l2747,968r-21,-6l2710,947r-6,-21l2704,924r6,-21l2725,888r21,-7l2747,881r22,6l2784,902r6,21l2790,924xe" fillcolor="black" stroked="f">
              <v:path arrowok="t"/>
            </v:shape>
            <v:shape id="_x0000_s1350" style="position:absolute;left:2704;top:881;width:86;height:86" coordorigin="2704,881" coordsize="86,86" path="m2790,924r-5,22l2770,961r-21,7l2747,968r-21,-6l2710,947r-6,-21l2704,924r6,-21l2725,888r21,-7l2747,881r22,6l2784,902r6,21l2790,924e" filled="f" strokeweight=".72pt">
              <v:path arrowok="t"/>
            </v:shape>
            <w10:wrap anchorx="page"/>
          </v:group>
        </w:pict>
      </w:r>
      <w:r>
        <w:rPr>
          <w:rFonts w:ascii="Tw Cen MT" w:hAnsi="Tw Cen MT"/>
          <w:sz w:val="24"/>
          <w:szCs w:val="24"/>
        </w:rPr>
        <w:pict>
          <v:group id="_x0000_s1346" style="position:absolute;left:0;text-align:left;margin-left:134.85pt;margin-top:61.7pt;width:5.05pt;height:5.05pt;z-index:-2376;mso-position-horizontal-relative:page" coordorigin="2697,1234" coordsize="101,101">
            <v:shape id="_x0000_s1348" style="position:absolute;left:2704;top:1241;width:86;height:86" coordorigin="2704,1241" coordsize="86,86" path="m2790,1284r-5,22l2770,1321r-21,7l2747,1328r-21,-6l2710,1307r-6,-21l2704,1284r6,-21l2725,1248r21,-7l2747,1241r22,6l2784,1262r6,21l2790,1284xe" fillcolor="black" stroked="f">
              <v:path arrowok="t"/>
            </v:shape>
            <v:shape id="_x0000_s1347" style="position:absolute;left:2704;top:1241;width:86;height:86" coordorigin="2704,1241" coordsize="86,86" path="m2790,1284r-5,22l2770,1321r-21,7l2747,1328r-21,-6l2710,1307r-6,-21l2704,1284r6,-21l2725,1248r21,-7l2747,1241r22,6l2784,1262r6,21l2790,1284e" filled="f" strokeweight=".72pt">
              <v:path arrowok="t"/>
            </v:shape>
            <w10:wrap anchorx="page"/>
          </v:group>
        </w:pict>
      </w:r>
      <w:r>
        <w:rPr>
          <w:rFonts w:ascii="Tw Cen MT" w:hAnsi="Tw Cen MT"/>
          <w:sz w:val="24"/>
          <w:szCs w:val="24"/>
        </w:rPr>
        <w:pict>
          <v:group id="_x0000_s1343" style="position:absolute;left:0;text-align:left;margin-left:134.85pt;margin-top:79.7pt;width:5.05pt;height:5.05pt;z-index:-2375;mso-position-horizontal-relative:page" coordorigin="2697,1594" coordsize="101,101">
            <v:shape id="_x0000_s1345" style="position:absolute;left:2704;top:1601;width:86;height:86" coordorigin="2704,1601" coordsize="86,86" path="m2790,1644r-5,22l2770,1681r-21,7l2747,1688r-21,-6l2710,1667r-6,-21l2704,1644r6,-21l2725,1608r21,-7l2747,1601r22,6l2784,1622r6,21l2790,1644xe" fillcolor="black" stroked="f">
              <v:path arrowok="t"/>
            </v:shape>
            <v:shape id="_x0000_s1344" style="position:absolute;left:2704;top:1601;width:86;height:86" coordorigin="2704,1601" coordsize="86,86" path="m2790,1644r-5,22l2770,1681r-21,7l2747,1688r-21,-6l2710,1667r-6,-21l2704,1644r6,-21l2725,1608r21,-7l2747,1601r22,6l2784,1622r6,21l2790,1644e" filled="f" strokeweight=".72pt">
              <v:path arrowok="t"/>
            </v:shape>
            <w10:wrap anchorx="page"/>
          </v:group>
        </w:pict>
      </w:r>
      <w:r>
        <w:rPr>
          <w:rFonts w:ascii="Tw Cen MT" w:hAnsi="Tw Cen MT"/>
          <w:sz w:val="24"/>
          <w:szCs w:val="24"/>
        </w:rPr>
        <w:pict>
          <v:group id="_x0000_s1340" style="position:absolute;left:0;text-align:left;margin-left:134.85pt;margin-top:97.7pt;width:5.05pt;height:5.05pt;z-index:-2374;mso-position-horizontal-relative:page" coordorigin="2697,1954" coordsize="101,101">
            <v:shape id="_x0000_s1342" style="position:absolute;left:2704;top:1961;width:86;height:86" coordorigin="2704,1961" coordsize="86,86" path="m2790,2004r-5,22l2770,2041r-21,7l2747,2048r-21,-6l2710,2027r-6,-21l2704,2004r6,-21l2725,1968r21,-7l2747,1961r22,6l2784,1982r6,21l2790,2004xe" fillcolor="black" stroked="f">
              <v:path arrowok="t"/>
            </v:shape>
            <v:shape id="_x0000_s1341" style="position:absolute;left:2704;top:1961;width:86;height:86" coordorigin="2704,1961" coordsize="86,86" path="m2790,2004r-5,22l2770,2041r-21,7l2747,2048r-21,-6l2710,2027r-6,-21l2704,2004r6,-21l2725,1968r21,-7l2747,1961r22,6l2784,1982r6,21l2790,2004e" filled="f" strokeweight=".72pt">
              <v:path arrowok="t"/>
            </v:shape>
            <w10:wrap anchorx="page"/>
          </v:group>
        </w:pict>
      </w:r>
      <w:r w:rsidR="009773B4" w:rsidRPr="00B806E7">
        <w:rPr>
          <w:rFonts w:ascii="Tw Cen MT" w:eastAsia="Liberation Serif" w:hAnsi="Tw Cen MT" w:cs="Liberation Serif"/>
          <w:w w:val="99"/>
          <w:sz w:val="24"/>
          <w:szCs w:val="24"/>
        </w:rPr>
        <w:t xml:space="preserve">Angular React </w:t>
      </w:r>
      <w:proofErr w:type="spellStart"/>
      <w:r w:rsidR="009773B4" w:rsidRPr="00B806E7">
        <w:rPr>
          <w:rFonts w:ascii="Tw Cen MT" w:eastAsia="Liberation Serif" w:hAnsi="Tw Cen MT" w:cs="Liberation Serif"/>
          <w:w w:val="99"/>
          <w:sz w:val="24"/>
          <w:szCs w:val="24"/>
        </w:rPr>
        <w:t>Vue</w:t>
      </w:r>
      <w:proofErr w:type="spellEnd"/>
      <w:r w:rsidR="009773B4" w:rsidRPr="00B806E7">
        <w:rPr>
          <w:rFonts w:ascii="Tw Cen MT" w:eastAsia="Liberation Serif" w:hAnsi="Tw Cen MT" w:cs="Liberation Serif"/>
          <w:w w:val="99"/>
          <w:sz w:val="24"/>
          <w:szCs w:val="24"/>
        </w:rPr>
        <w:t xml:space="preserve"> Node Ember Meteor</w:t>
      </w:r>
    </w:p>
    <w:p w:rsidR="00D14EFB" w:rsidRPr="00B806E7" w:rsidRDefault="00146B52" w:rsidP="004809E4">
      <w:pPr>
        <w:spacing w:before="40" w:after="120" w:line="360" w:lineRule="auto"/>
        <w:ind w:left="-426" w:right="6238"/>
        <w:jc w:val="both"/>
        <w:rPr>
          <w:rFonts w:ascii="Tw Cen MT" w:eastAsia="Liberation Serif" w:hAnsi="Tw Cen MT" w:cs="Liberation Serif"/>
          <w:sz w:val="24"/>
          <w:szCs w:val="24"/>
        </w:rPr>
        <w:sectPr w:rsidR="00D14EFB" w:rsidRPr="00B806E7" w:rsidSect="004809E4">
          <w:pgSz w:w="12240" w:h="15840"/>
          <w:pgMar w:top="1380" w:right="1720" w:bottom="280" w:left="1720" w:header="720" w:footer="720" w:gutter="0"/>
          <w:pgBorders w:offsetFrom="page">
            <w:top w:val="single" w:sz="12" w:space="24" w:color="auto"/>
            <w:left w:val="single" w:sz="12" w:space="24" w:color="auto"/>
            <w:bottom w:val="single" w:sz="12" w:space="24" w:color="auto"/>
            <w:right w:val="single" w:sz="12" w:space="24" w:color="auto"/>
          </w:pgBorders>
          <w:cols w:space="720"/>
        </w:sectPr>
      </w:pPr>
      <w:r>
        <w:rPr>
          <w:rFonts w:ascii="Tw Cen MT" w:hAnsi="Tw Cen MT"/>
          <w:sz w:val="24"/>
          <w:szCs w:val="24"/>
        </w:rPr>
        <w:lastRenderedPageBreak/>
        <w:pict>
          <v:group id="_x0000_s1337" style="position:absolute;left:0;text-align:left;margin-left:134.85pt;margin-top:9.85pt;width:5.05pt;height:5.05pt;z-index:-2373;mso-position-horizontal-relative:page" coordorigin="2697,197" coordsize="101,101">
            <v:shape id="_x0000_s1339" style="position:absolute;left:2704;top:204;width:86;height:86" coordorigin="2704,204" coordsize="86,86" path="m2790,247r-5,21l2770,284r-21,6l2747,290r-21,-5l2710,269r-6,-21l2704,247r6,-21l2725,210r21,-6l2747,204r22,6l2784,225r6,21l2790,247xe" fillcolor="black" stroked="f">
              <v:path arrowok="t"/>
            </v:shape>
            <v:shape id="_x0000_s1338" style="position:absolute;left:2704;top:204;width:86;height:86" coordorigin="2704,204" coordsize="86,86" path="m2790,247r-5,21l2770,284r-21,6l2747,290r-21,-5l2710,269r-6,-21l2704,247r6,-21l2725,210r21,-6l2747,204r22,6l2784,225r6,21l2790,247e" filled="f" strokeweight=".72pt">
              <v:path arrowok="t"/>
            </v:shape>
            <w10:wrap anchorx="page"/>
          </v:group>
        </w:pict>
      </w:r>
      <w:r>
        <w:rPr>
          <w:rFonts w:ascii="Tw Cen MT" w:hAnsi="Tw Cen MT"/>
          <w:sz w:val="24"/>
          <w:szCs w:val="24"/>
        </w:rPr>
        <w:pict>
          <v:group id="_x0000_s1334" style="position:absolute;left:0;text-align:left;margin-left:134.85pt;margin-top:27.85pt;width:5.05pt;height:5.05pt;z-index:-2372;mso-position-horizontal-relative:page" coordorigin="2697,557" coordsize="101,101">
            <v:shape id="_x0000_s1336" style="position:absolute;left:2704;top:564;width:86;height:86" coordorigin="2704,564" coordsize="86,86" path="m2790,607r-5,21l2770,644r-21,6l2747,650r-21,-5l2710,629r-6,-21l2704,607r6,-21l2725,570r21,-6l2747,564r22,6l2784,585r6,21l2790,607xe" fillcolor="black" stroked="f">
              <v:path arrowok="t"/>
            </v:shape>
            <v:shape id="_x0000_s1335" style="position:absolute;left:2704;top:564;width:86;height:86" coordorigin="2704,564" coordsize="86,86" path="m2790,607r-5,21l2770,644r-21,6l2747,650r-21,-5l2710,629r-6,-21l2704,607r6,-21l2725,570r21,-6l2747,564r22,6l2784,585r6,21l2790,607e" filled="f" strokeweight=".72pt">
              <v:path arrowok="t"/>
            </v:shape>
            <w10:wrap anchorx="page"/>
          </v:group>
        </w:pict>
      </w:r>
      <w:r>
        <w:rPr>
          <w:rFonts w:ascii="Tw Cen MT" w:hAnsi="Tw Cen MT"/>
          <w:sz w:val="24"/>
          <w:szCs w:val="24"/>
        </w:rPr>
        <w:pict>
          <v:group id="_x0000_s1331" style="position:absolute;left:0;text-align:left;margin-left:134.85pt;margin-top:45.85pt;width:5.05pt;height:5.05pt;z-index:-2371;mso-position-horizontal-relative:page" coordorigin="2697,917" coordsize="101,101">
            <v:shape id="_x0000_s1333" style="position:absolute;left:2704;top:924;width:86;height:86" coordorigin="2704,924" coordsize="86,86" path="m2790,967r-5,21l2770,1004r-21,6l2747,1010r-21,-5l2710,989r-6,-21l2704,967r6,-21l2725,930r21,-6l2747,924r22,6l2784,945r6,21l2790,967xe" fillcolor="black" stroked="f">
              <v:path arrowok="t"/>
            </v:shape>
            <v:shape id="_x0000_s1332" style="position:absolute;left:2704;top:924;width:86;height:86" coordorigin="2704,924" coordsize="86,86" path="m2790,967r-5,21l2770,1004r-21,6l2747,1010r-21,-5l2710,989r-6,-21l2704,967r6,-21l2725,930r21,-6l2747,924r22,6l2784,945r6,21l2790,967e" filled="f" strokeweight=".72pt">
              <v:path arrowok="t"/>
            </v:shape>
            <w10:wrap anchorx="page"/>
          </v:group>
        </w:pict>
      </w:r>
      <w:r>
        <w:rPr>
          <w:rFonts w:ascii="Tw Cen MT" w:hAnsi="Tw Cen MT"/>
          <w:sz w:val="24"/>
          <w:szCs w:val="24"/>
        </w:rPr>
        <w:pict>
          <v:group id="_x0000_s1328" style="position:absolute;left:0;text-align:left;margin-left:134.85pt;margin-top:63.85pt;width:5.05pt;height:5.05pt;z-index:-2370;mso-position-horizontal-relative:page" coordorigin="2697,1277" coordsize="101,101">
            <v:shape id="_x0000_s1330" style="position:absolute;left:2704;top:1284;width:86;height:86" coordorigin="2704,1284" coordsize="86,86" path="m2790,1327r-5,21l2770,1364r-21,6l2747,1370r-21,-5l2710,1349r-6,-21l2704,1327r6,-21l2725,1290r21,-6l2747,1284r22,6l2784,1305r6,21l2790,1327xe" fillcolor="black" stroked="f">
              <v:path arrowok="t"/>
            </v:shape>
            <v:shape id="_x0000_s1329" style="position:absolute;left:2704;top:1284;width:86;height:86" coordorigin="2704,1284" coordsize="86,86" path="m2790,1327r-5,21l2770,1364r-21,6l2747,1370r-21,-5l2710,1349r-6,-21l2704,1327r6,-21l2725,1290r21,-6l2747,1284r22,6l2784,1305r6,21l2790,1327e" filled="f" strokeweight=".72pt">
              <v:path arrowok="t"/>
            </v:shape>
            <w10:wrap anchorx="page"/>
          </v:group>
        </w:pict>
      </w:r>
      <w:r w:rsidR="009773B4" w:rsidRPr="00B806E7">
        <w:rPr>
          <w:rFonts w:ascii="Tw Cen MT" w:eastAsia="Liberation Serif" w:hAnsi="Tw Cen MT" w:cs="Liberation Serif"/>
          <w:w w:val="102"/>
          <w:sz w:val="24"/>
          <w:szCs w:val="24"/>
        </w:rPr>
        <w:t xml:space="preserve">Backbone Aurelia Polymer </w:t>
      </w:r>
      <w:proofErr w:type="spellStart"/>
      <w:r w:rsidR="009773B4" w:rsidRPr="00B806E7">
        <w:rPr>
          <w:rFonts w:ascii="Tw Cen MT" w:eastAsia="Liberation Serif" w:hAnsi="Tw Cen MT" w:cs="Liberation Serif"/>
          <w:w w:val="102"/>
          <w:sz w:val="24"/>
          <w:szCs w:val="24"/>
        </w:rPr>
        <w:t>Mithril</w:t>
      </w:r>
      <w:proofErr w:type="spellEnd"/>
    </w:p>
    <w:p w:rsidR="00B806E7" w:rsidRDefault="00146B52" w:rsidP="004809E4">
      <w:pPr>
        <w:spacing w:before="40" w:after="120" w:line="360" w:lineRule="auto"/>
        <w:ind w:left="-426"/>
        <w:jc w:val="both"/>
        <w:rPr>
          <w:rFonts w:ascii="Tw Cen MT" w:eastAsia="Liberation Serif" w:hAnsi="Tw Cen MT" w:cs="Liberation Serif"/>
          <w:sz w:val="24"/>
          <w:szCs w:val="24"/>
        </w:rPr>
      </w:pPr>
      <w:r>
        <w:rPr>
          <w:rFonts w:ascii="Tw Cen MT" w:hAnsi="Tw Cen MT"/>
          <w:sz w:val="24"/>
          <w:szCs w:val="24"/>
        </w:rPr>
        <w:lastRenderedPageBreak/>
        <w:pict>
          <v:group id="_x0000_s1323" style="position:absolute;left:0;text-align:left;margin-left:71.6pt;margin-top:37.9pt;width:470.2pt;height:3.6pt;z-index:-2369;mso-position-horizontal-relative:page" coordorigin="1432,758" coordsize="9404,72">
            <v:shape id="_x0000_s1327" style="position:absolute;left:1440;top:773;width:9360;height:0" coordorigin="1440,773" coordsize="9360,0" path="m1440,773r9360,e" filled="f" strokecolor="#2b2b2b" strokeweight=".82pt">
              <v:path arrowok="t"/>
            </v:shape>
            <v:shape id="_x0000_s1326" style="position:absolute;left:1440;top:816;width:9360;height:0" coordorigin="1440,816" coordsize="9360,0" path="m1440,816r9360,e" filled="f" strokecolor="#d4d4d4" strokeweight=".82pt">
              <v:path arrowok="t"/>
            </v:shape>
            <v:shape id="_x0000_s1325" style="position:absolute;left:1440;top:765;width:14;height:58" coordorigin="1440,765" coordsize="14,58" path="m1440,765r14,l1454,809r-14,14l1440,765xe" fillcolor="#2b2b2b" stroked="f">
              <v:path arrowok="t"/>
            </v:shape>
            <v:shape id="_x0000_s1324" style="position:absolute;left:10814;top:765;width:14;height:58" coordorigin="10814,765" coordsize="14,58" path="m10814,780r15,-15l10829,823r-15,l10814,780xe" fillcolor="#d4d4d4" stroked="f">
              <v:path arrowok="t"/>
            </v:shape>
            <w10:wrap anchorx="page"/>
          </v:group>
        </w:pict>
      </w:r>
      <w:r w:rsidR="009773B4" w:rsidRPr="00B806E7">
        <w:rPr>
          <w:rFonts w:ascii="Tw Cen MT" w:eastAsia="Liberation Serif" w:hAnsi="Tw Cen MT" w:cs="Liberation Serif"/>
          <w:b/>
          <w:w w:val="101"/>
          <w:sz w:val="24"/>
          <w:szCs w:val="24"/>
        </w:rPr>
        <w:t xml:space="preserve">2. </w:t>
      </w:r>
      <w:r w:rsidR="009773B4" w:rsidRPr="00B806E7">
        <w:rPr>
          <w:rFonts w:ascii="Tw Cen MT" w:eastAsia="Liberation Serif" w:hAnsi="Tw Cen MT" w:cs="Liberation Serif"/>
          <w:w w:val="101"/>
          <w:sz w:val="24"/>
          <w:szCs w:val="24"/>
        </w:rPr>
        <w:t xml:space="preserve">         </w:t>
      </w:r>
      <w:r w:rsidR="009773B4" w:rsidRPr="00B806E7">
        <w:rPr>
          <w:rFonts w:ascii="Tw Cen MT" w:eastAsia="Liberation Serif" w:hAnsi="Tw Cen MT" w:cs="Liberation Serif"/>
          <w:b/>
          <w:w w:val="101"/>
          <w:sz w:val="24"/>
          <w:szCs w:val="24"/>
        </w:rPr>
        <w:t xml:space="preserve"> Variables, Operators and Statements</w:t>
      </w: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15.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Explain variable in </w:t>
      </w:r>
      <w:proofErr w:type="spellStart"/>
      <w:r w:rsidRPr="00B806E7">
        <w:rPr>
          <w:rFonts w:ascii="Tw Cen MT" w:eastAsia="Liberation Serif" w:hAnsi="Tw Cen MT" w:cs="Liberation Serif"/>
          <w:b/>
          <w:sz w:val="24"/>
          <w:szCs w:val="24"/>
        </w:rPr>
        <w:t>Javascript</w:t>
      </w:r>
      <w:proofErr w:type="spellEnd"/>
      <w:r w:rsidRPr="00B806E7">
        <w:rPr>
          <w:rFonts w:ascii="Tw Cen MT" w:eastAsia="Liberation Serif" w:hAnsi="Tw Cen MT" w:cs="Liberation Serif"/>
          <w:b/>
          <w:sz w:val="24"/>
          <w:szCs w:val="24"/>
        </w:rPr>
        <w:t>.</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Basically, variable is used for temporary storage of data. It has name, value and memory address. You have to declare variable before using it for storing data. Below is syntax to declare variable:</w:t>
      </w:r>
    </w:p>
    <w:p w:rsidR="00B806E7" w:rsidRDefault="009773B4" w:rsidP="004809E4">
      <w:pPr>
        <w:spacing w:before="40" w:after="120" w:line="360" w:lineRule="auto"/>
        <w:ind w:left="-426" w:right="6993"/>
        <w:jc w:val="both"/>
        <w:rPr>
          <w:rFonts w:ascii="Tw Cen MT" w:eastAsia="Liberation Serif" w:hAnsi="Tw Cen MT" w:cs="Liberation Serif"/>
          <w:sz w:val="24"/>
          <w:szCs w:val="24"/>
        </w:rPr>
      </w:pPr>
      <w:proofErr w:type="spellStart"/>
      <w:proofErr w:type="gramStart"/>
      <w:r w:rsidRPr="00B806E7">
        <w:rPr>
          <w:rFonts w:ascii="Tw Cen MT" w:eastAsia="Liberation Serif" w:hAnsi="Tw Cen MT" w:cs="Liberation Serif"/>
          <w:w w:val="102"/>
          <w:sz w:val="24"/>
          <w:szCs w:val="24"/>
        </w:rPr>
        <w:t>var</w:t>
      </w:r>
      <w:proofErr w:type="spellEnd"/>
      <w:proofErr w:type="gramEnd"/>
      <w:r w:rsidRPr="00B806E7">
        <w:rPr>
          <w:rFonts w:ascii="Tw Cen MT" w:eastAsia="Liberation Serif" w:hAnsi="Tw Cen MT" w:cs="Liberation Serif"/>
          <w:w w:val="102"/>
          <w:sz w:val="24"/>
          <w:szCs w:val="24"/>
        </w:rPr>
        <w:t xml:space="preserve"> </w:t>
      </w:r>
      <w:proofErr w:type="spellStart"/>
      <w:r w:rsidRPr="00B806E7">
        <w:rPr>
          <w:rFonts w:ascii="Tw Cen MT" w:eastAsia="Liberation Serif" w:hAnsi="Tw Cen MT" w:cs="Liberation Serif"/>
          <w:w w:val="102"/>
          <w:sz w:val="24"/>
          <w:szCs w:val="24"/>
        </w:rPr>
        <w:t>variablename</w:t>
      </w:r>
      <w:proofErr w:type="spellEnd"/>
      <w:r w:rsidRPr="00B806E7">
        <w:rPr>
          <w:rFonts w:ascii="Tw Cen MT" w:eastAsia="Liberation Serif" w:hAnsi="Tw Cen MT" w:cs="Liberation Serif"/>
          <w:w w:val="102"/>
          <w:sz w:val="24"/>
          <w:szCs w:val="24"/>
        </w:rPr>
        <w:t>;</w:t>
      </w:r>
    </w:p>
    <w:p w:rsidR="00D14EFB" w:rsidRPr="00B806E7" w:rsidRDefault="009773B4" w:rsidP="004809E4">
      <w:pPr>
        <w:spacing w:before="40" w:after="120" w:line="360" w:lineRule="auto"/>
        <w:ind w:left="-426" w:right="1599"/>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Here </w:t>
      </w:r>
      <w:proofErr w:type="spellStart"/>
      <w:r w:rsidRPr="00B806E7">
        <w:rPr>
          <w:rFonts w:ascii="Tw Cen MT" w:eastAsia="Liberation Serif" w:hAnsi="Tw Cen MT" w:cs="Liberation Serif"/>
          <w:w w:val="102"/>
          <w:sz w:val="24"/>
          <w:szCs w:val="24"/>
        </w:rPr>
        <w:t>var</w:t>
      </w:r>
      <w:proofErr w:type="spellEnd"/>
      <w:r w:rsidRPr="00B806E7">
        <w:rPr>
          <w:rFonts w:ascii="Tw Cen MT" w:eastAsia="Liberation Serif" w:hAnsi="Tw Cen MT" w:cs="Liberation Serif"/>
          <w:w w:val="102"/>
          <w:sz w:val="24"/>
          <w:szCs w:val="24"/>
        </w:rPr>
        <w:t xml:space="preserve"> is keyword and </w:t>
      </w:r>
      <w:proofErr w:type="spellStart"/>
      <w:r w:rsidRPr="00B806E7">
        <w:rPr>
          <w:rFonts w:ascii="Tw Cen MT" w:eastAsia="Liberation Serif" w:hAnsi="Tw Cen MT" w:cs="Liberation Serif"/>
          <w:w w:val="102"/>
          <w:sz w:val="24"/>
          <w:szCs w:val="24"/>
        </w:rPr>
        <w:t>variablename</w:t>
      </w:r>
      <w:proofErr w:type="spellEnd"/>
      <w:r w:rsidRPr="00B806E7">
        <w:rPr>
          <w:rFonts w:ascii="Tw Cen MT" w:eastAsia="Liberation Serif" w:hAnsi="Tw Cen MT" w:cs="Liberation Serif"/>
          <w:w w:val="102"/>
          <w:sz w:val="24"/>
          <w:szCs w:val="24"/>
        </w:rPr>
        <w:t xml:space="preserve"> is name of the variable. You can also define multiple variables using single statement as:</w:t>
      </w:r>
    </w:p>
    <w:p w:rsidR="00B806E7" w:rsidRDefault="009773B4" w:rsidP="004809E4">
      <w:pPr>
        <w:spacing w:before="40" w:after="120" w:line="360" w:lineRule="auto"/>
        <w:ind w:left="-426" w:right="4574"/>
        <w:jc w:val="both"/>
        <w:rPr>
          <w:rFonts w:ascii="Tw Cen MT" w:eastAsia="Liberation Serif" w:hAnsi="Tw Cen MT" w:cs="Liberation Serif"/>
          <w:sz w:val="24"/>
          <w:szCs w:val="24"/>
        </w:rPr>
      </w:pPr>
      <w:proofErr w:type="spellStart"/>
      <w:proofErr w:type="gramStart"/>
      <w:r w:rsidRPr="00B806E7">
        <w:rPr>
          <w:rFonts w:ascii="Tw Cen MT" w:eastAsia="Liberation Serif" w:hAnsi="Tw Cen MT" w:cs="Liberation Serif"/>
          <w:w w:val="102"/>
          <w:sz w:val="24"/>
          <w:szCs w:val="24"/>
        </w:rPr>
        <w:t>var</w:t>
      </w:r>
      <w:proofErr w:type="spellEnd"/>
      <w:proofErr w:type="gramEnd"/>
      <w:r w:rsidRPr="00B806E7">
        <w:rPr>
          <w:rFonts w:ascii="Tw Cen MT" w:eastAsia="Liberation Serif" w:hAnsi="Tw Cen MT" w:cs="Liberation Serif"/>
          <w:w w:val="102"/>
          <w:sz w:val="24"/>
          <w:szCs w:val="24"/>
        </w:rPr>
        <w:t xml:space="preserve"> variable1, variable2, variable3; Value can be assigned to variable as: </w:t>
      </w:r>
      <w:proofErr w:type="spellStart"/>
      <w:r w:rsidRPr="00B806E7">
        <w:rPr>
          <w:rFonts w:ascii="Tw Cen MT" w:eastAsia="Liberation Serif" w:hAnsi="Tw Cen MT" w:cs="Liberation Serif"/>
          <w:w w:val="102"/>
          <w:sz w:val="24"/>
          <w:szCs w:val="24"/>
        </w:rPr>
        <w:t>var</w:t>
      </w:r>
      <w:proofErr w:type="spellEnd"/>
      <w:r w:rsidRPr="00B806E7">
        <w:rPr>
          <w:rFonts w:ascii="Tw Cen MT" w:eastAsia="Liberation Serif" w:hAnsi="Tw Cen MT" w:cs="Liberation Serif"/>
          <w:w w:val="102"/>
          <w:sz w:val="24"/>
          <w:szCs w:val="24"/>
        </w:rPr>
        <w:t xml:space="preserve"> </w:t>
      </w:r>
      <w:proofErr w:type="spellStart"/>
      <w:r w:rsidRPr="00B806E7">
        <w:rPr>
          <w:rFonts w:ascii="Tw Cen MT" w:eastAsia="Liberation Serif" w:hAnsi="Tw Cen MT" w:cs="Liberation Serif"/>
          <w:w w:val="102"/>
          <w:sz w:val="24"/>
          <w:szCs w:val="24"/>
        </w:rPr>
        <w:t>variablename</w:t>
      </w:r>
      <w:proofErr w:type="spellEnd"/>
      <w:r w:rsidRPr="00B806E7">
        <w:rPr>
          <w:rFonts w:ascii="Tw Cen MT" w:eastAsia="Liberation Serif" w:hAnsi="Tw Cen MT" w:cs="Liberation Serif"/>
          <w:w w:val="102"/>
          <w:sz w:val="24"/>
          <w:szCs w:val="24"/>
        </w:rPr>
        <w:t xml:space="preserve"> = value;</w:t>
      </w: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16.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w:t>
      </w:r>
      <w:proofErr w:type="spellStart"/>
      <w:r w:rsidRPr="00B806E7">
        <w:rPr>
          <w:rFonts w:ascii="Tw Cen MT" w:eastAsia="Liberation Serif" w:hAnsi="Tw Cen MT" w:cs="Liberation Serif"/>
          <w:b/>
          <w:sz w:val="24"/>
          <w:szCs w:val="24"/>
        </w:rPr>
        <w:t>var</w:t>
      </w:r>
      <w:proofErr w:type="spellEnd"/>
      <w:r w:rsidRPr="00B806E7">
        <w:rPr>
          <w:rFonts w:ascii="Tw Cen MT" w:eastAsia="Liberation Serif" w:hAnsi="Tw Cen MT" w:cs="Liberation Serif"/>
          <w:b/>
          <w:sz w:val="24"/>
          <w:szCs w:val="24"/>
        </w:rPr>
        <w:t>?</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102"/>
          <w:sz w:val="24"/>
          <w:szCs w:val="24"/>
        </w:rPr>
        <w:t>var</w:t>
      </w:r>
      <w:proofErr w:type="spellEnd"/>
      <w:r w:rsidRPr="00B806E7">
        <w:rPr>
          <w:rFonts w:ascii="Tw Cen MT" w:eastAsia="Liberation Serif" w:hAnsi="Tw Cen MT" w:cs="Liberation Serif"/>
          <w:b/>
          <w:w w:val="102"/>
          <w:sz w:val="24"/>
          <w:szCs w:val="24"/>
        </w:rPr>
        <w:t xml:space="preserve"> </w:t>
      </w:r>
      <w:r w:rsidRPr="00B806E7">
        <w:rPr>
          <w:rFonts w:ascii="Tw Cen MT" w:eastAsia="Liberation Serif" w:hAnsi="Tw Cen MT" w:cs="Liberation Serif"/>
          <w:b/>
          <w:sz w:val="24"/>
          <w:szCs w:val="24"/>
        </w:rPr>
        <w:t xml:space="preserve"> </w:t>
      </w:r>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statement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declares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variable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and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can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also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optionally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initialize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its value.</w:t>
      </w:r>
    </w:p>
    <w:p w:rsidR="00B806E7" w:rsidRDefault="009773B4" w:rsidP="004809E4">
      <w:pPr>
        <w:spacing w:before="40" w:after="120" w:line="360" w:lineRule="auto"/>
        <w:ind w:left="-426" w:right="4195"/>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Variables are declared using </w:t>
      </w:r>
      <w:proofErr w:type="spellStart"/>
      <w:r w:rsidRPr="00B806E7">
        <w:rPr>
          <w:rFonts w:ascii="Tw Cen MT" w:eastAsia="Liberation Serif" w:hAnsi="Tw Cen MT" w:cs="Liberation Serif"/>
          <w:w w:val="102"/>
          <w:sz w:val="24"/>
          <w:szCs w:val="24"/>
        </w:rPr>
        <w:t>var</w:t>
      </w:r>
      <w:proofErr w:type="spellEnd"/>
      <w:r w:rsidRPr="00B806E7">
        <w:rPr>
          <w:rFonts w:ascii="Tw Cen MT" w:eastAsia="Liberation Serif" w:hAnsi="Tw Cen MT" w:cs="Liberation Serif"/>
          <w:w w:val="102"/>
          <w:sz w:val="24"/>
          <w:szCs w:val="24"/>
        </w:rPr>
        <w:t xml:space="preserve"> as below,</w:t>
      </w:r>
    </w:p>
    <w:p w:rsidR="00B806E7" w:rsidRDefault="009773B4" w:rsidP="004809E4">
      <w:pPr>
        <w:spacing w:before="40" w:after="120" w:line="360" w:lineRule="auto"/>
        <w:ind w:left="-426" w:right="111"/>
        <w:jc w:val="both"/>
        <w:rPr>
          <w:rFonts w:ascii="Tw Cen MT" w:eastAsia="Liberation Serif" w:hAnsi="Tw Cen MT" w:cs="Liberation Serif"/>
          <w:sz w:val="24"/>
          <w:szCs w:val="24"/>
        </w:rPr>
      </w:pPr>
      <w:proofErr w:type="spellStart"/>
      <w:proofErr w:type="gramStart"/>
      <w:r w:rsidRPr="00B806E7">
        <w:rPr>
          <w:rFonts w:ascii="Tw Cen MT" w:eastAsia="Liberation Serif" w:hAnsi="Tw Cen MT" w:cs="Liberation Serif"/>
          <w:w w:val="102"/>
          <w:sz w:val="24"/>
          <w:szCs w:val="24"/>
        </w:rPr>
        <w:t>var</w:t>
      </w:r>
      <w:proofErr w:type="spellEnd"/>
      <w:proofErr w:type="gramEnd"/>
      <w:r w:rsidRPr="00B806E7">
        <w:rPr>
          <w:rFonts w:ascii="Tw Cen MT" w:eastAsia="Liberation Serif" w:hAnsi="Tw Cen MT" w:cs="Liberation Serif"/>
          <w:w w:val="102"/>
          <w:sz w:val="24"/>
          <w:szCs w:val="24"/>
        </w:rPr>
        <w:t xml:space="preserve"> varname1 [= value1] [, varname2 [= value2] ... [, </w:t>
      </w:r>
      <w:proofErr w:type="spellStart"/>
      <w:r w:rsidRPr="00B806E7">
        <w:rPr>
          <w:rFonts w:ascii="Tw Cen MT" w:eastAsia="Liberation Serif" w:hAnsi="Tw Cen MT" w:cs="Liberation Serif"/>
          <w:w w:val="102"/>
          <w:sz w:val="24"/>
          <w:szCs w:val="24"/>
        </w:rPr>
        <w:t>varnameN</w:t>
      </w:r>
      <w:proofErr w:type="spellEnd"/>
      <w:r w:rsidRPr="00B806E7">
        <w:rPr>
          <w:rFonts w:ascii="Tw Cen MT" w:eastAsia="Liberation Serif" w:hAnsi="Tw Cen MT" w:cs="Liberation Serif"/>
          <w:w w:val="102"/>
          <w:sz w:val="24"/>
          <w:szCs w:val="24"/>
        </w:rPr>
        <w:t xml:space="preserve"> [= </w:t>
      </w:r>
      <w:proofErr w:type="spellStart"/>
      <w:r w:rsidRPr="00B806E7">
        <w:rPr>
          <w:rFonts w:ascii="Tw Cen MT" w:eastAsia="Liberation Serif" w:hAnsi="Tw Cen MT" w:cs="Liberation Serif"/>
          <w:w w:val="102"/>
          <w:sz w:val="24"/>
          <w:szCs w:val="24"/>
        </w:rPr>
        <w:t>valueN</w:t>
      </w:r>
      <w:proofErr w:type="spellEnd"/>
      <w:r w:rsidRPr="00B806E7">
        <w:rPr>
          <w:rFonts w:ascii="Tw Cen MT" w:eastAsia="Liberation Serif" w:hAnsi="Tw Cen MT" w:cs="Liberation Serif"/>
          <w:w w:val="102"/>
          <w:sz w:val="24"/>
          <w:szCs w:val="24"/>
        </w:rPr>
        <w:t>]]];</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17.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let?</w:t>
      </w:r>
    </w:p>
    <w:p w:rsidR="00D14EFB" w:rsidRP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‘let’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allows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you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declare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variables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that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are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limited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scope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the particular block, expression on which it is used or statement.</w:t>
      </w:r>
    </w:p>
    <w:p w:rsidR="00B806E7" w:rsidRDefault="009773B4" w:rsidP="004809E4">
      <w:pPr>
        <w:spacing w:before="40" w:after="120" w:line="360" w:lineRule="auto"/>
        <w:ind w:left="-426" w:right="4275"/>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Variables are declared using let as below,</w:t>
      </w:r>
    </w:p>
    <w:p w:rsidR="00B806E7" w:rsidRDefault="009773B4" w:rsidP="004809E4">
      <w:pPr>
        <w:spacing w:before="40" w:after="120" w:line="360" w:lineRule="auto"/>
        <w:ind w:left="-426" w:right="2085"/>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99"/>
          <w:sz w:val="24"/>
          <w:szCs w:val="24"/>
        </w:rPr>
        <w:t>let</w:t>
      </w:r>
      <w:proofErr w:type="gramEnd"/>
      <w:r w:rsidRPr="00B806E7">
        <w:rPr>
          <w:rFonts w:ascii="Tw Cen MT" w:eastAsia="Liberation Serif" w:hAnsi="Tw Cen MT" w:cs="Liberation Serif"/>
          <w:w w:val="99"/>
          <w:sz w:val="24"/>
          <w:szCs w:val="24"/>
        </w:rPr>
        <w:t xml:space="preserve"> var1 [= value1] [, var2 [= value2]] [, ..., </w:t>
      </w:r>
      <w:proofErr w:type="spellStart"/>
      <w:r w:rsidRPr="00B806E7">
        <w:rPr>
          <w:rFonts w:ascii="Tw Cen MT" w:eastAsia="Liberation Serif" w:hAnsi="Tw Cen MT" w:cs="Liberation Serif"/>
          <w:w w:val="99"/>
          <w:sz w:val="24"/>
          <w:szCs w:val="24"/>
        </w:rPr>
        <w:t>varN</w:t>
      </w:r>
      <w:proofErr w:type="spellEnd"/>
      <w:r w:rsidRPr="00B806E7">
        <w:rPr>
          <w:rFonts w:ascii="Tw Cen MT" w:eastAsia="Liberation Serif" w:hAnsi="Tw Cen MT" w:cs="Liberation Serif"/>
          <w:w w:val="99"/>
          <w:sz w:val="24"/>
          <w:szCs w:val="24"/>
        </w:rPr>
        <w:t xml:space="preserve"> [= </w:t>
      </w:r>
      <w:proofErr w:type="spellStart"/>
      <w:r w:rsidRPr="00B806E7">
        <w:rPr>
          <w:rFonts w:ascii="Tw Cen MT" w:eastAsia="Liberation Serif" w:hAnsi="Tw Cen MT" w:cs="Liberation Serif"/>
          <w:w w:val="99"/>
          <w:sz w:val="24"/>
          <w:szCs w:val="24"/>
        </w:rPr>
        <w:t>valueN</w:t>
      </w:r>
      <w:proofErr w:type="spellEnd"/>
      <w:r w:rsidRPr="00B806E7">
        <w:rPr>
          <w:rFonts w:ascii="Tw Cen MT" w:eastAsia="Liberation Serif" w:hAnsi="Tw Cen MT" w:cs="Liberation Serif"/>
          <w:w w:val="99"/>
          <w:sz w:val="24"/>
          <w:szCs w:val="24"/>
        </w:rPr>
        <w:t>];</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18.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w:t>
      </w:r>
      <w:proofErr w:type="spellStart"/>
      <w:r w:rsidRPr="00B806E7">
        <w:rPr>
          <w:rFonts w:ascii="Tw Cen MT" w:eastAsia="Liberation Serif" w:hAnsi="Tw Cen MT" w:cs="Liberation Serif"/>
          <w:b/>
          <w:sz w:val="24"/>
          <w:szCs w:val="24"/>
        </w:rPr>
        <w:t>const</w:t>
      </w:r>
      <w:proofErr w:type="spellEnd"/>
      <w:r w:rsidRPr="00B806E7">
        <w:rPr>
          <w:rFonts w:ascii="Tw Cen MT" w:eastAsia="Liberation Serif" w:hAnsi="Tw Cen MT" w:cs="Liberation Serif"/>
          <w:b/>
          <w:sz w:val="24"/>
          <w:szCs w:val="24"/>
        </w:rPr>
        <w:t>?</w:t>
      </w:r>
    </w:p>
    <w:p w:rsidR="00D14EFB" w:rsidRPr="00B806E7" w:rsidRDefault="009773B4" w:rsidP="004809E4">
      <w:pPr>
        <w:spacing w:before="40" w:after="120" w:line="360" w:lineRule="auto"/>
        <w:ind w:left="-426" w:right="70"/>
        <w:jc w:val="both"/>
        <w:rPr>
          <w:rFonts w:ascii="Tw Cen MT" w:eastAsia="Liberation Serif" w:hAnsi="Tw Cen MT" w:cs="Liberation Serif"/>
          <w:sz w:val="24"/>
          <w:szCs w:val="24"/>
        </w:rPr>
        <w:sectPr w:rsidR="00D14EFB" w:rsidRPr="00B806E7" w:rsidSect="004809E4">
          <w:pgSz w:w="12240" w:h="15840"/>
          <w:pgMar w:top="138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w w:val="99"/>
          <w:sz w:val="24"/>
          <w:szCs w:val="24"/>
        </w:rPr>
        <w:t xml:space="preserve">Constants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are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block-scoped,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much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like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variables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defined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using 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let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statement.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value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of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constant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cannot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change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through reassignment, and it can't be re-declared.</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lastRenderedPageBreak/>
        <w:t xml:space="preserve">19.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difference between let and </w:t>
      </w:r>
      <w:proofErr w:type="spellStart"/>
      <w:r w:rsidRPr="00B806E7">
        <w:rPr>
          <w:rFonts w:ascii="Tw Cen MT" w:eastAsia="Liberation Serif" w:hAnsi="Tw Cen MT" w:cs="Liberation Serif"/>
          <w:b/>
          <w:sz w:val="24"/>
          <w:szCs w:val="24"/>
        </w:rPr>
        <w:t>var</w:t>
      </w:r>
      <w:proofErr w:type="spellEnd"/>
      <w:r w:rsidRPr="00B806E7">
        <w:rPr>
          <w:rFonts w:ascii="Tw Cen MT" w:eastAsia="Liberation Serif" w:hAnsi="Tw Cen MT" w:cs="Liberation Serif"/>
          <w:b/>
          <w:sz w:val="24"/>
          <w:szCs w:val="24"/>
        </w:rPr>
        <w:t>?</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The variable defined with </w:t>
      </w:r>
      <w:proofErr w:type="spellStart"/>
      <w:r w:rsidRPr="00B806E7">
        <w:rPr>
          <w:rFonts w:ascii="Tw Cen MT" w:eastAsia="Liberation Serif" w:hAnsi="Tw Cen MT" w:cs="Liberation Serif"/>
          <w:w w:val="102"/>
          <w:sz w:val="24"/>
          <w:szCs w:val="24"/>
        </w:rPr>
        <w:t>var</w:t>
      </w:r>
      <w:proofErr w:type="spellEnd"/>
      <w:r w:rsidRPr="00B806E7">
        <w:rPr>
          <w:rFonts w:ascii="Tw Cen MT" w:eastAsia="Liberation Serif" w:hAnsi="Tw Cen MT" w:cs="Liberation Serif"/>
          <w:w w:val="102"/>
          <w:sz w:val="24"/>
          <w:szCs w:val="24"/>
        </w:rPr>
        <w:t xml:space="preserve"> is available anywhere within the function hence</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w:t>
      </w:r>
      <w:proofErr w:type="spellStart"/>
      <w:r w:rsidRPr="00B806E7">
        <w:rPr>
          <w:rFonts w:ascii="Tw Cen MT" w:eastAsia="Liberation Serif" w:hAnsi="Tw Cen MT" w:cs="Liberation Serif"/>
          <w:w w:val="102"/>
          <w:sz w:val="24"/>
          <w:szCs w:val="24"/>
        </w:rPr>
        <w:t>var</w:t>
      </w:r>
      <w:proofErr w:type="spellEnd"/>
      <w:r w:rsidRPr="00B806E7">
        <w:rPr>
          <w:rFonts w:ascii="Tw Cen MT" w:eastAsia="Liberation Serif" w:hAnsi="Tw Cen MT" w:cs="Liberation Serif"/>
          <w:w w:val="102"/>
          <w:sz w:val="24"/>
          <w:szCs w:val="24"/>
        </w:rPr>
        <w:t>’ keyword has function scope.</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let</w:t>
      </w:r>
      <w:proofErr w:type="gram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has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Block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Scope. </w:t>
      </w:r>
      <w:r w:rsidRPr="00B806E7">
        <w:rPr>
          <w:rFonts w:ascii="Tw Cen MT" w:eastAsia="Liberation Serif" w:hAnsi="Tw Cen MT" w:cs="Liberation Serif"/>
          <w:sz w:val="24"/>
          <w:szCs w:val="24"/>
        </w:rPr>
        <w:t xml:space="preserve"> </w:t>
      </w:r>
      <w:proofErr w:type="gramStart"/>
      <w:r w:rsidRPr="00B806E7">
        <w:rPr>
          <w:rFonts w:ascii="Tw Cen MT" w:eastAsia="Liberation Serif" w:hAnsi="Tw Cen MT" w:cs="Liberation Serif"/>
          <w:w w:val="102"/>
          <w:sz w:val="24"/>
          <w:szCs w:val="24"/>
        </w:rPr>
        <w:t xml:space="preserve">A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variable</w:t>
      </w:r>
      <w:proofErr w:type="gram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declared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with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‘let’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keyword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has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a scope only with in that block.</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20.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difference between let and </w:t>
      </w:r>
      <w:proofErr w:type="spellStart"/>
      <w:r w:rsidRPr="00B806E7">
        <w:rPr>
          <w:rFonts w:ascii="Tw Cen MT" w:eastAsia="Liberation Serif" w:hAnsi="Tw Cen MT" w:cs="Liberation Serif"/>
          <w:b/>
          <w:sz w:val="24"/>
          <w:szCs w:val="24"/>
        </w:rPr>
        <w:t>const</w:t>
      </w:r>
      <w:proofErr w:type="spellEnd"/>
      <w:r w:rsidRPr="00B806E7">
        <w:rPr>
          <w:rFonts w:ascii="Tw Cen MT" w:eastAsia="Liberation Serif" w:hAnsi="Tw Cen MT" w:cs="Liberation Serif"/>
          <w:b/>
          <w:sz w:val="24"/>
          <w:szCs w:val="24"/>
        </w:rPr>
        <w:t>?</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w:t>
      </w:r>
      <w:proofErr w:type="gramStart"/>
      <w:r w:rsidRPr="00B806E7">
        <w:rPr>
          <w:rFonts w:ascii="Tw Cen MT" w:eastAsia="Liberation Serif" w:hAnsi="Tw Cen MT" w:cs="Liberation Serif"/>
          <w:w w:val="102"/>
          <w:sz w:val="24"/>
          <w:szCs w:val="24"/>
        </w:rPr>
        <w:t>let</w:t>
      </w:r>
      <w:proofErr w:type="gramEnd"/>
      <w:r w:rsidRPr="00B806E7">
        <w:rPr>
          <w:rFonts w:ascii="Tw Cen MT" w:eastAsia="Liberation Serif" w:hAnsi="Tw Cen MT" w:cs="Liberation Serif"/>
          <w:w w:val="102"/>
          <w:sz w:val="24"/>
          <w:szCs w:val="24"/>
        </w:rPr>
        <w:t>’ allows you change the value of variable any number of times.</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Using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w:t>
      </w:r>
      <w:proofErr w:type="spellStart"/>
      <w:r w:rsidRPr="00B806E7">
        <w:rPr>
          <w:rFonts w:ascii="Tw Cen MT" w:eastAsia="Liberation Serif" w:hAnsi="Tw Cen MT" w:cs="Liberation Serif"/>
          <w:w w:val="102"/>
          <w:sz w:val="24"/>
          <w:szCs w:val="24"/>
        </w:rPr>
        <w:t>const</w:t>
      </w:r>
      <w:proofErr w:type="spell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after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first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assignment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of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value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cannot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redefine the    value again.</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21.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automatic type conversion?</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When </w:t>
      </w:r>
      <w:proofErr w:type="spell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 xml:space="preserve"> tries to operate on a wrong date type it will try to convert the value to a “right” type.</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22.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are operators in </w:t>
      </w:r>
      <w:proofErr w:type="spellStart"/>
      <w:r w:rsidRPr="00B806E7">
        <w:rPr>
          <w:rFonts w:ascii="Tw Cen MT" w:eastAsia="Liberation Serif" w:hAnsi="Tw Cen MT" w:cs="Liberation Serif"/>
          <w:b/>
          <w:sz w:val="24"/>
          <w:szCs w:val="24"/>
        </w:rPr>
        <w:t>Javascript</w:t>
      </w:r>
      <w:proofErr w:type="spellEnd"/>
      <w:r w:rsidRPr="00B806E7">
        <w:rPr>
          <w:rFonts w:ascii="Tw Cen MT" w:eastAsia="Liberation Serif" w:hAnsi="Tw Cen MT" w:cs="Liberation Serif"/>
          <w:b/>
          <w:sz w:val="24"/>
          <w:szCs w:val="24"/>
        </w:rPr>
        <w:t>?</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An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operator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symbol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word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which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used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perform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particular operation.</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Arithmetic, Assignment, Comparison, Logical and Conditional Operators are types of operators.</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23.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Explain different types of operators in </w:t>
      </w:r>
      <w:proofErr w:type="spellStart"/>
      <w:r w:rsidRPr="00B806E7">
        <w:rPr>
          <w:rFonts w:ascii="Tw Cen MT" w:eastAsia="Liberation Serif" w:hAnsi="Tw Cen MT" w:cs="Liberation Serif"/>
          <w:b/>
          <w:sz w:val="24"/>
          <w:szCs w:val="24"/>
        </w:rPr>
        <w:t>Javascript</w:t>
      </w:r>
      <w:proofErr w:type="spellEnd"/>
      <w:r w:rsidRPr="00B806E7">
        <w:rPr>
          <w:rFonts w:ascii="Tw Cen MT" w:eastAsia="Liberation Serif" w:hAnsi="Tw Cen MT" w:cs="Liberation Serif"/>
          <w:b/>
          <w:sz w:val="24"/>
          <w:szCs w:val="24"/>
        </w:rPr>
        <w:t>.</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99"/>
          <w:position w:val="-1"/>
          <w:sz w:val="24"/>
          <w:szCs w:val="24"/>
        </w:rPr>
        <w:t>Below are types of operators:</w:t>
      </w:r>
    </w:p>
    <w:p w:rsidR="00D14EFB" w:rsidRPr="00B806E7" w:rsidRDefault="00146B52" w:rsidP="004809E4">
      <w:pPr>
        <w:spacing w:before="40" w:after="120" w:line="360" w:lineRule="auto"/>
        <w:ind w:left="-426" w:right="70"/>
        <w:jc w:val="both"/>
        <w:rPr>
          <w:rFonts w:ascii="Tw Cen MT" w:eastAsia="Liberation Serif" w:hAnsi="Tw Cen MT" w:cs="Liberation Serif"/>
          <w:sz w:val="24"/>
          <w:szCs w:val="24"/>
        </w:rPr>
      </w:pPr>
      <w:r>
        <w:rPr>
          <w:rFonts w:ascii="Tw Cen MT" w:hAnsi="Tw Cen MT"/>
          <w:sz w:val="24"/>
          <w:szCs w:val="24"/>
        </w:rPr>
        <w:pict>
          <v:group id="_x0000_s1320" style="position:absolute;left:0;text-align:left;margin-left:134.85pt;margin-top:8.1pt;width:5.05pt;height:5.05pt;z-index:-2368;mso-position-horizontal-relative:page" coordorigin="2697,162" coordsize="101,101">
            <v:shape id="_x0000_s1322" style="position:absolute;left:2704;top:169;width:86;height:86" coordorigin="2704,169" coordsize="86,86" path="m2790,212r-5,21l2770,249r-21,6l2747,255r-21,-6l2710,234r-6,-21l2704,212r6,-22l2725,175r21,-6l2747,169r22,5l2784,189r6,22l2790,212xe" fillcolor="black" stroked="f">
              <v:path arrowok="t"/>
            </v:shape>
            <v:shape id="_x0000_s1321" style="position:absolute;left:2704;top:169;width:86;height:86" coordorigin="2704,169" coordsize="86,86" path="m2790,212r-5,21l2770,249r-21,6l2747,255r-21,-6l2710,234r-6,-21l2704,212r6,-22l2725,175r21,-6l2747,169r22,5l2784,189r6,22l2790,212e" filled="f" strokeweight=".72pt">
              <v:path arrowok="t"/>
            </v:shape>
            <w10:wrap anchorx="page"/>
          </v:group>
        </w:pict>
      </w:r>
      <w:r w:rsidR="009773B4" w:rsidRPr="00B806E7">
        <w:rPr>
          <w:rFonts w:ascii="Tw Cen MT" w:eastAsia="Liberation Serif" w:hAnsi="Tw Cen MT" w:cs="Liberation Serif"/>
          <w:b/>
          <w:w w:val="99"/>
          <w:sz w:val="24"/>
          <w:szCs w:val="24"/>
        </w:rPr>
        <w:t xml:space="preserve">Arithmetic </w:t>
      </w:r>
      <w:proofErr w:type="gramStart"/>
      <w:r w:rsidR="009773B4" w:rsidRPr="00B806E7">
        <w:rPr>
          <w:rFonts w:ascii="Tw Cen MT" w:eastAsia="Liberation Serif" w:hAnsi="Tw Cen MT" w:cs="Liberation Serif"/>
          <w:b/>
          <w:w w:val="99"/>
          <w:sz w:val="24"/>
          <w:szCs w:val="24"/>
        </w:rPr>
        <w:t>operators</w:t>
      </w:r>
      <w:r w:rsidR="009773B4" w:rsidRPr="00B806E7">
        <w:rPr>
          <w:rFonts w:ascii="Tw Cen MT" w:eastAsia="Liberation Serif" w:hAnsi="Tw Cen MT" w:cs="Liberation Serif"/>
          <w:w w:val="99"/>
          <w:sz w:val="24"/>
          <w:szCs w:val="24"/>
        </w:rPr>
        <w:t xml:space="preserve"> :</w:t>
      </w:r>
      <w:proofErr w:type="gramEnd"/>
      <w:r w:rsidR="009773B4" w:rsidRPr="00B806E7">
        <w:rPr>
          <w:rFonts w:ascii="Tw Cen MT" w:eastAsia="Liberation Serif" w:hAnsi="Tw Cen MT" w:cs="Liberation Serif"/>
          <w:w w:val="99"/>
          <w:sz w:val="24"/>
          <w:szCs w:val="24"/>
        </w:rPr>
        <w:t xml:space="preserve"> Arithmetic operators are used to perform arithmetic between variables and values. Addition (+), Subtraction (-), Multiplication (*), Division (/), Modulus (%), Increment (++) and Decrement (--) are arithmetic operators.</w:t>
      </w:r>
    </w:p>
    <w:p w:rsidR="00D14EFB" w:rsidRPr="00B806E7" w:rsidRDefault="00146B52" w:rsidP="004809E4">
      <w:pPr>
        <w:spacing w:before="40" w:after="120" w:line="360" w:lineRule="auto"/>
        <w:ind w:left="-426" w:right="70"/>
        <w:jc w:val="both"/>
        <w:rPr>
          <w:rFonts w:ascii="Tw Cen MT" w:eastAsia="Liberation Serif" w:hAnsi="Tw Cen MT" w:cs="Liberation Serif"/>
          <w:sz w:val="24"/>
          <w:szCs w:val="24"/>
        </w:rPr>
      </w:pPr>
      <w:r>
        <w:rPr>
          <w:rFonts w:ascii="Tw Cen MT" w:hAnsi="Tw Cen MT"/>
          <w:sz w:val="24"/>
          <w:szCs w:val="24"/>
        </w:rPr>
        <w:pict>
          <v:group id="_x0000_s1317" style="position:absolute;left:0;text-align:left;margin-left:134.85pt;margin-top:6.8pt;width:5.05pt;height:5.05pt;z-index:-2367;mso-position-horizontal-relative:page" coordorigin="2697,136" coordsize="101,101">
            <v:shape id="_x0000_s1319" style="position:absolute;left:2704;top:143;width:86;height:86" coordorigin="2704,143" coordsize="86,86" path="m2790,186r-5,21l2770,223r-21,6l2747,229r-21,-6l2710,208r-6,-21l2704,186r6,-22l2725,149r21,-6l2747,143r22,5l2784,163r6,22l2790,186xe" fillcolor="black" stroked="f">
              <v:path arrowok="t"/>
            </v:shape>
            <v:shape id="_x0000_s1318" style="position:absolute;left:2704;top:143;width:86;height:86" coordorigin="2704,143" coordsize="86,86" path="m2790,186r-5,21l2770,223r-21,6l2747,229r-21,-6l2710,208r-6,-21l2704,186r6,-22l2725,149r21,-6l2747,143r22,5l2784,163r6,22l2790,186e" filled="f" strokeweight=".72pt">
              <v:path arrowok="t"/>
            </v:shape>
            <w10:wrap anchorx="page"/>
          </v:group>
        </w:pict>
      </w:r>
      <w:r w:rsidR="009773B4" w:rsidRPr="00B806E7">
        <w:rPr>
          <w:rFonts w:ascii="Tw Cen MT" w:eastAsia="Liberation Serif" w:hAnsi="Tw Cen MT" w:cs="Liberation Serif"/>
          <w:b/>
          <w:w w:val="99"/>
          <w:sz w:val="24"/>
          <w:szCs w:val="24"/>
        </w:rPr>
        <w:t xml:space="preserve">Assignment </w:t>
      </w:r>
      <w:proofErr w:type="gramStart"/>
      <w:r w:rsidR="009773B4" w:rsidRPr="00B806E7">
        <w:rPr>
          <w:rFonts w:ascii="Tw Cen MT" w:eastAsia="Liberation Serif" w:hAnsi="Tw Cen MT" w:cs="Liberation Serif"/>
          <w:b/>
          <w:w w:val="99"/>
          <w:sz w:val="24"/>
          <w:szCs w:val="24"/>
        </w:rPr>
        <w:t>operators</w:t>
      </w:r>
      <w:r w:rsidR="009773B4" w:rsidRPr="00B806E7">
        <w:rPr>
          <w:rFonts w:ascii="Tw Cen MT" w:eastAsia="Liberation Serif" w:hAnsi="Tw Cen MT" w:cs="Liberation Serif"/>
          <w:w w:val="99"/>
          <w:sz w:val="24"/>
          <w:szCs w:val="24"/>
        </w:rPr>
        <w:t xml:space="preserve"> :</w:t>
      </w:r>
      <w:proofErr w:type="gramEnd"/>
      <w:r w:rsidR="009773B4" w:rsidRPr="00B806E7">
        <w:rPr>
          <w:rFonts w:ascii="Tw Cen MT" w:eastAsia="Liberation Serif" w:hAnsi="Tw Cen MT" w:cs="Liberation Serif"/>
          <w:w w:val="99"/>
          <w:sz w:val="24"/>
          <w:szCs w:val="24"/>
        </w:rPr>
        <w:t xml:space="preserve"> Assignment operators are used to assign values </w:t>
      </w:r>
      <w:r w:rsidR="009773B4" w:rsidRPr="00B806E7">
        <w:rPr>
          <w:rFonts w:ascii="Tw Cen MT" w:eastAsia="Liberation Serif" w:hAnsi="Tw Cen MT" w:cs="Liberation Serif"/>
          <w:sz w:val="24"/>
          <w:szCs w:val="24"/>
        </w:rPr>
        <w:t xml:space="preserve">  </w:t>
      </w:r>
      <w:r w:rsidR="009773B4" w:rsidRPr="00B806E7">
        <w:rPr>
          <w:rFonts w:ascii="Tw Cen MT" w:eastAsia="Liberation Serif" w:hAnsi="Tw Cen MT" w:cs="Liberation Serif"/>
          <w:w w:val="99"/>
          <w:sz w:val="24"/>
          <w:szCs w:val="24"/>
        </w:rPr>
        <w:t xml:space="preserve">to </w:t>
      </w:r>
      <w:r w:rsidR="009773B4" w:rsidRPr="00B806E7">
        <w:rPr>
          <w:rFonts w:ascii="Tw Cen MT" w:eastAsia="Liberation Serif" w:hAnsi="Tw Cen MT" w:cs="Liberation Serif"/>
          <w:sz w:val="24"/>
          <w:szCs w:val="24"/>
        </w:rPr>
        <w:t xml:space="preserve">  </w:t>
      </w:r>
      <w:r w:rsidR="009773B4" w:rsidRPr="00B806E7">
        <w:rPr>
          <w:rFonts w:ascii="Tw Cen MT" w:eastAsia="Liberation Serif" w:hAnsi="Tw Cen MT" w:cs="Liberation Serif"/>
          <w:w w:val="99"/>
          <w:sz w:val="24"/>
          <w:szCs w:val="24"/>
        </w:rPr>
        <w:t xml:space="preserve">variables. </w:t>
      </w:r>
      <w:r w:rsidR="009773B4" w:rsidRPr="00B806E7">
        <w:rPr>
          <w:rFonts w:ascii="Tw Cen MT" w:eastAsia="Liberation Serif" w:hAnsi="Tw Cen MT" w:cs="Liberation Serif"/>
          <w:sz w:val="24"/>
          <w:szCs w:val="24"/>
        </w:rPr>
        <w:t xml:space="preserve">  </w:t>
      </w:r>
      <w:r w:rsidR="009773B4" w:rsidRPr="00B806E7">
        <w:rPr>
          <w:rFonts w:ascii="Tw Cen MT" w:eastAsia="Liberation Serif" w:hAnsi="Tw Cen MT" w:cs="Liberation Serif"/>
          <w:w w:val="99"/>
          <w:sz w:val="24"/>
          <w:szCs w:val="24"/>
        </w:rPr>
        <w:t xml:space="preserve">=, </w:t>
      </w:r>
      <w:r w:rsidR="009773B4" w:rsidRPr="00B806E7">
        <w:rPr>
          <w:rFonts w:ascii="Tw Cen MT" w:eastAsia="Liberation Serif" w:hAnsi="Tw Cen MT" w:cs="Liberation Serif"/>
          <w:sz w:val="24"/>
          <w:szCs w:val="24"/>
        </w:rPr>
        <w:t xml:space="preserve">  </w:t>
      </w:r>
      <w:r w:rsidR="009773B4" w:rsidRPr="00B806E7">
        <w:rPr>
          <w:rFonts w:ascii="Tw Cen MT" w:eastAsia="Liberation Serif" w:hAnsi="Tw Cen MT" w:cs="Liberation Serif"/>
          <w:w w:val="99"/>
          <w:sz w:val="24"/>
          <w:szCs w:val="24"/>
        </w:rPr>
        <w:t xml:space="preserve">+=, </w:t>
      </w:r>
      <w:r w:rsidR="009773B4" w:rsidRPr="00B806E7">
        <w:rPr>
          <w:rFonts w:ascii="Tw Cen MT" w:eastAsia="Liberation Serif" w:hAnsi="Tw Cen MT" w:cs="Liberation Serif"/>
          <w:sz w:val="24"/>
          <w:szCs w:val="24"/>
        </w:rPr>
        <w:t xml:space="preserve">  </w:t>
      </w:r>
      <w:r w:rsidR="009773B4" w:rsidRPr="00B806E7">
        <w:rPr>
          <w:rFonts w:ascii="Tw Cen MT" w:eastAsia="Liberation Serif" w:hAnsi="Tw Cen MT" w:cs="Liberation Serif"/>
          <w:w w:val="99"/>
          <w:sz w:val="24"/>
          <w:szCs w:val="24"/>
        </w:rPr>
        <w:t xml:space="preserve">-=, </w:t>
      </w:r>
      <w:r w:rsidR="009773B4" w:rsidRPr="00B806E7">
        <w:rPr>
          <w:rFonts w:ascii="Tw Cen MT" w:eastAsia="Liberation Serif" w:hAnsi="Tw Cen MT" w:cs="Liberation Serif"/>
          <w:sz w:val="24"/>
          <w:szCs w:val="24"/>
        </w:rPr>
        <w:t xml:space="preserve">  </w:t>
      </w:r>
      <w:r w:rsidR="009773B4" w:rsidRPr="00B806E7">
        <w:rPr>
          <w:rFonts w:ascii="Tw Cen MT" w:eastAsia="Liberation Serif" w:hAnsi="Tw Cen MT" w:cs="Liberation Serif"/>
          <w:w w:val="99"/>
          <w:sz w:val="24"/>
          <w:szCs w:val="24"/>
        </w:rPr>
        <w:t xml:space="preserve">*=, </w:t>
      </w:r>
      <w:r w:rsidR="009773B4" w:rsidRPr="00B806E7">
        <w:rPr>
          <w:rFonts w:ascii="Tw Cen MT" w:eastAsia="Liberation Serif" w:hAnsi="Tw Cen MT" w:cs="Liberation Serif"/>
          <w:sz w:val="24"/>
          <w:szCs w:val="24"/>
        </w:rPr>
        <w:t xml:space="preserve">  </w:t>
      </w:r>
      <w:r w:rsidR="009773B4" w:rsidRPr="00B806E7">
        <w:rPr>
          <w:rFonts w:ascii="Tw Cen MT" w:eastAsia="Liberation Serif" w:hAnsi="Tw Cen MT" w:cs="Liberation Serif"/>
          <w:w w:val="99"/>
          <w:sz w:val="24"/>
          <w:szCs w:val="24"/>
        </w:rPr>
        <w:t xml:space="preserve">/=, </w:t>
      </w:r>
      <w:r w:rsidR="009773B4" w:rsidRPr="00B806E7">
        <w:rPr>
          <w:rFonts w:ascii="Tw Cen MT" w:eastAsia="Liberation Serif" w:hAnsi="Tw Cen MT" w:cs="Liberation Serif"/>
          <w:sz w:val="24"/>
          <w:szCs w:val="24"/>
        </w:rPr>
        <w:t xml:space="preserve">  </w:t>
      </w:r>
      <w:r w:rsidR="009773B4" w:rsidRPr="00B806E7">
        <w:rPr>
          <w:rFonts w:ascii="Tw Cen MT" w:eastAsia="Liberation Serif" w:hAnsi="Tw Cen MT" w:cs="Liberation Serif"/>
          <w:w w:val="99"/>
          <w:sz w:val="24"/>
          <w:szCs w:val="24"/>
        </w:rPr>
        <w:t xml:space="preserve">%= </w:t>
      </w:r>
      <w:r w:rsidR="009773B4" w:rsidRPr="00B806E7">
        <w:rPr>
          <w:rFonts w:ascii="Tw Cen MT" w:eastAsia="Liberation Serif" w:hAnsi="Tw Cen MT" w:cs="Liberation Serif"/>
          <w:sz w:val="24"/>
          <w:szCs w:val="24"/>
        </w:rPr>
        <w:t xml:space="preserve">  </w:t>
      </w:r>
      <w:r w:rsidR="009773B4" w:rsidRPr="00B806E7">
        <w:rPr>
          <w:rFonts w:ascii="Tw Cen MT" w:eastAsia="Liberation Serif" w:hAnsi="Tw Cen MT" w:cs="Liberation Serif"/>
          <w:w w:val="99"/>
          <w:sz w:val="24"/>
          <w:szCs w:val="24"/>
        </w:rPr>
        <w:t xml:space="preserve">are </w:t>
      </w:r>
      <w:r w:rsidR="009773B4" w:rsidRPr="00B806E7">
        <w:rPr>
          <w:rFonts w:ascii="Tw Cen MT" w:eastAsia="Liberation Serif" w:hAnsi="Tw Cen MT" w:cs="Liberation Serif"/>
          <w:sz w:val="24"/>
          <w:szCs w:val="24"/>
        </w:rPr>
        <w:t xml:space="preserve">  </w:t>
      </w:r>
      <w:r w:rsidR="009773B4" w:rsidRPr="00B806E7">
        <w:rPr>
          <w:rFonts w:ascii="Tw Cen MT" w:eastAsia="Liberation Serif" w:hAnsi="Tw Cen MT" w:cs="Liberation Serif"/>
          <w:w w:val="99"/>
          <w:sz w:val="24"/>
          <w:szCs w:val="24"/>
        </w:rPr>
        <w:t>Assignment operators.</w:t>
      </w:r>
    </w:p>
    <w:p w:rsidR="00D14EFB" w:rsidRPr="00B806E7" w:rsidRDefault="00146B52" w:rsidP="004809E4">
      <w:pPr>
        <w:spacing w:before="40" w:after="120" w:line="360" w:lineRule="auto"/>
        <w:ind w:left="-426" w:right="77"/>
        <w:jc w:val="both"/>
        <w:rPr>
          <w:rFonts w:ascii="Tw Cen MT" w:eastAsia="Liberation Serif" w:hAnsi="Tw Cen MT" w:cs="Liberation Serif"/>
          <w:sz w:val="24"/>
          <w:szCs w:val="24"/>
        </w:rPr>
        <w:sectPr w:rsidR="00D14EFB" w:rsidRPr="00B806E7" w:rsidSect="004809E4">
          <w:pgSz w:w="12240" w:h="15840"/>
          <w:pgMar w:top="146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Pr>
          <w:rFonts w:ascii="Tw Cen MT" w:hAnsi="Tw Cen MT"/>
          <w:sz w:val="24"/>
          <w:szCs w:val="24"/>
        </w:rPr>
        <w:pict>
          <v:group id="_x0000_s1314" style="position:absolute;left:0;text-align:left;margin-left:134.85pt;margin-top:6.75pt;width:5.05pt;height:5.05pt;z-index:-2366;mso-position-horizontal-relative:page" coordorigin="2697,135" coordsize="101,101">
            <v:shape id="_x0000_s1316" style="position:absolute;left:2704;top:142;width:86;height:86" coordorigin="2704,142" coordsize="86,86" path="m2790,185r-5,22l2770,222r-21,6l2747,228r-21,-5l2710,208r-6,-22l2704,185r6,-21l2725,148r21,-6l2747,142r22,6l2784,163r6,21l2790,185xe" fillcolor="black" stroked="f">
              <v:path arrowok="t"/>
            </v:shape>
            <v:shape id="_x0000_s1315" style="position:absolute;left:2704;top:142;width:86;height:86" coordorigin="2704,142" coordsize="86,86" path="m2790,185r-5,22l2770,222r-21,6l2747,228r-21,-5l2710,208r-6,-22l2704,185r6,-21l2725,148r21,-6l2747,142r22,6l2784,163r6,21l2790,185e" filled="f" strokeweight=".72pt">
              <v:path arrowok="t"/>
            </v:shape>
            <w10:wrap anchorx="page"/>
          </v:group>
        </w:pict>
      </w:r>
      <w:r w:rsidR="009773B4" w:rsidRPr="00B806E7">
        <w:rPr>
          <w:rFonts w:ascii="Tw Cen MT" w:eastAsia="Liberation Serif" w:hAnsi="Tw Cen MT" w:cs="Liberation Serif"/>
          <w:b/>
          <w:w w:val="99"/>
          <w:sz w:val="24"/>
          <w:szCs w:val="24"/>
        </w:rPr>
        <w:t xml:space="preserve">Comparison </w:t>
      </w:r>
      <w:r w:rsidR="009773B4" w:rsidRPr="00B806E7">
        <w:rPr>
          <w:rFonts w:ascii="Tw Cen MT" w:eastAsia="Liberation Serif" w:hAnsi="Tw Cen MT" w:cs="Liberation Serif"/>
          <w:b/>
          <w:sz w:val="24"/>
          <w:szCs w:val="24"/>
        </w:rPr>
        <w:t xml:space="preserve">  </w:t>
      </w:r>
      <w:r w:rsidR="009773B4" w:rsidRPr="00B806E7">
        <w:rPr>
          <w:rFonts w:ascii="Tw Cen MT" w:eastAsia="Liberation Serif" w:hAnsi="Tw Cen MT" w:cs="Liberation Serif"/>
          <w:b/>
          <w:w w:val="99"/>
          <w:sz w:val="24"/>
          <w:szCs w:val="24"/>
        </w:rPr>
        <w:t>operators</w:t>
      </w:r>
      <w:r w:rsidR="009773B4" w:rsidRPr="00B806E7">
        <w:rPr>
          <w:rFonts w:ascii="Tw Cen MT" w:eastAsia="Liberation Serif" w:hAnsi="Tw Cen MT" w:cs="Liberation Serif"/>
          <w:w w:val="99"/>
          <w:sz w:val="24"/>
          <w:szCs w:val="24"/>
        </w:rPr>
        <w:t xml:space="preserve"> </w:t>
      </w:r>
      <w:r w:rsidR="009773B4" w:rsidRPr="00B806E7">
        <w:rPr>
          <w:rFonts w:ascii="Tw Cen MT" w:eastAsia="Liberation Serif" w:hAnsi="Tw Cen MT" w:cs="Liberation Serif"/>
          <w:sz w:val="24"/>
          <w:szCs w:val="24"/>
        </w:rPr>
        <w:t xml:space="preserve">  </w:t>
      </w:r>
      <w:r w:rsidR="009773B4" w:rsidRPr="00B806E7">
        <w:rPr>
          <w:rFonts w:ascii="Tw Cen MT" w:eastAsia="Liberation Serif" w:hAnsi="Tw Cen MT" w:cs="Liberation Serif"/>
          <w:w w:val="99"/>
          <w:sz w:val="24"/>
          <w:szCs w:val="24"/>
        </w:rPr>
        <w:t xml:space="preserve">: </w:t>
      </w:r>
      <w:r w:rsidR="009773B4" w:rsidRPr="00B806E7">
        <w:rPr>
          <w:rFonts w:ascii="Tw Cen MT" w:eastAsia="Liberation Serif" w:hAnsi="Tw Cen MT" w:cs="Liberation Serif"/>
          <w:sz w:val="24"/>
          <w:szCs w:val="24"/>
        </w:rPr>
        <w:t xml:space="preserve">  </w:t>
      </w:r>
      <w:r w:rsidR="009773B4" w:rsidRPr="00B806E7">
        <w:rPr>
          <w:rFonts w:ascii="Tw Cen MT" w:eastAsia="Liberation Serif" w:hAnsi="Tw Cen MT" w:cs="Liberation Serif"/>
          <w:w w:val="99"/>
          <w:sz w:val="24"/>
          <w:szCs w:val="24"/>
        </w:rPr>
        <w:t xml:space="preserve">Comparison </w:t>
      </w:r>
      <w:r w:rsidR="009773B4" w:rsidRPr="00B806E7">
        <w:rPr>
          <w:rFonts w:ascii="Tw Cen MT" w:eastAsia="Liberation Serif" w:hAnsi="Tw Cen MT" w:cs="Liberation Serif"/>
          <w:sz w:val="24"/>
          <w:szCs w:val="24"/>
        </w:rPr>
        <w:t xml:space="preserve">  </w:t>
      </w:r>
      <w:r w:rsidR="009773B4" w:rsidRPr="00B806E7">
        <w:rPr>
          <w:rFonts w:ascii="Tw Cen MT" w:eastAsia="Liberation Serif" w:hAnsi="Tw Cen MT" w:cs="Liberation Serif"/>
          <w:w w:val="99"/>
          <w:sz w:val="24"/>
          <w:szCs w:val="24"/>
        </w:rPr>
        <w:t xml:space="preserve">operators </w:t>
      </w:r>
      <w:r w:rsidR="009773B4" w:rsidRPr="00B806E7">
        <w:rPr>
          <w:rFonts w:ascii="Tw Cen MT" w:eastAsia="Liberation Serif" w:hAnsi="Tw Cen MT" w:cs="Liberation Serif"/>
          <w:sz w:val="24"/>
          <w:szCs w:val="24"/>
        </w:rPr>
        <w:t xml:space="preserve">  </w:t>
      </w:r>
      <w:r w:rsidR="009773B4" w:rsidRPr="00B806E7">
        <w:rPr>
          <w:rFonts w:ascii="Tw Cen MT" w:eastAsia="Liberation Serif" w:hAnsi="Tw Cen MT" w:cs="Liberation Serif"/>
          <w:w w:val="99"/>
          <w:sz w:val="24"/>
          <w:szCs w:val="24"/>
        </w:rPr>
        <w:t xml:space="preserve">are </w:t>
      </w:r>
      <w:r w:rsidR="009773B4" w:rsidRPr="00B806E7">
        <w:rPr>
          <w:rFonts w:ascii="Tw Cen MT" w:eastAsia="Liberation Serif" w:hAnsi="Tw Cen MT" w:cs="Liberation Serif"/>
          <w:sz w:val="24"/>
          <w:szCs w:val="24"/>
        </w:rPr>
        <w:t xml:space="preserve">  </w:t>
      </w:r>
      <w:r w:rsidR="009773B4" w:rsidRPr="00B806E7">
        <w:rPr>
          <w:rFonts w:ascii="Tw Cen MT" w:eastAsia="Liberation Serif" w:hAnsi="Tw Cen MT" w:cs="Liberation Serif"/>
          <w:w w:val="99"/>
          <w:sz w:val="24"/>
          <w:szCs w:val="24"/>
        </w:rPr>
        <w:t xml:space="preserve">used </w:t>
      </w:r>
      <w:r w:rsidR="009773B4" w:rsidRPr="00B806E7">
        <w:rPr>
          <w:rFonts w:ascii="Tw Cen MT" w:eastAsia="Liberation Serif" w:hAnsi="Tw Cen MT" w:cs="Liberation Serif"/>
          <w:sz w:val="24"/>
          <w:szCs w:val="24"/>
        </w:rPr>
        <w:t xml:space="preserve">  </w:t>
      </w:r>
      <w:r w:rsidR="009773B4" w:rsidRPr="00B806E7">
        <w:rPr>
          <w:rFonts w:ascii="Tw Cen MT" w:eastAsia="Liberation Serif" w:hAnsi="Tw Cen MT" w:cs="Liberation Serif"/>
          <w:w w:val="99"/>
          <w:sz w:val="24"/>
          <w:szCs w:val="24"/>
        </w:rPr>
        <w:t>to</w:t>
      </w:r>
    </w:p>
    <w:p w:rsidR="00D14EFB" w:rsidRPr="00B806E7" w:rsidRDefault="009773B4" w:rsidP="004809E4">
      <w:pPr>
        <w:spacing w:before="40" w:after="120" w:line="360" w:lineRule="auto"/>
        <w:ind w:left="-426" w:right="72"/>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lastRenderedPageBreak/>
        <w:t>compare</w:t>
      </w:r>
      <w:proofErr w:type="gramEnd"/>
      <w:r w:rsidRPr="00B806E7">
        <w:rPr>
          <w:rFonts w:ascii="Tw Cen MT" w:eastAsia="Liberation Serif" w:hAnsi="Tw Cen MT" w:cs="Liberation Serif"/>
          <w:w w:val="102"/>
          <w:sz w:val="24"/>
          <w:szCs w:val="24"/>
        </w:rPr>
        <w:t xml:space="preserve"> variables or values. Equal to (==), equal value and type (===), not equal (!=), not equal value or type (!==),less than (&lt;), greater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than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(&gt;),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less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than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equal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(&lt;=)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and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greater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than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or equal to (&gt;=) are comparison operators.</w:t>
      </w:r>
    </w:p>
    <w:p w:rsidR="00B806E7" w:rsidRDefault="00146B52" w:rsidP="004809E4">
      <w:pPr>
        <w:spacing w:before="40" w:after="120" w:line="360" w:lineRule="auto"/>
        <w:ind w:left="-426" w:right="72"/>
        <w:jc w:val="both"/>
        <w:rPr>
          <w:rFonts w:ascii="Tw Cen MT" w:eastAsia="Liberation Serif" w:hAnsi="Tw Cen MT" w:cs="Liberation Serif"/>
          <w:sz w:val="24"/>
          <w:szCs w:val="24"/>
        </w:rPr>
      </w:pPr>
      <w:r>
        <w:rPr>
          <w:rFonts w:ascii="Tw Cen MT" w:hAnsi="Tw Cen MT"/>
          <w:sz w:val="24"/>
          <w:szCs w:val="24"/>
        </w:rPr>
        <w:pict>
          <v:group id="_x0000_s1311" style="position:absolute;left:0;text-align:left;margin-left:134.85pt;margin-top:6.25pt;width:5.05pt;height:5.05pt;z-index:-2365;mso-position-horizontal-relative:page" coordorigin="2697,125" coordsize="101,101">
            <v:shape id="_x0000_s1313" style="position:absolute;left:2704;top:132;width:86;height:86" coordorigin="2704,132" coordsize="86,86" path="m2790,175r-5,21l2770,212r-21,6l2747,218r-21,-5l2710,197r-6,-21l2704,175r6,-21l2725,138r21,-6l2747,132r22,6l2784,153r6,21l2790,175xe" fillcolor="black" stroked="f">
              <v:path arrowok="t"/>
            </v:shape>
            <v:shape id="_x0000_s1312" style="position:absolute;left:2704;top:132;width:86;height:86" coordorigin="2704,132" coordsize="86,86" path="m2790,175r-5,21l2770,212r-21,6l2747,218r-21,-5l2710,197r-6,-21l2704,175r6,-21l2725,138r21,-6l2747,132r22,6l2784,153r6,21l2790,175e" filled="f" strokeweight=".72pt">
              <v:path arrowok="t"/>
            </v:shape>
            <w10:wrap anchorx="page"/>
          </v:group>
        </w:pict>
      </w:r>
      <w:r>
        <w:rPr>
          <w:rFonts w:ascii="Tw Cen MT" w:hAnsi="Tw Cen MT"/>
          <w:sz w:val="24"/>
          <w:szCs w:val="24"/>
        </w:rPr>
        <w:pict>
          <v:group id="_x0000_s1308" style="position:absolute;left:0;text-align:left;margin-left:134.85pt;margin-top:55.9pt;width:5.05pt;height:5.05pt;z-index:-2364;mso-position-horizontal-relative:page" coordorigin="2697,1118" coordsize="101,101">
            <v:shape id="_x0000_s1310" style="position:absolute;left:2704;top:1125;width:86;height:86" coordorigin="2704,1125" coordsize="86,86" path="m2790,1169r-5,21l2770,1205r-21,7l2747,1212r-21,-6l2710,1191r-6,-21l2704,1169r6,-22l2725,1132r21,-7l2747,1125r22,6l2784,1146r6,21l2790,1169xe" fillcolor="black" stroked="f">
              <v:path arrowok="t"/>
            </v:shape>
            <v:shape id="_x0000_s1309" style="position:absolute;left:2704;top:1125;width:86;height:86" coordorigin="2704,1125" coordsize="86,86" path="m2790,1169r-5,21l2770,1205r-21,7l2747,1212r-21,-6l2710,1191r-6,-21l2704,1169r6,-22l2725,1132r21,-7l2747,1125r22,6l2784,1146r6,21l2790,1169e" filled="f" strokeweight=".72pt">
              <v:path arrowok="t"/>
            </v:shape>
            <w10:wrap anchorx="page"/>
          </v:group>
        </w:pict>
      </w:r>
      <w:r w:rsidR="009773B4" w:rsidRPr="00B806E7">
        <w:rPr>
          <w:rFonts w:ascii="Tw Cen MT" w:eastAsia="Liberation Serif" w:hAnsi="Tw Cen MT" w:cs="Liberation Serif"/>
          <w:b/>
          <w:w w:val="102"/>
          <w:sz w:val="24"/>
          <w:szCs w:val="24"/>
        </w:rPr>
        <w:t xml:space="preserve">Logical </w:t>
      </w:r>
      <w:r w:rsidR="009773B4" w:rsidRPr="00B806E7">
        <w:rPr>
          <w:rFonts w:ascii="Tw Cen MT" w:eastAsia="Liberation Serif" w:hAnsi="Tw Cen MT" w:cs="Liberation Serif"/>
          <w:b/>
          <w:sz w:val="24"/>
          <w:szCs w:val="24"/>
        </w:rPr>
        <w:t xml:space="preserve"> </w:t>
      </w:r>
      <w:r w:rsidR="009773B4" w:rsidRPr="00B806E7">
        <w:rPr>
          <w:rFonts w:ascii="Tw Cen MT" w:eastAsia="Liberation Serif" w:hAnsi="Tw Cen MT" w:cs="Liberation Serif"/>
          <w:b/>
          <w:w w:val="102"/>
          <w:sz w:val="24"/>
          <w:szCs w:val="24"/>
        </w:rPr>
        <w:t>operators</w:t>
      </w:r>
      <w:r w:rsidR="009773B4" w:rsidRPr="00B806E7">
        <w:rPr>
          <w:rFonts w:ascii="Tw Cen MT" w:eastAsia="Liberation Serif" w:hAnsi="Tw Cen MT" w:cs="Liberation Serif"/>
          <w:w w:val="102"/>
          <w:sz w:val="24"/>
          <w:szCs w:val="24"/>
        </w:rPr>
        <w:t xml:space="preserve"> </w:t>
      </w:r>
      <w:r w:rsidR="009773B4" w:rsidRPr="00B806E7">
        <w:rPr>
          <w:rFonts w:ascii="Tw Cen MT" w:eastAsia="Liberation Serif" w:hAnsi="Tw Cen MT" w:cs="Liberation Serif"/>
          <w:sz w:val="24"/>
          <w:szCs w:val="24"/>
        </w:rPr>
        <w:t xml:space="preserve"> </w:t>
      </w:r>
      <w:r w:rsidR="009773B4" w:rsidRPr="00B806E7">
        <w:rPr>
          <w:rFonts w:ascii="Tw Cen MT" w:eastAsia="Liberation Serif" w:hAnsi="Tw Cen MT" w:cs="Liberation Serif"/>
          <w:w w:val="102"/>
          <w:sz w:val="24"/>
          <w:szCs w:val="24"/>
        </w:rPr>
        <w:t xml:space="preserve">: </w:t>
      </w:r>
      <w:r w:rsidR="009773B4" w:rsidRPr="00B806E7">
        <w:rPr>
          <w:rFonts w:ascii="Tw Cen MT" w:eastAsia="Liberation Serif" w:hAnsi="Tw Cen MT" w:cs="Liberation Serif"/>
          <w:sz w:val="24"/>
          <w:szCs w:val="24"/>
        </w:rPr>
        <w:t xml:space="preserve"> </w:t>
      </w:r>
      <w:r w:rsidR="009773B4" w:rsidRPr="00B806E7">
        <w:rPr>
          <w:rFonts w:ascii="Tw Cen MT" w:eastAsia="Liberation Serif" w:hAnsi="Tw Cen MT" w:cs="Liberation Serif"/>
          <w:w w:val="102"/>
          <w:sz w:val="24"/>
          <w:szCs w:val="24"/>
        </w:rPr>
        <w:t xml:space="preserve">Logical </w:t>
      </w:r>
      <w:r w:rsidR="009773B4" w:rsidRPr="00B806E7">
        <w:rPr>
          <w:rFonts w:ascii="Tw Cen MT" w:eastAsia="Liberation Serif" w:hAnsi="Tw Cen MT" w:cs="Liberation Serif"/>
          <w:sz w:val="24"/>
          <w:szCs w:val="24"/>
        </w:rPr>
        <w:t xml:space="preserve"> </w:t>
      </w:r>
      <w:r w:rsidR="009773B4" w:rsidRPr="00B806E7">
        <w:rPr>
          <w:rFonts w:ascii="Tw Cen MT" w:eastAsia="Liberation Serif" w:hAnsi="Tw Cen MT" w:cs="Liberation Serif"/>
          <w:w w:val="102"/>
          <w:sz w:val="24"/>
          <w:szCs w:val="24"/>
        </w:rPr>
        <w:t xml:space="preserve">operators </w:t>
      </w:r>
      <w:r w:rsidR="009773B4" w:rsidRPr="00B806E7">
        <w:rPr>
          <w:rFonts w:ascii="Tw Cen MT" w:eastAsia="Liberation Serif" w:hAnsi="Tw Cen MT" w:cs="Liberation Serif"/>
          <w:sz w:val="24"/>
          <w:szCs w:val="24"/>
        </w:rPr>
        <w:t xml:space="preserve"> </w:t>
      </w:r>
      <w:r w:rsidR="009773B4" w:rsidRPr="00B806E7">
        <w:rPr>
          <w:rFonts w:ascii="Tw Cen MT" w:eastAsia="Liberation Serif" w:hAnsi="Tw Cen MT" w:cs="Liberation Serif"/>
          <w:w w:val="102"/>
          <w:sz w:val="24"/>
          <w:szCs w:val="24"/>
        </w:rPr>
        <w:t xml:space="preserve">allow </w:t>
      </w:r>
      <w:r w:rsidR="009773B4" w:rsidRPr="00B806E7">
        <w:rPr>
          <w:rFonts w:ascii="Tw Cen MT" w:eastAsia="Liberation Serif" w:hAnsi="Tw Cen MT" w:cs="Liberation Serif"/>
          <w:sz w:val="24"/>
          <w:szCs w:val="24"/>
        </w:rPr>
        <w:t xml:space="preserve"> </w:t>
      </w:r>
      <w:r w:rsidR="009773B4" w:rsidRPr="00B806E7">
        <w:rPr>
          <w:rFonts w:ascii="Tw Cen MT" w:eastAsia="Liberation Serif" w:hAnsi="Tw Cen MT" w:cs="Liberation Serif"/>
          <w:w w:val="102"/>
          <w:sz w:val="24"/>
          <w:szCs w:val="24"/>
        </w:rPr>
        <w:t xml:space="preserve">program </w:t>
      </w:r>
      <w:r w:rsidR="009773B4" w:rsidRPr="00B806E7">
        <w:rPr>
          <w:rFonts w:ascii="Tw Cen MT" w:eastAsia="Liberation Serif" w:hAnsi="Tw Cen MT" w:cs="Liberation Serif"/>
          <w:sz w:val="24"/>
          <w:szCs w:val="24"/>
        </w:rPr>
        <w:t xml:space="preserve"> </w:t>
      </w:r>
      <w:r w:rsidR="009773B4" w:rsidRPr="00B806E7">
        <w:rPr>
          <w:rFonts w:ascii="Tw Cen MT" w:eastAsia="Liberation Serif" w:hAnsi="Tw Cen MT" w:cs="Liberation Serif"/>
          <w:w w:val="102"/>
          <w:sz w:val="24"/>
          <w:szCs w:val="24"/>
        </w:rPr>
        <w:t xml:space="preserve">to </w:t>
      </w:r>
      <w:r w:rsidR="009773B4" w:rsidRPr="00B806E7">
        <w:rPr>
          <w:rFonts w:ascii="Tw Cen MT" w:eastAsia="Liberation Serif" w:hAnsi="Tw Cen MT" w:cs="Liberation Serif"/>
          <w:sz w:val="24"/>
          <w:szCs w:val="24"/>
        </w:rPr>
        <w:t xml:space="preserve"> </w:t>
      </w:r>
      <w:r w:rsidR="009773B4" w:rsidRPr="00B806E7">
        <w:rPr>
          <w:rFonts w:ascii="Tw Cen MT" w:eastAsia="Liberation Serif" w:hAnsi="Tw Cen MT" w:cs="Liberation Serif"/>
          <w:w w:val="102"/>
          <w:sz w:val="24"/>
          <w:szCs w:val="24"/>
        </w:rPr>
        <w:t xml:space="preserve">make decision </w:t>
      </w:r>
      <w:r w:rsidR="009773B4" w:rsidRPr="00B806E7">
        <w:rPr>
          <w:rFonts w:ascii="Tw Cen MT" w:eastAsia="Liberation Serif" w:hAnsi="Tw Cen MT" w:cs="Liberation Serif"/>
          <w:sz w:val="24"/>
          <w:szCs w:val="24"/>
        </w:rPr>
        <w:t xml:space="preserve"> </w:t>
      </w:r>
      <w:r w:rsidR="009773B4" w:rsidRPr="00B806E7">
        <w:rPr>
          <w:rFonts w:ascii="Tw Cen MT" w:eastAsia="Liberation Serif" w:hAnsi="Tw Cen MT" w:cs="Liberation Serif"/>
          <w:w w:val="102"/>
          <w:sz w:val="24"/>
          <w:szCs w:val="24"/>
        </w:rPr>
        <w:t xml:space="preserve">based </w:t>
      </w:r>
      <w:r w:rsidR="009773B4" w:rsidRPr="00B806E7">
        <w:rPr>
          <w:rFonts w:ascii="Tw Cen MT" w:eastAsia="Liberation Serif" w:hAnsi="Tw Cen MT" w:cs="Liberation Serif"/>
          <w:sz w:val="24"/>
          <w:szCs w:val="24"/>
        </w:rPr>
        <w:t xml:space="preserve"> </w:t>
      </w:r>
      <w:r w:rsidR="009773B4" w:rsidRPr="00B806E7">
        <w:rPr>
          <w:rFonts w:ascii="Tw Cen MT" w:eastAsia="Liberation Serif" w:hAnsi="Tw Cen MT" w:cs="Liberation Serif"/>
          <w:w w:val="102"/>
          <w:sz w:val="24"/>
          <w:szCs w:val="24"/>
        </w:rPr>
        <w:t xml:space="preserve">on </w:t>
      </w:r>
      <w:r w:rsidR="009773B4" w:rsidRPr="00B806E7">
        <w:rPr>
          <w:rFonts w:ascii="Tw Cen MT" w:eastAsia="Liberation Serif" w:hAnsi="Tw Cen MT" w:cs="Liberation Serif"/>
          <w:sz w:val="24"/>
          <w:szCs w:val="24"/>
        </w:rPr>
        <w:t xml:space="preserve"> </w:t>
      </w:r>
      <w:r w:rsidR="009773B4" w:rsidRPr="00B806E7">
        <w:rPr>
          <w:rFonts w:ascii="Tw Cen MT" w:eastAsia="Liberation Serif" w:hAnsi="Tw Cen MT" w:cs="Liberation Serif"/>
          <w:w w:val="102"/>
          <w:sz w:val="24"/>
          <w:szCs w:val="24"/>
        </w:rPr>
        <w:t xml:space="preserve">multiple </w:t>
      </w:r>
      <w:r w:rsidR="009773B4" w:rsidRPr="00B806E7">
        <w:rPr>
          <w:rFonts w:ascii="Tw Cen MT" w:eastAsia="Liberation Serif" w:hAnsi="Tw Cen MT" w:cs="Liberation Serif"/>
          <w:sz w:val="24"/>
          <w:szCs w:val="24"/>
        </w:rPr>
        <w:t xml:space="preserve"> </w:t>
      </w:r>
      <w:r w:rsidR="009773B4" w:rsidRPr="00B806E7">
        <w:rPr>
          <w:rFonts w:ascii="Tw Cen MT" w:eastAsia="Liberation Serif" w:hAnsi="Tw Cen MT" w:cs="Liberation Serif"/>
          <w:w w:val="102"/>
          <w:sz w:val="24"/>
          <w:szCs w:val="24"/>
        </w:rPr>
        <w:t xml:space="preserve">conditions </w:t>
      </w:r>
      <w:r w:rsidR="009773B4" w:rsidRPr="00B806E7">
        <w:rPr>
          <w:rFonts w:ascii="Tw Cen MT" w:eastAsia="Liberation Serif" w:hAnsi="Tw Cen MT" w:cs="Liberation Serif"/>
          <w:sz w:val="24"/>
          <w:szCs w:val="24"/>
        </w:rPr>
        <w:t xml:space="preserve"> </w:t>
      </w:r>
      <w:r w:rsidR="009773B4" w:rsidRPr="00B806E7">
        <w:rPr>
          <w:rFonts w:ascii="Tw Cen MT" w:eastAsia="Liberation Serif" w:hAnsi="Tw Cen MT" w:cs="Liberation Serif"/>
          <w:w w:val="102"/>
          <w:sz w:val="24"/>
          <w:szCs w:val="24"/>
        </w:rPr>
        <w:t xml:space="preserve">logic. </w:t>
      </w:r>
      <w:r w:rsidR="009773B4" w:rsidRPr="00B806E7">
        <w:rPr>
          <w:rFonts w:ascii="Tw Cen MT" w:eastAsia="Liberation Serif" w:hAnsi="Tw Cen MT" w:cs="Liberation Serif"/>
          <w:sz w:val="24"/>
          <w:szCs w:val="24"/>
        </w:rPr>
        <w:t xml:space="preserve"> </w:t>
      </w:r>
      <w:proofErr w:type="gramStart"/>
      <w:r w:rsidR="009773B4" w:rsidRPr="00B806E7">
        <w:rPr>
          <w:rFonts w:ascii="Tw Cen MT" w:eastAsia="Liberation Serif" w:hAnsi="Tw Cen MT" w:cs="Liberation Serif"/>
          <w:w w:val="102"/>
          <w:sz w:val="24"/>
          <w:szCs w:val="24"/>
        </w:rPr>
        <w:t xml:space="preserve">Logical </w:t>
      </w:r>
      <w:r w:rsidR="009773B4" w:rsidRPr="00B806E7">
        <w:rPr>
          <w:rFonts w:ascii="Tw Cen MT" w:eastAsia="Liberation Serif" w:hAnsi="Tw Cen MT" w:cs="Liberation Serif"/>
          <w:sz w:val="24"/>
          <w:szCs w:val="24"/>
        </w:rPr>
        <w:t xml:space="preserve"> </w:t>
      </w:r>
      <w:r w:rsidR="009773B4" w:rsidRPr="00B806E7">
        <w:rPr>
          <w:rFonts w:ascii="Tw Cen MT" w:eastAsia="Liberation Serif" w:hAnsi="Tw Cen MT" w:cs="Liberation Serif"/>
          <w:w w:val="102"/>
          <w:sz w:val="24"/>
          <w:szCs w:val="24"/>
        </w:rPr>
        <w:t>operators</w:t>
      </w:r>
      <w:proofErr w:type="gramEnd"/>
      <w:r w:rsidR="009773B4" w:rsidRPr="00B806E7">
        <w:rPr>
          <w:rFonts w:ascii="Tw Cen MT" w:eastAsia="Liberation Serif" w:hAnsi="Tw Cen MT" w:cs="Liberation Serif"/>
          <w:w w:val="102"/>
          <w:sz w:val="24"/>
          <w:szCs w:val="24"/>
        </w:rPr>
        <w:t xml:space="preserve"> used for decision making are And (&amp;&amp;), or (||), not (!). </w:t>
      </w:r>
      <w:r w:rsidR="009773B4" w:rsidRPr="00B806E7">
        <w:rPr>
          <w:rFonts w:ascii="Tw Cen MT" w:eastAsia="Liberation Serif" w:hAnsi="Tw Cen MT" w:cs="Liberation Serif"/>
          <w:b/>
          <w:w w:val="102"/>
          <w:sz w:val="24"/>
          <w:szCs w:val="24"/>
        </w:rPr>
        <w:t xml:space="preserve">Conditional </w:t>
      </w:r>
      <w:proofErr w:type="gramStart"/>
      <w:r w:rsidR="009773B4" w:rsidRPr="00B806E7">
        <w:rPr>
          <w:rFonts w:ascii="Tw Cen MT" w:eastAsia="Liberation Serif" w:hAnsi="Tw Cen MT" w:cs="Liberation Serif"/>
          <w:b/>
          <w:w w:val="102"/>
          <w:sz w:val="24"/>
          <w:szCs w:val="24"/>
        </w:rPr>
        <w:t>operator</w:t>
      </w:r>
      <w:r w:rsidR="009773B4" w:rsidRPr="00B806E7">
        <w:rPr>
          <w:rFonts w:ascii="Tw Cen MT" w:eastAsia="Liberation Serif" w:hAnsi="Tw Cen MT" w:cs="Liberation Serif"/>
          <w:w w:val="102"/>
          <w:sz w:val="24"/>
          <w:szCs w:val="24"/>
        </w:rPr>
        <w:t xml:space="preserve"> :</w:t>
      </w:r>
      <w:proofErr w:type="gramEnd"/>
      <w:r w:rsidR="009773B4" w:rsidRPr="00B806E7">
        <w:rPr>
          <w:rFonts w:ascii="Tw Cen MT" w:eastAsia="Liberation Serif" w:hAnsi="Tw Cen MT" w:cs="Liberation Serif"/>
          <w:w w:val="102"/>
          <w:sz w:val="24"/>
          <w:szCs w:val="24"/>
        </w:rPr>
        <w:t xml:space="preserve"> Conditional operators are used to assign values </w:t>
      </w:r>
      <w:r w:rsidR="009773B4" w:rsidRPr="00B806E7">
        <w:rPr>
          <w:rFonts w:ascii="Tw Cen MT" w:eastAsia="Liberation Serif" w:hAnsi="Tw Cen MT" w:cs="Liberation Serif"/>
          <w:sz w:val="24"/>
          <w:szCs w:val="24"/>
        </w:rPr>
        <w:t xml:space="preserve"> </w:t>
      </w:r>
      <w:r w:rsidR="009773B4" w:rsidRPr="00B806E7">
        <w:rPr>
          <w:rFonts w:ascii="Tw Cen MT" w:eastAsia="Liberation Serif" w:hAnsi="Tw Cen MT" w:cs="Liberation Serif"/>
          <w:w w:val="102"/>
          <w:sz w:val="24"/>
          <w:szCs w:val="24"/>
        </w:rPr>
        <w:t xml:space="preserve">to </w:t>
      </w:r>
      <w:r w:rsidR="009773B4" w:rsidRPr="00B806E7">
        <w:rPr>
          <w:rFonts w:ascii="Tw Cen MT" w:eastAsia="Liberation Serif" w:hAnsi="Tw Cen MT" w:cs="Liberation Serif"/>
          <w:sz w:val="24"/>
          <w:szCs w:val="24"/>
        </w:rPr>
        <w:t xml:space="preserve"> </w:t>
      </w:r>
      <w:r w:rsidR="009773B4" w:rsidRPr="00B806E7">
        <w:rPr>
          <w:rFonts w:ascii="Tw Cen MT" w:eastAsia="Liberation Serif" w:hAnsi="Tw Cen MT" w:cs="Liberation Serif"/>
          <w:w w:val="102"/>
          <w:sz w:val="24"/>
          <w:szCs w:val="24"/>
        </w:rPr>
        <w:t xml:space="preserve">variable </w:t>
      </w:r>
      <w:r w:rsidR="009773B4" w:rsidRPr="00B806E7">
        <w:rPr>
          <w:rFonts w:ascii="Tw Cen MT" w:eastAsia="Liberation Serif" w:hAnsi="Tw Cen MT" w:cs="Liberation Serif"/>
          <w:sz w:val="24"/>
          <w:szCs w:val="24"/>
        </w:rPr>
        <w:t xml:space="preserve"> </w:t>
      </w:r>
      <w:r w:rsidR="009773B4" w:rsidRPr="00B806E7">
        <w:rPr>
          <w:rFonts w:ascii="Tw Cen MT" w:eastAsia="Liberation Serif" w:hAnsi="Tw Cen MT" w:cs="Liberation Serif"/>
          <w:w w:val="102"/>
          <w:sz w:val="24"/>
          <w:szCs w:val="24"/>
        </w:rPr>
        <w:t xml:space="preserve">conditionally. </w:t>
      </w:r>
      <w:r w:rsidR="009773B4" w:rsidRPr="00B806E7">
        <w:rPr>
          <w:rFonts w:ascii="Tw Cen MT" w:eastAsia="Liberation Serif" w:hAnsi="Tw Cen MT" w:cs="Liberation Serif"/>
          <w:sz w:val="24"/>
          <w:szCs w:val="24"/>
        </w:rPr>
        <w:t xml:space="preserve"> </w:t>
      </w:r>
      <w:r w:rsidR="009773B4" w:rsidRPr="00B806E7">
        <w:rPr>
          <w:rFonts w:ascii="Tw Cen MT" w:eastAsia="Liberation Serif" w:hAnsi="Tw Cen MT" w:cs="Liberation Serif"/>
          <w:w w:val="102"/>
          <w:sz w:val="24"/>
          <w:szCs w:val="24"/>
        </w:rPr>
        <w:t xml:space="preserve"> </w:t>
      </w:r>
      <w:r w:rsidR="009773B4" w:rsidRPr="00B806E7">
        <w:rPr>
          <w:rFonts w:ascii="Tw Cen MT" w:eastAsia="Liberation Serif" w:hAnsi="Tw Cen MT" w:cs="Liberation Serif"/>
          <w:sz w:val="24"/>
          <w:szCs w:val="24"/>
        </w:rPr>
        <w:t xml:space="preserve"> </w:t>
      </w:r>
      <w:r w:rsidR="009773B4" w:rsidRPr="00B806E7">
        <w:rPr>
          <w:rFonts w:ascii="Tw Cen MT" w:eastAsia="Liberation Serif" w:hAnsi="Tw Cen MT" w:cs="Liberation Serif"/>
          <w:w w:val="102"/>
          <w:sz w:val="24"/>
          <w:szCs w:val="24"/>
        </w:rPr>
        <w:t>(</w:t>
      </w:r>
      <w:proofErr w:type="gramStart"/>
      <w:r w:rsidR="009773B4" w:rsidRPr="00B806E7">
        <w:rPr>
          <w:rFonts w:ascii="Tw Cen MT" w:eastAsia="Liberation Serif" w:hAnsi="Tw Cen MT" w:cs="Liberation Serif"/>
          <w:w w:val="102"/>
          <w:sz w:val="24"/>
          <w:szCs w:val="24"/>
        </w:rPr>
        <w:t>condition</w:t>
      </w:r>
      <w:proofErr w:type="gramEnd"/>
      <w:r w:rsidR="009773B4" w:rsidRPr="00B806E7">
        <w:rPr>
          <w:rFonts w:ascii="Tw Cen MT" w:eastAsia="Liberation Serif" w:hAnsi="Tw Cen MT" w:cs="Liberation Serif"/>
          <w:w w:val="102"/>
          <w:sz w:val="24"/>
          <w:szCs w:val="24"/>
        </w:rPr>
        <w:t xml:space="preserve">) </w:t>
      </w:r>
      <w:r w:rsidR="009773B4" w:rsidRPr="00B806E7">
        <w:rPr>
          <w:rFonts w:ascii="Tw Cen MT" w:eastAsia="Liberation Serif" w:hAnsi="Tw Cen MT" w:cs="Liberation Serif"/>
          <w:sz w:val="24"/>
          <w:szCs w:val="24"/>
        </w:rPr>
        <w:t xml:space="preserve"> </w:t>
      </w:r>
      <w:r w:rsidR="009773B4" w:rsidRPr="00B806E7">
        <w:rPr>
          <w:rFonts w:ascii="Tw Cen MT" w:eastAsia="Liberation Serif" w:hAnsi="Tw Cen MT" w:cs="Liberation Serif"/>
          <w:w w:val="102"/>
          <w:sz w:val="24"/>
          <w:szCs w:val="24"/>
        </w:rPr>
        <w:t xml:space="preserve">? </w:t>
      </w:r>
      <w:r w:rsidR="009773B4" w:rsidRPr="00B806E7">
        <w:rPr>
          <w:rFonts w:ascii="Tw Cen MT" w:eastAsia="Liberation Serif" w:hAnsi="Tw Cen MT" w:cs="Liberation Serif"/>
          <w:sz w:val="24"/>
          <w:szCs w:val="24"/>
        </w:rPr>
        <w:t xml:space="preserve"> </w:t>
      </w:r>
      <w:r w:rsidR="009773B4" w:rsidRPr="00B806E7">
        <w:rPr>
          <w:rFonts w:ascii="Tw Cen MT" w:eastAsia="Liberation Serif" w:hAnsi="Tw Cen MT" w:cs="Liberation Serif"/>
          <w:w w:val="102"/>
          <w:sz w:val="24"/>
          <w:szCs w:val="24"/>
        </w:rPr>
        <w:t xml:space="preserve">value1: </w:t>
      </w:r>
      <w:r w:rsidR="009773B4" w:rsidRPr="00B806E7">
        <w:rPr>
          <w:rFonts w:ascii="Tw Cen MT" w:eastAsia="Liberation Serif" w:hAnsi="Tw Cen MT" w:cs="Liberation Serif"/>
          <w:sz w:val="24"/>
          <w:szCs w:val="24"/>
        </w:rPr>
        <w:t xml:space="preserve"> </w:t>
      </w:r>
      <w:proofErr w:type="gramStart"/>
      <w:r w:rsidR="009773B4" w:rsidRPr="00B806E7">
        <w:rPr>
          <w:rFonts w:ascii="Tw Cen MT" w:eastAsia="Liberation Serif" w:hAnsi="Tw Cen MT" w:cs="Liberation Serif"/>
          <w:w w:val="102"/>
          <w:sz w:val="24"/>
          <w:szCs w:val="24"/>
        </w:rPr>
        <w:t xml:space="preserve">value2 </w:t>
      </w:r>
      <w:r w:rsidR="009773B4" w:rsidRPr="00B806E7">
        <w:rPr>
          <w:rFonts w:ascii="Tw Cen MT" w:eastAsia="Liberation Serif" w:hAnsi="Tw Cen MT" w:cs="Liberation Serif"/>
          <w:sz w:val="24"/>
          <w:szCs w:val="24"/>
        </w:rPr>
        <w:t xml:space="preserve"> </w:t>
      </w:r>
      <w:r w:rsidR="009773B4" w:rsidRPr="00B806E7">
        <w:rPr>
          <w:rFonts w:ascii="Tw Cen MT" w:eastAsia="Liberation Serif" w:hAnsi="Tw Cen MT" w:cs="Liberation Serif"/>
          <w:w w:val="102"/>
          <w:sz w:val="24"/>
          <w:szCs w:val="24"/>
        </w:rPr>
        <w:t>is</w:t>
      </w:r>
      <w:proofErr w:type="gramEnd"/>
      <w:r w:rsidR="009773B4" w:rsidRPr="00B806E7">
        <w:rPr>
          <w:rFonts w:ascii="Tw Cen MT" w:eastAsia="Liberation Serif" w:hAnsi="Tw Cen MT" w:cs="Liberation Serif"/>
          <w:w w:val="102"/>
          <w:sz w:val="24"/>
          <w:szCs w:val="24"/>
        </w:rPr>
        <w:t xml:space="preserve"> conditional operator.</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24.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are control flow statements?</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You can change the sequence in which </w:t>
      </w:r>
      <w:proofErr w:type="spell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 xml:space="preserve"> statements are executed by using control flow statements.</w:t>
      </w:r>
    </w:p>
    <w:p w:rsidR="00B806E7" w:rsidRDefault="009773B4" w:rsidP="004809E4">
      <w:pPr>
        <w:spacing w:before="40" w:after="120" w:line="360" w:lineRule="auto"/>
        <w:ind w:left="-426" w:right="4043"/>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Below are types of control flow statements:</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b/>
          <w:w w:val="102"/>
          <w:sz w:val="24"/>
          <w:szCs w:val="24"/>
        </w:rPr>
        <w:t xml:space="preserve">Selection </w:t>
      </w:r>
      <w:proofErr w:type="gramStart"/>
      <w:r w:rsidRPr="00B806E7">
        <w:rPr>
          <w:rFonts w:ascii="Tw Cen MT" w:eastAsia="Liberation Serif" w:hAnsi="Tw Cen MT" w:cs="Liberation Serif"/>
          <w:b/>
          <w:w w:val="102"/>
          <w:sz w:val="24"/>
          <w:szCs w:val="24"/>
        </w:rPr>
        <w:t>statements</w:t>
      </w:r>
      <w:r w:rsidRPr="00B806E7">
        <w:rPr>
          <w:rFonts w:ascii="Tw Cen MT" w:eastAsia="Liberation Serif" w:hAnsi="Tw Cen MT" w:cs="Liberation Serif"/>
          <w:w w:val="102"/>
          <w:sz w:val="24"/>
          <w:szCs w:val="24"/>
        </w:rPr>
        <w:t xml:space="preserve"> :</w:t>
      </w:r>
      <w:proofErr w:type="gramEnd"/>
      <w:r w:rsidRPr="00B806E7">
        <w:rPr>
          <w:rFonts w:ascii="Tw Cen MT" w:eastAsia="Liberation Serif" w:hAnsi="Tw Cen MT" w:cs="Liberation Serif"/>
          <w:w w:val="102"/>
          <w:sz w:val="24"/>
          <w:szCs w:val="24"/>
        </w:rPr>
        <w:t xml:space="preserve"> Selection statements use condition to determine which group of statements should be executed,  if….else, if and switch are selection statements.</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b/>
          <w:w w:val="102"/>
          <w:sz w:val="24"/>
          <w:szCs w:val="24"/>
        </w:rPr>
        <w:t>Loops</w:t>
      </w:r>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Loops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allow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you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execute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group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of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statements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repeatedly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till condition is satisfied, while, do…while and for are loops.</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b/>
          <w:w w:val="102"/>
          <w:sz w:val="24"/>
          <w:szCs w:val="24"/>
        </w:rPr>
        <w:t xml:space="preserve">Jump </w:t>
      </w:r>
      <w:proofErr w:type="gramStart"/>
      <w:r w:rsidRPr="00B806E7">
        <w:rPr>
          <w:rFonts w:ascii="Tw Cen MT" w:eastAsia="Liberation Serif" w:hAnsi="Tw Cen MT" w:cs="Liberation Serif"/>
          <w:b/>
          <w:w w:val="102"/>
          <w:sz w:val="24"/>
          <w:szCs w:val="24"/>
        </w:rPr>
        <w:t>statements</w:t>
      </w:r>
      <w:r w:rsidRPr="00B806E7">
        <w:rPr>
          <w:rFonts w:ascii="Tw Cen MT" w:eastAsia="Liberation Serif" w:hAnsi="Tw Cen MT" w:cs="Liberation Serif"/>
          <w:w w:val="102"/>
          <w:sz w:val="24"/>
          <w:szCs w:val="24"/>
        </w:rPr>
        <w:t xml:space="preserve"> :</w:t>
      </w:r>
      <w:proofErr w:type="gramEnd"/>
      <w:r w:rsidRPr="00B806E7">
        <w:rPr>
          <w:rFonts w:ascii="Tw Cen MT" w:eastAsia="Liberation Serif" w:hAnsi="Tw Cen MT" w:cs="Liberation Serif"/>
          <w:w w:val="102"/>
          <w:sz w:val="24"/>
          <w:szCs w:val="24"/>
        </w:rPr>
        <w:t xml:space="preserve"> Jump statements are used to break or exit loop, break and continue are jump statements.</w:t>
      </w:r>
    </w:p>
    <w:p w:rsidR="00B806E7" w:rsidRDefault="00B806E7" w:rsidP="004809E4">
      <w:pPr>
        <w:spacing w:before="40" w:after="120" w:line="360" w:lineRule="auto"/>
        <w:ind w:left="-426"/>
        <w:jc w:val="both"/>
        <w:rPr>
          <w:rFonts w:ascii="Tw Cen MT" w:hAnsi="Tw Cen MT"/>
          <w:sz w:val="24"/>
          <w:szCs w:val="24"/>
        </w:rPr>
      </w:pP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25.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break statement?</w:t>
      </w:r>
    </w:p>
    <w:p w:rsidR="00B806E7" w:rsidRDefault="009773B4" w:rsidP="004809E4">
      <w:pPr>
        <w:spacing w:before="40" w:after="120" w:line="360" w:lineRule="auto"/>
        <w:ind w:left="-426" w:right="3427"/>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Break statement stops execution of loop entirely.</w:t>
      </w:r>
    </w:p>
    <w:p w:rsidR="00B806E7" w:rsidRDefault="00B806E7" w:rsidP="004809E4">
      <w:pPr>
        <w:spacing w:before="40" w:after="120" w:line="360" w:lineRule="auto"/>
        <w:ind w:left="-426"/>
        <w:jc w:val="both"/>
        <w:rPr>
          <w:rFonts w:ascii="Tw Cen MT" w:hAnsi="Tw Cen MT"/>
          <w:sz w:val="24"/>
          <w:szCs w:val="24"/>
        </w:rPr>
      </w:pP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26.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continue statement?</w:t>
      </w:r>
    </w:p>
    <w:p w:rsidR="00146B52" w:rsidRDefault="009773B4" w:rsidP="00146B52">
      <w:pPr>
        <w:spacing w:before="40" w:after="120" w:line="360" w:lineRule="auto"/>
        <w:ind w:left="-426" w:right="70"/>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Continue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statement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stops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execution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of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current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iteration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in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loop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and continues with next iteration of loop.</w:t>
      </w:r>
    </w:p>
    <w:p w:rsidR="00146B52" w:rsidRDefault="00146B52" w:rsidP="00146B52">
      <w:pPr>
        <w:spacing w:before="40" w:after="120" w:line="360" w:lineRule="auto"/>
        <w:ind w:left="-426" w:right="70"/>
        <w:jc w:val="both"/>
        <w:rPr>
          <w:rFonts w:ascii="Tw Cen MT" w:eastAsia="Liberation Serif" w:hAnsi="Tw Cen MT" w:cs="Liberation Serif"/>
          <w:sz w:val="24"/>
          <w:szCs w:val="24"/>
        </w:rPr>
      </w:pPr>
    </w:p>
    <w:p w:rsidR="00D14EFB" w:rsidRPr="00146B52" w:rsidRDefault="009773B4" w:rsidP="00146B52">
      <w:pPr>
        <w:spacing w:before="40" w:after="120" w:line="360" w:lineRule="auto"/>
        <w:ind w:left="-426" w:right="70"/>
        <w:jc w:val="both"/>
        <w:rPr>
          <w:rFonts w:ascii="Tw Cen MT" w:eastAsia="Liberation Serif" w:hAnsi="Tw Cen MT" w:cs="Liberation Serif"/>
          <w:sz w:val="24"/>
          <w:szCs w:val="24"/>
        </w:rPr>
        <w:sectPr w:rsidR="00D14EFB" w:rsidRPr="00146B52" w:rsidSect="004809E4">
          <w:pgSz w:w="12240" w:h="15840"/>
          <w:pgMar w:top="136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b/>
          <w:sz w:val="24"/>
          <w:szCs w:val="24"/>
        </w:rPr>
        <w:t>What is the difference b</w:t>
      </w:r>
      <w:r w:rsidR="00146B52">
        <w:rPr>
          <w:rFonts w:ascii="Tw Cen MT" w:eastAsia="Liberation Serif" w:hAnsi="Tw Cen MT" w:cs="Liberation Serif"/>
          <w:b/>
          <w:sz w:val="24"/>
          <w:szCs w:val="24"/>
        </w:rPr>
        <w:t xml:space="preserve">etween comparing variables using </w:t>
      </w:r>
      <w:r w:rsidR="00146B52" w:rsidRPr="00B806E7">
        <w:rPr>
          <w:rFonts w:ascii="Tw Cen MT" w:eastAsia="Liberation Serif" w:hAnsi="Tw Cen MT" w:cs="Liberation Serif"/>
          <w:b/>
          <w:sz w:val="24"/>
          <w:szCs w:val="24"/>
        </w:rPr>
        <w:t>"==" and "===" operator?</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lastRenderedPageBreak/>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w:t>
      </w:r>
      <w:proofErr w:type="gram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operator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tests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for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abstract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equality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i.e. </w:t>
      </w:r>
      <w:r w:rsidRPr="00B806E7">
        <w:rPr>
          <w:rFonts w:ascii="Tw Cen MT" w:eastAsia="Liberation Serif" w:hAnsi="Tw Cen MT" w:cs="Liberation Serif"/>
          <w:sz w:val="24"/>
          <w:szCs w:val="24"/>
        </w:rPr>
        <w:t xml:space="preserve"> </w:t>
      </w:r>
      <w:proofErr w:type="gramStart"/>
      <w:r w:rsidRPr="00B806E7">
        <w:rPr>
          <w:rFonts w:ascii="Tw Cen MT" w:eastAsia="Liberation Serif" w:hAnsi="Tw Cen MT" w:cs="Liberation Serif"/>
          <w:w w:val="102"/>
          <w:sz w:val="24"/>
          <w:szCs w:val="24"/>
        </w:rPr>
        <w:t xml:space="preserve">it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does</w:t>
      </w:r>
      <w:proofErr w:type="gram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required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type conversions before doing the equality comparison.</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 xml:space="preserve">But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the</w:t>
      </w:r>
      <w:proofErr w:type="gram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operator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tests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for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strict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equality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i.e. </w:t>
      </w:r>
      <w:r w:rsidRPr="00B806E7">
        <w:rPr>
          <w:rFonts w:ascii="Tw Cen MT" w:eastAsia="Liberation Serif" w:hAnsi="Tw Cen MT" w:cs="Liberation Serif"/>
          <w:sz w:val="24"/>
          <w:szCs w:val="24"/>
        </w:rPr>
        <w:t xml:space="preserve"> </w:t>
      </w:r>
      <w:proofErr w:type="gramStart"/>
      <w:r w:rsidRPr="00B806E7">
        <w:rPr>
          <w:rFonts w:ascii="Tw Cen MT" w:eastAsia="Liberation Serif" w:hAnsi="Tw Cen MT" w:cs="Liberation Serif"/>
          <w:w w:val="102"/>
          <w:sz w:val="24"/>
          <w:szCs w:val="24"/>
        </w:rPr>
        <w:t xml:space="preserve">it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will</w:t>
      </w:r>
      <w:proofErr w:type="gram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not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type conversion thus if the two values are not of the same type, when compared, it will return false.</w:t>
      </w:r>
    </w:p>
    <w:p w:rsidR="00B806E7" w:rsidRDefault="00B806E7" w:rsidP="004809E4">
      <w:pPr>
        <w:spacing w:before="40" w:after="120" w:line="360" w:lineRule="auto"/>
        <w:ind w:left="-426"/>
        <w:jc w:val="both"/>
        <w:rPr>
          <w:rFonts w:ascii="Tw Cen MT" w:hAnsi="Tw Cen MT"/>
          <w:sz w:val="24"/>
          <w:szCs w:val="24"/>
        </w:rPr>
      </w:pPr>
    </w:p>
    <w:p w:rsidR="00B806E7" w:rsidRDefault="009773B4" w:rsidP="004809E4">
      <w:pPr>
        <w:spacing w:before="40" w:after="120" w:line="360" w:lineRule="auto"/>
        <w:ind w:left="-426" w:right="5013"/>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28.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w:t>
      </w:r>
      <w:proofErr w:type="spellStart"/>
      <w:r w:rsidRPr="00B806E7">
        <w:rPr>
          <w:rFonts w:ascii="Tw Cen MT" w:eastAsia="Liberation Serif" w:hAnsi="Tw Cen MT" w:cs="Liberation Serif"/>
          <w:b/>
          <w:sz w:val="24"/>
          <w:szCs w:val="24"/>
        </w:rPr>
        <w:t>typeof</w:t>
      </w:r>
      <w:proofErr w:type="spellEnd"/>
      <w:r w:rsidRPr="00B806E7">
        <w:rPr>
          <w:rFonts w:ascii="Tw Cen MT" w:eastAsia="Liberation Serif" w:hAnsi="Tw Cen MT" w:cs="Liberation Serif"/>
          <w:b/>
          <w:sz w:val="24"/>
          <w:szCs w:val="24"/>
        </w:rPr>
        <w:t xml:space="preserve"> operator?</w:t>
      </w:r>
    </w:p>
    <w:p w:rsidR="00B806E7" w:rsidRDefault="009773B4" w:rsidP="004809E4">
      <w:pPr>
        <w:spacing w:before="40" w:after="120" w:line="360" w:lineRule="auto"/>
        <w:ind w:left="-426" w:right="70"/>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The </w:t>
      </w:r>
      <w:proofErr w:type="spellStart"/>
      <w:r w:rsidRPr="00B806E7">
        <w:rPr>
          <w:rFonts w:ascii="Tw Cen MT" w:eastAsia="Liberation Serif" w:hAnsi="Tw Cen MT" w:cs="Liberation Serif"/>
          <w:w w:val="102"/>
          <w:sz w:val="24"/>
          <w:szCs w:val="24"/>
        </w:rPr>
        <w:t>typeof</w:t>
      </w:r>
      <w:proofErr w:type="spellEnd"/>
      <w:r w:rsidRPr="00B806E7">
        <w:rPr>
          <w:rFonts w:ascii="Tw Cen MT" w:eastAsia="Liberation Serif" w:hAnsi="Tw Cen MT" w:cs="Liberation Serif"/>
          <w:w w:val="102"/>
          <w:sz w:val="24"/>
          <w:szCs w:val="24"/>
        </w:rPr>
        <w:t xml:space="preserve"> operator is used to get the data type of its operand. The operand </w:t>
      </w:r>
      <w:r w:rsidRPr="00B806E7">
        <w:rPr>
          <w:rFonts w:ascii="Tw Cen MT" w:eastAsia="Liberation Serif" w:hAnsi="Tw Cen MT" w:cs="Liberation Serif"/>
          <w:w w:val="99"/>
          <w:sz w:val="24"/>
          <w:szCs w:val="24"/>
        </w:rPr>
        <w:t xml:space="preserve">can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be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either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literal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or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data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structure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such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variable,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function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or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an </w:t>
      </w:r>
      <w:r w:rsidRPr="00B806E7">
        <w:rPr>
          <w:rFonts w:ascii="Tw Cen MT" w:eastAsia="Liberation Serif" w:hAnsi="Tw Cen MT" w:cs="Liberation Serif"/>
          <w:w w:val="102"/>
          <w:sz w:val="24"/>
          <w:szCs w:val="24"/>
        </w:rPr>
        <w:t>object.</w:t>
      </w:r>
    </w:p>
    <w:p w:rsidR="00B806E7" w:rsidRDefault="009773B4" w:rsidP="004809E4">
      <w:pPr>
        <w:spacing w:before="40" w:after="120" w:line="360" w:lineRule="auto"/>
        <w:ind w:left="-426" w:right="8648"/>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e.g.</w:t>
      </w:r>
    </w:p>
    <w:p w:rsidR="00B806E7" w:rsidRDefault="009773B4" w:rsidP="004809E4">
      <w:pPr>
        <w:spacing w:before="40" w:after="120" w:line="360" w:lineRule="auto"/>
        <w:ind w:left="-426" w:right="5689"/>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console.log(</w:t>
      </w:r>
      <w:proofErr w:type="spellStart"/>
      <w:proofErr w:type="gramEnd"/>
      <w:r w:rsidRPr="00B806E7">
        <w:rPr>
          <w:rFonts w:ascii="Tw Cen MT" w:eastAsia="Liberation Serif" w:hAnsi="Tw Cen MT" w:cs="Liberation Serif"/>
          <w:w w:val="102"/>
          <w:sz w:val="24"/>
          <w:szCs w:val="24"/>
        </w:rPr>
        <w:t>typeof</w:t>
      </w:r>
      <w:proofErr w:type="spellEnd"/>
      <w:r w:rsidRPr="00B806E7">
        <w:rPr>
          <w:rFonts w:ascii="Tw Cen MT" w:eastAsia="Liberation Serif" w:hAnsi="Tw Cen MT" w:cs="Liberation Serif"/>
          <w:w w:val="102"/>
          <w:sz w:val="24"/>
          <w:szCs w:val="24"/>
        </w:rPr>
        <w:t xml:space="preserve"> </w:t>
      </w:r>
      <w:proofErr w:type="spellStart"/>
      <w:r w:rsidRPr="00B806E7">
        <w:rPr>
          <w:rFonts w:ascii="Tw Cen MT" w:eastAsia="Liberation Serif" w:hAnsi="Tw Cen MT" w:cs="Liberation Serif"/>
          <w:w w:val="102"/>
          <w:sz w:val="24"/>
          <w:szCs w:val="24"/>
        </w:rPr>
        <w:t>somevar</w:t>
      </w:r>
      <w:proofErr w:type="spellEnd"/>
      <w:r w:rsidRPr="00B806E7">
        <w:rPr>
          <w:rFonts w:ascii="Tw Cen MT" w:eastAsia="Liberation Serif" w:hAnsi="Tw Cen MT" w:cs="Liberation Serif"/>
          <w:w w:val="102"/>
          <w:sz w:val="24"/>
          <w:szCs w:val="24"/>
        </w:rPr>
        <w:t>);</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The </w:t>
      </w:r>
      <w:proofErr w:type="spellStart"/>
      <w:r w:rsidRPr="00B806E7">
        <w:rPr>
          <w:rFonts w:ascii="Tw Cen MT" w:eastAsia="Liberation Serif" w:hAnsi="Tw Cen MT" w:cs="Liberation Serif"/>
          <w:w w:val="102"/>
          <w:sz w:val="24"/>
          <w:szCs w:val="24"/>
        </w:rPr>
        <w:t>typeof</w:t>
      </w:r>
      <w:proofErr w:type="spellEnd"/>
      <w:r w:rsidRPr="00B806E7">
        <w:rPr>
          <w:rFonts w:ascii="Tw Cen MT" w:eastAsia="Liberation Serif" w:hAnsi="Tw Cen MT" w:cs="Liberation Serif"/>
          <w:w w:val="102"/>
          <w:sz w:val="24"/>
          <w:szCs w:val="24"/>
        </w:rPr>
        <w:t xml:space="preserve"> operator returns below values as string: object, Boolean, function, number, </w:t>
      </w:r>
      <w:proofErr w:type="gramStart"/>
      <w:r w:rsidRPr="00B806E7">
        <w:rPr>
          <w:rFonts w:ascii="Tw Cen MT" w:eastAsia="Liberation Serif" w:hAnsi="Tw Cen MT" w:cs="Liberation Serif"/>
          <w:w w:val="102"/>
          <w:sz w:val="24"/>
          <w:szCs w:val="24"/>
        </w:rPr>
        <w:t>string</w:t>
      </w:r>
      <w:proofErr w:type="gramEnd"/>
      <w:r w:rsidRPr="00B806E7">
        <w:rPr>
          <w:rFonts w:ascii="Tw Cen MT" w:eastAsia="Liberation Serif" w:hAnsi="Tw Cen MT" w:cs="Liberation Serif"/>
          <w:w w:val="102"/>
          <w:sz w:val="24"/>
          <w:szCs w:val="24"/>
        </w:rPr>
        <w:t xml:space="preserve"> and undefined.</w:t>
      </w:r>
    </w:p>
    <w:p w:rsidR="00B806E7" w:rsidRDefault="00B806E7" w:rsidP="004809E4">
      <w:pPr>
        <w:spacing w:before="40" w:after="120" w:line="360" w:lineRule="auto"/>
        <w:ind w:left="-426"/>
        <w:jc w:val="both"/>
        <w:rPr>
          <w:rFonts w:ascii="Tw Cen MT" w:hAnsi="Tw Cen MT"/>
          <w:sz w:val="24"/>
          <w:szCs w:val="24"/>
        </w:rPr>
      </w:pPr>
    </w:p>
    <w:p w:rsidR="00B806E7" w:rsidRDefault="009773B4" w:rsidP="004809E4">
      <w:pPr>
        <w:spacing w:before="40" w:after="120" w:line="360" w:lineRule="auto"/>
        <w:ind w:left="-426" w:right="4847"/>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29.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variable hoisting?</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In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regardless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of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where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actual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declaration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has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been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made,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all variable declarations that are using </w:t>
      </w:r>
      <w:proofErr w:type="spellStart"/>
      <w:r w:rsidRPr="00B806E7">
        <w:rPr>
          <w:rFonts w:ascii="Tw Cen MT" w:eastAsia="Liberation Serif" w:hAnsi="Tw Cen MT" w:cs="Liberation Serif"/>
          <w:w w:val="102"/>
          <w:sz w:val="24"/>
          <w:szCs w:val="24"/>
        </w:rPr>
        <w:t>var</w:t>
      </w:r>
      <w:proofErr w:type="spellEnd"/>
      <w:r w:rsidRPr="00B806E7">
        <w:rPr>
          <w:rFonts w:ascii="Tw Cen MT" w:eastAsia="Liberation Serif" w:hAnsi="Tw Cen MT" w:cs="Liberation Serif"/>
          <w:w w:val="102"/>
          <w:sz w:val="24"/>
          <w:szCs w:val="24"/>
        </w:rPr>
        <w:t xml:space="preserve">, are hoisted/lifted to the top of their functional/local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scope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(if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declared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inside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function)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top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of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their global scope (if declared outside of a function).</w:t>
      </w:r>
    </w:p>
    <w:p w:rsidR="00D14EFB" w:rsidRPr="00B806E7" w:rsidRDefault="009773B4" w:rsidP="004809E4">
      <w:pPr>
        <w:spacing w:before="40" w:after="120" w:line="360" w:lineRule="auto"/>
        <w:ind w:left="-426" w:right="4523"/>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This lifting of scopes is called hoisting. </w:t>
      </w:r>
      <w:r w:rsidRPr="00B806E7">
        <w:rPr>
          <w:rFonts w:ascii="Tw Cen MT" w:eastAsia="Liberation Serif" w:hAnsi="Tw Cen MT" w:cs="Liberation Serif"/>
          <w:w w:val="99"/>
          <w:sz w:val="24"/>
          <w:szCs w:val="24"/>
        </w:rPr>
        <w:t>Hence,</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 </w:t>
      </w:r>
      <w:proofErr w:type="spellStart"/>
      <w:proofErr w:type="gramStart"/>
      <w:r w:rsidRPr="00B806E7">
        <w:rPr>
          <w:rFonts w:ascii="Tw Cen MT" w:eastAsia="Liberation Serif" w:hAnsi="Tw Cen MT" w:cs="Liberation Serif"/>
          <w:w w:val="99"/>
          <w:sz w:val="24"/>
          <w:szCs w:val="24"/>
        </w:rPr>
        <w:t>bla</w:t>
      </w:r>
      <w:proofErr w:type="spellEnd"/>
      <w:proofErr w:type="gramEnd"/>
      <w:r w:rsidRPr="00B806E7">
        <w:rPr>
          <w:rFonts w:ascii="Tw Cen MT" w:eastAsia="Liberation Serif" w:hAnsi="Tw Cen MT" w:cs="Liberation Serif"/>
          <w:w w:val="99"/>
          <w:sz w:val="24"/>
          <w:szCs w:val="24"/>
        </w:rPr>
        <w:t xml:space="preserve"> = 2;</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 </w:t>
      </w:r>
      <w:proofErr w:type="spellStart"/>
      <w:proofErr w:type="gramStart"/>
      <w:r w:rsidRPr="00B806E7">
        <w:rPr>
          <w:rFonts w:ascii="Tw Cen MT" w:eastAsia="Liberation Serif" w:hAnsi="Tw Cen MT" w:cs="Liberation Serif"/>
          <w:w w:val="99"/>
          <w:sz w:val="24"/>
          <w:szCs w:val="24"/>
        </w:rPr>
        <w:t>var</w:t>
      </w:r>
      <w:proofErr w:type="spellEnd"/>
      <w:proofErr w:type="gramEnd"/>
      <w:r w:rsidRPr="00B806E7">
        <w:rPr>
          <w:rFonts w:ascii="Tw Cen MT" w:eastAsia="Liberation Serif" w:hAnsi="Tw Cen MT" w:cs="Liberation Serif"/>
          <w:w w:val="99"/>
          <w:sz w:val="24"/>
          <w:szCs w:val="24"/>
        </w:rPr>
        <w:t xml:space="preserve"> </w:t>
      </w:r>
      <w:proofErr w:type="spellStart"/>
      <w:r w:rsidRPr="00B806E7">
        <w:rPr>
          <w:rFonts w:ascii="Tw Cen MT" w:eastAsia="Liberation Serif" w:hAnsi="Tw Cen MT" w:cs="Liberation Serif"/>
          <w:w w:val="99"/>
          <w:sz w:val="24"/>
          <w:szCs w:val="24"/>
        </w:rPr>
        <w:t>bla</w:t>
      </w:r>
      <w:proofErr w:type="spellEnd"/>
      <w:r w:rsidRPr="00B806E7">
        <w:rPr>
          <w:rFonts w:ascii="Tw Cen MT" w:eastAsia="Liberation Serif" w:hAnsi="Tw Cen MT" w:cs="Liberation Serif"/>
          <w:w w:val="99"/>
          <w:sz w:val="24"/>
          <w:szCs w:val="24"/>
        </w:rPr>
        <w:t>;</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 // ...is implicitly understood as:</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 </w:t>
      </w:r>
      <w:proofErr w:type="spellStart"/>
      <w:proofErr w:type="gramStart"/>
      <w:r w:rsidRPr="00B806E7">
        <w:rPr>
          <w:rFonts w:ascii="Tw Cen MT" w:eastAsia="Liberation Serif" w:hAnsi="Tw Cen MT" w:cs="Liberation Serif"/>
          <w:w w:val="99"/>
          <w:sz w:val="24"/>
          <w:szCs w:val="24"/>
        </w:rPr>
        <w:t>var</w:t>
      </w:r>
      <w:proofErr w:type="spellEnd"/>
      <w:proofErr w:type="gramEnd"/>
      <w:r w:rsidRPr="00B806E7">
        <w:rPr>
          <w:rFonts w:ascii="Tw Cen MT" w:eastAsia="Liberation Serif" w:hAnsi="Tw Cen MT" w:cs="Liberation Serif"/>
          <w:w w:val="99"/>
          <w:sz w:val="24"/>
          <w:szCs w:val="24"/>
        </w:rPr>
        <w:t xml:space="preserve"> </w:t>
      </w:r>
      <w:proofErr w:type="spellStart"/>
      <w:r w:rsidRPr="00B806E7">
        <w:rPr>
          <w:rFonts w:ascii="Tw Cen MT" w:eastAsia="Liberation Serif" w:hAnsi="Tw Cen MT" w:cs="Liberation Serif"/>
          <w:w w:val="99"/>
          <w:sz w:val="24"/>
          <w:szCs w:val="24"/>
        </w:rPr>
        <w:t>bla</w:t>
      </w:r>
      <w:proofErr w:type="spellEnd"/>
      <w:r w:rsidRPr="00B806E7">
        <w:rPr>
          <w:rFonts w:ascii="Tw Cen MT" w:eastAsia="Liberation Serif" w:hAnsi="Tw Cen MT" w:cs="Liberation Serif"/>
          <w:w w:val="99"/>
          <w:sz w:val="24"/>
          <w:szCs w:val="24"/>
        </w:rPr>
        <w:t>;</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sectPr w:rsidR="00D14EFB" w:rsidRPr="00B806E7" w:rsidSect="004809E4">
          <w:pgSz w:w="12240" w:h="15840"/>
          <w:pgMar w:top="146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w w:val="99"/>
          <w:sz w:val="24"/>
          <w:szCs w:val="24"/>
        </w:rPr>
        <w:t xml:space="preserve"> </w:t>
      </w:r>
      <w:proofErr w:type="spellStart"/>
      <w:proofErr w:type="gramStart"/>
      <w:r w:rsidRPr="00B806E7">
        <w:rPr>
          <w:rFonts w:ascii="Tw Cen MT" w:eastAsia="Liberation Serif" w:hAnsi="Tw Cen MT" w:cs="Liberation Serif"/>
          <w:w w:val="99"/>
          <w:sz w:val="24"/>
          <w:szCs w:val="24"/>
        </w:rPr>
        <w:t>bla</w:t>
      </w:r>
      <w:proofErr w:type="spellEnd"/>
      <w:proofErr w:type="gramEnd"/>
      <w:r w:rsidRPr="00B806E7">
        <w:rPr>
          <w:rFonts w:ascii="Tw Cen MT" w:eastAsia="Liberation Serif" w:hAnsi="Tw Cen MT" w:cs="Liberation Serif"/>
          <w:w w:val="99"/>
          <w:sz w:val="24"/>
          <w:szCs w:val="24"/>
        </w:rPr>
        <w:t xml:space="preserve"> = 2;</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lastRenderedPageBreak/>
        <w:t xml:space="preserve">30.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difference between undefined and null?</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The undefined means a variable has been declared but has no value has yet been assigned.</w:t>
      </w:r>
    </w:p>
    <w:p w:rsidR="00D14EFB" w:rsidRPr="00B806E7" w:rsidRDefault="009773B4" w:rsidP="004809E4">
      <w:pPr>
        <w:spacing w:before="40" w:after="120" w:line="360" w:lineRule="auto"/>
        <w:ind w:left="-426" w:right="1087"/>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On the other hand, null is basically a value which has been assigned. Also, undefined is a type itself (undefined) while null is an object.</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Unassigned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variables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are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initialized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with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default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value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of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undefined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by</w:t>
      </w:r>
    </w:p>
    <w:p w:rsidR="00D14EFB" w:rsidRPr="00B806E7" w:rsidRDefault="009773B4" w:rsidP="004809E4">
      <w:pPr>
        <w:spacing w:before="40" w:after="120" w:line="360" w:lineRule="auto"/>
        <w:ind w:left="-426" w:right="1495"/>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JavaScript or undefined can be assigned to variable through code. Whereas JavaScript never sets a value to null.</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That must be done programmatically.</w:t>
      </w:r>
    </w:p>
    <w:p w:rsidR="00B806E7" w:rsidRDefault="00B806E7" w:rsidP="004809E4">
      <w:pPr>
        <w:spacing w:before="40" w:after="120" w:line="360" w:lineRule="auto"/>
        <w:ind w:left="-426"/>
        <w:jc w:val="both"/>
        <w:rPr>
          <w:rFonts w:ascii="Tw Cen MT" w:hAnsi="Tw Cen MT"/>
          <w:sz w:val="24"/>
          <w:szCs w:val="24"/>
        </w:rPr>
      </w:pP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31.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output of null == undefined?</w:t>
      </w:r>
    </w:p>
    <w:p w:rsidR="00B806E7" w:rsidRPr="00146B52" w:rsidRDefault="009773B4" w:rsidP="004809E4">
      <w:pPr>
        <w:spacing w:before="40" w:after="120" w:line="360" w:lineRule="auto"/>
        <w:ind w:left="-426"/>
        <w:jc w:val="both"/>
        <w:rPr>
          <w:rFonts w:ascii="Tw Cen MT" w:eastAsia="Liberation Serif" w:hAnsi="Tw Cen MT" w:cs="Liberation Serif"/>
          <w:sz w:val="24"/>
          <w:szCs w:val="24"/>
        </w:rPr>
      </w:pPr>
      <w:proofErr w:type="gramStart"/>
      <w:r w:rsidRPr="00146B52">
        <w:rPr>
          <w:rFonts w:ascii="Tw Cen MT" w:eastAsia="Liberation Serif" w:hAnsi="Tw Cen MT" w:cs="Liberation Serif"/>
          <w:w w:val="102"/>
          <w:sz w:val="24"/>
          <w:szCs w:val="24"/>
        </w:rPr>
        <w:t>null</w:t>
      </w:r>
      <w:proofErr w:type="gramEnd"/>
      <w:r w:rsidRPr="00146B52">
        <w:rPr>
          <w:rFonts w:ascii="Tw Cen MT" w:eastAsia="Liberation Serif" w:hAnsi="Tw Cen MT" w:cs="Liberation Serif"/>
          <w:w w:val="102"/>
          <w:sz w:val="24"/>
          <w:szCs w:val="24"/>
        </w:rPr>
        <w:t xml:space="preserve"> == undefined will return true .</w:t>
      </w:r>
    </w:p>
    <w:p w:rsidR="00B806E7" w:rsidRPr="00146B52" w:rsidRDefault="009773B4" w:rsidP="004809E4">
      <w:pPr>
        <w:spacing w:before="40" w:after="120" w:line="360" w:lineRule="auto"/>
        <w:ind w:left="-426"/>
        <w:jc w:val="both"/>
        <w:rPr>
          <w:rFonts w:ascii="Tw Cen MT" w:eastAsia="Liberation Serif" w:hAnsi="Tw Cen MT" w:cs="Liberation Serif"/>
          <w:sz w:val="24"/>
          <w:szCs w:val="24"/>
        </w:rPr>
      </w:pPr>
      <w:r w:rsidRPr="00146B52">
        <w:rPr>
          <w:rFonts w:ascii="Tw Cen MT" w:eastAsia="Liberation Serif" w:hAnsi="Tw Cen MT" w:cs="Liberation Serif"/>
          <w:w w:val="102"/>
          <w:sz w:val="24"/>
          <w:szCs w:val="24"/>
        </w:rPr>
        <w:t xml:space="preserve">However, null === undefined will return </w:t>
      </w:r>
      <w:proofErr w:type="gramStart"/>
      <w:r w:rsidRPr="00146B52">
        <w:rPr>
          <w:rFonts w:ascii="Tw Cen MT" w:eastAsia="Liberation Serif" w:hAnsi="Tw Cen MT" w:cs="Liberation Serif"/>
          <w:w w:val="102"/>
          <w:sz w:val="24"/>
          <w:szCs w:val="24"/>
        </w:rPr>
        <w:t>false .</w:t>
      </w:r>
      <w:proofErr w:type="gramEnd"/>
    </w:p>
    <w:p w:rsidR="00B806E7" w:rsidRDefault="00B806E7" w:rsidP="004809E4">
      <w:pPr>
        <w:spacing w:before="40" w:after="120" w:line="360" w:lineRule="auto"/>
        <w:ind w:left="-426"/>
        <w:jc w:val="both"/>
        <w:rPr>
          <w:rFonts w:ascii="Tw Cen MT" w:hAnsi="Tw Cen MT"/>
          <w:sz w:val="24"/>
          <w:szCs w:val="24"/>
        </w:rPr>
      </w:pP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32.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are escape characters?</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Escape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characters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(backslash)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used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before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special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characters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like ampersand, single quotes, double quotes and apostrophes to display them.</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e.g.</w:t>
      </w:r>
    </w:p>
    <w:p w:rsidR="00D14EFB" w:rsidRPr="00B806E7" w:rsidRDefault="009773B4" w:rsidP="004809E4">
      <w:pPr>
        <w:spacing w:before="40" w:after="120" w:line="360" w:lineRule="auto"/>
        <w:ind w:left="-426" w:right="2900"/>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console.log(</w:t>
      </w:r>
      <w:proofErr w:type="gramEnd"/>
      <w:r w:rsidRPr="00B806E7">
        <w:rPr>
          <w:rFonts w:ascii="Tw Cen MT" w:eastAsia="Liberation Serif" w:hAnsi="Tw Cen MT" w:cs="Liberation Serif"/>
          <w:w w:val="102"/>
          <w:sz w:val="24"/>
          <w:szCs w:val="24"/>
        </w:rPr>
        <w:t xml:space="preserve">‘I\’m Pratik </w:t>
      </w:r>
      <w:proofErr w:type="spellStart"/>
      <w:r w:rsidRPr="00B806E7">
        <w:rPr>
          <w:rFonts w:ascii="Tw Cen MT" w:eastAsia="Liberation Serif" w:hAnsi="Tw Cen MT" w:cs="Liberation Serif"/>
          <w:w w:val="102"/>
          <w:sz w:val="24"/>
          <w:szCs w:val="24"/>
        </w:rPr>
        <w:t>Bandal</w:t>
      </w:r>
      <w:proofErr w:type="spellEnd"/>
      <w:r w:rsidRPr="00B806E7">
        <w:rPr>
          <w:rFonts w:ascii="Tw Cen MT" w:eastAsia="Liberation Serif" w:hAnsi="Tw Cen MT" w:cs="Liberation Serif"/>
          <w:w w:val="102"/>
          <w:sz w:val="24"/>
          <w:szCs w:val="24"/>
        </w:rPr>
        <w:t>’);</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 </w:t>
      </w:r>
      <w:r w:rsidRPr="00B806E7">
        <w:rPr>
          <w:rFonts w:ascii="Segoe UI Symbol" w:eastAsia="DejaVu Sans" w:hAnsi="Segoe UI Symbol" w:cs="Segoe UI Symbol"/>
          <w:w w:val="102"/>
          <w:sz w:val="24"/>
          <w:szCs w:val="24"/>
        </w:rPr>
        <w:t>☐</w:t>
      </w:r>
      <w:r w:rsidRPr="00B806E7">
        <w:rPr>
          <w:rFonts w:ascii="Tw Cen MT" w:eastAsia="DejaVu Sans" w:hAnsi="Tw Cen MT" w:cs="DejaVu Sans"/>
          <w:sz w:val="24"/>
          <w:szCs w:val="24"/>
        </w:rPr>
        <w:t xml:space="preserve"> </w:t>
      </w:r>
      <w:r w:rsidRPr="00B806E7">
        <w:rPr>
          <w:rFonts w:ascii="Tw Cen MT" w:eastAsia="Liberation Serif" w:hAnsi="Tw Cen MT" w:cs="Liberation Serif"/>
          <w:w w:val="102"/>
          <w:sz w:val="24"/>
          <w:szCs w:val="24"/>
        </w:rPr>
        <w:t xml:space="preserve"> Correct syntax console.log(‘I’m Pratik </w:t>
      </w:r>
      <w:proofErr w:type="spellStart"/>
      <w:r w:rsidRPr="00B806E7">
        <w:rPr>
          <w:rFonts w:ascii="Tw Cen MT" w:eastAsia="Liberation Serif" w:hAnsi="Tw Cen MT" w:cs="Liberation Serif"/>
          <w:w w:val="102"/>
          <w:sz w:val="24"/>
          <w:szCs w:val="24"/>
        </w:rPr>
        <w:t>Bandal</w:t>
      </w:r>
      <w:proofErr w:type="spellEnd"/>
      <w:r w:rsidRPr="00B806E7">
        <w:rPr>
          <w:rFonts w:ascii="Tw Cen MT" w:eastAsia="Liberation Serif" w:hAnsi="Tw Cen MT" w:cs="Liberation Serif"/>
          <w:w w:val="102"/>
          <w:sz w:val="24"/>
          <w:szCs w:val="24"/>
        </w:rPr>
        <w:t xml:space="preserve">’); </w:t>
      </w:r>
      <w:r w:rsidRPr="00B806E7">
        <w:rPr>
          <w:rFonts w:ascii="Segoe UI Symbol" w:eastAsia="DejaVu Sans" w:hAnsi="Segoe UI Symbol" w:cs="Segoe UI Symbol"/>
          <w:w w:val="102"/>
          <w:sz w:val="24"/>
          <w:szCs w:val="24"/>
        </w:rPr>
        <w:t>☐</w:t>
      </w:r>
      <w:r w:rsidRPr="00B806E7">
        <w:rPr>
          <w:rFonts w:ascii="Tw Cen MT" w:eastAsia="DejaVu Sans" w:hAnsi="Tw Cen MT" w:cs="DejaVu Sans"/>
          <w:sz w:val="24"/>
          <w:szCs w:val="24"/>
        </w:rPr>
        <w:t xml:space="preserve"> </w:t>
      </w:r>
      <w:r w:rsidRPr="00B806E7">
        <w:rPr>
          <w:rFonts w:ascii="Tw Cen MT" w:eastAsia="Liberation Serif" w:hAnsi="Tw Cen MT" w:cs="Liberation Serif"/>
          <w:w w:val="102"/>
          <w:sz w:val="24"/>
          <w:szCs w:val="24"/>
        </w:rPr>
        <w:t xml:space="preserve"> Syntax error</w:t>
      </w:r>
    </w:p>
    <w:p w:rsidR="00B806E7" w:rsidRDefault="009773B4" w:rsidP="004809E4">
      <w:pPr>
        <w:spacing w:before="40" w:after="120" w:line="360" w:lineRule="auto"/>
        <w:ind w:left="-426" w:right="70"/>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In above example, if backslash is not used before single quotes this line will </w:t>
      </w:r>
      <w:r w:rsidRPr="00B806E7">
        <w:rPr>
          <w:rFonts w:ascii="Tw Cen MT" w:eastAsia="Liberation Serif" w:hAnsi="Tw Cen MT" w:cs="Liberation Serif"/>
          <w:w w:val="99"/>
          <w:sz w:val="24"/>
          <w:szCs w:val="24"/>
        </w:rPr>
        <w:t>give syntax error.</w:t>
      </w:r>
    </w:p>
    <w:p w:rsidR="00B806E7" w:rsidRDefault="00B806E7" w:rsidP="004809E4">
      <w:pPr>
        <w:spacing w:before="40" w:after="120" w:line="360" w:lineRule="auto"/>
        <w:ind w:left="-426"/>
        <w:jc w:val="both"/>
        <w:rPr>
          <w:rFonts w:ascii="Tw Cen MT" w:hAnsi="Tw Cen MT"/>
          <w:sz w:val="24"/>
          <w:szCs w:val="24"/>
        </w:rPr>
      </w:pP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33.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How to create array in </w:t>
      </w:r>
      <w:proofErr w:type="spellStart"/>
      <w:r w:rsidRPr="00B806E7">
        <w:rPr>
          <w:rFonts w:ascii="Tw Cen MT" w:eastAsia="Liberation Serif" w:hAnsi="Tw Cen MT" w:cs="Liberation Serif"/>
          <w:b/>
          <w:sz w:val="24"/>
          <w:szCs w:val="24"/>
        </w:rPr>
        <w:t>javascript</w:t>
      </w:r>
      <w:proofErr w:type="spellEnd"/>
      <w:r w:rsidRPr="00B806E7">
        <w:rPr>
          <w:rFonts w:ascii="Tw Cen MT" w:eastAsia="Liberation Serif" w:hAnsi="Tw Cen MT" w:cs="Liberation Serif"/>
          <w:b/>
          <w:sz w:val="24"/>
          <w:szCs w:val="24"/>
        </w:rPr>
        <w:t>?</w:t>
      </w:r>
    </w:p>
    <w:p w:rsidR="00D14EFB" w:rsidRPr="00B806E7" w:rsidRDefault="009773B4" w:rsidP="004809E4">
      <w:pPr>
        <w:spacing w:before="40" w:after="120" w:line="360" w:lineRule="auto"/>
        <w:ind w:left="-426" w:right="2653"/>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You can define arrays using the array literal as follows- </w:t>
      </w:r>
      <w:proofErr w:type="spellStart"/>
      <w:r w:rsidRPr="00B806E7">
        <w:rPr>
          <w:rFonts w:ascii="Tw Cen MT" w:eastAsia="Liberation Serif" w:hAnsi="Tw Cen MT" w:cs="Liberation Serif"/>
          <w:w w:val="99"/>
          <w:sz w:val="24"/>
          <w:szCs w:val="24"/>
        </w:rPr>
        <w:t>var</w:t>
      </w:r>
      <w:proofErr w:type="spellEnd"/>
      <w:r w:rsidRPr="00B806E7">
        <w:rPr>
          <w:rFonts w:ascii="Tw Cen MT" w:eastAsia="Liberation Serif" w:hAnsi="Tw Cen MT" w:cs="Liberation Serif"/>
          <w:w w:val="99"/>
          <w:sz w:val="24"/>
          <w:szCs w:val="24"/>
        </w:rPr>
        <w:t xml:space="preserve"> a = [];</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sectPr w:rsidR="00D14EFB" w:rsidRPr="00B806E7" w:rsidSect="004809E4">
          <w:pgSz w:w="12240" w:h="15840"/>
          <w:pgMar w:top="146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proofErr w:type="spellStart"/>
      <w:proofErr w:type="gramStart"/>
      <w:r w:rsidRPr="00B806E7">
        <w:rPr>
          <w:rFonts w:ascii="Tw Cen MT" w:eastAsia="Liberation Serif" w:hAnsi="Tw Cen MT" w:cs="Liberation Serif"/>
          <w:w w:val="99"/>
          <w:sz w:val="24"/>
          <w:szCs w:val="24"/>
        </w:rPr>
        <w:t>var</w:t>
      </w:r>
      <w:proofErr w:type="spellEnd"/>
      <w:proofErr w:type="gramEnd"/>
      <w:r w:rsidRPr="00B806E7">
        <w:rPr>
          <w:rFonts w:ascii="Tw Cen MT" w:eastAsia="Liberation Serif" w:hAnsi="Tw Cen MT" w:cs="Liberation Serif"/>
          <w:w w:val="99"/>
          <w:sz w:val="24"/>
          <w:szCs w:val="24"/>
        </w:rPr>
        <w:t xml:space="preserve"> b = [1, 2, 3];</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lastRenderedPageBreak/>
        <w:t xml:space="preserve">34.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How to create three dimensional array?</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You can </w:t>
      </w:r>
      <w:proofErr w:type="gramStart"/>
      <w:r w:rsidRPr="00B806E7">
        <w:rPr>
          <w:rFonts w:ascii="Tw Cen MT" w:eastAsia="Liberation Serif" w:hAnsi="Tw Cen MT" w:cs="Liberation Serif"/>
          <w:w w:val="102"/>
          <w:sz w:val="24"/>
          <w:szCs w:val="24"/>
        </w:rPr>
        <w:t>define  three</w:t>
      </w:r>
      <w:proofErr w:type="gramEnd"/>
      <w:r w:rsidRPr="00B806E7">
        <w:rPr>
          <w:rFonts w:ascii="Tw Cen MT" w:eastAsia="Liberation Serif" w:hAnsi="Tw Cen MT" w:cs="Liberation Serif"/>
          <w:w w:val="102"/>
          <w:sz w:val="24"/>
          <w:szCs w:val="24"/>
        </w:rPr>
        <w:t xml:space="preserve"> </w:t>
      </w:r>
      <w:proofErr w:type="spellStart"/>
      <w:r w:rsidRPr="00B806E7">
        <w:rPr>
          <w:rFonts w:ascii="Tw Cen MT" w:eastAsia="Liberation Serif" w:hAnsi="Tw Cen MT" w:cs="Liberation Serif"/>
          <w:w w:val="102"/>
          <w:sz w:val="24"/>
          <w:szCs w:val="24"/>
        </w:rPr>
        <w:t>dimentionalarray</w:t>
      </w:r>
      <w:proofErr w:type="spellEnd"/>
      <w:r w:rsidRPr="00B806E7">
        <w:rPr>
          <w:rFonts w:ascii="Tw Cen MT" w:eastAsia="Liberation Serif" w:hAnsi="Tw Cen MT" w:cs="Liberation Serif"/>
          <w:w w:val="102"/>
          <w:sz w:val="24"/>
          <w:szCs w:val="24"/>
        </w:rPr>
        <w:t xml:space="preserve"> arrays using the array follows:</w:t>
      </w:r>
    </w:p>
    <w:p w:rsidR="00B806E7" w:rsidRDefault="009773B4" w:rsidP="004809E4">
      <w:pPr>
        <w:spacing w:before="40" w:after="120" w:line="360" w:lineRule="auto"/>
        <w:ind w:left="-426"/>
        <w:jc w:val="both"/>
        <w:rPr>
          <w:rFonts w:ascii="Tw Cen MT" w:eastAsia="Liberation Serif" w:hAnsi="Tw Cen MT" w:cs="Liberation Serif"/>
          <w:sz w:val="24"/>
          <w:szCs w:val="24"/>
        </w:rPr>
      </w:pPr>
      <w:proofErr w:type="spellStart"/>
      <w:proofErr w:type="gramStart"/>
      <w:r w:rsidRPr="00B806E7">
        <w:rPr>
          <w:rFonts w:ascii="Tw Cen MT" w:eastAsia="Liberation Serif" w:hAnsi="Tw Cen MT" w:cs="Liberation Serif"/>
          <w:w w:val="102"/>
          <w:sz w:val="24"/>
          <w:szCs w:val="24"/>
        </w:rPr>
        <w:t>var</w:t>
      </w:r>
      <w:proofErr w:type="spellEnd"/>
      <w:proofErr w:type="gramEnd"/>
      <w:r w:rsidRPr="00B806E7">
        <w:rPr>
          <w:rFonts w:ascii="Tw Cen MT" w:eastAsia="Liberation Serif" w:hAnsi="Tw Cen MT" w:cs="Liberation Serif"/>
          <w:w w:val="102"/>
          <w:sz w:val="24"/>
          <w:szCs w:val="24"/>
        </w:rPr>
        <w:t xml:space="preserve"> </w:t>
      </w:r>
      <w:proofErr w:type="spellStart"/>
      <w:r w:rsidRPr="00B806E7">
        <w:rPr>
          <w:rFonts w:ascii="Tw Cen MT" w:eastAsia="Liberation Serif" w:hAnsi="Tw Cen MT" w:cs="Liberation Serif"/>
          <w:w w:val="102"/>
          <w:sz w:val="24"/>
          <w:szCs w:val="24"/>
        </w:rPr>
        <w:t>threedimentionalarray</w:t>
      </w:r>
      <w:proofErr w:type="spellEnd"/>
      <w:r w:rsidRPr="00B806E7">
        <w:rPr>
          <w:rFonts w:ascii="Tw Cen MT" w:eastAsia="Liberation Serif" w:hAnsi="Tw Cen MT" w:cs="Liberation Serif"/>
          <w:w w:val="102"/>
          <w:sz w:val="24"/>
          <w:szCs w:val="24"/>
        </w:rPr>
        <w:t xml:space="preserve"> = [[[]]];</w:t>
      </w:r>
    </w:p>
    <w:p w:rsidR="00B806E7" w:rsidRDefault="00B806E7" w:rsidP="004809E4">
      <w:pPr>
        <w:spacing w:before="40" w:after="120" w:line="360" w:lineRule="auto"/>
        <w:ind w:left="-426"/>
        <w:jc w:val="both"/>
        <w:rPr>
          <w:rFonts w:ascii="Tw Cen MT" w:hAnsi="Tw Cen MT"/>
          <w:sz w:val="24"/>
          <w:szCs w:val="24"/>
        </w:rPr>
      </w:pP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35.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are the variable naming conventions in JavaScript?</w:t>
      </w:r>
    </w:p>
    <w:p w:rsidR="00D14EFB" w:rsidRPr="00B806E7" w:rsidRDefault="009773B4" w:rsidP="004809E4">
      <w:pPr>
        <w:spacing w:before="40" w:after="120" w:line="360" w:lineRule="auto"/>
        <w:ind w:left="-426" w:right="225"/>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The following rules are to be followed while naming variables in JavaScript: You are not allowed to use any of the reserved keyword as variable name. JavaScript variable names should not begin with a numbers (0-9).</w:t>
      </w:r>
    </w:p>
    <w:p w:rsidR="00B806E7" w:rsidRDefault="009773B4" w:rsidP="004809E4">
      <w:pPr>
        <w:spacing w:before="40" w:after="120" w:line="360" w:lineRule="auto"/>
        <w:ind w:left="-426" w:right="255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They must start with a letter or the underscore character. JavaScript variable names are case sensitive.</w:t>
      </w:r>
    </w:p>
    <w:p w:rsidR="00D14EFB" w:rsidRPr="00B806E7" w:rsidRDefault="00D14EFB" w:rsidP="004809E4">
      <w:pPr>
        <w:spacing w:before="40" w:after="120" w:line="360" w:lineRule="auto"/>
        <w:ind w:left="-426"/>
        <w:jc w:val="both"/>
        <w:rPr>
          <w:rFonts w:ascii="Tw Cen MT" w:hAnsi="Tw Cen MT"/>
          <w:sz w:val="24"/>
          <w:szCs w:val="24"/>
        </w:rPr>
      </w:pP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36.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Why you should not prefer to use global variables?</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Global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variable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can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created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many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developers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resulting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duplicate global variables.</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sectPr w:rsidR="00D14EFB" w:rsidRPr="00B806E7" w:rsidSect="004809E4">
          <w:pgSz w:w="12240" w:h="15840"/>
          <w:pgMar w:top="146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w w:val="102"/>
          <w:sz w:val="24"/>
          <w:szCs w:val="24"/>
        </w:rPr>
        <w:t>Duplicate variable can overwrite the value of your variable.</w:t>
      </w:r>
    </w:p>
    <w:p w:rsidR="00B806E7" w:rsidRDefault="00146B52" w:rsidP="004809E4">
      <w:pPr>
        <w:spacing w:before="40" w:after="120" w:line="360" w:lineRule="auto"/>
        <w:ind w:left="-426" w:right="3181"/>
        <w:jc w:val="both"/>
        <w:rPr>
          <w:rFonts w:ascii="Tw Cen MT" w:eastAsia="Liberation Serif" w:hAnsi="Tw Cen MT" w:cs="Liberation Serif"/>
          <w:sz w:val="24"/>
          <w:szCs w:val="24"/>
        </w:rPr>
      </w:pPr>
      <w:r>
        <w:rPr>
          <w:rFonts w:ascii="Tw Cen MT" w:hAnsi="Tw Cen MT"/>
          <w:sz w:val="24"/>
          <w:szCs w:val="24"/>
        </w:rPr>
        <w:lastRenderedPageBreak/>
        <w:pict>
          <v:group id="_x0000_s1303" style="position:absolute;left:0;text-align:left;margin-left:71.6pt;margin-top:106.9pt;width:470.2pt;height:3.6pt;z-index:-2363;mso-position-horizontal-relative:page;mso-position-vertical-relative:page" coordorigin="1432,2138" coordsize="9404,72">
            <v:shape id="_x0000_s1307" style="position:absolute;left:1440;top:2153;width:9360;height:0" coordorigin="1440,2153" coordsize="9360,0" path="m1440,2153r9360,e" filled="f" strokecolor="#2b2b2b" strokeweight=".82pt">
              <v:path arrowok="t"/>
            </v:shape>
            <v:shape id="_x0000_s1306" style="position:absolute;left:1440;top:2196;width:9360;height:0" coordorigin="1440,2196" coordsize="9360,0" path="m1440,2196r9360,e" filled="f" strokecolor="#d4d4d4" strokeweight=".82pt">
              <v:path arrowok="t"/>
            </v:shape>
            <v:shape id="_x0000_s1305" style="position:absolute;left:1440;top:2146;width:14;height:58" coordorigin="1440,2146" coordsize="14,58" path="m1440,2146r14,l1454,2189r-14,14l1440,2146xe" fillcolor="#2b2b2b" stroked="f">
              <v:path arrowok="t"/>
            </v:shape>
            <v:shape id="_x0000_s1304" style="position:absolute;left:10814;top:2146;width:14;height:58" coordorigin="10814,2146" coordsize="14,58" path="m10814,2160r15,-14l10829,2203r-15,l10814,2160xe" fillcolor="#d4d4d4" stroked="f">
              <v:path arrowok="t"/>
            </v:shape>
            <w10:wrap anchorx="page" anchory="page"/>
          </v:group>
        </w:pict>
      </w:r>
      <w:r w:rsidR="009773B4" w:rsidRPr="00B806E7">
        <w:rPr>
          <w:rFonts w:ascii="Tw Cen MT" w:eastAsia="Liberation Serif" w:hAnsi="Tw Cen MT" w:cs="Liberation Serif"/>
          <w:b/>
          <w:w w:val="101"/>
          <w:sz w:val="24"/>
          <w:szCs w:val="24"/>
        </w:rPr>
        <w:t xml:space="preserve">3. </w:t>
      </w:r>
      <w:r w:rsidR="009773B4" w:rsidRPr="00B806E7">
        <w:rPr>
          <w:rFonts w:ascii="Tw Cen MT" w:eastAsia="Liberation Serif" w:hAnsi="Tw Cen MT" w:cs="Liberation Serif"/>
          <w:w w:val="101"/>
          <w:sz w:val="24"/>
          <w:szCs w:val="24"/>
        </w:rPr>
        <w:t xml:space="preserve">         </w:t>
      </w:r>
      <w:r w:rsidR="009773B4" w:rsidRPr="00B806E7">
        <w:rPr>
          <w:rFonts w:ascii="Tw Cen MT" w:eastAsia="Liberation Serif" w:hAnsi="Tw Cen MT" w:cs="Liberation Serif"/>
          <w:b/>
          <w:w w:val="101"/>
          <w:sz w:val="24"/>
          <w:szCs w:val="24"/>
        </w:rPr>
        <w:t xml:space="preserve"> Functions</w:t>
      </w: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37.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are functions?</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Function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collection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of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statements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which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can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used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anywhere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in program, it is used to perform specific task.</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38.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are types of functions in </w:t>
      </w:r>
      <w:proofErr w:type="spellStart"/>
      <w:r w:rsidRPr="00B806E7">
        <w:rPr>
          <w:rFonts w:ascii="Tw Cen MT" w:eastAsia="Liberation Serif" w:hAnsi="Tw Cen MT" w:cs="Liberation Serif"/>
          <w:b/>
          <w:sz w:val="24"/>
          <w:szCs w:val="24"/>
        </w:rPr>
        <w:t>Javascript</w:t>
      </w:r>
      <w:proofErr w:type="spellEnd"/>
      <w:r w:rsidRPr="00B806E7">
        <w:rPr>
          <w:rFonts w:ascii="Tw Cen MT" w:eastAsia="Liberation Serif" w:hAnsi="Tw Cen MT" w:cs="Liberation Serif"/>
          <w:b/>
          <w:sz w:val="24"/>
          <w:szCs w:val="24"/>
        </w:rPr>
        <w:t>?</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Below are the types of functions:</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Named: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Functions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which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have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name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time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of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definition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are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named functions.</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e.g.</w:t>
      </w:r>
    </w:p>
    <w:p w:rsidR="00B806E7" w:rsidRDefault="009773B4" w:rsidP="004809E4">
      <w:pPr>
        <w:spacing w:before="40" w:after="120" w:line="360" w:lineRule="auto"/>
        <w:ind w:left="-426"/>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function</w:t>
      </w:r>
      <w:proofErr w:type="gramEnd"/>
      <w:r w:rsidRPr="00B806E7">
        <w:rPr>
          <w:rFonts w:ascii="Tw Cen MT" w:eastAsia="Liberation Serif" w:hAnsi="Tw Cen MT" w:cs="Liberation Serif"/>
          <w:w w:val="102"/>
          <w:sz w:val="24"/>
          <w:szCs w:val="24"/>
        </w:rPr>
        <w:t xml:space="preserve"> print() {</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position w:val="-1"/>
          <w:sz w:val="24"/>
          <w:szCs w:val="24"/>
        </w:rPr>
        <w:t xml:space="preserve"> </w:t>
      </w:r>
      <w:proofErr w:type="gramStart"/>
      <w:r w:rsidRPr="00B806E7">
        <w:rPr>
          <w:rFonts w:ascii="Tw Cen MT" w:eastAsia="Liberation Serif" w:hAnsi="Tw Cen MT" w:cs="Liberation Serif"/>
          <w:w w:val="102"/>
          <w:position w:val="-1"/>
          <w:sz w:val="24"/>
          <w:szCs w:val="24"/>
        </w:rPr>
        <w:t>console.log(</w:t>
      </w:r>
      <w:proofErr w:type="gramEnd"/>
      <w:r w:rsidRPr="00B806E7">
        <w:rPr>
          <w:rFonts w:ascii="Tw Cen MT" w:eastAsia="Liberation Serif" w:hAnsi="Tw Cen MT" w:cs="Liberation Serif"/>
          <w:w w:val="102"/>
          <w:position w:val="-1"/>
          <w:sz w:val="24"/>
          <w:szCs w:val="24"/>
        </w:rPr>
        <w:t>“This is named function!!!”);</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Anonymous: Functions which do not have names are anonymous functions.  </w:t>
      </w:r>
    </w:p>
    <w:p w:rsidR="00B806E7" w:rsidRDefault="009773B4" w:rsidP="004809E4">
      <w:pPr>
        <w:spacing w:before="40" w:after="120" w:line="360" w:lineRule="auto"/>
        <w:ind w:left="-426"/>
        <w:jc w:val="both"/>
        <w:rPr>
          <w:rFonts w:ascii="Tw Cen MT" w:eastAsia="Liberation Serif" w:hAnsi="Tw Cen MT" w:cs="Liberation Serif"/>
          <w:sz w:val="24"/>
          <w:szCs w:val="24"/>
        </w:rPr>
      </w:pPr>
      <w:proofErr w:type="spellStart"/>
      <w:proofErr w:type="gramStart"/>
      <w:r w:rsidRPr="00B806E7">
        <w:rPr>
          <w:rFonts w:ascii="Tw Cen MT" w:eastAsia="Liberation Serif" w:hAnsi="Tw Cen MT" w:cs="Liberation Serif"/>
          <w:w w:val="102"/>
          <w:sz w:val="24"/>
          <w:szCs w:val="24"/>
        </w:rPr>
        <w:t>var</w:t>
      </w:r>
      <w:proofErr w:type="spellEnd"/>
      <w:proofErr w:type="gramEnd"/>
      <w:r w:rsidRPr="00B806E7">
        <w:rPr>
          <w:rFonts w:ascii="Tw Cen MT" w:eastAsia="Liberation Serif" w:hAnsi="Tw Cen MT" w:cs="Liberation Serif"/>
          <w:w w:val="102"/>
          <w:sz w:val="24"/>
          <w:szCs w:val="24"/>
        </w:rPr>
        <w:t xml:space="preserve"> print=function() {</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position w:val="-1"/>
          <w:sz w:val="24"/>
          <w:szCs w:val="24"/>
        </w:rPr>
        <w:t xml:space="preserve"> </w:t>
      </w:r>
      <w:proofErr w:type="gramStart"/>
      <w:r w:rsidRPr="00B806E7">
        <w:rPr>
          <w:rFonts w:ascii="Tw Cen MT" w:eastAsia="Liberation Serif" w:hAnsi="Tw Cen MT" w:cs="Liberation Serif"/>
          <w:w w:val="102"/>
          <w:position w:val="-1"/>
          <w:sz w:val="24"/>
          <w:szCs w:val="24"/>
        </w:rPr>
        <w:t>console.log(</w:t>
      </w:r>
      <w:proofErr w:type="gramEnd"/>
      <w:r w:rsidRPr="00B806E7">
        <w:rPr>
          <w:rFonts w:ascii="Tw Cen MT" w:eastAsia="Liberation Serif" w:hAnsi="Tw Cen MT" w:cs="Liberation Serif"/>
          <w:w w:val="102"/>
          <w:position w:val="-1"/>
          <w:sz w:val="24"/>
          <w:szCs w:val="24"/>
        </w:rPr>
        <w:t>“This is anonymous function!!!”);</w:t>
      </w:r>
    </w:p>
    <w:p w:rsidR="00B806E7" w:rsidRDefault="009773B4" w:rsidP="004809E4">
      <w:pPr>
        <w:spacing w:before="40" w:after="120" w:line="360" w:lineRule="auto"/>
        <w:ind w:left="-426" w:right="8925"/>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39.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are frequently used built-in global functions?</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Alert(), prompt(),</w:t>
      </w:r>
      <w:proofErr w:type="spellStart"/>
      <w:r w:rsidRPr="00B806E7">
        <w:rPr>
          <w:rFonts w:ascii="Tw Cen MT" w:eastAsia="Liberation Serif" w:hAnsi="Tw Cen MT" w:cs="Liberation Serif"/>
          <w:w w:val="102"/>
          <w:sz w:val="24"/>
          <w:szCs w:val="24"/>
        </w:rPr>
        <w:t>isNan</w:t>
      </w:r>
      <w:proofErr w:type="spellEnd"/>
      <w:r w:rsidRPr="00B806E7">
        <w:rPr>
          <w:rFonts w:ascii="Tw Cen MT" w:eastAsia="Liberation Serif" w:hAnsi="Tw Cen MT" w:cs="Liberation Serif"/>
          <w:w w:val="102"/>
          <w:sz w:val="24"/>
          <w:szCs w:val="24"/>
        </w:rPr>
        <w:t xml:space="preserve">(), </w:t>
      </w:r>
      <w:proofErr w:type="spellStart"/>
      <w:r w:rsidRPr="00B806E7">
        <w:rPr>
          <w:rFonts w:ascii="Tw Cen MT" w:eastAsia="Liberation Serif" w:hAnsi="Tw Cen MT" w:cs="Liberation Serif"/>
          <w:w w:val="102"/>
          <w:sz w:val="24"/>
          <w:szCs w:val="24"/>
        </w:rPr>
        <w:t>eval</w:t>
      </w:r>
      <w:proofErr w:type="spellEnd"/>
      <w:r w:rsidRPr="00B806E7">
        <w:rPr>
          <w:rFonts w:ascii="Tw Cen MT" w:eastAsia="Liberation Serif" w:hAnsi="Tw Cen MT" w:cs="Liberation Serif"/>
          <w:w w:val="102"/>
          <w:sz w:val="24"/>
          <w:szCs w:val="24"/>
        </w:rPr>
        <w:t xml:space="preserve">(), </w:t>
      </w:r>
      <w:proofErr w:type="spellStart"/>
      <w:r w:rsidRPr="00B806E7">
        <w:rPr>
          <w:rFonts w:ascii="Tw Cen MT" w:eastAsia="Liberation Serif" w:hAnsi="Tw Cen MT" w:cs="Liberation Serif"/>
          <w:w w:val="102"/>
          <w:sz w:val="24"/>
          <w:szCs w:val="24"/>
        </w:rPr>
        <w:t>isFinite</w:t>
      </w:r>
      <w:proofErr w:type="spellEnd"/>
      <w:r w:rsidRPr="00B806E7">
        <w:rPr>
          <w:rFonts w:ascii="Tw Cen MT" w:eastAsia="Liberation Serif" w:hAnsi="Tw Cen MT" w:cs="Liberation Serif"/>
          <w:w w:val="102"/>
          <w:sz w:val="24"/>
          <w:szCs w:val="24"/>
        </w:rPr>
        <w:t xml:space="preserve">(),confirm(), </w:t>
      </w:r>
      <w:proofErr w:type="spellStart"/>
      <w:r w:rsidRPr="00B806E7">
        <w:rPr>
          <w:rFonts w:ascii="Tw Cen MT" w:eastAsia="Liberation Serif" w:hAnsi="Tw Cen MT" w:cs="Liberation Serif"/>
          <w:w w:val="102"/>
          <w:sz w:val="24"/>
          <w:szCs w:val="24"/>
        </w:rPr>
        <w:t>parseInt</w:t>
      </w:r>
      <w:proofErr w:type="spellEnd"/>
      <w:r w:rsidRPr="00B806E7">
        <w:rPr>
          <w:rFonts w:ascii="Tw Cen MT" w:eastAsia="Liberation Serif" w:hAnsi="Tw Cen MT" w:cs="Liberation Serif"/>
          <w:w w:val="102"/>
          <w:sz w:val="24"/>
          <w:szCs w:val="24"/>
        </w:rPr>
        <w:t xml:space="preserve">(), </w:t>
      </w:r>
      <w:proofErr w:type="spellStart"/>
      <w:r w:rsidRPr="00B806E7">
        <w:rPr>
          <w:rFonts w:ascii="Tw Cen MT" w:eastAsia="Liberation Serif" w:hAnsi="Tw Cen MT" w:cs="Liberation Serif"/>
          <w:w w:val="102"/>
          <w:sz w:val="24"/>
          <w:szCs w:val="24"/>
        </w:rPr>
        <w:t>parseFloat</w:t>
      </w:r>
      <w:proofErr w:type="spellEnd"/>
      <w:r w:rsidRPr="00B806E7">
        <w:rPr>
          <w:rFonts w:ascii="Tw Cen MT" w:eastAsia="Liberation Serif" w:hAnsi="Tw Cen MT" w:cs="Liberation Serif"/>
          <w:w w:val="102"/>
          <w:sz w:val="24"/>
          <w:szCs w:val="24"/>
        </w:rPr>
        <w:t xml:space="preserve">(), escape(), </w:t>
      </w:r>
      <w:proofErr w:type="spellStart"/>
      <w:r w:rsidRPr="00B806E7">
        <w:rPr>
          <w:rFonts w:ascii="Tw Cen MT" w:eastAsia="Liberation Serif" w:hAnsi="Tw Cen MT" w:cs="Liberation Serif"/>
          <w:w w:val="102"/>
          <w:sz w:val="24"/>
          <w:szCs w:val="24"/>
        </w:rPr>
        <w:t>unescape</w:t>
      </w:r>
      <w:proofErr w:type="spellEnd"/>
      <w:r w:rsidRPr="00B806E7">
        <w:rPr>
          <w:rFonts w:ascii="Tw Cen MT" w:eastAsia="Liberation Serif" w:hAnsi="Tw Cen MT" w:cs="Liberation Serif"/>
          <w:w w:val="102"/>
          <w:sz w:val="24"/>
          <w:szCs w:val="24"/>
        </w:rPr>
        <w:t>() are most frequently used built-in global functions.</w:t>
      </w:r>
    </w:p>
    <w:p w:rsidR="00B806E7" w:rsidRDefault="00B806E7" w:rsidP="004809E4">
      <w:pPr>
        <w:spacing w:before="40" w:after="120" w:line="360" w:lineRule="auto"/>
        <w:ind w:left="-426"/>
        <w:jc w:val="both"/>
        <w:rPr>
          <w:rFonts w:ascii="Tw Cen MT" w:hAnsi="Tw Cen MT"/>
          <w:sz w:val="24"/>
          <w:szCs w:val="24"/>
        </w:rPr>
      </w:pPr>
    </w:p>
    <w:p w:rsidR="00D14EFB" w:rsidRPr="00EE5FA8" w:rsidRDefault="009773B4" w:rsidP="004809E4">
      <w:pPr>
        <w:spacing w:before="40" w:after="120" w:line="360" w:lineRule="auto"/>
        <w:ind w:left="-426" w:right="6346"/>
        <w:jc w:val="both"/>
        <w:rPr>
          <w:rFonts w:ascii="Tw Cen MT" w:eastAsia="Liberation Serif" w:hAnsi="Tw Cen MT" w:cs="Liberation Serif"/>
          <w:sz w:val="28"/>
          <w:szCs w:val="24"/>
        </w:rPr>
      </w:pPr>
      <w:r w:rsidRPr="00EE5FA8">
        <w:rPr>
          <w:rFonts w:ascii="Tw Cen MT" w:eastAsia="Liberation Serif" w:hAnsi="Tw Cen MT" w:cs="Liberation Serif"/>
          <w:b/>
          <w:sz w:val="28"/>
          <w:szCs w:val="24"/>
        </w:rPr>
        <w:t xml:space="preserve">40. </w:t>
      </w:r>
      <w:r w:rsidRPr="00EE5FA8">
        <w:rPr>
          <w:rFonts w:ascii="Tw Cen MT" w:eastAsia="Liberation Serif" w:hAnsi="Tw Cen MT" w:cs="Liberation Serif"/>
          <w:w w:val="101"/>
          <w:sz w:val="28"/>
          <w:szCs w:val="24"/>
        </w:rPr>
        <w:t xml:space="preserve">       </w:t>
      </w:r>
      <w:r w:rsidRPr="00EE5FA8">
        <w:rPr>
          <w:rFonts w:ascii="Tw Cen MT" w:eastAsia="Liberation Serif" w:hAnsi="Tw Cen MT" w:cs="Liberation Serif"/>
          <w:b/>
          <w:sz w:val="28"/>
          <w:szCs w:val="24"/>
        </w:rPr>
        <w:t xml:space="preserve"> What is </w:t>
      </w:r>
      <w:proofErr w:type="spellStart"/>
      <w:r w:rsidRPr="00EE5FA8">
        <w:rPr>
          <w:rFonts w:ascii="Tw Cen MT" w:eastAsia="Liberation Serif" w:hAnsi="Tw Cen MT" w:cs="Liberation Serif"/>
          <w:b/>
          <w:sz w:val="28"/>
          <w:szCs w:val="24"/>
        </w:rPr>
        <w:t>isNaN</w:t>
      </w:r>
      <w:proofErr w:type="spellEnd"/>
      <w:r w:rsidRPr="00EE5FA8">
        <w:rPr>
          <w:rFonts w:ascii="Tw Cen MT" w:eastAsia="Liberation Serif" w:hAnsi="Tw Cen MT" w:cs="Liberation Serif"/>
          <w:b/>
          <w:sz w:val="28"/>
          <w:szCs w:val="24"/>
        </w:rPr>
        <w:t>?</w:t>
      </w:r>
    </w:p>
    <w:p w:rsidR="00D14EFB" w:rsidRPr="00B806E7" w:rsidRDefault="009773B4" w:rsidP="004809E4">
      <w:pPr>
        <w:spacing w:before="40" w:after="120" w:line="360" w:lineRule="auto"/>
        <w:ind w:left="-426" w:right="70"/>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It is a function which determine whether or not value is an illegal number. The </w:t>
      </w:r>
      <w:proofErr w:type="spellStart"/>
      <w:proofErr w:type="gramStart"/>
      <w:r w:rsidRPr="00B806E7">
        <w:rPr>
          <w:rFonts w:ascii="Tw Cen MT" w:eastAsia="Liberation Serif" w:hAnsi="Tw Cen MT" w:cs="Liberation Serif"/>
          <w:w w:val="99"/>
          <w:sz w:val="24"/>
          <w:szCs w:val="24"/>
        </w:rPr>
        <w:t>isNan</w:t>
      </w:r>
      <w:proofErr w:type="spellEnd"/>
      <w:r w:rsidRPr="00B806E7">
        <w:rPr>
          <w:rFonts w:ascii="Tw Cen MT" w:eastAsia="Liberation Serif" w:hAnsi="Tw Cen MT" w:cs="Liberation Serif"/>
          <w:w w:val="99"/>
          <w:sz w:val="24"/>
          <w:szCs w:val="24"/>
        </w:rPr>
        <w:t>(</w:t>
      </w:r>
      <w:proofErr w:type="gramEnd"/>
      <w:r w:rsidRPr="00B806E7">
        <w:rPr>
          <w:rFonts w:ascii="Tw Cen MT" w:eastAsia="Liberation Serif" w:hAnsi="Tw Cen MT" w:cs="Liberation Serif"/>
          <w:w w:val="99"/>
          <w:sz w:val="24"/>
          <w:szCs w:val="24"/>
        </w:rPr>
        <w:t xml:space="preserve">) method returns true if the passed value is </w:t>
      </w:r>
      <w:proofErr w:type="spellStart"/>
      <w:r w:rsidRPr="00B806E7">
        <w:rPr>
          <w:rFonts w:ascii="Tw Cen MT" w:eastAsia="Liberation Serif" w:hAnsi="Tw Cen MT" w:cs="Liberation Serif"/>
          <w:w w:val="99"/>
          <w:sz w:val="24"/>
          <w:szCs w:val="24"/>
        </w:rPr>
        <w:t>NaN</w:t>
      </w:r>
      <w:proofErr w:type="spellEnd"/>
      <w:r w:rsidRPr="00B806E7">
        <w:rPr>
          <w:rFonts w:ascii="Tw Cen MT" w:eastAsia="Liberation Serif" w:hAnsi="Tw Cen MT" w:cs="Liberation Serif"/>
          <w:w w:val="99"/>
          <w:sz w:val="24"/>
          <w:szCs w:val="24"/>
        </w:rPr>
        <w:t>(Not a number) and is of type number, else it returns false.</w:t>
      </w:r>
    </w:p>
    <w:p w:rsidR="00B806E7" w:rsidRDefault="009773B4" w:rsidP="004809E4">
      <w:pPr>
        <w:spacing w:before="40" w:after="120" w:line="360" w:lineRule="auto"/>
        <w:ind w:left="-426" w:right="8648"/>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e.g.</w:t>
      </w:r>
    </w:p>
    <w:p w:rsidR="00D14EFB" w:rsidRPr="00B806E7" w:rsidRDefault="009773B4" w:rsidP="004809E4">
      <w:pPr>
        <w:spacing w:before="40" w:after="120" w:line="360" w:lineRule="auto"/>
        <w:ind w:left="-426" w:right="7213" w:hanging="112"/>
        <w:jc w:val="both"/>
        <w:rPr>
          <w:rFonts w:ascii="Tw Cen MT" w:eastAsia="Liberation Serif" w:hAnsi="Tw Cen MT" w:cs="Liberation Serif"/>
          <w:sz w:val="24"/>
          <w:szCs w:val="24"/>
        </w:rPr>
        <w:sectPr w:rsidR="00D14EFB" w:rsidRPr="00B806E7" w:rsidSect="004809E4">
          <w:pgSz w:w="12240" w:h="15840"/>
          <w:pgMar w:top="138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w w:val="99"/>
          <w:sz w:val="24"/>
          <w:szCs w:val="24"/>
        </w:rPr>
        <w:t>Input: ‘213’ Output: false</w:t>
      </w:r>
    </w:p>
    <w:p w:rsidR="00B806E7" w:rsidRDefault="009773B4" w:rsidP="00EE5FA8">
      <w:pPr>
        <w:spacing w:before="40" w:after="120" w:line="360" w:lineRule="auto"/>
        <w:ind w:right="7230"/>
        <w:jc w:val="both"/>
        <w:rPr>
          <w:rFonts w:ascii="Tw Cen MT" w:eastAsia="Liberation Serif" w:hAnsi="Tw Cen MT" w:cs="Liberation Serif"/>
          <w:sz w:val="24"/>
          <w:szCs w:val="24"/>
        </w:rPr>
      </w:pPr>
      <w:proofErr w:type="spellStart"/>
      <w:r w:rsidRPr="00B806E7">
        <w:rPr>
          <w:rFonts w:ascii="Tw Cen MT" w:eastAsia="Liberation Serif" w:hAnsi="Tw Cen MT" w:cs="Liberation Serif"/>
          <w:w w:val="102"/>
          <w:sz w:val="24"/>
          <w:szCs w:val="24"/>
        </w:rPr>
        <w:lastRenderedPageBreak/>
        <w:t>Input:’hello</w:t>
      </w:r>
      <w:proofErr w:type="spellEnd"/>
      <w:r w:rsidRPr="00B806E7">
        <w:rPr>
          <w:rFonts w:ascii="Tw Cen MT" w:eastAsia="Liberation Serif" w:hAnsi="Tw Cen MT" w:cs="Liberation Serif"/>
          <w:w w:val="102"/>
          <w:sz w:val="24"/>
          <w:szCs w:val="24"/>
        </w:rPr>
        <w:t>’ Output: true</w:t>
      </w:r>
    </w:p>
    <w:p w:rsidR="00B806E7" w:rsidRDefault="00B806E7" w:rsidP="00EE5FA8">
      <w:pPr>
        <w:spacing w:before="40" w:after="120" w:line="360" w:lineRule="auto"/>
        <w:ind w:left="426"/>
        <w:jc w:val="both"/>
        <w:rPr>
          <w:rFonts w:ascii="Tw Cen MT" w:hAnsi="Tw Cen MT"/>
          <w:sz w:val="24"/>
          <w:szCs w:val="24"/>
        </w:rPr>
      </w:pPr>
    </w:p>
    <w:p w:rsidR="00EE5FA8" w:rsidRPr="00EE5FA8" w:rsidRDefault="00EE5FA8" w:rsidP="00EE5FA8">
      <w:pPr>
        <w:spacing w:before="40" w:after="120" w:line="360" w:lineRule="auto"/>
        <w:jc w:val="both"/>
        <w:rPr>
          <w:rFonts w:ascii="Tw Cen MT" w:hAnsi="Tw Cen MT"/>
          <w:b/>
          <w:sz w:val="28"/>
          <w:szCs w:val="24"/>
        </w:rPr>
      </w:pPr>
      <w:r w:rsidRPr="00EE5FA8">
        <w:rPr>
          <w:rFonts w:ascii="Tw Cen MT" w:hAnsi="Tw Cen MT"/>
          <w:b/>
          <w:sz w:val="28"/>
          <w:szCs w:val="24"/>
        </w:rPr>
        <w:t>What is alert, confirm and prompt?</w:t>
      </w:r>
    </w:p>
    <w:p w:rsidR="00EE5FA8" w:rsidRPr="00EE5FA8" w:rsidRDefault="00EE5FA8" w:rsidP="00EE5FA8">
      <w:pPr>
        <w:spacing w:before="40" w:after="120" w:line="360" w:lineRule="auto"/>
        <w:jc w:val="both"/>
        <w:rPr>
          <w:rFonts w:ascii="Tw Cen MT" w:hAnsi="Tw Cen MT"/>
          <w:sz w:val="24"/>
          <w:szCs w:val="24"/>
        </w:rPr>
      </w:pPr>
      <w:r w:rsidRPr="00EE5FA8">
        <w:rPr>
          <w:rFonts w:ascii="Tw Cen MT" w:hAnsi="Tw Cen MT"/>
          <w:sz w:val="24"/>
          <w:szCs w:val="24"/>
        </w:rPr>
        <w:t>In JavaScript, alert, confirm, and prompt are built-in methods used to interact with users through dialog boxes. They are part of the window object and are primarily used for displaying messages and getting input from the user. H</w:t>
      </w:r>
      <w:r>
        <w:rPr>
          <w:rFonts w:ascii="Tw Cen MT" w:hAnsi="Tw Cen MT"/>
          <w:sz w:val="24"/>
          <w:szCs w:val="24"/>
        </w:rPr>
        <w:t>ere’s a brief overview of each:</w:t>
      </w:r>
    </w:p>
    <w:p w:rsidR="00EE5FA8" w:rsidRPr="00EE5FA8" w:rsidRDefault="00EE5FA8" w:rsidP="00EE5FA8">
      <w:pPr>
        <w:spacing w:before="40" w:after="120" w:line="360" w:lineRule="auto"/>
        <w:jc w:val="both"/>
        <w:rPr>
          <w:rFonts w:ascii="Tw Cen MT" w:hAnsi="Tw Cen MT"/>
          <w:b/>
          <w:sz w:val="24"/>
          <w:szCs w:val="24"/>
        </w:rPr>
      </w:pPr>
      <w:proofErr w:type="gramStart"/>
      <w:r w:rsidRPr="00EE5FA8">
        <w:rPr>
          <w:rFonts w:ascii="Tw Cen MT" w:hAnsi="Tw Cen MT"/>
          <w:b/>
          <w:sz w:val="24"/>
          <w:szCs w:val="24"/>
        </w:rPr>
        <w:t>alert</w:t>
      </w:r>
      <w:proofErr w:type="gramEnd"/>
    </w:p>
    <w:p w:rsidR="00EE5FA8" w:rsidRPr="00EE5FA8" w:rsidRDefault="00EE5FA8" w:rsidP="00EE5FA8">
      <w:pPr>
        <w:spacing w:before="40" w:after="120" w:line="360" w:lineRule="auto"/>
        <w:jc w:val="both"/>
        <w:rPr>
          <w:rFonts w:ascii="Tw Cen MT" w:hAnsi="Tw Cen MT"/>
          <w:sz w:val="24"/>
          <w:szCs w:val="24"/>
        </w:rPr>
      </w:pPr>
      <w:r w:rsidRPr="00EE5FA8">
        <w:rPr>
          <w:rFonts w:ascii="Tw Cen MT" w:hAnsi="Tw Cen MT"/>
          <w:sz w:val="24"/>
          <w:szCs w:val="24"/>
        </w:rPr>
        <w:t>The alert method displays a simple message in a dialog box with an OK button. It is typically used to provide information to the user. The user must click the OK button to close the dialog and continue interacting with the webpage.</w:t>
      </w:r>
    </w:p>
    <w:p w:rsidR="00EE5FA8" w:rsidRPr="00EE5FA8" w:rsidRDefault="00EE5FA8" w:rsidP="00E12961">
      <w:pPr>
        <w:shd w:val="clear" w:color="auto" w:fill="000000" w:themeFill="text1"/>
        <w:jc w:val="both"/>
        <w:rPr>
          <w:rFonts w:ascii="Tw Cen MT" w:hAnsi="Tw Cen MT"/>
          <w:sz w:val="24"/>
          <w:szCs w:val="24"/>
        </w:rPr>
      </w:pPr>
      <w:proofErr w:type="gramStart"/>
      <w:r w:rsidRPr="00EE5FA8">
        <w:rPr>
          <w:rFonts w:ascii="Tw Cen MT" w:hAnsi="Tw Cen MT"/>
          <w:sz w:val="24"/>
          <w:szCs w:val="24"/>
        </w:rPr>
        <w:t>aler</w:t>
      </w:r>
      <w:r>
        <w:rPr>
          <w:rFonts w:ascii="Tw Cen MT" w:hAnsi="Tw Cen MT"/>
          <w:sz w:val="24"/>
          <w:szCs w:val="24"/>
        </w:rPr>
        <w:t>t(</w:t>
      </w:r>
      <w:proofErr w:type="gramEnd"/>
      <w:r>
        <w:rPr>
          <w:rFonts w:ascii="Tw Cen MT" w:hAnsi="Tw Cen MT"/>
          <w:sz w:val="24"/>
          <w:szCs w:val="24"/>
        </w:rPr>
        <w:t>"This is an alert message.");</w:t>
      </w:r>
    </w:p>
    <w:p w:rsidR="00EE5FA8" w:rsidRPr="00EE5FA8" w:rsidRDefault="00EE5FA8" w:rsidP="00EE5FA8">
      <w:pPr>
        <w:spacing w:before="40" w:after="120" w:line="360" w:lineRule="auto"/>
        <w:jc w:val="both"/>
        <w:rPr>
          <w:rFonts w:ascii="Tw Cen MT" w:hAnsi="Tw Cen MT"/>
          <w:b/>
          <w:sz w:val="24"/>
          <w:szCs w:val="24"/>
        </w:rPr>
      </w:pPr>
      <w:proofErr w:type="gramStart"/>
      <w:r w:rsidRPr="00EE5FA8">
        <w:rPr>
          <w:rFonts w:ascii="Tw Cen MT" w:hAnsi="Tw Cen MT"/>
          <w:b/>
          <w:sz w:val="24"/>
          <w:szCs w:val="24"/>
        </w:rPr>
        <w:t>confirm</w:t>
      </w:r>
      <w:proofErr w:type="gramEnd"/>
    </w:p>
    <w:p w:rsidR="00EE5FA8" w:rsidRPr="00EE5FA8" w:rsidRDefault="00EE5FA8" w:rsidP="00EE5FA8">
      <w:pPr>
        <w:spacing w:before="40" w:after="120" w:line="360" w:lineRule="auto"/>
        <w:jc w:val="both"/>
        <w:rPr>
          <w:rFonts w:ascii="Tw Cen MT" w:hAnsi="Tw Cen MT"/>
          <w:sz w:val="24"/>
          <w:szCs w:val="24"/>
        </w:rPr>
      </w:pPr>
      <w:r w:rsidRPr="00EE5FA8">
        <w:rPr>
          <w:rFonts w:ascii="Tw Cen MT" w:hAnsi="Tw Cen MT"/>
          <w:sz w:val="24"/>
          <w:szCs w:val="24"/>
        </w:rPr>
        <w:t>The confirm method displays a dialog box with a specified message, along with OK and Cancel buttons. It is used to ask the user to confirm or cancel an action. It returns true if the user clicks OK, and false if the user clicks Cancel.</w:t>
      </w:r>
    </w:p>
    <w:p w:rsidR="00EE5FA8" w:rsidRPr="00EE5FA8" w:rsidRDefault="00EE5FA8" w:rsidP="00E12961">
      <w:pPr>
        <w:shd w:val="clear" w:color="auto" w:fill="000000" w:themeFill="text1"/>
        <w:jc w:val="both"/>
        <w:rPr>
          <w:rFonts w:ascii="Tw Cen MT" w:hAnsi="Tw Cen MT"/>
          <w:sz w:val="24"/>
          <w:szCs w:val="24"/>
        </w:rPr>
      </w:pPr>
      <w:proofErr w:type="spellStart"/>
      <w:proofErr w:type="gramStart"/>
      <w:r w:rsidRPr="00EE5FA8">
        <w:rPr>
          <w:rFonts w:ascii="Tw Cen MT" w:hAnsi="Tw Cen MT"/>
          <w:sz w:val="24"/>
          <w:szCs w:val="24"/>
        </w:rPr>
        <w:t>const</w:t>
      </w:r>
      <w:proofErr w:type="spellEnd"/>
      <w:proofErr w:type="gramEnd"/>
      <w:r w:rsidRPr="00EE5FA8">
        <w:rPr>
          <w:rFonts w:ascii="Tw Cen MT" w:hAnsi="Tw Cen MT"/>
          <w:sz w:val="24"/>
          <w:szCs w:val="24"/>
        </w:rPr>
        <w:t xml:space="preserve"> </w:t>
      </w:r>
      <w:proofErr w:type="spellStart"/>
      <w:r w:rsidRPr="00EE5FA8">
        <w:rPr>
          <w:rFonts w:ascii="Tw Cen MT" w:hAnsi="Tw Cen MT"/>
          <w:sz w:val="24"/>
          <w:szCs w:val="24"/>
        </w:rPr>
        <w:t>userConfirmed</w:t>
      </w:r>
      <w:proofErr w:type="spellEnd"/>
      <w:r w:rsidRPr="00EE5FA8">
        <w:rPr>
          <w:rFonts w:ascii="Tw Cen MT" w:hAnsi="Tw Cen MT"/>
          <w:sz w:val="24"/>
          <w:szCs w:val="24"/>
        </w:rPr>
        <w:t xml:space="preserve"> = confirm("Are you sure you want to proceed?");</w:t>
      </w:r>
    </w:p>
    <w:p w:rsidR="00EE5FA8" w:rsidRPr="00EE5FA8" w:rsidRDefault="00EE5FA8" w:rsidP="00E12961">
      <w:pPr>
        <w:shd w:val="clear" w:color="auto" w:fill="000000" w:themeFill="text1"/>
        <w:jc w:val="both"/>
        <w:rPr>
          <w:rFonts w:ascii="Tw Cen MT" w:hAnsi="Tw Cen MT"/>
          <w:sz w:val="24"/>
          <w:szCs w:val="24"/>
        </w:rPr>
      </w:pPr>
      <w:proofErr w:type="gramStart"/>
      <w:r w:rsidRPr="00EE5FA8">
        <w:rPr>
          <w:rFonts w:ascii="Tw Cen MT" w:hAnsi="Tw Cen MT"/>
          <w:sz w:val="24"/>
          <w:szCs w:val="24"/>
        </w:rPr>
        <w:t>if</w:t>
      </w:r>
      <w:proofErr w:type="gramEnd"/>
      <w:r w:rsidRPr="00EE5FA8">
        <w:rPr>
          <w:rFonts w:ascii="Tw Cen MT" w:hAnsi="Tw Cen MT"/>
          <w:sz w:val="24"/>
          <w:szCs w:val="24"/>
        </w:rPr>
        <w:t xml:space="preserve"> (</w:t>
      </w:r>
      <w:proofErr w:type="spellStart"/>
      <w:r w:rsidRPr="00EE5FA8">
        <w:rPr>
          <w:rFonts w:ascii="Tw Cen MT" w:hAnsi="Tw Cen MT"/>
          <w:sz w:val="24"/>
          <w:szCs w:val="24"/>
        </w:rPr>
        <w:t>userConfirmed</w:t>
      </w:r>
      <w:proofErr w:type="spellEnd"/>
      <w:r w:rsidRPr="00EE5FA8">
        <w:rPr>
          <w:rFonts w:ascii="Tw Cen MT" w:hAnsi="Tw Cen MT"/>
          <w:sz w:val="24"/>
          <w:szCs w:val="24"/>
        </w:rPr>
        <w:t>) {</w:t>
      </w:r>
    </w:p>
    <w:p w:rsidR="00EE5FA8" w:rsidRPr="00EE5FA8" w:rsidRDefault="00EE5FA8" w:rsidP="00E12961">
      <w:pPr>
        <w:shd w:val="clear" w:color="auto" w:fill="000000" w:themeFill="text1"/>
        <w:jc w:val="both"/>
        <w:rPr>
          <w:rFonts w:ascii="Tw Cen MT" w:hAnsi="Tw Cen MT"/>
          <w:sz w:val="24"/>
          <w:szCs w:val="24"/>
        </w:rPr>
      </w:pPr>
      <w:r w:rsidRPr="00EE5FA8">
        <w:rPr>
          <w:rFonts w:ascii="Tw Cen MT" w:hAnsi="Tw Cen MT"/>
          <w:sz w:val="24"/>
          <w:szCs w:val="24"/>
        </w:rPr>
        <w:t xml:space="preserve">    </w:t>
      </w:r>
      <w:proofErr w:type="gramStart"/>
      <w:r w:rsidRPr="00EE5FA8">
        <w:rPr>
          <w:rFonts w:ascii="Tw Cen MT" w:hAnsi="Tw Cen MT"/>
          <w:sz w:val="24"/>
          <w:szCs w:val="24"/>
        </w:rPr>
        <w:t>console.log(</w:t>
      </w:r>
      <w:proofErr w:type="gramEnd"/>
      <w:r w:rsidRPr="00EE5FA8">
        <w:rPr>
          <w:rFonts w:ascii="Tw Cen MT" w:hAnsi="Tw Cen MT"/>
          <w:sz w:val="24"/>
          <w:szCs w:val="24"/>
        </w:rPr>
        <w:t>"User confirmed the action.");</w:t>
      </w:r>
    </w:p>
    <w:p w:rsidR="00EE5FA8" w:rsidRPr="00EE5FA8" w:rsidRDefault="00EE5FA8" w:rsidP="00E12961">
      <w:pPr>
        <w:shd w:val="clear" w:color="auto" w:fill="000000" w:themeFill="text1"/>
        <w:jc w:val="both"/>
        <w:rPr>
          <w:rFonts w:ascii="Tw Cen MT" w:hAnsi="Tw Cen MT"/>
          <w:sz w:val="24"/>
          <w:szCs w:val="24"/>
        </w:rPr>
      </w:pPr>
      <w:r w:rsidRPr="00EE5FA8">
        <w:rPr>
          <w:rFonts w:ascii="Tw Cen MT" w:hAnsi="Tw Cen MT"/>
          <w:sz w:val="24"/>
          <w:szCs w:val="24"/>
        </w:rPr>
        <w:t>} else {</w:t>
      </w:r>
    </w:p>
    <w:p w:rsidR="00EE5FA8" w:rsidRPr="00EE5FA8" w:rsidRDefault="00EE5FA8" w:rsidP="00E12961">
      <w:pPr>
        <w:shd w:val="clear" w:color="auto" w:fill="000000" w:themeFill="text1"/>
        <w:jc w:val="both"/>
        <w:rPr>
          <w:rFonts w:ascii="Tw Cen MT" w:hAnsi="Tw Cen MT"/>
          <w:sz w:val="24"/>
          <w:szCs w:val="24"/>
        </w:rPr>
      </w:pPr>
      <w:r w:rsidRPr="00EE5FA8">
        <w:rPr>
          <w:rFonts w:ascii="Tw Cen MT" w:hAnsi="Tw Cen MT"/>
          <w:sz w:val="24"/>
          <w:szCs w:val="24"/>
        </w:rPr>
        <w:t xml:space="preserve">    </w:t>
      </w:r>
      <w:proofErr w:type="gramStart"/>
      <w:r w:rsidRPr="00EE5FA8">
        <w:rPr>
          <w:rFonts w:ascii="Tw Cen MT" w:hAnsi="Tw Cen MT"/>
          <w:sz w:val="24"/>
          <w:szCs w:val="24"/>
        </w:rPr>
        <w:t>console.log(</w:t>
      </w:r>
      <w:proofErr w:type="gramEnd"/>
      <w:r w:rsidRPr="00EE5FA8">
        <w:rPr>
          <w:rFonts w:ascii="Tw Cen MT" w:hAnsi="Tw Cen MT"/>
          <w:sz w:val="24"/>
          <w:szCs w:val="24"/>
        </w:rPr>
        <w:t>"User canceled the action.");</w:t>
      </w:r>
    </w:p>
    <w:p w:rsidR="00EE5FA8" w:rsidRPr="00EE5FA8" w:rsidRDefault="00EE5FA8" w:rsidP="00E12961">
      <w:pPr>
        <w:shd w:val="clear" w:color="auto" w:fill="000000" w:themeFill="text1"/>
        <w:jc w:val="both"/>
        <w:rPr>
          <w:rFonts w:ascii="Tw Cen MT" w:hAnsi="Tw Cen MT"/>
          <w:sz w:val="24"/>
          <w:szCs w:val="24"/>
        </w:rPr>
      </w:pPr>
      <w:r>
        <w:rPr>
          <w:rFonts w:ascii="Tw Cen MT" w:hAnsi="Tw Cen MT"/>
          <w:sz w:val="24"/>
          <w:szCs w:val="24"/>
        </w:rPr>
        <w:t>}</w:t>
      </w:r>
    </w:p>
    <w:p w:rsidR="00EE5FA8" w:rsidRPr="00EE5FA8" w:rsidRDefault="00EE5FA8" w:rsidP="00EE5FA8">
      <w:pPr>
        <w:spacing w:before="40" w:after="120" w:line="360" w:lineRule="auto"/>
        <w:jc w:val="both"/>
        <w:rPr>
          <w:rFonts w:ascii="Tw Cen MT" w:hAnsi="Tw Cen MT"/>
          <w:b/>
          <w:sz w:val="24"/>
          <w:szCs w:val="24"/>
        </w:rPr>
      </w:pPr>
      <w:proofErr w:type="gramStart"/>
      <w:r w:rsidRPr="00EE5FA8">
        <w:rPr>
          <w:rFonts w:ascii="Tw Cen MT" w:hAnsi="Tw Cen MT"/>
          <w:b/>
          <w:sz w:val="24"/>
          <w:szCs w:val="24"/>
        </w:rPr>
        <w:t>prompt</w:t>
      </w:r>
      <w:proofErr w:type="gramEnd"/>
    </w:p>
    <w:p w:rsidR="00EE5FA8" w:rsidRPr="00EE5FA8" w:rsidRDefault="00EE5FA8" w:rsidP="00EE5FA8">
      <w:pPr>
        <w:spacing w:before="40" w:after="120" w:line="360" w:lineRule="auto"/>
        <w:jc w:val="both"/>
        <w:rPr>
          <w:rFonts w:ascii="Tw Cen MT" w:hAnsi="Tw Cen MT"/>
          <w:sz w:val="24"/>
          <w:szCs w:val="24"/>
        </w:rPr>
      </w:pPr>
      <w:r w:rsidRPr="00EE5FA8">
        <w:rPr>
          <w:rFonts w:ascii="Tw Cen MT" w:hAnsi="Tw Cen MT"/>
          <w:sz w:val="24"/>
          <w:szCs w:val="24"/>
        </w:rPr>
        <w:t xml:space="preserve">The prompt method displays a dialog box that asks the user for input. It contains a specified message, a text input field, and OK and Cancel buttons. It returns the input value as a string if the user clicks OK. If the user clicks </w:t>
      </w:r>
      <w:proofErr w:type="gramStart"/>
      <w:r w:rsidRPr="00EE5FA8">
        <w:rPr>
          <w:rFonts w:ascii="Tw Cen MT" w:hAnsi="Tw Cen MT"/>
          <w:sz w:val="24"/>
          <w:szCs w:val="24"/>
        </w:rPr>
        <w:t>Cancel</w:t>
      </w:r>
      <w:proofErr w:type="gramEnd"/>
      <w:r w:rsidRPr="00EE5FA8">
        <w:rPr>
          <w:rFonts w:ascii="Tw Cen MT" w:hAnsi="Tw Cen MT"/>
          <w:sz w:val="24"/>
          <w:szCs w:val="24"/>
        </w:rPr>
        <w:t>, it returns null.</w:t>
      </w:r>
    </w:p>
    <w:p w:rsidR="00EE5FA8" w:rsidRPr="00EE5FA8" w:rsidRDefault="00EE5FA8" w:rsidP="00E12961">
      <w:pPr>
        <w:shd w:val="clear" w:color="auto" w:fill="000000" w:themeFill="text1"/>
        <w:jc w:val="both"/>
        <w:rPr>
          <w:rFonts w:ascii="Tw Cen MT" w:hAnsi="Tw Cen MT"/>
          <w:sz w:val="24"/>
          <w:szCs w:val="24"/>
        </w:rPr>
      </w:pPr>
      <w:proofErr w:type="spellStart"/>
      <w:proofErr w:type="gramStart"/>
      <w:r w:rsidRPr="00EE5FA8">
        <w:rPr>
          <w:rFonts w:ascii="Tw Cen MT" w:hAnsi="Tw Cen MT"/>
          <w:sz w:val="24"/>
          <w:szCs w:val="24"/>
        </w:rPr>
        <w:t>const</w:t>
      </w:r>
      <w:proofErr w:type="spellEnd"/>
      <w:proofErr w:type="gramEnd"/>
      <w:r w:rsidRPr="00EE5FA8">
        <w:rPr>
          <w:rFonts w:ascii="Tw Cen MT" w:hAnsi="Tw Cen MT"/>
          <w:sz w:val="24"/>
          <w:szCs w:val="24"/>
        </w:rPr>
        <w:t xml:space="preserve"> </w:t>
      </w:r>
      <w:proofErr w:type="spellStart"/>
      <w:r w:rsidRPr="00EE5FA8">
        <w:rPr>
          <w:rFonts w:ascii="Tw Cen MT" w:hAnsi="Tw Cen MT"/>
          <w:sz w:val="24"/>
          <w:szCs w:val="24"/>
        </w:rPr>
        <w:t>userInput</w:t>
      </w:r>
      <w:proofErr w:type="spellEnd"/>
      <w:r w:rsidRPr="00EE5FA8">
        <w:rPr>
          <w:rFonts w:ascii="Tw Cen MT" w:hAnsi="Tw Cen MT"/>
          <w:sz w:val="24"/>
          <w:szCs w:val="24"/>
        </w:rPr>
        <w:t xml:space="preserve"> = prompt("Please enter your name:");</w:t>
      </w:r>
    </w:p>
    <w:p w:rsidR="00EE5FA8" w:rsidRPr="00EE5FA8" w:rsidRDefault="00EE5FA8" w:rsidP="00E12961">
      <w:pPr>
        <w:shd w:val="clear" w:color="auto" w:fill="000000" w:themeFill="text1"/>
        <w:jc w:val="both"/>
        <w:rPr>
          <w:rFonts w:ascii="Tw Cen MT" w:hAnsi="Tw Cen MT"/>
          <w:sz w:val="24"/>
          <w:szCs w:val="24"/>
        </w:rPr>
      </w:pPr>
      <w:proofErr w:type="gramStart"/>
      <w:r w:rsidRPr="00EE5FA8">
        <w:rPr>
          <w:rFonts w:ascii="Tw Cen MT" w:hAnsi="Tw Cen MT"/>
          <w:sz w:val="24"/>
          <w:szCs w:val="24"/>
        </w:rPr>
        <w:t>if</w:t>
      </w:r>
      <w:proofErr w:type="gramEnd"/>
      <w:r w:rsidRPr="00EE5FA8">
        <w:rPr>
          <w:rFonts w:ascii="Tw Cen MT" w:hAnsi="Tw Cen MT"/>
          <w:sz w:val="24"/>
          <w:szCs w:val="24"/>
        </w:rPr>
        <w:t xml:space="preserve"> (</w:t>
      </w:r>
      <w:proofErr w:type="spellStart"/>
      <w:r w:rsidRPr="00EE5FA8">
        <w:rPr>
          <w:rFonts w:ascii="Tw Cen MT" w:hAnsi="Tw Cen MT"/>
          <w:sz w:val="24"/>
          <w:szCs w:val="24"/>
        </w:rPr>
        <w:t>userInput</w:t>
      </w:r>
      <w:proofErr w:type="spellEnd"/>
      <w:r w:rsidRPr="00EE5FA8">
        <w:rPr>
          <w:rFonts w:ascii="Tw Cen MT" w:hAnsi="Tw Cen MT"/>
          <w:sz w:val="24"/>
          <w:szCs w:val="24"/>
        </w:rPr>
        <w:t xml:space="preserve"> !== null) {</w:t>
      </w:r>
    </w:p>
    <w:p w:rsidR="00EE5FA8" w:rsidRPr="00EE5FA8" w:rsidRDefault="00EE5FA8" w:rsidP="00E12961">
      <w:pPr>
        <w:shd w:val="clear" w:color="auto" w:fill="000000" w:themeFill="text1"/>
        <w:jc w:val="both"/>
        <w:rPr>
          <w:rFonts w:ascii="Tw Cen MT" w:hAnsi="Tw Cen MT"/>
          <w:sz w:val="24"/>
          <w:szCs w:val="24"/>
        </w:rPr>
      </w:pPr>
      <w:r w:rsidRPr="00EE5FA8">
        <w:rPr>
          <w:rFonts w:ascii="Tw Cen MT" w:hAnsi="Tw Cen MT"/>
          <w:sz w:val="24"/>
          <w:szCs w:val="24"/>
        </w:rPr>
        <w:t xml:space="preserve">    </w:t>
      </w:r>
      <w:proofErr w:type="gramStart"/>
      <w:r w:rsidRPr="00EE5FA8">
        <w:rPr>
          <w:rFonts w:ascii="Tw Cen MT" w:hAnsi="Tw Cen MT"/>
          <w:sz w:val="24"/>
          <w:szCs w:val="24"/>
        </w:rPr>
        <w:t>console.log(</w:t>
      </w:r>
      <w:proofErr w:type="gramEnd"/>
      <w:r w:rsidRPr="00EE5FA8">
        <w:rPr>
          <w:rFonts w:ascii="Tw Cen MT" w:hAnsi="Tw Cen MT"/>
          <w:sz w:val="24"/>
          <w:szCs w:val="24"/>
        </w:rPr>
        <w:t xml:space="preserve">"Hello, " + </w:t>
      </w:r>
      <w:proofErr w:type="spellStart"/>
      <w:r w:rsidRPr="00EE5FA8">
        <w:rPr>
          <w:rFonts w:ascii="Tw Cen MT" w:hAnsi="Tw Cen MT"/>
          <w:sz w:val="24"/>
          <w:szCs w:val="24"/>
        </w:rPr>
        <w:t>userInput</w:t>
      </w:r>
      <w:proofErr w:type="spellEnd"/>
      <w:r w:rsidRPr="00EE5FA8">
        <w:rPr>
          <w:rFonts w:ascii="Tw Cen MT" w:hAnsi="Tw Cen MT"/>
          <w:sz w:val="24"/>
          <w:szCs w:val="24"/>
        </w:rPr>
        <w:t xml:space="preserve"> + "!");</w:t>
      </w:r>
    </w:p>
    <w:p w:rsidR="00EE5FA8" w:rsidRPr="00EE5FA8" w:rsidRDefault="00EE5FA8" w:rsidP="00E12961">
      <w:pPr>
        <w:shd w:val="clear" w:color="auto" w:fill="000000" w:themeFill="text1"/>
        <w:jc w:val="both"/>
        <w:rPr>
          <w:rFonts w:ascii="Tw Cen MT" w:hAnsi="Tw Cen MT"/>
          <w:sz w:val="24"/>
          <w:szCs w:val="24"/>
        </w:rPr>
      </w:pPr>
      <w:r w:rsidRPr="00EE5FA8">
        <w:rPr>
          <w:rFonts w:ascii="Tw Cen MT" w:hAnsi="Tw Cen MT"/>
          <w:sz w:val="24"/>
          <w:szCs w:val="24"/>
        </w:rPr>
        <w:t>} else {</w:t>
      </w:r>
    </w:p>
    <w:p w:rsidR="00EE5FA8" w:rsidRPr="00EE5FA8" w:rsidRDefault="00EE5FA8" w:rsidP="00E12961">
      <w:pPr>
        <w:shd w:val="clear" w:color="auto" w:fill="000000" w:themeFill="text1"/>
        <w:jc w:val="both"/>
        <w:rPr>
          <w:rFonts w:ascii="Tw Cen MT" w:hAnsi="Tw Cen MT"/>
          <w:sz w:val="24"/>
          <w:szCs w:val="24"/>
        </w:rPr>
      </w:pPr>
      <w:r w:rsidRPr="00EE5FA8">
        <w:rPr>
          <w:rFonts w:ascii="Tw Cen MT" w:hAnsi="Tw Cen MT"/>
          <w:sz w:val="24"/>
          <w:szCs w:val="24"/>
        </w:rPr>
        <w:t xml:space="preserve">    </w:t>
      </w:r>
      <w:proofErr w:type="gramStart"/>
      <w:r w:rsidRPr="00EE5FA8">
        <w:rPr>
          <w:rFonts w:ascii="Tw Cen MT" w:hAnsi="Tw Cen MT"/>
          <w:sz w:val="24"/>
          <w:szCs w:val="24"/>
        </w:rPr>
        <w:t>console.log(</w:t>
      </w:r>
      <w:proofErr w:type="gramEnd"/>
      <w:r w:rsidRPr="00EE5FA8">
        <w:rPr>
          <w:rFonts w:ascii="Tw Cen MT" w:hAnsi="Tw Cen MT"/>
          <w:sz w:val="24"/>
          <w:szCs w:val="24"/>
        </w:rPr>
        <w:t>"User canceled the prompt.");</w:t>
      </w:r>
    </w:p>
    <w:p w:rsidR="00B806E7" w:rsidRPr="00EE5FA8" w:rsidRDefault="00EE5FA8" w:rsidP="00E12961">
      <w:pPr>
        <w:shd w:val="clear" w:color="auto" w:fill="000000" w:themeFill="text1"/>
        <w:jc w:val="both"/>
        <w:rPr>
          <w:rFonts w:ascii="Tw Cen MT" w:hAnsi="Tw Cen MT"/>
          <w:sz w:val="24"/>
          <w:szCs w:val="24"/>
        </w:rPr>
      </w:pPr>
      <w:r w:rsidRPr="00EE5FA8">
        <w:rPr>
          <w:rFonts w:ascii="Tw Cen MT" w:hAnsi="Tw Cen MT"/>
          <w:sz w:val="24"/>
          <w:szCs w:val="24"/>
        </w:rPr>
        <w:t>}</w:t>
      </w:r>
    </w:p>
    <w:p w:rsidR="00D14EFB" w:rsidRPr="00B806E7" w:rsidRDefault="00D14EFB" w:rsidP="00EE5FA8">
      <w:pPr>
        <w:spacing w:before="40" w:after="120" w:line="360" w:lineRule="auto"/>
        <w:jc w:val="both"/>
        <w:rPr>
          <w:rFonts w:ascii="Tw Cen MT" w:hAnsi="Tw Cen MT"/>
          <w:sz w:val="24"/>
          <w:szCs w:val="24"/>
        </w:rPr>
      </w:pPr>
    </w:p>
    <w:p w:rsidR="00D14EFB" w:rsidRPr="00B806E7" w:rsidRDefault="009773B4" w:rsidP="00E12961">
      <w:pPr>
        <w:spacing w:before="40" w:after="120" w:line="360" w:lineRule="auto"/>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46.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are function scopes?</w:t>
      </w:r>
    </w:p>
    <w:p w:rsidR="00B806E7" w:rsidRDefault="009773B4" w:rsidP="00E12961">
      <w:pPr>
        <w:spacing w:before="40" w:after="120" w:line="360" w:lineRule="auto"/>
        <w:ind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Scope defines accessibility of function and its variables. In </w:t>
      </w:r>
      <w:proofErr w:type="spell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 xml:space="preserve"> scope is divided into two categories:</w:t>
      </w:r>
    </w:p>
    <w:p w:rsidR="00D14EFB" w:rsidRPr="00B806E7" w:rsidRDefault="00146B52" w:rsidP="00E12961">
      <w:pPr>
        <w:spacing w:before="40" w:after="120" w:line="360" w:lineRule="auto"/>
        <w:ind w:right="72"/>
        <w:jc w:val="both"/>
        <w:rPr>
          <w:rFonts w:ascii="Tw Cen MT" w:eastAsia="Liberation Serif" w:hAnsi="Tw Cen MT" w:cs="Liberation Serif"/>
          <w:sz w:val="24"/>
          <w:szCs w:val="24"/>
        </w:rPr>
      </w:pPr>
      <w:r>
        <w:rPr>
          <w:rFonts w:ascii="Tw Cen MT" w:hAnsi="Tw Cen MT"/>
          <w:sz w:val="24"/>
          <w:szCs w:val="24"/>
        </w:rPr>
        <w:pict>
          <v:group id="_x0000_s1300" style="position:absolute;left:0;text-align:left;margin-left:134.85pt;margin-top:7.6pt;width:5.05pt;height:5.05pt;z-index:-2362;mso-position-horizontal-relative:page" coordorigin="2697,152" coordsize="101,101">
            <v:shape id="_x0000_s1302" style="position:absolute;left:2704;top:160;width:86;height:86" coordorigin="2704,160" coordsize="86,86" path="m2790,203r-5,21l2770,240r-21,6l2747,246r-21,-6l2710,225r-6,-21l2704,203r6,-22l2725,166r21,-6l2747,160r22,5l2784,180r6,21l2790,203xe" fillcolor="black" stroked="f">
              <v:path arrowok="t"/>
            </v:shape>
            <v:shape id="_x0000_s1301" style="position:absolute;left:2704;top:160;width:86;height:86" coordorigin="2704,160" coordsize="86,86" path="m2790,203r-5,21l2770,240r-21,6l2747,246r-21,-6l2710,225r-6,-21l2704,203r6,-22l2725,166r21,-6l2747,160r22,5l2784,180r6,21l2790,203e" filled="f" strokeweight=".72pt">
              <v:path arrowok="t"/>
            </v:shape>
            <w10:wrap anchorx="page"/>
          </v:group>
        </w:pict>
      </w:r>
      <w:proofErr w:type="gramStart"/>
      <w:r w:rsidR="009773B4" w:rsidRPr="00B806E7">
        <w:rPr>
          <w:rFonts w:ascii="Tw Cen MT" w:eastAsia="Liberation Serif" w:hAnsi="Tw Cen MT" w:cs="Liberation Serif"/>
          <w:b/>
          <w:w w:val="102"/>
          <w:sz w:val="24"/>
          <w:szCs w:val="24"/>
        </w:rPr>
        <w:t>Global</w:t>
      </w:r>
      <w:r w:rsidR="009773B4" w:rsidRPr="00B806E7">
        <w:rPr>
          <w:rFonts w:ascii="Tw Cen MT" w:eastAsia="Liberation Serif" w:hAnsi="Tw Cen MT" w:cs="Liberation Serif"/>
          <w:w w:val="102"/>
          <w:sz w:val="24"/>
          <w:szCs w:val="24"/>
        </w:rPr>
        <w:t xml:space="preserve"> :</w:t>
      </w:r>
      <w:proofErr w:type="gramEnd"/>
      <w:r w:rsidR="009773B4" w:rsidRPr="00B806E7">
        <w:rPr>
          <w:rFonts w:ascii="Tw Cen MT" w:eastAsia="Liberation Serif" w:hAnsi="Tw Cen MT" w:cs="Liberation Serif"/>
          <w:w w:val="102"/>
          <w:sz w:val="24"/>
          <w:szCs w:val="24"/>
        </w:rPr>
        <w:t xml:space="preserve"> Function with global scope can be accessed anywhere in the program.</w:t>
      </w:r>
    </w:p>
    <w:p w:rsidR="00B806E7" w:rsidRDefault="009773B4" w:rsidP="00E12961">
      <w:pPr>
        <w:spacing w:before="40" w:after="120" w:line="360" w:lineRule="auto"/>
        <w:jc w:val="both"/>
        <w:rPr>
          <w:rFonts w:ascii="Tw Cen MT" w:eastAsia="Liberation Serif" w:hAnsi="Tw Cen MT" w:cs="Liberation Serif"/>
          <w:sz w:val="24"/>
          <w:szCs w:val="24"/>
        </w:rPr>
      </w:pPr>
      <w:proofErr w:type="gramStart"/>
      <w:r w:rsidRPr="00B806E7">
        <w:rPr>
          <w:rFonts w:ascii="Tw Cen MT" w:eastAsia="Liberation Serif" w:hAnsi="Tw Cen MT" w:cs="Liberation Serif"/>
          <w:b/>
          <w:w w:val="99"/>
          <w:sz w:val="24"/>
          <w:szCs w:val="24"/>
        </w:rPr>
        <w:lastRenderedPageBreak/>
        <w:t>Local</w:t>
      </w:r>
      <w:r w:rsidR="00E12961">
        <w:rPr>
          <w:rFonts w:ascii="Tw Cen MT" w:eastAsia="Liberation Serif" w:hAnsi="Tw Cen MT" w:cs="Liberation Serif"/>
          <w:w w:val="99"/>
          <w:sz w:val="24"/>
          <w:szCs w:val="24"/>
        </w:rPr>
        <w:t xml:space="preserve"> :</w:t>
      </w:r>
      <w:proofErr w:type="gramEnd"/>
      <w:r w:rsidR="00E12961">
        <w:rPr>
          <w:rFonts w:ascii="Tw Cen MT" w:eastAsia="Liberation Serif" w:hAnsi="Tw Cen MT" w:cs="Liberation Serif"/>
          <w:w w:val="99"/>
          <w:sz w:val="24"/>
          <w:szCs w:val="24"/>
        </w:rPr>
        <w:t xml:space="preserve"> Function with </w:t>
      </w:r>
      <w:r w:rsidR="00E12961" w:rsidRPr="00B806E7">
        <w:rPr>
          <w:rFonts w:ascii="Tw Cen MT" w:eastAsia="Liberation Serif" w:hAnsi="Tw Cen MT" w:cs="Liberation Serif"/>
          <w:w w:val="99"/>
          <w:sz w:val="24"/>
          <w:szCs w:val="24"/>
        </w:rPr>
        <w:t xml:space="preserve">local scope can be accessed only within </w:t>
      </w:r>
      <w:proofErr w:type="spellStart"/>
      <w:r w:rsidR="00E12961" w:rsidRPr="00B806E7">
        <w:rPr>
          <w:rFonts w:ascii="Tw Cen MT" w:eastAsia="Liberation Serif" w:hAnsi="Tw Cen MT" w:cs="Liberation Serif"/>
          <w:w w:val="99"/>
          <w:sz w:val="24"/>
          <w:szCs w:val="24"/>
        </w:rPr>
        <w:t>its</w:t>
      </w:r>
      <w:r w:rsidRPr="00B806E7">
        <w:rPr>
          <w:rFonts w:ascii="Tw Cen MT" w:eastAsia="Liberation Serif" w:hAnsi="Tw Cen MT" w:cs="Liberation Serif"/>
          <w:w w:val="102"/>
          <w:sz w:val="24"/>
          <w:szCs w:val="24"/>
        </w:rPr>
        <w:t>parent</w:t>
      </w:r>
      <w:proofErr w:type="spellEnd"/>
      <w:r w:rsidRPr="00B806E7">
        <w:rPr>
          <w:rFonts w:ascii="Tw Cen MT" w:eastAsia="Liberation Serif" w:hAnsi="Tw Cen MT" w:cs="Liberation Serif"/>
          <w:w w:val="102"/>
          <w:sz w:val="24"/>
          <w:szCs w:val="24"/>
        </w:rPr>
        <w:t xml:space="preserve"> function.</w:t>
      </w:r>
    </w:p>
    <w:p w:rsidR="00B806E7" w:rsidRDefault="00B806E7" w:rsidP="00E12961">
      <w:pPr>
        <w:spacing w:before="40" w:after="120" w:line="360" w:lineRule="auto"/>
        <w:jc w:val="both"/>
        <w:rPr>
          <w:rFonts w:ascii="Tw Cen MT" w:hAnsi="Tw Cen MT"/>
          <w:sz w:val="24"/>
          <w:szCs w:val="24"/>
        </w:rPr>
      </w:pPr>
    </w:p>
    <w:p w:rsidR="00D14EFB" w:rsidRPr="00B806E7" w:rsidRDefault="009773B4" w:rsidP="00E12961">
      <w:pPr>
        <w:spacing w:before="40" w:after="120" w:line="360" w:lineRule="auto"/>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47.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strict mode?</w:t>
      </w:r>
    </w:p>
    <w:p w:rsidR="00B806E7" w:rsidRDefault="009773B4" w:rsidP="00E12961">
      <w:pPr>
        <w:spacing w:before="40" w:after="120" w:line="360" w:lineRule="auto"/>
        <w:ind w:right="72"/>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 xml:space="preserve">Strict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mode</w:t>
      </w:r>
      <w:proofErr w:type="gram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prevents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certain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actions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and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throws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more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exceptions.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The statement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“use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strict”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orders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browser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use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Strict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mode,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which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a reduced and safer feature set of JavaScript.</w:t>
      </w:r>
    </w:p>
    <w:p w:rsidR="00B806E7" w:rsidRDefault="009773B4" w:rsidP="00E12961">
      <w:pPr>
        <w:spacing w:before="40" w:after="120" w:line="360" w:lineRule="auto"/>
        <w:ind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Strict mode eliminates some silent errors in JavaScript by changing them to throw errors.</w:t>
      </w:r>
    </w:p>
    <w:p w:rsidR="00B806E7" w:rsidRDefault="009773B4" w:rsidP="00E12961">
      <w:pPr>
        <w:spacing w:before="40" w:after="120" w:line="360" w:lineRule="auto"/>
        <w:ind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Strict mode resolves mistakes that make it difficult for JavaScript engines to perform optimizations hence strict mode code can sometimes run faster than identical code that’s not strict mode.</w:t>
      </w:r>
    </w:p>
    <w:p w:rsidR="00B806E7" w:rsidRDefault="009773B4" w:rsidP="00E12961">
      <w:pPr>
        <w:spacing w:before="40" w:after="120" w:line="360" w:lineRule="auto"/>
        <w:ind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Strict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mode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forbids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some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syntax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likely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defined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future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versions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of</w:t>
      </w:r>
      <w:r w:rsidR="00E12961">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102"/>
          <w:sz w:val="24"/>
          <w:szCs w:val="24"/>
        </w:rPr>
        <w:t>ECMAScript</w:t>
      </w:r>
      <w:proofErr w:type="spellEnd"/>
      <w:r w:rsidRPr="00B806E7">
        <w:rPr>
          <w:rFonts w:ascii="Tw Cen MT" w:eastAsia="Liberation Serif" w:hAnsi="Tw Cen MT" w:cs="Liberation Serif"/>
          <w:w w:val="102"/>
          <w:sz w:val="24"/>
          <w:szCs w:val="24"/>
        </w:rPr>
        <w:t>.</w:t>
      </w:r>
    </w:p>
    <w:p w:rsidR="00D14EFB" w:rsidRPr="00B806E7" w:rsidRDefault="009773B4" w:rsidP="00E12961">
      <w:pPr>
        <w:spacing w:before="40" w:after="120" w:line="360" w:lineRule="auto"/>
        <w:ind w:right="70"/>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It prevents, or throws errors, when unsafe actions are taken (such as gaining access to the global object).</w:t>
      </w:r>
    </w:p>
    <w:p w:rsidR="00B806E7" w:rsidRDefault="009773B4" w:rsidP="00E12961">
      <w:pPr>
        <w:spacing w:before="40" w:after="120" w:line="360" w:lineRule="auto"/>
        <w:ind w:right="2172"/>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It disables features that are confusing or poorly thought out.</w:t>
      </w:r>
    </w:p>
    <w:p w:rsidR="00B806E7" w:rsidRDefault="009773B4" w:rsidP="00E12961">
      <w:pPr>
        <w:spacing w:before="40" w:after="120" w:line="360" w:lineRule="auto"/>
        <w:ind w:right="1717"/>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Due to Strict mode it becomes easier to write secure JavaScript.</w:t>
      </w:r>
    </w:p>
    <w:p w:rsidR="00D14EFB" w:rsidRPr="00B806E7" w:rsidRDefault="009773B4" w:rsidP="00E12961">
      <w:pPr>
        <w:spacing w:before="40" w:after="120" w:line="360" w:lineRule="auto"/>
        <w:ind w:right="70"/>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Strict mode applies to individual functions or to entire scripts. It doesn't apply 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block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statements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enclosed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in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braces;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attempting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apply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it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such contexts does nothing.</w:t>
      </w:r>
    </w:p>
    <w:p w:rsidR="00D14EFB" w:rsidRPr="00B806E7" w:rsidRDefault="009773B4" w:rsidP="00E12961">
      <w:pPr>
        <w:spacing w:before="40" w:after="120" w:line="360" w:lineRule="auto"/>
        <w:ind w:right="70"/>
        <w:jc w:val="both"/>
        <w:rPr>
          <w:rFonts w:ascii="Tw Cen MT" w:eastAsia="Liberation Serif" w:hAnsi="Tw Cen MT" w:cs="Liberation Serif"/>
          <w:sz w:val="24"/>
          <w:szCs w:val="24"/>
        </w:rPr>
        <w:sectPr w:rsidR="00D14EFB" w:rsidRPr="00B806E7" w:rsidSect="00E12961">
          <w:pgSz w:w="12240" w:h="15840"/>
          <w:pgMar w:top="851" w:right="851" w:bottom="851" w:left="851"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w w:val="99"/>
          <w:sz w:val="24"/>
          <w:szCs w:val="24"/>
        </w:rPr>
        <w:t>To invoke strict mode for an entire script, put statement "use strict" before any other statements.</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lastRenderedPageBreak/>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invoke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strict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mode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for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function,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put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statement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"use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strict"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the function's body before any other statements.</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right="4940"/>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48.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function closure?</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A closure is a feature in JavaScript where an inner function has access to the outer (enclosing) function’s variables.</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right="4774"/>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49.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callback function?</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A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function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passed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into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another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function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argument,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which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then invoked inside the outer function to complete some kind action is called as callback function.</w:t>
      </w:r>
    </w:p>
    <w:p w:rsidR="00B806E7" w:rsidRDefault="009773B4" w:rsidP="004809E4">
      <w:pPr>
        <w:spacing w:before="40" w:after="120" w:line="360" w:lineRule="auto"/>
        <w:ind w:left="-426" w:right="8648"/>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e.g.</w:t>
      </w:r>
    </w:p>
    <w:p w:rsidR="00B806E7" w:rsidRDefault="009773B4" w:rsidP="004809E4">
      <w:pPr>
        <w:spacing w:before="40" w:after="120" w:line="360" w:lineRule="auto"/>
        <w:ind w:left="-426" w:right="5706"/>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function</w:t>
      </w:r>
      <w:proofErr w:type="gramEnd"/>
      <w:r w:rsidRPr="00B806E7">
        <w:rPr>
          <w:rFonts w:ascii="Tw Cen MT" w:eastAsia="Liberation Serif" w:hAnsi="Tw Cen MT" w:cs="Liberation Serif"/>
          <w:w w:val="102"/>
          <w:sz w:val="24"/>
          <w:szCs w:val="24"/>
        </w:rPr>
        <w:t xml:space="preserve"> </w:t>
      </w:r>
      <w:proofErr w:type="spellStart"/>
      <w:r w:rsidRPr="00B806E7">
        <w:rPr>
          <w:rFonts w:ascii="Tw Cen MT" w:eastAsia="Liberation Serif" w:hAnsi="Tw Cen MT" w:cs="Liberation Serif"/>
          <w:w w:val="102"/>
          <w:sz w:val="24"/>
          <w:szCs w:val="24"/>
        </w:rPr>
        <w:t>showName</w:t>
      </w:r>
      <w:proofErr w:type="spellEnd"/>
      <w:r w:rsidRPr="00B806E7">
        <w:rPr>
          <w:rFonts w:ascii="Tw Cen MT" w:eastAsia="Liberation Serif" w:hAnsi="Tw Cen MT" w:cs="Liberation Serif"/>
          <w:w w:val="102"/>
          <w:sz w:val="24"/>
          <w:szCs w:val="24"/>
        </w:rPr>
        <w:t>(name) {</w:t>
      </w:r>
    </w:p>
    <w:p w:rsidR="00B806E7" w:rsidRDefault="009773B4" w:rsidP="004809E4">
      <w:pPr>
        <w:spacing w:before="40" w:after="120" w:line="360" w:lineRule="auto"/>
        <w:ind w:left="-426" w:right="5461"/>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position w:val="-1"/>
          <w:sz w:val="24"/>
          <w:szCs w:val="24"/>
        </w:rPr>
        <w:t>alert(</w:t>
      </w:r>
      <w:proofErr w:type="gramEnd"/>
      <w:r w:rsidRPr="00B806E7">
        <w:rPr>
          <w:rFonts w:ascii="Tw Cen MT" w:eastAsia="Liberation Serif" w:hAnsi="Tw Cen MT" w:cs="Liberation Serif"/>
          <w:w w:val="102"/>
          <w:position w:val="-1"/>
          <w:sz w:val="24"/>
          <w:szCs w:val="24"/>
        </w:rPr>
        <w:t>'User name is:' + name);</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w:t>
      </w:r>
    </w:p>
    <w:p w:rsidR="00B806E7" w:rsidRDefault="009773B4" w:rsidP="004809E4">
      <w:pPr>
        <w:spacing w:before="40" w:after="120" w:line="360" w:lineRule="auto"/>
        <w:ind w:left="-426"/>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function</w:t>
      </w:r>
      <w:proofErr w:type="gramEnd"/>
      <w:r w:rsidRPr="00B806E7">
        <w:rPr>
          <w:rFonts w:ascii="Tw Cen MT" w:eastAsia="Liberation Serif" w:hAnsi="Tw Cen MT" w:cs="Liberation Serif"/>
          <w:w w:val="102"/>
          <w:sz w:val="24"/>
          <w:szCs w:val="24"/>
        </w:rPr>
        <w:t xml:space="preserve"> </w:t>
      </w:r>
      <w:proofErr w:type="spellStart"/>
      <w:r w:rsidRPr="00B806E7">
        <w:rPr>
          <w:rFonts w:ascii="Tw Cen MT" w:eastAsia="Liberation Serif" w:hAnsi="Tw Cen MT" w:cs="Liberation Serif"/>
          <w:w w:val="102"/>
          <w:sz w:val="24"/>
          <w:szCs w:val="24"/>
        </w:rPr>
        <w:t>displayName</w:t>
      </w:r>
      <w:proofErr w:type="spellEnd"/>
      <w:r w:rsidRPr="00B806E7">
        <w:rPr>
          <w:rFonts w:ascii="Tw Cen MT" w:eastAsia="Liberation Serif" w:hAnsi="Tw Cen MT" w:cs="Liberation Serif"/>
          <w:w w:val="102"/>
          <w:sz w:val="24"/>
          <w:szCs w:val="24"/>
        </w:rPr>
        <w:t>(callback) {</w:t>
      </w:r>
    </w:p>
    <w:p w:rsidR="00B806E7" w:rsidRDefault="009773B4" w:rsidP="004809E4">
      <w:pPr>
        <w:spacing w:before="40" w:after="120" w:line="360" w:lineRule="auto"/>
        <w:ind w:left="-426"/>
        <w:jc w:val="both"/>
        <w:rPr>
          <w:rFonts w:ascii="Tw Cen MT" w:eastAsia="Liberation Serif" w:hAnsi="Tw Cen MT" w:cs="Liberation Serif"/>
          <w:sz w:val="24"/>
          <w:szCs w:val="24"/>
        </w:rPr>
      </w:pPr>
      <w:proofErr w:type="spellStart"/>
      <w:proofErr w:type="gramStart"/>
      <w:r w:rsidRPr="00B806E7">
        <w:rPr>
          <w:rFonts w:ascii="Tw Cen MT" w:eastAsia="Liberation Serif" w:hAnsi="Tw Cen MT" w:cs="Liberation Serif"/>
          <w:w w:val="102"/>
          <w:sz w:val="24"/>
          <w:szCs w:val="24"/>
        </w:rPr>
        <w:t>var</w:t>
      </w:r>
      <w:proofErr w:type="spellEnd"/>
      <w:proofErr w:type="gramEnd"/>
      <w:r w:rsidRPr="00B806E7">
        <w:rPr>
          <w:rFonts w:ascii="Tw Cen MT" w:eastAsia="Liberation Serif" w:hAnsi="Tw Cen MT" w:cs="Liberation Serif"/>
          <w:w w:val="102"/>
          <w:sz w:val="24"/>
          <w:szCs w:val="24"/>
        </w:rPr>
        <w:t xml:space="preserve"> name = prompt('Please enter name to be displayed');</w:t>
      </w:r>
    </w:p>
    <w:p w:rsidR="00B806E7" w:rsidRDefault="009773B4" w:rsidP="004809E4">
      <w:pPr>
        <w:spacing w:before="40" w:after="120" w:line="360" w:lineRule="auto"/>
        <w:ind w:left="-426"/>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position w:val="-1"/>
          <w:sz w:val="24"/>
          <w:szCs w:val="24"/>
        </w:rPr>
        <w:t>callback(</w:t>
      </w:r>
      <w:proofErr w:type="gramEnd"/>
      <w:r w:rsidRPr="00B806E7">
        <w:rPr>
          <w:rFonts w:ascii="Tw Cen MT" w:eastAsia="Liberation Serif" w:hAnsi="Tw Cen MT" w:cs="Liberation Serif"/>
          <w:w w:val="102"/>
          <w:position w:val="-1"/>
          <w:sz w:val="24"/>
          <w:szCs w:val="24"/>
        </w:rPr>
        <w:t>name);</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w:t>
      </w:r>
    </w:p>
    <w:p w:rsidR="00B806E7" w:rsidRDefault="009773B4" w:rsidP="004809E4">
      <w:pPr>
        <w:spacing w:before="40" w:after="120" w:line="360" w:lineRule="auto"/>
        <w:ind w:left="-426"/>
        <w:jc w:val="both"/>
        <w:rPr>
          <w:rFonts w:ascii="Tw Cen MT" w:eastAsia="Liberation Serif" w:hAnsi="Tw Cen MT" w:cs="Liberation Serif"/>
          <w:sz w:val="24"/>
          <w:szCs w:val="24"/>
        </w:rPr>
      </w:pPr>
      <w:proofErr w:type="spellStart"/>
      <w:proofErr w:type="gramStart"/>
      <w:r w:rsidRPr="00B806E7">
        <w:rPr>
          <w:rFonts w:ascii="Tw Cen MT" w:eastAsia="Liberation Serif" w:hAnsi="Tw Cen MT" w:cs="Liberation Serif"/>
          <w:w w:val="102"/>
          <w:sz w:val="24"/>
          <w:szCs w:val="24"/>
        </w:rPr>
        <w:t>displayName</w:t>
      </w:r>
      <w:proofErr w:type="spellEnd"/>
      <w:r w:rsidRPr="00B806E7">
        <w:rPr>
          <w:rFonts w:ascii="Tw Cen MT" w:eastAsia="Liberation Serif" w:hAnsi="Tw Cen MT" w:cs="Liberation Serif"/>
          <w:w w:val="102"/>
          <w:sz w:val="24"/>
          <w:szCs w:val="24"/>
        </w:rPr>
        <w:t>(</w:t>
      </w:r>
      <w:proofErr w:type="spellStart"/>
      <w:proofErr w:type="gramEnd"/>
      <w:r w:rsidRPr="00B806E7">
        <w:rPr>
          <w:rFonts w:ascii="Tw Cen MT" w:eastAsia="Liberation Serif" w:hAnsi="Tw Cen MT" w:cs="Liberation Serif"/>
          <w:w w:val="102"/>
          <w:sz w:val="24"/>
          <w:szCs w:val="24"/>
        </w:rPr>
        <w:t>showName</w:t>
      </w:r>
      <w:proofErr w:type="spellEnd"/>
      <w:r w:rsidRPr="00B806E7">
        <w:rPr>
          <w:rFonts w:ascii="Tw Cen MT" w:eastAsia="Liberation Serif" w:hAnsi="Tw Cen MT" w:cs="Liberation Serif"/>
          <w:w w:val="102"/>
          <w:sz w:val="24"/>
          <w:szCs w:val="24"/>
        </w:rPr>
        <w:t>);</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50.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w:t>
      </w:r>
      <w:proofErr w:type="spellStart"/>
      <w:r w:rsidRPr="00B806E7">
        <w:rPr>
          <w:rFonts w:ascii="Tw Cen MT" w:eastAsia="Liberation Serif" w:hAnsi="Tw Cen MT" w:cs="Liberation Serif"/>
          <w:b/>
          <w:sz w:val="24"/>
          <w:szCs w:val="24"/>
        </w:rPr>
        <w:t>setTimeout</w:t>
      </w:r>
      <w:proofErr w:type="spellEnd"/>
      <w:r w:rsidRPr="00B806E7">
        <w:rPr>
          <w:rFonts w:ascii="Tw Cen MT" w:eastAsia="Liberation Serif" w:hAnsi="Tw Cen MT" w:cs="Liberation Serif"/>
          <w:b/>
          <w:sz w:val="24"/>
          <w:szCs w:val="24"/>
        </w:rPr>
        <w:t xml:space="preserve"> function?</w:t>
      </w:r>
    </w:p>
    <w:p w:rsidR="00D14EFB" w:rsidRPr="00B806E7" w:rsidRDefault="009773B4" w:rsidP="004809E4">
      <w:pPr>
        <w:spacing w:before="40" w:after="120" w:line="360" w:lineRule="auto"/>
        <w:ind w:left="-426" w:right="1511" w:hanging="380"/>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The </w:t>
      </w:r>
      <w:proofErr w:type="spellStart"/>
      <w:proofErr w:type="gramStart"/>
      <w:r w:rsidRPr="00B806E7">
        <w:rPr>
          <w:rFonts w:ascii="Tw Cen MT" w:eastAsia="Liberation Serif" w:hAnsi="Tw Cen MT" w:cs="Liberation Serif"/>
          <w:w w:val="99"/>
          <w:sz w:val="24"/>
          <w:szCs w:val="24"/>
        </w:rPr>
        <w:t>setTimeout</w:t>
      </w:r>
      <w:proofErr w:type="spellEnd"/>
      <w:r w:rsidRPr="00B806E7">
        <w:rPr>
          <w:rFonts w:ascii="Tw Cen MT" w:eastAsia="Liberation Serif" w:hAnsi="Tw Cen MT" w:cs="Liberation Serif"/>
          <w:w w:val="99"/>
          <w:sz w:val="24"/>
          <w:szCs w:val="24"/>
        </w:rPr>
        <w:t>(</w:t>
      </w:r>
      <w:proofErr w:type="gramEnd"/>
      <w:r w:rsidRPr="00B806E7">
        <w:rPr>
          <w:rFonts w:ascii="Tw Cen MT" w:eastAsia="Liberation Serif" w:hAnsi="Tw Cen MT" w:cs="Liberation Serif"/>
          <w:w w:val="99"/>
          <w:sz w:val="24"/>
          <w:szCs w:val="24"/>
        </w:rPr>
        <w:t xml:space="preserve">) function executes function at specified interval. </w:t>
      </w:r>
      <w:proofErr w:type="spellStart"/>
      <w:proofErr w:type="gramStart"/>
      <w:r w:rsidRPr="00B806E7">
        <w:rPr>
          <w:rFonts w:ascii="Tw Cen MT" w:eastAsia="Liberation Serif" w:hAnsi="Tw Cen MT" w:cs="Liberation Serif"/>
          <w:w w:val="99"/>
          <w:sz w:val="24"/>
          <w:szCs w:val="24"/>
        </w:rPr>
        <w:t>setTimeout</w:t>
      </w:r>
      <w:proofErr w:type="spellEnd"/>
      <w:r w:rsidRPr="00B806E7">
        <w:rPr>
          <w:rFonts w:ascii="Tw Cen MT" w:eastAsia="Liberation Serif" w:hAnsi="Tw Cen MT" w:cs="Liberation Serif"/>
          <w:w w:val="99"/>
          <w:sz w:val="24"/>
          <w:szCs w:val="24"/>
        </w:rPr>
        <w:t>(</w:t>
      </w:r>
      <w:proofErr w:type="gramEnd"/>
      <w:r w:rsidRPr="00B806E7">
        <w:rPr>
          <w:rFonts w:ascii="Tw Cen MT" w:eastAsia="Liberation Serif" w:hAnsi="Tw Cen MT" w:cs="Liberation Serif"/>
          <w:w w:val="99"/>
          <w:sz w:val="24"/>
          <w:szCs w:val="24"/>
        </w:rPr>
        <w:t>expression, timeout);</w:t>
      </w:r>
    </w:p>
    <w:p w:rsidR="00D14EFB" w:rsidRPr="00B806E7" w:rsidRDefault="009773B4" w:rsidP="004809E4">
      <w:pPr>
        <w:spacing w:before="40" w:after="120" w:line="360" w:lineRule="auto"/>
        <w:ind w:left="-426" w:right="70"/>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Here, expression is the function/code that is called only once and timeout is number of milliseconds to wait before calling the function.</w:t>
      </w:r>
    </w:p>
    <w:p w:rsidR="00B806E7" w:rsidRDefault="009773B4" w:rsidP="004809E4">
      <w:pPr>
        <w:spacing w:before="40" w:after="120" w:line="360" w:lineRule="auto"/>
        <w:ind w:left="-426" w:right="70"/>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The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99"/>
          <w:sz w:val="24"/>
          <w:szCs w:val="24"/>
        </w:rPr>
        <w:t>clearTimeout</w:t>
      </w:r>
      <w:proofErr w:type="spellEnd"/>
      <w:r w:rsidRPr="00B806E7">
        <w:rPr>
          <w:rFonts w:ascii="Tw Cen MT" w:eastAsia="Liberation Serif" w:hAnsi="Tw Cen MT" w:cs="Liberation Serif"/>
          <w:w w:val="99"/>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function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used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deactivate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or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cancel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timer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set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by </w:t>
      </w:r>
      <w:proofErr w:type="spellStart"/>
      <w:r w:rsidRPr="00B806E7">
        <w:rPr>
          <w:rFonts w:ascii="Tw Cen MT" w:eastAsia="Liberation Serif" w:hAnsi="Tw Cen MT" w:cs="Liberation Serif"/>
          <w:w w:val="99"/>
          <w:sz w:val="24"/>
          <w:szCs w:val="24"/>
        </w:rPr>
        <w:t>setTimeout</w:t>
      </w:r>
      <w:proofErr w:type="spellEnd"/>
      <w:r w:rsidRPr="00B806E7">
        <w:rPr>
          <w:rFonts w:ascii="Tw Cen MT" w:eastAsia="Liberation Serif" w:hAnsi="Tw Cen MT" w:cs="Liberation Serif"/>
          <w:w w:val="99"/>
          <w:sz w:val="24"/>
          <w:szCs w:val="24"/>
        </w:rPr>
        <w:t xml:space="preserve">() </w:t>
      </w:r>
      <w:proofErr w:type="spellStart"/>
      <w:r w:rsidRPr="00B806E7">
        <w:rPr>
          <w:rFonts w:ascii="Tw Cen MT" w:eastAsia="Liberation Serif" w:hAnsi="Tw Cen MT" w:cs="Liberation Serif"/>
          <w:w w:val="99"/>
          <w:sz w:val="24"/>
          <w:szCs w:val="24"/>
        </w:rPr>
        <w:t>fuction</w:t>
      </w:r>
      <w:proofErr w:type="spellEnd"/>
      <w:r w:rsidRPr="00B806E7">
        <w:rPr>
          <w:rFonts w:ascii="Tw Cen MT" w:eastAsia="Liberation Serif" w:hAnsi="Tw Cen MT" w:cs="Liberation Serif"/>
          <w:w w:val="99"/>
          <w:sz w:val="24"/>
          <w:szCs w:val="24"/>
        </w:rPr>
        <w:t>.</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sectPr w:rsidR="00D14EFB" w:rsidRPr="00B806E7" w:rsidSect="004809E4">
          <w:pgSz w:w="12240" w:h="15840"/>
          <w:pgMar w:top="136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b/>
          <w:sz w:val="24"/>
          <w:szCs w:val="24"/>
        </w:rPr>
        <w:t xml:space="preserve">51.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w:t>
      </w:r>
      <w:proofErr w:type="spellStart"/>
      <w:r w:rsidRPr="00B806E7">
        <w:rPr>
          <w:rFonts w:ascii="Tw Cen MT" w:eastAsia="Liberation Serif" w:hAnsi="Tw Cen MT" w:cs="Liberation Serif"/>
          <w:b/>
          <w:sz w:val="24"/>
          <w:szCs w:val="24"/>
        </w:rPr>
        <w:t>setInterval</w:t>
      </w:r>
      <w:proofErr w:type="spellEnd"/>
      <w:r w:rsidRPr="00B806E7">
        <w:rPr>
          <w:rFonts w:ascii="Tw Cen MT" w:eastAsia="Liberation Serif" w:hAnsi="Tw Cen MT" w:cs="Liberation Serif"/>
          <w:b/>
          <w:sz w:val="24"/>
          <w:szCs w:val="24"/>
        </w:rPr>
        <w:t xml:space="preserve"> function?</w:t>
      </w:r>
    </w:p>
    <w:p w:rsidR="00B806E7" w:rsidRDefault="009773B4" w:rsidP="004809E4">
      <w:pPr>
        <w:spacing w:before="40" w:after="120" w:line="360" w:lineRule="auto"/>
        <w:ind w:left="-426" w:right="295"/>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lastRenderedPageBreak/>
        <w:t xml:space="preserve">The </w:t>
      </w:r>
      <w:proofErr w:type="spellStart"/>
      <w:proofErr w:type="gramStart"/>
      <w:r w:rsidRPr="00B806E7">
        <w:rPr>
          <w:rFonts w:ascii="Tw Cen MT" w:eastAsia="Liberation Serif" w:hAnsi="Tw Cen MT" w:cs="Liberation Serif"/>
          <w:w w:val="102"/>
          <w:sz w:val="24"/>
          <w:szCs w:val="24"/>
        </w:rPr>
        <w:t>setInterval</w:t>
      </w:r>
      <w:proofErr w:type="spellEnd"/>
      <w:r w:rsidRPr="00B806E7">
        <w:rPr>
          <w:rFonts w:ascii="Tw Cen MT" w:eastAsia="Liberation Serif" w:hAnsi="Tw Cen MT" w:cs="Liberation Serif"/>
          <w:w w:val="102"/>
          <w:sz w:val="24"/>
          <w:szCs w:val="24"/>
        </w:rPr>
        <w:t>(</w:t>
      </w:r>
      <w:proofErr w:type="gramEnd"/>
      <w:r w:rsidRPr="00B806E7">
        <w:rPr>
          <w:rFonts w:ascii="Tw Cen MT" w:eastAsia="Liberation Serif" w:hAnsi="Tw Cen MT" w:cs="Liberation Serif"/>
          <w:w w:val="102"/>
          <w:sz w:val="24"/>
          <w:szCs w:val="24"/>
        </w:rPr>
        <w:t>) function executes a function after a specified time interval.</w:t>
      </w:r>
    </w:p>
    <w:p w:rsidR="00B806E7" w:rsidRDefault="009773B4" w:rsidP="004809E4">
      <w:pPr>
        <w:spacing w:before="40" w:after="120" w:line="360" w:lineRule="auto"/>
        <w:ind w:left="-426" w:right="490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 </w:t>
      </w:r>
      <w:proofErr w:type="spellStart"/>
      <w:proofErr w:type="gramStart"/>
      <w:r w:rsidRPr="00B806E7">
        <w:rPr>
          <w:rFonts w:ascii="Tw Cen MT" w:eastAsia="Liberation Serif" w:hAnsi="Tw Cen MT" w:cs="Liberation Serif"/>
          <w:w w:val="102"/>
          <w:sz w:val="24"/>
          <w:szCs w:val="24"/>
        </w:rPr>
        <w:t>setInterval</w:t>
      </w:r>
      <w:proofErr w:type="spellEnd"/>
      <w:r w:rsidRPr="00B806E7">
        <w:rPr>
          <w:rFonts w:ascii="Tw Cen MT" w:eastAsia="Liberation Serif" w:hAnsi="Tw Cen MT" w:cs="Liberation Serif"/>
          <w:w w:val="102"/>
          <w:sz w:val="24"/>
          <w:szCs w:val="24"/>
        </w:rPr>
        <w:t>(</w:t>
      </w:r>
      <w:proofErr w:type="gramEnd"/>
      <w:r w:rsidRPr="00B806E7">
        <w:rPr>
          <w:rFonts w:ascii="Tw Cen MT" w:eastAsia="Liberation Serif" w:hAnsi="Tw Cen MT" w:cs="Liberation Serif"/>
          <w:w w:val="102"/>
          <w:sz w:val="24"/>
          <w:szCs w:val="24"/>
        </w:rPr>
        <w:t>expression, timeout);</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Here</w:t>
      </w:r>
      <w:proofErr w:type="gramStart"/>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expression</w:t>
      </w:r>
      <w:proofErr w:type="gram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specifies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function/code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called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after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particular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time interval and timeout specifies the time interval between function calls.</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The </w:t>
      </w:r>
      <w:proofErr w:type="spellStart"/>
      <w:proofErr w:type="gramStart"/>
      <w:r w:rsidRPr="00B806E7">
        <w:rPr>
          <w:rFonts w:ascii="Tw Cen MT" w:eastAsia="Liberation Serif" w:hAnsi="Tw Cen MT" w:cs="Liberation Serif"/>
          <w:w w:val="102"/>
          <w:sz w:val="24"/>
          <w:szCs w:val="24"/>
        </w:rPr>
        <w:t>clearInterval</w:t>
      </w:r>
      <w:proofErr w:type="spellEnd"/>
      <w:r w:rsidRPr="00B806E7">
        <w:rPr>
          <w:rFonts w:ascii="Tw Cen MT" w:eastAsia="Liberation Serif" w:hAnsi="Tw Cen MT" w:cs="Liberation Serif"/>
          <w:w w:val="102"/>
          <w:sz w:val="24"/>
          <w:szCs w:val="24"/>
        </w:rPr>
        <w:t>(</w:t>
      </w:r>
      <w:proofErr w:type="gramEnd"/>
      <w:r w:rsidRPr="00B806E7">
        <w:rPr>
          <w:rFonts w:ascii="Tw Cen MT" w:eastAsia="Liberation Serif" w:hAnsi="Tw Cen MT" w:cs="Liberation Serif"/>
          <w:w w:val="102"/>
          <w:sz w:val="24"/>
          <w:szCs w:val="24"/>
        </w:rPr>
        <w:t xml:space="preserve">) function is used to cancel or deactivate the timer set by </w:t>
      </w:r>
      <w:proofErr w:type="spellStart"/>
      <w:r w:rsidRPr="00B806E7">
        <w:rPr>
          <w:rFonts w:ascii="Tw Cen MT" w:eastAsia="Liberation Serif" w:hAnsi="Tw Cen MT" w:cs="Liberation Serif"/>
          <w:w w:val="102"/>
          <w:sz w:val="24"/>
          <w:szCs w:val="24"/>
        </w:rPr>
        <w:t>setInterval</w:t>
      </w:r>
      <w:proofErr w:type="spellEnd"/>
      <w:r w:rsidRPr="00B806E7">
        <w:rPr>
          <w:rFonts w:ascii="Tw Cen MT" w:eastAsia="Liberation Serif" w:hAnsi="Tw Cen MT" w:cs="Liberation Serif"/>
          <w:w w:val="102"/>
          <w:sz w:val="24"/>
          <w:szCs w:val="24"/>
        </w:rPr>
        <w:t>() function.</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right="819" w:hanging="373"/>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52.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difference between </w:t>
      </w:r>
      <w:proofErr w:type="spellStart"/>
      <w:r w:rsidRPr="00B806E7">
        <w:rPr>
          <w:rFonts w:ascii="Tw Cen MT" w:eastAsia="Liberation Serif" w:hAnsi="Tw Cen MT" w:cs="Liberation Serif"/>
          <w:b/>
          <w:sz w:val="24"/>
          <w:szCs w:val="24"/>
        </w:rPr>
        <w:t>setInterval</w:t>
      </w:r>
      <w:proofErr w:type="spellEnd"/>
      <w:r w:rsidRPr="00B806E7">
        <w:rPr>
          <w:rFonts w:ascii="Tw Cen MT" w:eastAsia="Liberation Serif" w:hAnsi="Tw Cen MT" w:cs="Liberation Serif"/>
          <w:b/>
          <w:sz w:val="24"/>
          <w:szCs w:val="24"/>
        </w:rPr>
        <w:t xml:space="preserve"> and </w:t>
      </w:r>
      <w:proofErr w:type="spellStart"/>
      <w:r w:rsidRPr="00B806E7">
        <w:rPr>
          <w:rFonts w:ascii="Tw Cen MT" w:eastAsia="Liberation Serif" w:hAnsi="Tw Cen MT" w:cs="Liberation Serif"/>
          <w:b/>
          <w:sz w:val="24"/>
          <w:szCs w:val="24"/>
        </w:rPr>
        <w:t>setTimeout</w:t>
      </w:r>
      <w:proofErr w:type="spellEnd"/>
      <w:r w:rsidRPr="00B806E7">
        <w:rPr>
          <w:rFonts w:ascii="Tw Cen MT" w:eastAsia="Liberation Serif" w:hAnsi="Tw Cen MT" w:cs="Liberation Serif"/>
          <w:b/>
          <w:sz w:val="24"/>
          <w:szCs w:val="24"/>
        </w:rPr>
        <w:t xml:space="preserve"> functions?</w:t>
      </w:r>
    </w:p>
    <w:p w:rsidR="00B806E7" w:rsidRDefault="009773B4" w:rsidP="004809E4">
      <w:pPr>
        <w:spacing w:before="40" w:after="120" w:line="360" w:lineRule="auto"/>
        <w:ind w:left="-426" w:right="613"/>
        <w:jc w:val="both"/>
        <w:rPr>
          <w:rFonts w:ascii="Tw Cen MT" w:eastAsia="Liberation Serif" w:hAnsi="Tw Cen MT" w:cs="Liberation Serif"/>
          <w:sz w:val="24"/>
          <w:szCs w:val="24"/>
        </w:rPr>
      </w:pPr>
      <w:r w:rsidRPr="00B806E7">
        <w:rPr>
          <w:rFonts w:ascii="Tw Cen MT" w:eastAsia="Liberation Serif" w:hAnsi="Tw Cen MT" w:cs="Liberation Serif"/>
          <w:w w:val="99"/>
          <w:position w:val="1"/>
          <w:sz w:val="24"/>
          <w:szCs w:val="24"/>
        </w:rPr>
        <w:t xml:space="preserve">The </w:t>
      </w:r>
      <w:proofErr w:type="spellStart"/>
      <w:proofErr w:type="gramStart"/>
      <w:r w:rsidRPr="00B806E7">
        <w:rPr>
          <w:rFonts w:ascii="Tw Cen MT" w:eastAsia="Liberation Serif" w:hAnsi="Tw Cen MT" w:cs="Liberation Serif"/>
          <w:w w:val="99"/>
          <w:position w:val="1"/>
          <w:sz w:val="24"/>
          <w:szCs w:val="24"/>
        </w:rPr>
        <w:t>setTimeout</w:t>
      </w:r>
      <w:proofErr w:type="spellEnd"/>
      <w:r w:rsidRPr="00B806E7">
        <w:rPr>
          <w:rFonts w:ascii="Tw Cen MT" w:eastAsia="Liberation Serif" w:hAnsi="Tw Cen MT" w:cs="Liberation Serif"/>
          <w:w w:val="99"/>
          <w:position w:val="1"/>
          <w:sz w:val="24"/>
          <w:szCs w:val="24"/>
        </w:rPr>
        <w:t>(</w:t>
      </w:r>
      <w:proofErr w:type="gramEnd"/>
      <w:r w:rsidRPr="00B806E7">
        <w:rPr>
          <w:rFonts w:ascii="Tw Cen MT" w:eastAsia="Liberation Serif" w:hAnsi="Tw Cen MT" w:cs="Liberation Serif"/>
          <w:w w:val="99"/>
          <w:position w:val="1"/>
          <w:sz w:val="24"/>
          <w:szCs w:val="24"/>
        </w:rPr>
        <w:t>expression, timeout) runs the function once after timeout</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The </w:t>
      </w:r>
      <w:proofErr w:type="spellStart"/>
      <w:proofErr w:type="gramStart"/>
      <w:r w:rsidRPr="00B806E7">
        <w:rPr>
          <w:rFonts w:ascii="Tw Cen MT" w:eastAsia="Liberation Serif" w:hAnsi="Tw Cen MT" w:cs="Liberation Serif"/>
          <w:w w:val="102"/>
          <w:sz w:val="24"/>
          <w:szCs w:val="24"/>
        </w:rPr>
        <w:t>setInterval</w:t>
      </w:r>
      <w:proofErr w:type="spellEnd"/>
      <w:r w:rsidRPr="00B806E7">
        <w:rPr>
          <w:rFonts w:ascii="Tw Cen MT" w:eastAsia="Liberation Serif" w:hAnsi="Tw Cen MT" w:cs="Liberation Serif"/>
          <w:w w:val="102"/>
          <w:sz w:val="24"/>
          <w:szCs w:val="24"/>
        </w:rPr>
        <w:t>(</w:t>
      </w:r>
      <w:proofErr w:type="gramEnd"/>
      <w:r w:rsidRPr="00B806E7">
        <w:rPr>
          <w:rFonts w:ascii="Tw Cen MT" w:eastAsia="Liberation Serif" w:hAnsi="Tw Cen MT" w:cs="Liberation Serif"/>
          <w:w w:val="102"/>
          <w:sz w:val="24"/>
          <w:szCs w:val="24"/>
        </w:rPr>
        <w:t>expression, timeout) runs the function in intervals repeatedly, with length of timeout between them.</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right="4259"/>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53.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w:t>
      </w:r>
      <w:proofErr w:type="spellStart"/>
      <w:proofErr w:type="gramStart"/>
      <w:r w:rsidRPr="00B806E7">
        <w:rPr>
          <w:rFonts w:ascii="Tw Cen MT" w:eastAsia="Liberation Serif" w:hAnsi="Tw Cen MT" w:cs="Liberation Serif"/>
          <w:b/>
          <w:sz w:val="24"/>
          <w:szCs w:val="24"/>
        </w:rPr>
        <w:t>encodeURI</w:t>
      </w:r>
      <w:proofErr w:type="spellEnd"/>
      <w:r w:rsidRPr="00B806E7">
        <w:rPr>
          <w:rFonts w:ascii="Tw Cen MT" w:eastAsia="Liberation Serif" w:hAnsi="Tw Cen MT" w:cs="Liberation Serif"/>
          <w:b/>
          <w:sz w:val="24"/>
          <w:szCs w:val="24"/>
        </w:rPr>
        <w:t>(</w:t>
      </w:r>
      <w:proofErr w:type="gramEnd"/>
      <w:r w:rsidRPr="00B806E7">
        <w:rPr>
          <w:rFonts w:ascii="Tw Cen MT" w:eastAsia="Liberation Serif" w:hAnsi="Tw Cen MT" w:cs="Liberation Serif"/>
          <w:b/>
          <w:sz w:val="24"/>
          <w:szCs w:val="24"/>
        </w:rPr>
        <w:t>) method?</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102"/>
          <w:sz w:val="24"/>
          <w:szCs w:val="24"/>
        </w:rPr>
        <w:t>encodeURI</w:t>
      </w:r>
      <w:proofErr w:type="spell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method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encodes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Uniform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Resource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Identifier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by replacing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each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instance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of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particular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characters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one,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two,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three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four escape sequences representing UTF-8 encoding of character.</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right="4259"/>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54.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w:t>
      </w:r>
      <w:proofErr w:type="spellStart"/>
      <w:proofErr w:type="gramStart"/>
      <w:r w:rsidRPr="00B806E7">
        <w:rPr>
          <w:rFonts w:ascii="Tw Cen MT" w:eastAsia="Liberation Serif" w:hAnsi="Tw Cen MT" w:cs="Liberation Serif"/>
          <w:b/>
          <w:sz w:val="24"/>
          <w:szCs w:val="24"/>
        </w:rPr>
        <w:t>decodeURI</w:t>
      </w:r>
      <w:proofErr w:type="spellEnd"/>
      <w:r w:rsidRPr="00B806E7">
        <w:rPr>
          <w:rFonts w:ascii="Tw Cen MT" w:eastAsia="Liberation Serif" w:hAnsi="Tw Cen MT" w:cs="Liberation Serif"/>
          <w:b/>
          <w:sz w:val="24"/>
          <w:szCs w:val="24"/>
        </w:rPr>
        <w:t>(</w:t>
      </w:r>
      <w:proofErr w:type="gramEnd"/>
      <w:r w:rsidRPr="00B806E7">
        <w:rPr>
          <w:rFonts w:ascii="Tw Cen MT" w:eastAsia="Liberation Serif" w:hAnsi="Tw Cen MT" w:cs="Liberation Serif"/>
          <w:b/>
          <w:sz w:val="24"/>
          <w:szCs w:val="24"/>
        </w:rPr>
        <w:t>) method?</w:t>
      </w:r>
    </w:p>
    <w:p w:rsidR="00D14EFB" w:rsidRPr="00B806E7" w:rsidRDefault="009773B4" w:rsidP="004809E4">
      <w:pPr>
        <w:spacing w:before="40" w:after="120" w:line="360" w:lineRule="auto"/>
        <w:ind w:left="-426" w:right="72"/>
        <w:jc w:val="both"/>
        <w:rPr>
          <w:rFonts w:ascii="Tw Cen MT" w:eastAsia="Liberation Serif" w:hAnsi="Tw Cen MT" w:cs="Liberation Serif"/>
          <w:sz w:val="24"/>
          <w:szCs w:val="24"/>
        </w:rPr>
        <w:sectPr w:rsidR="00D14EFB" w:rsidRPr="00B806E7" w:rsidSect="004809E4">
          <w:pgSz w:w="12240" w:h="15840"/>
          <w:pgMar w:top="136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w w:val="102"/>
          <w:sz w:val="24"/>
          <w:szCs w:val="24"/>
        </w:rPr>
        <w:t xml:space="preserve">The </w:t>
      </w:r>
      <w:proofErr w:type="spellStart"/>
      <w:proofErr w:type="gramStart"/>
      <w:r w:rsidRPr="00B806E7">
        <w:rPr>
          <w:rFonts w:ascii="Tw Cen MT" w:eastAsia="Liberation Serif" w:hAnsi="Tw Cen MT" w:cs="Liberation Serif"/>
          <w:w w:val="102"/>
          <w:sz w:val="24"/>
          <w:szCs w:val="24"/>
        </w:rPr>
        <w:t>decodeURI</w:t>
      </w:r>
      <w:proofErr w:type="spellEnd"/>
      <w:r w:rsidRPr="00B806E7">
        <w:rPr>
          <w:rFonts w:ascii="Tw Cen MT" w:eastAsia="Liberation Serif" w:hAnsi="Tw Cen MT" w:cs="Liberation Serif"/>
          <w:w w:val="102"/>
          <w:sz w:val="24"/>
          <w:szCs w:val="24"/>
        </w:rPr>
        <w:t>(</w:t>
      </w:r>
      <w:proofErr w:type="gramEnd"/>
      <w:r w:rsidRPr="00B806E7">
        <w:rPr>
          <w:rFonts w:ascii="Tw Cen MT" w:eastAsia="Liberation Serif" w:hAnsi="Tw Cen MT" w:cs="Liberation Serif"/>
          <w:w w:val="102"/>
          <w:sz w:val="24"/>
          <w:szCs w:val="24"/>
        </w:rPr>
        <w:t xml:space="preserve">) method decodes a Uniform Resource Identifier previously created by </w:t>
      </w:r>
      <w:proofErr w:type="spellStart"/>
      <w:r w:rsidRPr="00B806E7">
        <w:rPr>
          <w:rFonts w:ascii="Tw Cen MT" w:eastAsia="Liberation Serif" w:hAnsi="Tw Cen MT" w:cs="Liberation Serif"/>
          <w:w w:val="102"/>
          <w:sz w:val="24"/>
          <w:szCs w:val="24"/>
        </w:rPr>
        <w:t>encodeURI</w:t>
      </w:r>
      <w:proofErr w:type="spellEnd"/>
      <w:r w:rsidRPr="00B806E7">
        <w:rPr>
          <w:rFonts w:ascii="Tw Cen MT" w:eastAsia="Liberation Serif" w:hAnsi="Tw Cen MT" w:cs="Liberation Serif"/>
          <w:w w:val="102"/>
          <w:sz w:val="24"/>
          <w:szCs w:val="24"/>
        </w:rPr>
        <w:t>().</w:t>
      </w:r>
    </w:p>
    <w:p w:rsidR="00B806E7" w:rsidRDefault="009773B4" w:rsidP="004809E4">
      <w:pPr>
        <w:spacing w:before="40" w:after="120" w:line="360" w:lineRule="auto"/>
        <w:ind w:left="-426" w:right="3498"/>
        <w:jc w:val="both"/>
        <w:rPr>
          <w:rFonts w:ascii="Tw Cen MT" w:eastAsia="Liberation Serif" w:hAnsi="Tw Cen MT" w:cs="Liberation Serif"/>
          <w:sz w:val="24"/>
          <w:szCs w:val="24"/>
        </w:rPr>
      </w:pPr>
      <w:r w:rsidRPr="00B806E7">
        <w:rPr>
          <w:rFonts w:ascii="Tw Cen MT" w:eastAsia="Liberation Serif" w:hAnsi="Tw Cen MT" w:cs="Liberation Serif"/>
          <w:b/>
          <w:w w:val="101"/>
          <w:sz w:val="24"/>
          <w:szCs w:val="24"/>
        </w:rPr>
        <w:lastRenderedPageBreak/>
        <w:t xml:space="preserve">4.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w w:val="101"/>
          <w:sz w:val="24"/>
          <w:szCs w:val="24"/>
        </w:rPr>
        <w:t xml:space="preserve"> Events</w:t>
      </w: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146B52" w:rsidP="004809E4">
      <w:pPr>
        <w:spacing w:before="40" w:after="120" w:line="360" w:lineRule="auto"/>
        <w:ind w:left="-426"/>
        <w:jc w:val="both"/>
        <w:rPr>
          <w:rFonts w:ascii="Tw Cen MT" w:eastAsia="Liberation Serif" w:hAnsi="Tw Cen MT" w:cs="Liberation Serif"/>
          <w:sz w:val="24"/>
          <w:szCs w:val="24"/>
        </w:rPr>
      </w:pPr>
      <w:r>
        <w:rPr>
          <w:rFonts w:ascii="Tw Cen MT" w:hAnsi="Tw Cen MT"/>
          <w:sz w:val="24"/>
          <w:szCs w:val="24"/>
        </w:rPr>
        <w:pict>
          <v:group id="_x0000_s1292" style="position:absolute;left:0;text-align:left;margin-left:71.6pt;margin-top:-14.5pt;width:470.2pt;height:3.6pt;z-index:-2360;mso-position-horizontal-relative:page" coordorigin="1432,-290" coordsize="9404,72">
            <v:shape id="_x0000_s1296" style="position:absolute;left:1440;top:-275;width:9360;height:0" coordorigin="1440,-275" coordsize="9360,0" path="m1440,-275r9360,e" filled="f" strokecolor="#2b2b2b" strokeweight=".82pt">
              <v:path arrowok="t"/>
            </v:shape>
            <v:shape id="_x0000_s1295" style="position:absolute;left:1440;top:-232;width:9360;height:0" coordorigin="1440,-232" coordsize="9360,0" path="m1440,-232r9360,e" filled="f" strokecolor="#d4d4d4" strokeweight=".82pt">
              <v:path arrowok="t"/>
            </v:shape>
            <v:shape id="_x0000_s1294" style="position:absolute;left:1440;top:-282;width:14;height:58" coordorigin="1440,-282" coordsize="14,58" path="m1440,-282r14,l1454,-239r-14,14l1440,-282xe" fillcolor="#2b2b2b" stroked="f">
              <v:path arrowok="t"/>
            </v:shape>
            <v:shape id="_x0000_s1293" style="position:absolute;left:10814;top:-282;width:14;height:58" coordorigin="10814,-282" coordsize="14,58" path="m10814,-268r15,-14l10829,-225r-15,l10814,-268xe" fillcolor="#d4d4d4" stroked="f">
              <v:path arrowok="t"/>
            </v:shape>
            <w10:wrap anchorx="page"/>
          </v:group>
        </w:pict>
      </w:r>
      <w:r w:rsidR="009773B4" w:rsidRPr="00B806E7">
        <w:rPr>
          <w:rFonts w:ascii="Tw Cen MT" w:eastAsia="Liberation Serif" w:hAnsi="Tw Cen MT" w:cs="Liberation Serif"/>
          <w:b/>
          <w:sz w:val="24"/>
          <w:szCs w:val="24"/>
        </w:rPr>
        <w:t xml:space="preserve">55. </w:t>
      </w:r>
      <w:r w:rsidR="009773B4" w:rsidRPr="00B806E7">
        <w:rPr>
          <w:rFonts w:ascii="Tw Cen MT" w:eastAsia="Liberation Serif" w:hAnsi="Tw Cen MT" w:cs="Liberation Serif"/>
          <w:w w:val="101"/>
          <w:sz w:val="24"/>
          <w:szCs w:val="24"/>
        </w:rPr>
        <w:t xml:space="preserve">       </w:t>
      </w:r>
      <w:r w:rsidR="009773B4" w:rsidRPr="00B806E7">
        <w:rPr>
          <w:rFonts w:ascii="Tw Cen MT" w:eastAsia="Liberation Serif" w:hAnsi="Tw Cen MT" w:cs="Liberation Serif"/>
          <w:b/>
          <w:sz w:val="24"/>
          <w:szCs w:val="24"/>
        </w:rPr>
        <w:t xml:space="preserve"> What are Events?</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Events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are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actions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occurrences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that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happen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system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you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are programming to which you can respond in some way. Events are handled by function know as event handler.</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56.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are different events in </w:t>
      </w:r>
      <w:proofErr w:type="spellStart"/>
      <w:r w:rsidRPr="00B806E7">
        <w:rPr>
          <w:rFonts w:ascii="Tw Cen MT" w:eastAsia="Liberation Serif" w:hAnsi="Tw Cen MT" w:cs="Liberation Serif"/>
          <w:b/>
          <w:sz w:val="24"/>
          <w:szCs w:val="24"/>
        </w:rPr>
        <w:t>Javascript</w:t>
      </w:r>
      <w:proofErr w:type="spellEnd"/>
      <w:r w:rsidRPr="00B806E7">
        <w:rPr>
          <w:rFonts w:ascii="Tw Cen MT" w:eastAsia="Liberation Serif" w:hAnsi="Tw Cen MT" w:cs="Liberation Serif"/>
          <w:b/>
          <w:sz w:val="24"/>
          <w:szCs w:val="24"/>
        </w:rPr>
        <w:t>?</w:t>
      </w:r>
    </w:p>
    <w:p w:rsidR="00B806E7" w:rsidRDefault="009773B4" w:rsidP="004809E4">
      <w:pPr>
        <w:spacing w:before="40" w:after="120" w:line="360" w:lineRule="auto"/>
        <w:ind w:left="-426" w:right="3854"/>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Few of the important events are listed below:</w:t>
      </w:r>
    </w:p>
    <w:p w:rsidR="00B806E7" w:rsidRDefault="009773B4" w:rsidP="004809E4">
      <w:pPr>
        <w:spacing w:before="40" w:after="120" w:line="360" w:lineRule="auto"/>
        <w:ind w:left="-426" w:right="7472"/>
        <w:jc w:val="both"/>
        <w:rPr>
          <w:rFonts w:ascii="Tw Cen MT" w:eastAsia="Liberation Serif" w:hAnsi="Tw Cen MT" w:cs="Liberation Serif"/>
          <w:sz w:val="24"/>
          <w:szCs w:val="24"/>
        </w:rPr>
      </w:pPr>
      <w:r w:rsidRPr="00B806E7">
        <w:rPr>
          <w:rFonts w:ascii="Tw Cen MT" w:eastAsia="Liberation Serif" w:hAnsi="Tw Cen MT" w:cs="Liberation Serif"/>
          <w:b/>
          <w:w w:val="102"/>
          <w:position w:val="-1"/>
          <w:sz w:val="24"/>
          <w:szCs w:val="24"/>
        </w:rPr>
        <w:t>Input Events</w:t>
      </w:r>
    </w:p>
    <w:p w:rsidR="00D14EFB" w:rsidRPr="00B806E7" w:rsidRDefault="00146B52" w:rsidP="004809E4">
      <w:pPr>
        <w:spacing w:before="40" w:after="120" w:line="360" w:lineRule="auto"/>
        <w:ind w:left="-426" w:right="2873"/>
        <w:jc w:val="both"/>
        <w:rPr>
          <w:rFonts w:ascii="Tw Cen MT" w:eastAsia="Liberation Serif" w:hAnsi="Tw Cen MT" w:cs="Liberation Serif"/>
          <w:sz w:val="24"/>
          <w:szCs w:val="24"/>
        </w:rPr>
      </w:pPr>
      <w:r>
        <w:rPr>
          <w:rFonts w:ascii="Tw Cen MT" w:hAnsi="Tw Cen MT"/>
          <w:sz w:val="24"/>
          <w:szCs w:val="24"/>
        </w:rPr>
        <w:pict>
          <v:group id="_x0000_s1289" style="position:absolute;left:0;text-align:left;margin-left:134.85pt;margin-top:7.65pt;width:5.05pt;height:5.05pt;z-index:-2359;mso-position-horizontal-relative:page" coordorigin="2697,153" coordsize="101,101">
            <v:shape id="_x0000_s1291" style="position:absolute;left:2704;top:160;width:86;height:86" coordorigin="2704,160" coordsize="86,86" path="m2790,203r-5,22l2770,240r-21,7l2747,247r-21,-6l2710,226r-6,-21l2704,203r6,-21l2725,167r21,-7l2747,160r22,6l2784,181r6,21l2790,203xe" fillcolor="black" stroked="f">
              <v:path arrowok="t"/>
            </v:shape>
            <v:shape id="_x0000_s1290" style="position:absolute;left:2704;top:160;width:86;height:86" coordorigin="2704,160" coordsize="86,86" path="m2790,203r-5,22l2770,240r-21,7l2747,247r-21,-6l2710,226r-6,-21l2704,203r6,-21l2725,167r21,-7l2747,160r22,6l2784,181r6,21l2790,203e" filled="f" strokeweight=".72pt">
              <v:path arrowok="t"/>
            </v:shape>
            <w10:wrap anchorx="page"/>
          </v:group>
        </w:pict>
      </w:r>
      <w:r>
        <w:rPr>
          <w:rFonts w:ascii="Tw Cen MT" w:hAnsi="Tw Cen MT"/>
          <w:sz w:val="24"/>
          <w:szCs w:val="24"/>
        </w:rPr>
        <w:pict>
          <v:group id="_x0000_s1286" style="position:absolute;left:0;text-align:left;margin-left:134.85pt;margin-top:24.2pt;width:5.05pt;height:5.05pt;z-index:-2358;mso-position-horizontal-relative:page" coordorigin="2697,484" coordsize="101,101">
            <v:shape id="_x0000_s1288" style="position:absolute;left:2704;top:491;width:86;height:86" coordorigin="2704,491" coordsize="86,86" path="m2790,535r-5,21l2770,572r-21,6l2747,578r-21,-6l2710,557r-6,-21l2704,535r6,-22l2725,498r21,-7l2747,491r22,6l2784,512r6,21l2790,535xe" fillcolor="black" stroked="f">
              <v:path arrowok="t"/>
            </v:shape>
            <v:shape id="_x0000_s1287" style="position:absolute;left:2704;top:491;width:86;height:86" coordorigin="2704,491" coordsize="86,86" path="m2790,535r-5,21l2770,572r-21,6l2747,578r-21,-6l2710,557r-6,-21l2704,535r6,-22l2725,498r21,-7l2747,491r22,6l2784,512r6,21l2790,535e" filled="f" strokeweight=".72pt">
              <v:path arrowok="t"/>
            </v:shape>
            <w10:wrap anchorx="page"/>
          </v:group>
        </w:pict>
      </w:r>
      <w:proofErr w:type="spellStart"/>
      <w:proofErr w:type="gramStart"/>
      <w:r w:rsidR="009773B4" w:rsidRPr="00B806E7">
        <w:rPr>
          <w:rFonts w:ascii="Tw Cen MT" w:eastAsia="Liberation Serif" w:hAnsi="Tw Cen MT" w:cs="Liberation Serif"/>
          <w:w w:val="102"/>
          <w:sz w:val="24"/>
          <w:szCs w:val="24"/>
        </w:rPr>
        <w:t>onsubmit</w:t>
      </w:r>
      <w:proofErr w:type="spellEnd"/>
      <w:proofErr w:type="gramEnd"/>
      <w:r w:rsidR="009773B4" w:rsidRPr="00B806E7">
        <w:rPr>
          <w:rFonts w:ascii="Tw Cen MT" w:eastAsia="Liberation Serif" w:hAnsi="Tw Cen MT" w:cs="Liberation Serif"/>
          <w:w w:val="102"/>
          <w:sz w:val="24"/>
          <w:szCs w:val="24"/>
        </w:rPr>
        <w:t xml:space="preserve"> - triggers on submitting a form. </w:t>
      </w:r>
      <w:proofErr w:type="spellStart"/>
      <w:proofErr w:type="gramStart"/>
      <w:r w:rsidR="009773B4" w:rsidRPr="00B806E7">
        <w:rPr>
          <w:rFonts w:ascii="Tw Cen MT" w:eastAsia="Liberation Serif" w:hAnsi="Tw Cen MT" w:cs="Liberation Serif"/>
          <w:w w:val="102"/>
          <w:sz w:val="24"/>
          <w:szCs w:val="24"/>
        </w:rPr>
        <w:t>onselect</w:t>
      </w:r>
      <w:proofErr w:type="spellEnd"/>
      <w:proofErr w:type="gramEnd"/>
      <w:r w:rsidR="009773B4" w:rsidRPr="00B806E7">
        <w:rPr>
          <w:rFonts w:ascii="Tw Cen MT" w:eastAsia="Liberation Serif" w:hAnsi="Tw Cen MT" w:cs="Liberation Serif"/>
          <w:w w:val="102"/>
          <w:sz w:val="24"/>
          <w:szCs w:val="24"/>
        </w:rPr>
        <w:t xml:space="preserve"> - triggers on selecting an element.</w:t>
      </w:r>
    </w:p>
    <w:p w:rsidR="00D14EFB" w:rsidRPr="00B806E7" w:rsidRDefault="00146B52" w:rsidP="004809E4">
      <w:pPr>
        <w:spacing w:before="40" w:after="120" w:line="360" w:lineRule="auto"/>
        <w:ind w:left="-426" w:right="1274"/>
        <w:jc w:val="both"/>
        <w:rPr>
          <w:rFonts w:ascii="Tw Cen MT" w:eastAsia="Liberation Serif" w:hAnsi="Tw Cen MT" w:cs="Liberation Serif"/>
          <w:sz w:val="24"/>
          <w:szCs w:val="24"/>
        </w:rPr>
      </w:pPr>
      <w:r>
        <w:rPr>
          <w:rFonts w:ascii="Tw Cen MT" w:hAnsi="Tw Cen MT"/>
          <w:sz w:val="24"/>
          <w:szCs w:val="24"/>
        </w:rPr>
        <w:pict>
          <v:group id="_x0000_s1283" style="position:absolute;left:0;text-align:left;margin-left:134.85pt;margin-top:6.15pt;width:5.05pt;height:5.05pt;z-index:-2357;mso-position-horizontal-relative:page" coordorigin="2697,123" coordsize="101,101">
            <v:shape id="_x0000_s1285" style="position:absolute;left:2704;top:130;width:86;height:86" coordorigin="2704,130" coordsize="86,86" path="m2790,173r-5,22l2770,210r-21,7l2747,217r-21,-6l2710,196r-6,-21l2704,173r6,-21l2725,137r21,-7l2747,130r22,6l2784,151r6,21l2790,173xe" fillcolor="black" stroked="f">
              <v:path arrowok="t"/>
            </v:shape>
            <v:shape id="_x0000_s1284" style="position:absolute;left:2704;top:130;width:86;height:86" coordorigin="2704,130" coordsize="86,86" path="m2790,173r-5,22l2770,210r-21,7l2747,217r-21,-6l2710,196r-6,-21l2704,173r6,-21l2725,137r21,-7l2747,130r22,6l2784,151r6,21l2790,173e" filled="f" strokeweight=".72pt">
              <v:path arrowok="t"/>
            </v:shape>
            <w10:wrap anchorx="page"/>
          </v:group>
        </w:pict>
      </w:r>
      <w:r>
        <w:rPr>
          <w:rFonts w:ascii="Tw Cen MT" w:hAnsi="Tw Cen MT"/>
          <w:sz w:val="24"/>
          <w:szCs w:val="24"/>
        </w:rPr>
        <w:pict>
          <v:group id="_x0000_s1280" style="position:absolute;left:0;text-align:left;margin-left:134.85pt;margin-top:22.7pt;width:5.05pt;height:5.05pt;z-index:-2356;mso-position-horizontal-relative:page" coordorigin="2697,454" coordsize="101,101">
            <v:shape id="_x0000_s1282" style="position:absolute;left:2704;top:461;width:86;height:86" coordorigin="2704,461" coordsize="86,86" path="m2790,505r-5,21l2770,542r-21,6l2747,548r-21,-6l2710,527r-6,-21l2704,505r6,-22l2725,468r21,-7l2747,461r22,6l2784,482r6,21l2790,505xe" fillcolor="black" stroked="f">
              <v:path arrowok="t"/>
            </v:shape>
            <v:shape id="_x0000_s1281" style="position:absolute;left:2704;top:461;width:86;height:86" coordorigin="2704,461" coordsize="86,86" path="m2790,505r-5,21l2770,542r-21,6l2747,548r-21,-6l2710,527r-6,-21l2704,505r6,-22l2725,468r21,-7l2747,461r22,6l2784,482r6,21l2790,505e" filled="f" strokeweight=".72pt">
              <v:path arrowok="t"/>
            </v:shape>
            <w10:wrap anchorx="page"/>
          </v:group>
        </w:pict>
      </w:r>
      <w:proofErr w:type="spellStart"/>
      <w:proofErr w:type="gramStart"/>
      <w:r w:rsidR="009773B4" w:rsidRPr="00B806E7">
        <w:rPr>
          <w:rFonts w:ascii="Tw Cen MT" w:eastAsia="Liberation Serif" w:hAnsi="Tw Cen MT" w:cs="Liberation Serif"/>
          <w:w w:val="102"/>
          <w:sz w:val="24"/>
          <w:szCs w:val="24"/>
        </w:rPr>
        <w:t>onchange</w:t>
      </w:r>
      <w:proofErr w:type="spellEnd"/>
      <w:proofErr w:type="gramEnd"/>
      <w:r w:rsidR="009773B4" w:rsidRPr="00B806E7">
        <w:rPr>
          <w:rFonts w:ascii="Tw Cen MT" w:eastAsia="Liberation Serif" w:hAnsi="Tw Cen MT" w:cs="Liberation Serif"/>
          <w:w w:val="102"/>
          <w:sz w:val="24"/>
          <w:szCs w:val="24"/>
        </w:rPr>
        <w:t xml:space="preserve"> - triggers when changes happen to an element. </w:t>
      </w:r>
      <w:proofErr w:type="spellStart"/>
      <w:proofErr w:type="gramStart"/>
      <w:r w:rsidR="009773B4" w:rsidRPr="00B806E7">
        <w:rPr>
          <w:rFonts w:ascii="Tw Cen MT" w:eastAsia="Liberation Serif" w:hAnsi="Tw Cen MT" w:cs="Liberation Serif"/>
          <w:w w:val="102"/>
          <w:sz w:val="24"/>
          <w:szCs w:val="24"/>
        </w:rPr>
        <w:t>onfocus</w:t>
      </w:r>
      <w:proofErr w:type="spellEnd"/>
      <w:proofErr w:type="gramEnd"/>
      <w:r w:rsidR="009773B4" w:rsidRPr="00B806E7">
        <w:rPr>
          <w:rFonts w:ascii="Tw Cen MT" w:eastAsia="Liberation Serif" w:hAnsi="Tw Cen MT" w:cs="Liberation Serif"/>
          <w:w w:val="102"/>
          <w:sz w:val="24"/>
          <w:szCs w:val="24"/>
        </w:rPr>
        <w:t xml:space="preserve"> - triggers when windows gets focus.</w:t>
      </w:r>
    </w:p>
    <w:p w:rsidR="00D14EFB" w:rsidRPr="00B806E7" w:rsidRDefault="00146B52" w:rsidP="004809E4">
      <w:pPr>
        <w:spacing w:before="40" w:after="120" w:line="360" w:lineRule="auto"/>
        <w:ind w:left="-426" w:right="2353"/>
        <w:jc w:val="both"/>
        <w:rPr>
          <w:rFonts w:ascii="Tw Cen MT" w:eastAsia="Liberation Serif" w:hAnsi="Tw Cen MT" w:cs="Liberation Serif"/>
          <w:sz w:val="24"/>
          <w:szCs w:val="24"/>
        </w:rPr>
      </w:pPr>
      <w:r>
        <w:rPr>
          <w:rFonts w:ascii="Tw Cen MT" w:hAnsi="Tw Cen MT"/>
          <w:sz w:val="24"/>
          <w:szCs w:val="24"/>
        </w:rPr>
        <w:pict>
          <v:group id="_x0000_s1277" style="position:absolute;left:0;text-align:left;margin-left:134.85pt;margin-top:6.15pt;width:5.05pt;height:5.05pt;z-index:-2355;mso-position-horizontal-relative:page" coordorigin="2697,123" coordsize="101,101">
            <v:shape id="_x0000_s1279" style="position:absolute;left:2704;top:130;width:86;height:86" coordorigin="2704,130" coordsize="86,86" path="m2790,173r-5,22l2770,210r-21,7l2747,217r-21,-6l2710,196r-6,-21l2704,173r6,-21l2725,137r21,-7l2747,130r22,6l2784,151r6,21l2790,173xe" fillcolor="black" stroked="f">
              <v:path arrowok="t"/>
            </v:shape>
            <v:shape id="_x0000_s1278" style="position:absolute;left:2704;top:130;width:86;height:86" coordorigin="2704,130" coordsize="86,86" path="m2790,173r-5,22l2770,210r-21,7l2747,217r-21,-6l2710,196r-6,-21l2704,173r6,-21l2725,137r21,-7l2747,130r22,6l2784,151r6,21l2790,173e" filled="f" strokeweight=".72pt">
              <v:path arrowok="t"/>
            </v:shape>
            <w10:wrap anchorx="page"/>
          </v:group>
        </w:pict>
      </w:r>
      <w:r>
        <w:rPr>
          <w:rFonts w:ascii="Tw Cen MT" w:hAnsi="Tw Cen MT"/>
          <w:sz w:val="24"/>
          <w:szCs w:val="24"/>
        </w:rPr>
        <w:pict>
          <v:group id="_x0000_s1274" style="position:absolute;left:0;text-align:left;margin-left:134.85pt;margin-top:22.7pt;width:5.05pt;height:5.05pt;z-index:-2354;mso-position-horizontal-relative:page" coordorigin="2697,454" coordsize="101,101">
            <v:shape id="_x0000_s1276" style="position:absolute;left:2704;top:461;width:86;height:86" coordorigin="2704,461" coordsize="86,86" path="m2790,505r-5,21l2770,542r-21,6l2747,548r-21,-6l2710,527r-6,-21l2704,505r6,-22l2725,468r21,-7l2747,461r22,6l2784,482r6,21l2790,505xe" fillcolor="black" stroked="f">
              <v:path arrowok="t"/>
            </v:shape>
            <v:shape id="_x0000_s1275" style="position:absolute;left:2704;top:461;width:86;height:86" coordorigin="2704,461" coordsize="86,86" path="m2790,505r-5,21l2770,542r-21,6l2747,548r-21,-6l2710,527r-6,-21l2704,505r6,-22l2725,468r21,-7l2747,461r22,6l2784,482r6,21l2790,505e" filled="f" strokeweight=".72pt">
              <v:path arrowok="t"/>
            </v:shape>
            <w10:wrap anchorx="page"/>
          </v:group>
        </w:pict>
      </w:r>
      <w:r>
        <w:rPr>
          <w:rFonts w:ascii="Tw Cen MT" w:hAnsi="Tw Cen MT"/>
          <w:sz w:val="24"/>
          <w:szCs w:val="24"/>
        </w:rPr>
        <w:pict>
          <v:group id="_x0000_s1271" style="position:absolute;left:0;text-align:left;margin-left:134.85pt;margin-top:39.25pt;width:5.05pt;height:5.05pt;z-index:-2353;mso-position-horizontal-relative:page" coordorigin="2697,785" coordsize="101,101">
            <v:shape id="_x0000_s1273" style="position:absolute;left:2704;top:793;width:86;height:86" coordorigin="2704,793" coordsize="86,86" path="m2790,836r-5,21l2770,873r-21,6l2747,879r-21,-6l2710,858r-6,-21l2704,836r6,-22l2725,799r21,-6l2747,793r22,5l2784,813r6,22l2790,836xe" fillcolor="black" stroked="f">
              <v:path arrowok="t"/>
            </v:shape>
            <v:shape id="_x0000_s1272" style="position:absolute;left:2704;top:793;width:86;height:86" coordorigin="2704,793" coordsize="86,86" path="m2790,836r-5,21l2770,873r-21,6l2747,879r-21,-6l2710,858r-6,-21l2704,836r6,-22l2725,799r21,-6l2747,793r22,5l2784,813r6,22l2790,836e" filled="f" strokeweight=".72pt">
              <v:path arrowok="t"/>
            </v:shape>
            <w10:wrap anchorx="page"/>
          </v:group>
        </w:pict>
      </w:r>
      <w:r>
        <w:rPr>
          <w:rFonts w:ascii="Tw Cen MT" w:hAnsi="Tw Cen MT"/>
          <w:sz w:val="24"/>
          <w:szCs w:val="24"/>
        </w:rPr>
        <w:pict>
          <v:group id="_x0000_s1268" style="position:absolute;left:0;text-align:left;margin-left:134.85pt;margin-top:55.85pt;width:5.05pt;height:5.05pt;z-index:-2352;mso-position-horizontal-relative:page" coordorigin="2697,1117" coordsize="101,101">
            <v:shape id="_x0000_s1270" style="position:absolute;left:2704;top:1124;width:86;height:86" coordorigin="2704,1124" coordsize="86,86" path="m2790,1167r-5,21l2770,1204r-21,6l2747,1210r-21,-5l2710,1190r-6,-22l2704,1167r6,-21l2725,1130r21,-6l2747,1124r22,6l2784,1145r6,21l2790,1167xe" fillcolor="black" stroked="f">
              <v:path arrowok="t"/>
            </v:shape>
            <v:shape id="_x0000_s1269" style="position:absolute;left:2704;top:1124;width:86;height:86" coordorigin="2704,1124" coordsize="86,86" path="m2790,1167r-5,21l2770,1204r-21,6l2747,1210r-21,-5l2710,1190r-6,-22l2704,1167r6,-21l2725,1130r21,-6l2747,1124r22,6l2784,1145r6,21l2790,1167e" filled="f" strokeweight=".72pt">
              <v:path arrowok="t"/>
            </v:shape>
            <w10:wrap anchorx="page"/>
          </v:group>
        </w:pict>
      </w:r>
      <w:proofErr w:type="spellStart"/>
      <w:proofErr w:type="gramStart"/>
      <w:r w:rsidR="009773B4" w:rsidRPr="00B806E7">
        <w:rPr>
          <w:rFonts w:ascii="Tw Cen MT" w:eastAsia="Liberation Serif" w:hAnsi="Tw Cen MT" w:cs="Liberation Serif"/>
          <w:w w:val="102"/>
          <w:sz w:val="24"/>
          <w:szCs w:val="24"/>
        </w:rPr>
        <w:t>onreset</w:t>
      </w:r>
      <w:proofErr w:type="spellEnd"/>
      <w:proofErr w:type="gramEnd"/>
      <w:r w:rsidR="009773B4" w:rsidRPr="00B806E7">
        <w:rPr>
          <w:rFonts w:ascii="Tw Cen MT" w:eastAsia="Liberation Serif" w:hAnsi="Tw Cen MT" w:cs="Liberation Serif"/>
          <w:w w:val="102"/>
          <w:sz w:val="24"/>
          <w:szCs w:val="24"/>
        </w:rPr>
        <w:t xml:space="preserve"> - triggers when user clicks reset button. </w:t>
      </w:r>
      <w:proofErr w:type="spellStart"/>
      <w:proofErr w:type="gramStart"/>
      <w:r w:rsidR="009773B4" w:rsidRPr="00B806E7">
        <w:rPr>
          <w:rFonts w:ascii="Tw Cen MT" w:eastAsia="Liberation Serif" w:hAnsi="Tw Cen MT" w:cs="Liberation Serif"/>
          <w:w w:val="102"/>
          <w:sz w:val="24"/>
          <w:szCs w:val="24"/>
        </w:rPr>
        <w:t>onblur</w:t>
      </w:r>
      <w:proofErr w:type="spellEnd"/>
      <w:proofErr w:type="gramEnd"/>
      <w:r w:rsidR="009773B4" w:rsidRPr="00B806E7">
        <w:rPr>
          <w:rFonts w:ascii="Tw Cen MT" w:eastAsia="Liberation Serif" w:hAnsi="Tw Cen MT" w:cs="Liberation Serif"/>
          <w:w w:val="102"/>
          <w:sz w:val="24"/>
          <w:szCs w:val="24"/>
        </w:rPr>
        <w:t xml:space="preserve"> - triggers when window loses focus. </w:t>
      </w:r>
      <w:proofErr w:type="spellStart"/>
      <w:proofErr w:type="gramStart"/>
      <w:r w:rsidR="009773B4" w:rsidRPr="00B806E7">
        <w:rPr>
          <w:rFonts w:ascii="Tw Cen MT" w:eastAsia="Liberation Serif" w:hAnsi="Tw Cen MT" w:cs="Liberation Serif"/>
          <w:w w:val="102"/>
          <w:sz w:val="24"/>
          <w:szCs w:val="24"/>
        </w:rPr>
        <w:t>onkeyup</w:t>
      </w:r>
      <w:proofErr w:type="spellEnd"/>
      <w:proofErr w:type="gramEnd"/>
      <w:r w:rsidR="009773B4" w:rsidRPr="00B806E7">
        <w:rPr>
          <w:rFonts w:ascii="Tw Cen MT" w:eastAsia="Liberation Serif" w:hAnsi="Tw Cen MT" w:cs="Liberation Serif"/>
          <w:w w:val="102"/>
          <w:sz w:val="24"/>
          <w:szCs w:val="24"/>
        </w:rPr>
        <w:t xml:space="preserve"> - triggers on releasing a key. </w:t>
      </w:r>
      <w:proofErr w:type="spellStart"/>
      <w:proofErr w:type="gramStart"/>
      <w:r w:rsidR="009773B4" w:rsidRPr="00B806E7">
        <w:rPr>
          <w:rFonts w:ascii="Tw Cen MT" w:eastAsia="Liberation Serif" w:hAnsi="Tw Cen MT" w:cs="Liberation Serif"/>
          <w:w w:val="102"/>
          <w:sz w:val="24"/>
          <w:szCs w:val="24"/>
        </w:rPr>
        <w:t>onkeydown</w:t>
      </w:r>
      <w:proofErr w:type="spellEnd"/>
      <w:proofErr w:type="gramEnd"/>
      <w:r w:rsidR="009773B4" w:rsidRPr="00B806E7">
        <w:rPr>
          <w:rFonts w:ascii="Tw Cen MT" w:eastAsia="Liberation Serif" w:hAnsi="Tw Cen MT" w:cs="Liberation Serif"/>
          <w:w w:val="102"/>
          <w:sz w:val="24"/>
          <w:szCs w:val="24"/>
        </w:rPr>
        <w:t xml:space="preserve"> - triggers on pressing a key.</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w w:val="102"/>
          <w:position w:val="-1"/>
          <w:sz w:val="24"/>
          <w:szCs w:val="24"/>
        </w:rPr>
        <w:t>Click Events</w:t>
      </w:r>
    </w:p>
    <w:p w:rsidR="00B806E7" w:rsidRDefault="00146B52" w:rsidP="004809E4">
      <w:pPr>
        <w:spacing w:before="40" w:after="120" w:line="360" w:lineRule="auto"/>
        <w:ind w:left="-426" w:right="1537"/>
        <w:jc w:val="both"/>
        <w:rPr>
          <w:rFonts w:ascii="Tw Cen MT" w:eastAsia="Liberation Serif" w:hAnsi="Tw Cen MT" w:cs="Liberation Serif"/>
          <w:sz w:val="24"/>
          <w:szCs w:val="24"/>
        </w:rPr>
      </w:pPr>
      <w:r>
        <w:rPr>
          <w:rFonts w:ascii="Tw Cen MT" w:hAnsi="Tw Cen MT"/>
          <w:sz w:val="24"/>
          <w:szCs w:val="24"/>
        </w:rPr>
        <w:pict>
          <v:group id="_x0000_s1265" style="position:absolute;left:0;text-align:left;margin-left:134.85pt;margin-top:8pt;width:5.05pt;height:5.05pt;z-index:-2351;mso-position-horizontal-relative:page" coordorigin="2697,160" coordsize="101,101">
            <v:shape id="_x0000_s1267" style="position:absolute;left:2704;top:168;width:86;height:86" coordorigin="2704,168" coordsize="86,86" path="m2790,211r-5,21l2770,248r-21,6l2747,254r-21,-6l2710,233r-6,-21l2704,211r6,-22l2725,174r21,-6l2747,168r22,5l2784,188r6,22l2790,211xe" fillcolor="black" stroked="f">
              <v:path arrowok="t"/>
            </v:shape>
            <v:shape id="_x0000_s1266" style="position:absolute;left:2704;top:168;width:86;height:86" coordorigin="2704,168" coordsize="86,86" path="m2790,211r-5,21l2770,248r-21,6l2747,254r-21,-6l2710,233r-6,-21l2704,211r6,-22l2725,174r21,-6l2747,168r22,5l2784,188r6,22l2790,211e" filled="f" strokeweight=".72pt">
              <v:path arrowok="t"/>
            </v:shape>
            <w10:wrap anchorx="page"/>
          </v:group>
        </w:pict>
      </w:r>
      <w:r>
        <w:rPr>
          <w:rFonts w:ascii="Tw Cen MT" w:hAnsi="Tw Cen MT"/>
          <w:sz w:val="24"/>
          <w:szCs w:val="24"/>
        </w:rPr>
        <w:pict>
          <v:group id="_x0000_s1262" style="position:absolute;left:0;text-align:left;margin-left:134.85pt;margin-top:24.6pt;width:5.05pt;height:5.05pt;z-index:-2350;mso-position-horizontal-relative:page" coordorigin="2697,492" coordsize="101,101">
            <v:shape id="_x0000_s1264" style="position:absolute;left:2704;top:499;width:86;height:86" coordorigin="2704,499" coordsize="86,86" path="m2790,542r-5,22l2770,579r-21,6l2747,585r-21,-5l2710,565r-6,-22l2704,542r6,-21l2725,505r21,-6l2747,499r22,6l2784,520r6,21l2790,542xe" fillcolor="black" stroked="f">
              <v:path arrowok="t"/>
            </v:shape>
            <v:shape id="_x0000_s1263" style="position:absolute;left:2704;top:499;width:86;height:86" coordorigin="2704,499" coordsize="86,86" path="m2790,542r-5,22l2770,579r-21,6l2747,585r-21,-5l2710,565r-6,-22l2704,542r6,-21l2725,505r21,-6l2747,499r22,6l2784,520r6,21l2790,542e" filled="f" strokeweight=".72pt">
              <v:path arrowok="t"/>
            </v:shape>
            <w10:wrap anchorx="page"/>
          </v:group>
        </w:pict>
      </w:r>
      <w:proofErr w:type="spellStart"/>
      <w:proofErr w:type="gramStart"/>
      <w:r w:rsidR="009773B4" w:rsidRPr="00B806E7">
        <w:rPr>
          <w:rFonts w:ascii="Tw Cen MT" w:eastAsia="Liberation Serif" w:hAnsi="Tw Cen MT" w:cs="Liberation Serif"/>
          <w:w w:val="102"/>
          <w:sz w:val="24"/>
          <w:szCs w:val="24"/>
        </w:rPr>
        <w:t>onclick</w:t>
      </w:r>
      <w:proofErr w:type="spellEnd"/>
      <w:proofErr w:type="gramEnd"/>
      <w:r w:rsidR="009773B4" w:rsidRPr="00B806E7">
        <w:rPr>
          <w:rFonts w:ascii="Tw Cen MT" w:eastAsia="Liberation Serif" w:hAnsi="Tw Cen MT" w:cs="Liberation Serif"/>
          <w:w w:val="102"/>
          <w:sz w:val="24"/>
          <w:szCs w:val="24"/>
        </w:rPr>
        <w:t xml:space="preserve"> - trigger on clicking a mouse button. </w:t>
      </w:r>
      <w:proofErr w:type="spellStart"/>
      <w:proofErr w:type="gramStart"/>
      <w:r w:rsidR="009773B4" w:rsidRPr="00B806E7">
        <w:rPr>
          <w:rFonts w:ascii="Tw Cen MT" w:eastAsia="Liberation Serif" w:hAnsi="Tw Cen MT" w:cs="Liberation Serif"/>
          <w:w w:val="102"/>
          <w:sz w:val="24"/>
          <w:szCs w:val="24"/>
        </w:rPr>
        <w:t>ondblclick</w:t>
      </w:r>
      <w:proofErr w:type="spellEnd"/>
      <w:proofErr w:type="gramEnd"/>
      <w:r w:rsidR="009773B4" w:rsidRPr="00B806E7">
        <w:rPr>
          <w:rFonts w:ascii="Tw Cen MT" w:eastAsia="Liberation Serif" w:hAnsi="Tw Cen MT" w:cs="Liberation Serif"/>
          <w:w w:val="102"/>
          <w:sz w:val="24"/>
          <w:szCs w:val="24"/>
        </w:rPr>
        <w:t xml:space="preserve"> - triggers on double clicking mouse button.</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w w:val="102"/>
          <w:position w:val="-1"/>
          <w:sz w:val="24"/>
          <w:szCs w:val="24"/>
        </w:rPr>
        <w:t>Mouse Events</w:t>
      </w:r>
    </w:p>
    <w:p w:rsidR="00D14EFB" w:rsidRPr="00B806E7" w:rsidRDefault="00146B52" w:rsidP="004809E4">
      <w:pPr>
        <w:spacing w:before="40" w:after="120" w:line="360" w:lineRule="auto"/>
        <w:ind w:left="-426" w:right="2855"/>
        <w:jc w:val="both"/>
        <w:rPr>
          <w:rFonts w:ascii="Tw Cen MT" w:eastAsia="Liberation Serif" w:hAnsi="Tw Cen MT" w:cs="Liberation Serif"/>
          <w:sz w:val="24"/>
          <w:szCs w:val="24"/>
        </w:rPr>
      </w:pPr>
      <w:r>
        <w:rPr>
          <w:rFonts w:ascii="Tw Cen MT" w:hAnsi="Tw Cen MT"/>
          <w:sz w:val="24"/>
          <w:szCs w:val="24"/>
        </w:rPr>
        <w:pict>
          <v:group id="_x0000_s1259" style="position:absolute;left:0;text-align:left;margin-left:134.85pt;margin-top:7.7pt;width:5.05pt;height:5.05pt;z-index:-2349;mso-position-horizontal-relative:page" coordorigin="2697,154" coordsize="101,101">
            <v:shape id="_x0000_s1261" style="position:absolute;left:2704;top:161;width:86;height:86" coordorigin="2704,161" coordsize="86,86" path="m2790,204r-5,22l2770,241r-21,6l2747,247r-21,-5l2710,227r-6,-22l2704,204r6,-21l2725,167r21,-6l2747,161r22,6l2784,182r6,21l2790,204xe" fillcolor="black" stroked="f">
              <v:path arrowok="t"/>
            </v:shape>
            <v:shape id="_x0000_s1260" style="position:absolute;left:2704;top:161;width:86;height:86" coordorigin="2704,161" coordsize="86,86" path="m2790,204r-5,22l2770,241r-21,6l2747,247r-21,-5l2710,227r-6,-22l2704,204r6,-21l2725,167r21,-6l2747,161r22,6l2784,182r6,21l2790,204e" filled="f" strokeweight=".72pt">
              <v:path arrowok="t"/>
            </v:shape>
            <w10:wrap anchorx="page"/>
          </v:group>
        </w:pict>
      </w:r>
      <w:r>
        <w:rPr>
          <w:rFonts w:ascii="Tw Cen MT" w:hAnsi="Tw Cen MT"/>
          <w:sz w:val="24"/>
          <w:szCs w:val="24"/>
        </w:rPr>
        <w:pict>
          <v:group id="_x0000_s1256" style="position:absolute;left:0;text-align:left;margin-left:134.85pt;margin-top:24.25pt;width:5.05pt;height:5.05pt;z-index:-2348;mso-position-horizontal-relative:page" coordorigin="2697,485" coordsize="101,101">
            <v:shape id="_x0000_s1258" style="position:absolute;left:2704;top:492;width:86;height:86" coordorigin="2704,492" coordsize="86,86" path="m2790,535r-5,22l2770,572r-21,6l2747,578r-21,-5l2710,558r-6,-21l2704,535r6,-21l2725,498r21,-6l2747,492r22,6l2784,513r6,21l2790,535xe" fillcolor="black" stroked="f">
              <v:path arrowok="t"/>
            </v:shape>
            <v:shape id="_x0000_s1257" style="position:absolute;left:2704;top:492;width:86;height:86" coordorigin="2704,492" coordsize="86,86" path="m2790,535r-5,22l2770,572r-21,6l2747,578r-21,-5l2710,558r-6,-21l2704,535r6,-21l2725,498r21,-6l2747,492r22,6l2784,513r6,21l2790,535e" filled="f" strokeweight=".72pt">
              <v:path arrowok="t"/>
            </v:shape>
            <w10:wrap anchorx="page"/>
          </v:group>
        </w:pict>
      </w:r>
      <w:r>
        <w:rPr>
          <w:rFonts w:ascii="Tw Cen MT" w:hAnsi="Tw Cen MT"/>
          <w:sz w:val="24"/>
          <w:szCs w:val="24"/>
        </w:rPr>
        <w:pict>
          <v:group id="_x0000_s1253" style="position:absolute;left:0;text-align:left;margin-left:134.85pt;margin-top:40.8pt;width:5.05pt;height:5.05pt;z-index:-2347;mso-position-horizontal-relative:page" coordorigin="2697,816" coordsize="101,101">
            <v:shape id="_x0000_s1255" style="position:absolute;left:2704;top:823;width:86;height:86" coordorigin="2704,823" coordsize="86,86" path="m2790,866r-5,22l2770,903r-21,7l2747,910r-21,-6l2710,889r-6,-21l2704,866r6,-21l2725,830r21,-7l2747,823r22,6l2784,844r6,21l2790,866xe" fillcolor="black" stroked="f">
              <v:path arrowok="t"/>
            </v:shape>
            <v:shape id="_x0000_s1254" style="position:absolute;left:2704;top:823;width:86;height:86" coordorigin="2704,823" coordsize="86,86" path="m2790,866r-5,22l2770,903r-21,7l2747,910r-21,-6l2710,889r-6,-21l2704,866r6,-21l2725,830r21,-7l2747,823r22,6l2784,844r6,21l2790,866e" filled="f" strokeweight=".72pt">
              <v:path arrowok="t"/>
            </v:shape>
            <w10:wrap anchorx="page"/>
          </v:group>
        </w:pict>
      </w:r>
      <w:proofErr w:type="spellStart"/>
      <w:proofErr w:type="gramStart"/>
      <w:r w:rsidR="009773B4" w:rsidRPr="00B806E7">
        <w:rPr>
          <w:rFonts w:ascii="Tw Cen MT" w:eastAsia="Liberation Serif" w:hAnsi="Tw Cen MT" w:cs="Liberation Serif"/>
          <w:w w:val="102"/>
          <w:sz w:val="24"/>
          <w:szCs w:val="24"/>
        </w:rPr>
        <w:t>ondrag</w:t>
      </w:r>
      <w:proofErr w:type="spellEnd"/>
      <w:proofErr w:type="gramEnd"/>
      <w:r w:rsidR="009773B4" w:rsidRPr="00B806E7">
        <w:rPr>
          <w:rFonts w:ascii="Tw Cen MT" w:eastAsia="Liberation Serif" w:hAnsi="Tw Cen MT" w:cs="Liberation Serif"/>
          <w:w w:val="102"/>
          <w:sz w:val="24"/>
          <w:szCs w:val="24"/>
        </w:rPr>
        <w:t xml:space="preserve"> - triggers when element is dragged. </w:t>
      </w:r>
      <w:proofErr w:type="spellStart"/>
      <w:proofErr w:type="gramStart"/>
      <w:r w:rsidR="009773B4" w:rsidRPr="00B806E7">
        <w:rPr>
          <w:rFonts w:ascii="Tw Cen MT" w:eastAsia="Liberation Serif" w:hAnsi="Tw Cen MT" w:cs="Liberation Serif"/>
          <w:w w:val="99"/>
          <w:sz w:val="24"/>
          <w:szCs w:val="24"/>
        </w:rPr>
        <w:t>ondragend</w:t>
      </w:r>
      <w:proofErr w:type="spellEnd"/>
      <w:proofErr w:type="gramEnd"/>
      <w:r w:rsidR="009773B4" w:rsidRPr="00B806E7">
        <w:rPr>
          <w:rFonts w:ascii="Tw Cen MT" w:eastAsia="Liberation Serif" w:hAnsi="Tw Cen MT" w:cs="Liberation Serif"/>
          <w:w w:val="99"/>
          <w:sz w:val="24"/>
          <w:szCs w:val="24"/>
        </w:rPr>
        <w:t xml:space="preserve"> - triggers when drag ends. </w:t>
      </w:r>
      <w:proofErr w:type="spellStart"/>
      <w:proofErr w:type="gramStart"/>
      <w:r w:rsidR="009773B4" w:rsidRPr="00B806E7">
        <w:rPr>
          <w:rFonts w:ascii="Tw Cen MT" w:eastAsia="Liberation Serif" w:hAnsi="Tw Cen MT" w:cs="Liberation Serif"/>
          <w:w w:val="99"/>
          <w:sz w:val="24"/>
          <w:szCs w:val="24"/>
        </w:rPr>
        <w:t>ondragstart</w:t>
      </w:r>
      <w:proofErr w:type="spellEnd"/>
      <w:proofErr w:type="gramEnd"/>
      <w:r w:rsidR="009773B4" w:rsidRPr="00B806E7">
        <w:rPr>
          <w:rFonts w:ascii="Tw Cen MT" w:eastAsia="Liberation Serif" w:hAnsi="Tw Cen MT" w:cs="Liberation Serif"/>
          <w:w w:val="99"/>
          <w:sz w:val="24"/>
          <w:szCs w:val="24"/>
        </w:rPr>
        <w:t xml:space="preserve"> - triggers when drag starts.</w:t>
      </w:r>
    </w:p>
    <w:p w:rsidR="00D14EFB" w:rsidRPr="00B806E7" w:rsidRDefault="00146B52" w:rsidP="004809E4">
      <w:pPr>
        <w:spacing w:before="40" w:after="120" w:line="360" w:lineRule="auto"/>
        <w:ind w:left="-426" w:right="248"/>
        <w:jc w:val="both"/>
        <w:rPr>
          <w:rFonts w:ascii="Tw Cen MT" w:eastAsia="Liberation Serif" w:hAnsi="Tw Cen MT" w:cs="Liberation Serif"/>
          <w:sz w:val="24"/>
          <w:szCs w:val="24"/>
        </w:rPr>
      </w:pPr>
      <w:r>
        <w:rPr>
          <w:rFonts w:ascii="Tw Cen MT" w:hAnsi="Tw Cen MT"/>
          <w:sz w:val="24"/>
          <w:szCs w:val="24"/>
        </w:rPr>
        <w:pict>
          <v:group id="_x0000_s1250" style="position:absolute;left:0;text-align:left;margin-left:134.85pt;margin-top:6.4pt;width:5.05pt;height:5.05pt;z-index:-2346;mso-position-horizontal-relative:page" coordorigin="2697,128" coordsize="101,101">
            <v:shape id="_x0000_s1252" style="position:absolute;left:2704;top:135;width:86;height:86" coordorigin="2704,135" coordsize="86,86" path="m2790,178r-5,22l2770,215r-21,6l2747,221r-21,-5l2710,201r-6,-22l2704,178r6,-21l2725,141r21,-6l2747,135r22,6l2784,156r6,21l2790,178xe" fillcolor="black" stroked="f">
              <v:path arrowok="t"/>
            </v:shape>
            <v:shape id="_x0000_s1251" style="position:absolute;left:2704;top:135;width:86;height:86" coordorigin="2704,135" coordsize="86,86" path="m2790,178r-5,22l2770,215r-21,6l2747,221r-21,-5l2710,201r-6,-22l2704,178r6,-21l2725,141r21,-6l2747,135r22,6l2784,156r6,21l2790,178e" filled="f" strokeweight=".72pt">
              <v:path arrowok="t"/>
            </v:shape>
            <w10:wrap anchorx="page"/>
          </v:group>
        </w:pict>
      </w:r>
      <w:r>
        <w:rPr>
          <w:rFonts w:ascii="Tw Cen MT" w:hAnsi="Tw Cen MT"/>
          <w:sz w:val="24"/>
          <w:szCs w:val="24"/>
        </w:rPr>
        <w:pict>
          <v:group id="_x0000_s1247" style="position:absolute;left:0;text-align:left;margin-left:134.85pt;margin-top:22.95pt;width:5.05pt;height:5.05pt;z-index:-2345;mso-position-horizontal-relative:page" coordorigin="2697,459" coordsize="101,101">
            <v:shape id="_x0000_s1249" style="position:absolute;left:2704;top:466;width:86;height:86" coordorigin="2704,466" coordsize="86,86" path="m2790,509r-5,22l2770,546r-21,6l2747,552r-21,-5l2710,532r-6,-21l2704,509r6,-21l2725,472r21,-6l2747,466r22,6l2784,487r6,21l2790,509xe" fillcolor="black" stroked="f">
              <v:path arrowok="t"/>
            </v:shape>
            <v:shape id="_x0000_s1248" style="position:absolute;left:2704;top:466;width:86;height:86" coordorigin="2704,466" coordsize="86,86" path="m2790,509r-5,22l2770,546r-21,6l2747,552r-21,-5l2710,532r-6,-21l2704,509r6,-21l2725,472r21,-6l2747,466r22,6l2784,487r6,21l2790,509e" filled="f" strokeweight=".72pt">
              <v:path arrowok="t"/>
            </v:shape>
            <w10:wrap anchorx="page"/>
          </v:group>
        </w:pict>
      </w:r>
      <w:r>
        <w:rPr>
          <w:rFonts w:ascii="Tw Cen MT" w:hAnsi="Tw Cen MT"/>
          <w:sz w:val="24"/>
          <w:szCs w:val="24"/>
        </w:rPr>
        <w:pict>
          <v:group id="_x0000_s1244" style="position:absolute;left:0;text-align:left;margin-left:134.85pt;margin-top:39.5pt;width:5.05pt;height:5.05pt;z-index:-2344;mso-position-horizontal-relative:page" coordorigin="2697,790" coordsize="101,101">
            <v:shape id="_x0000_s1246" style="position:absolute;left:2704;top:797;width:86;height:86" coordorigin="2704,797" coordsize="86,86" path="m2790,840r-5,22l2770,877r-21,7l2747,884r-21,-6l2710,863r-6,-21l2704,840r6,-21l2725,804r21,-7l2747,797r22,6l2784,818r6,21l2790,840xe" fillcolor="black" stroked="f">
              <v:path arrowok="t"/>
            </v:shape>
            <v:shape id="_x0000_s1245" style="position:absolute;left:2704;top:797;width:86;height:86" coordorigin="2704,797" coordsize="86,86" path="m2790,840r-5,22l2770,877r-21,7l2747,884r-21,-6l2710,863r-6,-21l2704,840r6,-21l2725,804r21,-7l2747,797r22,6l2784,818r6,21l2790,840e" filled="f" strokeweight=".72pt">
              <v:path arrowok="t"/>
            </v:shape>
            <w10:wrap anchorx="page"/>
          </v:group>
        </w:pict>
      </w:r>
      <w:r>
        <w:rPr>
          <w:rFonts w:ascii="Tw Cen MT" w:hAnsi="Tw Cen MT"/>
          <w:sz w:val="24"/>
          <w:szCs w:val="24"/>
        </w:rPr>
        <w:pict>
          <v:group id="_x0000_s1241" style="position:absolute;left:0;text-align:left;margin-left:134.85pt;margin-top:56.05pt;width:5.05pt;height:5.05pt;z-index:-2343;mso-position-horizontal-relative:page" coordorigin="2697,1121" coordsize="101,101">
            <v:shape id="_x0000_s1243" style="position:absolute;left:2704;top:1128;width:86;height:86" coordorigin="2704,1128" coordsize="86,86" path="m2790,1172r-5,21l2770,1209r-21,6l2747,1215r-21,-6l2710,1194r-6,-21l2704,1172r6,-22l2725,1135r21,-7l2747,1128r22,6l2784,1149r6,21l2790,1172xe" fillcolor="black" stroked="f">
              <v:path arrowok="t"/>
            </v:shape>
            <v:shape id="_x0000_s1242" style="position:absolute;left:2704;top:1128;width:86;height:86" coordorigin="2704,1128" coordsize="86,86" path="m2790,1172r-5,21l2770,1209r-21,6l2747,1215r-21,-6l2710,1194r-6,-21l2704,1172r6,-22l2725,1135r21,-7l2747,1128r22,6l2784,1149r6,21l2790,1172e" filled="f" strokeweight=".72pt">
              <v:path arrowok="t"/>
            </v:shape>
            <w10:wrap anchorx="page"/>
          </v:group>
        </w:pict>
      </w:r>
      <w:proofErr w:type="spellStart"/>
      <w:proofErr w:type="gramStart"/>
      <w:r w:rsidR="009773B4" w:rsidRPr="00B806E7">
        <w:rPr>
          <w:rFonts w:ascii="Tw Cen MT" w:eastAsia="Liberation Serif" w:hAnsi="Tw Cen MT" w:cs="Liberation Serif"/>
          <w:w w:val="99"/>
          <w:sz w:val="24"/>
          <w:szCs w:val="24"/>
        </w:rPr>
        <w:t>ondragenter</w:t>
      </w:r>
      <w:proofErr w:type="spellEnd"/>
      <w:proofErr w:type="gramEnd"/>
      <w:r w:rsidR="009773B4" w:rsidRPr="00B806E7">
        <w:rPr>
          <w:rFonts w:ascii="Tw Cen MT" w:eastAsia="Liberation Serif" w:hAnsi="Tw Cen MT" w:cs="Liberation Serif"/>
          <w:w w:val="99"/>
          <w:sz w:val="24"/>
          <w:szCs w:val="24"/>
        </w:rPr>
        <w:t xml:space="preserve"> - triggers when dragged element is dropped. </w:t>
      </w:r>
      <w:proofErr w:type="spellStart"/>
      <w:proofErr w:type="gramStart"/>
      <w:r w:rsidR="009773B4" w:rsidRPr="00B806E7">
        <w:rPr>
          <w:rFonts w:ascii="Tw Cen MT" w:eastAsia="Liberation Serif" w:hAnsi="Tw Cen MT" w:cs="Liberation Serif"/>
          <w:w w:val="99"/>
          <w:sz w:val="24"/>
          <w:szCs w:val="24"/>
        </w:rPr>
        <w:t>ondragleave</w:t>
      </w:r>
      <w:proofErr w:type="spellEnd"/>
      <w:proofErr w:type="gramEnd"/>
      <w:r w:rsidR="009773B4" w:rsidRPr="00B806E7">
        <w:rPr>
          <w:rFonts w:ascii="Tw Cen MT" w:eastAsia="Liberation Serif" w:hAnsi="Tw Cen MT" w:cs="Liberation Serif"/>
          <w:w w:val="99"/>
          <w:sz w:val="24"/>
          <w:szCs w:val="24"/>
        </w:rPr>
        <w:t xml:space="preserve"> - triggers on leaving target while dragging element. </w:t>
      </w:r>
      <w:proofErr w:type="spellStart"/>
      <w:proofErr w:type="gramStart"/>
      <w:r w:rsidR="009773B4" w:rsidRPr="00B806E7">
        <w:rPr>
          <w:rFonts w:ascii="Tw Cen MT" w:eastAsia="Liberation Serif" w:hAnsi="Tw Cen MT" w:cs="Liberation Serif"/>
          <w:w w:val="99"/>
          <w:sz w:val="24"/>
          <w:szCs w:val="24"/>
        </w:rPr>
        <w:t>onmouseover</w:t>
      </w:r>
      <w:proofErr w:type="spellEnd"/>
      <w:proofErr w:type="gramEnd"/>
      <w:r w:rsidR="009773B4" w:rsidRPr="00B806E7">
        <w:rPr>
          <w:rFonts w:ascii="Tw Cen MT" w:eastAsia="Liberation Serif" w:hAnsi="Tw Cen MT" w:cs="Liberation Serif"/>
          <w:w w:val="99"/>
          <w:sz w:val="24"/>
          <w:szCs w:val="24"/>
        </w:rPr>
        <w:t xml:space="preserve"> - triggers when mouse pointer moves over element. </w:t>
      </w:r>
      <w:proofErr w:type="spellStart"/>
      <w:proofErr w:type="gramStart"/>
      <w:r w:rsidR="009773B4" w:rsidRPr="00B806E7">
        <w:rPr>
          <w:rFonts w:ascii="Tw Cen MT" w:eastAsia="Liberation Serif" w:hAnsi="Tw Cen MT" w:cs="Liberation Serif"/>
          <w:w w:val="99"/>
          <w:sz w:val="24"/>
          <w:szCs w:val="24"/>
        </w:rPr>
        <w:t>onmousedown</w:t>
      </w:r>
      <w:proofErr w:type="spellEnd"/>
      <w:proofErr w:type="gramEnd"/>
      <w:r w:rsidR="009773B4" w:rsidRPr="00B806E7">
        <w:rPr>
          <w:rFonts w:ascii="Tw Cen MT" w:eastAsia="Liberation Serif" w:hAnsi="Tw Cen MT" w:cs="Liberation Serif"/>
          <w:w w:val="99"/>
          <w:sz w:val="24"/>
          <w:szCs w:val="24"/>
        </w:rPr>
        <w:t xml:space="preserve"> - triggers on pressing mouse button.</w:t>
      </w:r>
    </w:p>
    <w:p w:rsidR="00D14EFB" w:rsidRPr="00B806E7" w:rsidRDefault="00146B52" w:rsidP="004809E4">
      <w:pPr>
        <w:spacing w:before="40" w:after="120" w:line="360" w:lineRule="auto"/>
        <w:ind w:left="-426"/>
        <w:jc w:val="both"/>
        <w:rPr>
          <w:rFonts w:ascii="Tw Cen MT" w:eastAsia="Liberation Serif" w:hAnsi="Tw Cen MT" w:cs="Liberation Serif"/>
          <w:sz w:val="24"/>
          <w:szCs w:val="24"/>
        </w:rPr>
      </w:pPr>
      <w:r>
        <w:rPr>
          <w:rFonts w:ascii="Tw Cen MT" w:hAnsi="Tw Cen MT"/>
          <w:sz w:val="24"/>
          <w:szCs w:val="24"/>
        </w:rPr>
        <w:pict>
          <v:group id="_x0000_s1238" style="position:absolute;left:0;text-align:left;margin-left:134.85pt;margin-top:6.35pt;width:5.05pt;height:5.05pt;z-index:-2342;mso-position-horizontal-relative:page" coordorigin="2697,127" coordsize="101,101">
            <v:shape id="_x0000_s1240" style="position:absolute;left:2704;top:134;width:86;height:86" coordorigin="2704,134" coordsize="86,86" path="m2790,177r-5,22l2770,214r-21,6l2747,220r-21,-5l2710,200r-6,-21l2704,177r6,-21l2725,140r21,-6l2747,134r22,6l2784,155r6,21l2790,177xe" fillcolor="black" stroked="f">
              <v:path arrowok="t"/>
            </v:shape>
            <v:shape id="_x0000_s1239" style="position:absolute;left:2704;top:134;width:86;height:86" coordorigin="2704,134" coordsize="86,86" path="m2790,177r-5,22l2770,214r-21,6l2747,220r-21,-5l2710,200r-6,-21l2704,177r6,-21l2725,140r21,-6l2747,134r22,6l2784,155r6,21l2790,177e" filled="f" strokeweight=".72pt">
              <v:path arrowok="t"/>
            </v:shape>
            <w10:wrap anchorx="page"/>
          </v:group>
        </w:pict>
      </w:r>
      <w:proofErr w:type="spellStart"/>
      <w:proofErr w:type="gramStart"/>
      <w:r w:rsidR="009773B4" w:rsidRPr="00B806E7">
        <w:rPr>
          <w:rFonts w:ascii="Tw Cen MT" w:eastAsia="Liberation Serif" w:hAnsi="Tw Cen MT" w:cs="Liberation Serif"/>
          <w:w w:val="99"/>
          <w:sz w:val="24"/>
          <w:szCs w:val="24"/>
        </w:rPr>
        <w:t>onmouseup</w:t>
      </w:r>
      <w:proofErr w:type="spellEnd"/>
      <w:proofErr w:type="gramEnd"/>
      <w:r w:rsidR="009773B4" w:rsidRPr="00B806E7">
        <w:rPr>
          <w:rFonts w:ascii="Tw Cen MT" w:eastAsia="Liberation Serif" w:hAnsi="Tw Cen MT" w:cs="Liberation Serif"/>
          <w:w w:val="99"/>
          <w:sz w:val="24"/>
          <w:szCs w:val="24"/>
        </w:rPr>
        <w:t xml:space="preserve"> - triggers on releasing mouse button.</w:t>
      </w:r>
    </w:p>
    <w:p w:rsidR="00D14EFB" w:rsidRPr="00B806E7" w:rsidRDefault="00146B52" w:rsidP="004809E4">
      <w:pPr>
        <w:spacing w:before="40" w:after="120" w:line="360" w:lineRule="auto"/>
        <w:ind w:left="-426"/>
        <w:jc w:val="both"/>
        <w:rPr>
          <w:rFonts w:ascii="Tw Cen MT" w:eastAsia="Liberation Serif" w:hAnsi="Tw Cen MT" w:cs="Liberation Serif"/>
          <w:sz w:val="24"/>
          <w:szCs w:val="24"/>
        </w:rPr>
      </w:pPr>
      <w:r>
        <w:rPr>
          <w:rFonts w:ascii="Tw Cen MT" w:hAnsi="Tw Cen MT"/>
          <w:sz w:val="24"/>
          <w:szCs w:val="24"/>
        </w:rPr>
        <w:pict>
          <v:group id="_x0000_s1235" style="position:absolute;left:0;text-align:left;margin-left:134.85pt;margin-top:6.55pt;width:5.05pt;height:5.05pt;z-index:-2341;mso-position-horizontal-relative:page" coordorigin="2697,131" coordsize="101,101">
            <v:shape id="_x0000_s1237" style="position:absolute;left:2704;top:138;width:86;height:86" coordorigin="2704,138" coordsize="86,86" path="m2790,181r-5,21l2770,218r-21,6l2747,224r-21,-6l2710,203r-6,-21l2704,181r6,-22l2725,144r21,-6l2747,138r22,5l2784,158r6,22l2790,181xe" fillcolor="black" stroked="f">
              <v:path arrowok="t"/>
            </v:shape>
            <v:shape id="_x0000_s1236" style="position:absolute;left:2704;top:138;width:86;height:86" coordorigin="2704,138" coordsize="86,86" path="m2790,181r-5,21l2770,218r-21,6l2747,224r-21,-6l2710,203r-6,-21l2704,181r6,-22l2725,144r21,-6l2747,138r22,5l2784,158r6,22l2790,181e" filled="f" strokeweight=".72pt">
              <v:path arrowok="t"/>
            </v:shape>
            <w10:wrap anchorx="page"/>
          </v:group>
        </w:pict>
      </w:r>
      <w:proofErr w:type="spellStart"/>
      <w:proofErr w:type="gramStart"/>
      <w:r w:rsidR="009773B4" w:rsidRPr="00B806E7">
        <w:rPr>
          <w:rFonts w:ascii="Tw Cen MT" w:eastAsia="Liberation Serif" w:hAnsi="Tw Cen MT" w:cs="Liberation Serif"/>
          <w:w w:val="99"/>
          <w:sz w:val="24"/>
          <w:szCs w:val="24"/>
        </w:rPr>
        <w:t>onscroll</w:t>
      </w:r>
      <w:proofErr w:type="spellEnd"/>
      <w:proofErr w:type="gramEnd"/>
      <w:r w:rsidR="009773B4" w:rsidRPr="00B806E7">
        <w:rPr>
          <w:rFonts w:ascii="Tw Cen MT" w:eastAsia="Liberation Serif" w:hAnsi="Tw Cen MT" w:cs="Liberation Serif"/>
          <w:w w:val="99"/>
          <w:sz w:val="24"/>
          <w:szCs w:val="24"/>
        </w:rPr>
        <w:t xml:space="preserve"> -</w:t>
      </w:r>
      <w:r w:rsidR="009773B4" w:rsidRPr="00B806E7">
        <w:rPr>
          <w:rFonts w:ascii="Tw Cen MT" w:eastAsia="Liberation Serif" w:hAnsi="Tw Cen MT" w:cs="Liberation Serif"/>
          <w:sz w:val="24"/>
          <w:szCs w:val="24"/>
        </w:rPr>
        <w:t xml:space="preserve">      </w:t>
      </w:r>
      <w:r w:rsidR="009773B4" w:rsidRPr="00B806E7">
        <w:rPr>
          <w:rFonts w:ascii="Tw Cen MT" w:eastAsia="Liberation Serif" w:hAnsi="Tw Cen MT" w:cs="Liberation Serif"/>
          <w:w w:val="99"/>
          <w:sz w:val="24"/>
          <w:szCs w:val="24"/>
        </w:rPr>
        <w:t xml:space="preserve"> triggers on scrolling a scroll bar of an element.</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sectPr w:rsidR="00D14EFB" w:rsidRPr="00B806E7" w:rsidSect="004809E4">
          <w:pgSz w:w="12240" w:h="15840"/>
          <w:pgMar w:top="138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b/>
          <w:w w:val="99"/>
          <w:sz w:val="24"/>
          <w:szCs w:val="24"/>
        </w:rPr>
        <w:t>Load Events</w:t>
      </w:r>
    </w:p>
    <w:p w:rsidR="00D14EFB" w:rsidRPr="00B806E7" w:rsidRDefault="00146B52" w:rsidP="004809E4">
      <w:pPr>
        <w:spacing w:before="40" w:after="120" w:line="360" w:lineRule="auto"/>
        <w:ind w:left="-426"/>
        <w:jc w:val="both"/>
        <w:rPr>
          <w:rFonts w:ascii="Tw Cen MT" w:eastAsia="Liberation Serif" w:hAnsi="Tw Cen MT" w:cs="Liberation Serif"/>
          <w:sz w:val="24"/>
          <w:szCs w:val="24"/>
        </w:rPr>
      </w:pPr>
      <w:r>
        <w:rPr>
          <w:rFonts w:ascii="Tw Cen MT" w:hAnsi="Tw Cen MT"/>
          <w:sz w:val="24"/>
          <w:szCs w:val="24"/>
        </w:rPr>
        <w:lastRenderedPageBreak/>
        <w:pict>
          <v:group id="_x0000_s1232" style="position:absolute;left:0;text-align:left;margin-left:134.85pt;margin-top:10.1pt;width:5.05pt;height:5.05pt;z-index:-2340;mso-position-horizontal-relative:page" coordorigin="2697,202" coordsize="101,101">
            <v:shape id="_x0000_s1234" style="position:absolute;left:2704;top:209;width:86;height:86" coordorigin="2704,209" coordsize="86,86" path="m2790,252r-5,21l2770,289r-21,6l2747,295r-21,-5l2710,274r-6,-21l2704,252r6,-21l2725,215r21,-6l2747,209r22,6l2784,230r6,21l2790,252xe" fillcolor="black" stroked="f">
              <v:path arrowok="t"/>
            </v:shape>
            <v:shape id="_x0000_s1233" style="position:absolute;left:2704;top:209;width:86;height:86" coordorigin="2704,209" coordsize="86,86" path="m2790,252r-5,21l2770,289r-21,6l2747,295r-21,-5l2710,274r-6,-21l2704,252r6,-21l2725,215r21,-6l2747,209r22,6l2784,230r6,21l2790,252e" filled="f" strokeweight=".72pt">
              <v:path arrowok="t"/>
            </v:shape>
            <w10:wrap anchorx="page"/>
          </v:group>
        </w:pict>
      </w:r>
      <w:proofErr w:type="spellStart"/>
      <w:proofErr w:type="gramStart"/>
      <w:r w:rsidR="009773B4" w:rsidRPr="00B806E7">
        <w:rPr>
          <w:rFonts w:ascii="Tw Cen MT" w:eastAsia="Liberation Serif" w:hAnsi="Tw Cen MT" w:cs="Liberation Serif"/>
          <w:w w:val="102"/>
          <w:sz w:val="24"/>
          <w:szCs w:val="24"/>
        </w:rPr>
        <w:t>onload</w:t>
      </w:r>
      <w:proofErr w:type="spellEnd"/>
      <w:proofErr w:type="gramEnd"/>
      <w:r w:rsidR="009773B4" w:rsidRPr="00B806E7">
        <w:rPr>
          <w:rFonts w:ascii="Tw Cen MT" w:eastAsia="Liberation Serif" w:hAnsi="Tw Cen MT" w:cs="Liberation Serif"/>
          <w:w w:val="102"/>
          <w:sz w:val="24"/>
          <w:szCs w:val="24"/>
        </w:rPr>
        <w:t>- triggers when page has been loaded.</w:t>
      </w:r>
    </w:p>
    <w:p w:rsidR="00B806E7" w:rsidRDefault="00146B52" w:rsidP="004809E4">
      <w:pPr>
        <w:spacing w:before="40" w:after="120" w:line="360" w:lineRule="auto"/>
        <w:ind w:left="-426" w:right="758"/>
        <w:jc w:val="both"/>
        <w:rPr>
          <w:rFonts w:ascii="Tw Cen MT" w:eastAsia="Liberation Serif" w:hAnsi="Tw Cen MT" w:cs="Liberation Serif"/>
          <w:sz w:val="24"/>
          <w:szCs w:val="24"/>
        </w:rPr>
      </w:pPr>
      <w:r>
        <w:rPr>
          <w:rFonts w:ascii="Tw Cen MT" w:hAnsi="Tw Cen MT"/>
          <w:sz w:val="24"/>
          <w:szCs w:val="24"/>
        </w:rPr>
        <w:pict>
          <v:group id="_x0000_s1229" style="position:absolute;left:0;text-align:left;margin-left:134.85pt;margin-top:6.7pt;width:5.05pt;height:5.05pt;z-index:-2339;mso-position-horizontal-relative:page" coordorigin="2697,134" coordsize="101,101">
            <v:shape id="_x0000_s1231" style="position:absolute;left:2704;top:141;width:86;height:86" coordorigin="2704,141" coordsize="86,86" path="m2790,184r-5,21l2770,221r-21,6l2747,227r-21,-5l2710,206r-6,-21l2704,184r6,-21l2725,147r21,-6l2747,141r22,6l2784,162r6,21l2790,184xe" fillcolor="black" stroked="f">
              <v:path arrowok="t"/>
            </v:shape>
            <v:shape id="_x0000_s1230" style="position:absolute;left:2704;top:141;width:86;height:86" coordorigin="2704,141" coordsize="86,86" path="m2790,184r-5,21l2770,221r-21,6l2747,227r-21,-5l2710,206r-6,-21l2704,184r6,-21l2725,147r21,-6l2747,141r22,6l2784,162r6,21l2790,184e" filled="f" strokeweight=".72pt">
              <v:path arrowok="t"/>
            </v:shape>
            <w10:wrap anchorx="page"/>
          </v:group>
        </w:pict>
      </w:r>
      <w:r>
        <w:rPr>
          <w:rFonts w:ascii="Tw Cen MT" w:hAnsi="Tw Cen MT"/>
          <w:sz w:val="24"/>
          <w:szCs w:val="24"/>
        </w:rPr>
        <w:pict>
          <v:group id="_x0000_s1226" style="position:absolute;left:0;text-align:left;margin-left:134.85pt;margin-top:23.25pt;width:5.05pt;height:5.05pt;z-index:-2338;mso-position-horizontal-relative:page" coordorigin="2697,465" coordsize="101,101">
            <v:shape id="_x0000_s1228" style="position:absolute;left:2704;top:472;width:86;height:86" coordorigin="2704,472" coordsize="86,86" path="m2790,515r-5,22l2770,552r-21,6l2747,558r-21,-5l2710,538r-6,-22l2704,515r6,-21l2725,478r21,-6l2747,472r22,6l2784,493r6,21l2790,515xe" fillcolor="black" stroked="f">
              <v:path arrowok="t"/>
            </v:shape>
            <v:shape id="_x0000_s1227" style="position:absolute;left:2704;top:472;width:86;height:86" coordorigin="2704,472" coordsize="86,86" path="m2790,515r-5,22l2770,552r-21,6l2747,558r-21,-5l2710,538r-6,-22l2704,515r6,-21l2725,478r21,-6l2747,472r22,6l2784,493r6,21l2790,515e" filled="f" strokeweight=".72pt">
              <v:path arrowok="t"/>
            </v:shape>
            <w10:wrap anchorx="page"/>
          </v:group>
        </w:pict>
      </w:r>
      <w:proofErr w:type="spellStart"/>
      <w:proofErr w:type="gramStart"/>
      <w:r w:rsidR="009773B4" w:rsidRPr="00B806E7">
        <w:rPr>
          <w:rFonts w:ascii="Tw Cen MT" w:eastAsia="Liberation Serif" w:hAnsi="Tw Cen MT" w:cs="Liberation Serif"/>
          <w:w w:val="102"/>
          <w:sz w:val="24"/>
          <w:szCs w:val="24"/>
        </w:rPr>
        <w:t>onerror</w:t>
      </w:r>
      <w:proofErr w:type="spellEnd"/>
      <w:r w:rsidR="009773B4" w:rsidRPr="00B806E7">
        <w:rPr>
          <w:rFonts w:ascii="Tw Cen MT" w:eastAsia="Liberation Serif" w:hAnsi="Tw Cen MT" w:cs="Liberation Serif"/>
          <w:w w:val="102"/>
          <w:sz w:val="24"/>
          <w:szCs w:val="24"/>
        </w:rPr>
        <w:t>-</w:t>
      </w:r>
      <w:proofErr w:type="gramEnd"/>
      <w:r w:rsidR="009773B4" w:rsidRPr="00B806E7">
        <w:rPr>
          <w:rFonts w:ascii="Tw Cen MT" w:eastAsia="Liberation Serif" w:hAnsi="Tw Cen MT" w:cs="Liberation Serif"/>
          <w:w w:val="102"/>
          <w:sz w:val="24"/>
          <w:szCs w:val="24"/>
        </w:rPr>
        <w:t xml:space="preserve"> triggers when an error occurs when loading an image. </w:t>
      </w:r>
      <w:proofErr w:type="spellStart"/>
      <w:proofErr w:type="gramStart"/>
      <w:r w:rsidR="009773B4" w:rsidRPr="00B806E7">
        <w:rPr>
          <w:rFonts w:ascii="Tw Cen MT" w:eastAsia="Liberation Serif" w:hAnsi="Tw Cen MT" w:cs="Liberation Serif"/>
          <w:w w:val="102"/>
          <w:sz w:val="24"/>
          <w:szCs w:val="24"/>
        </w:rPr>
        <w:t>onunload</w:t>
      </w:r>
      <w:proofErr w:type="spellEnd"/>
      <w:r w:rsidR="009773B4" w:rsidRPr="00B806E7">
        <w:rPr>
          <w:rFonts w:ascii="Tw Cen MT" w:eastAsia="Liberation Serif" w:hAnsi="Tw Cen MT" w:cs="Liberation Serif"/>
          <w:w w:val="102"/>
          <w:sz w:val="24"/>
          <w:szCs w:val="24"/>
        </w:rPr>
        <w:t>-</w:t>
      </w:r>
      <w:proofErr w:type="gramEnd"/>
      <w:r w:rsidR="009773B4" w:rsidRPr="00B806E7">
        <w:rPr>
          <w:rFonts w:ascii="Tw Cen MT" w:eastAsia="Liberation Serif" w:hAnsi="Tw Cen MT" w:cs="Liberation Serif"/>
          <w:w w:val="102"/>
          <w:sz w:val="24"/>
          <w:szCs w:val="24"/>
        </w:rPr>
        <w:t xml:space="preserve"> triggers when browser closes document.</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57.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are event handlers?</w:t>
      </w:r>
    </w:p>
    <w:p w:rsidR="00B806E7" w:rsidRDefault="009773B4" w:rsidP="004809E4">
      <w:pPr>
        <w:spacing w:before="40" w:after="120" w:line="360" w:lineRule="auto"/>
        <w:ind w:left="-426" w:right="25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Event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handler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routine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that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used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deal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with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event,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allowing programmer to write code that will be executed when event occurs.</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58.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w:t>
      </w:r>
      <w:proofErr w:type="spellStart"/>
      <w:proofErr w:type="gramStart"/>
      <w:r w:rsidRPr="00B806E7">
        <w:rPr>
          <w:rFonts w:ascii="Tw Cen MT" w:eastAsia="Liberation Serif" w:hAnsi="Tw Cen MT" w:cs="Liberation Serif"/>
          <w:b/>
          <w:sz w:val="24"/>
          <w:szCs w:val="24"/>
        </w:rPr>
        <w:t>addEventListener</w:t>
      </w:r>
      <w:proofErr w:type="spellEnd"/>
      <w:r w:rsidRPr="00B806E7">
        <w:rPr>
          <w:rFonts w:ascii="Tw Cen MT" w:eastAsia="Liberation Serif" w:hAnsi="Tw Cen MT" w:cs="Liberation Serif"/>
          <w:b/>
          <w:sz w:val="24"/>
          <w:szCs w:val="24"/>
        </w:rPr>
        <w:t>(</w:t>
      </w:r>
      <w:proofErr w:type="gramEnd"/>
      <w:r w:rsidRPr="00B806E7">
        <w:rPr>
          <w:rFonts w:ascii="Tw Cen MT" w:eastAsia="Liberation Serif" w:hAnsi="Tw Cen MT" w:cs="Liberation Serif"/>
          <w:b/>
          <w:sz w:val="24"/>
          <w:szCs w:val="24"/>
        </w:rPr>
        <w:t>) method?</w:t>
      </w:r>
    </w:p>
    <w:p w:rsidR="00B806E7" w:rsidRDefault="009773B4" w:rsidP="004809E4">
      <w:pPr>
        <w:spacing w:before="40" w:after="120" w:line="360" w:lineRule="auto"/>
        <w:ind w:left="-426" w:right="25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proofErr w:type="spellStart"/>
      <w:proofErr w:type="gramStart"/>
      <w:r w:rsidRPr="00B806E7">
        <w:rPr>
          <w:rFonts w:ascii="Tw Cen MT" w:eastAsia="Liberation Serif" w:hAnsi="Tw Cen MT" w:cs="Liberation Serif"/>
          <w:w w:val="102"/>
          <w:sz w:val="24"/>
          <w:szCs w:val="24"/>
        </w:rPr>
        <w:t>addEventListener</w:t>
      </w:r>
      <w:proofErr w:type="spellEnd"/>
      <w:r w:rsidRPr="00B806E7">
        <w:rPr>
          <w:rFonts w:ascii="Tw Cen MT" w:eastAsia="Liberation Serif" w:hAnsi="Tw Cen MT" w:cs="Liberation Serif"/>
          <w:w w:val="102"/>
          <w:sz w:val="24"/>
          <w:szCs w:val="24"/>
        </w:rPr>
        <w:t>(</w:t>
      </w:r>
      <w:proofErr w:type="gram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method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attaches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event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handler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specified element.</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You can add multiple event handlers to one element.</w:t>
      </w:r>
    </w:p>
    <w:p w:rsidR="00D14EFB" w:rsidRPr="00B806E7" w:rsidRDefault="009773B4" w:rsidP="004809E4">
      <w:pPr>
        <w:spacing w:before="40" w:after="120" w:line="360" w:lineRule="auto"/>
        <w:ind w:left="-426" w:right="3010"/>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It is possible to add event listener to any DOM object. e.g.</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document.getElementById(</w:t>
      </w:r>
      <w:proofErr w:type="gramEnd"/>
      <w:r w:rsidRPr="00B806E7">
        <w:rPr>
          <w:rFonts w:ascii="Tw Cen MT" w:eastAsia="Liberation Serif" w:hAnsi="Tw Cen MT" w:cs="Liberation Serif"/>
          <w:w w:val="102"/>
          <w:sz w:val="24"/>
          <w:szCs w:val="24"/>
        </w:rPr>
        <w:t>“someUniqueDivId”).addEventListener(“click”,</w:t>
      </w:r>
    </w:p>
    <w:p w:rsidR="00B806E7" w:rsidRDefault="009773B4" w:rsidP="004809E4">
      <w:pPr>
        <w:spacing w:before="40" w:after="120" w:line="360" w:lineRule="auto"/>
        <w:ind w:left="-426"/>
        <w:jc w:val="both"/>
        <w:rPr>
          <w:rFonts w:ascii="Tw Cen MT" w:eastAsia="Liberation Serif" w:hAnsi="Tw Cen MT" w:cs="Liberation Serif"/>
          <w:sz w:val="24"/>
          <w:szCs w:val="24"/>
        </w:rPr>
      </w:pPr>
      <w:proofErr w:type="spellStart"/>
      <w:proofErr w:type="gramStart"/>
      <w:r w:rsidRPr="00B806E7">
        <w:rPr>
          <w:rFonts w:ascii="Tw Cen MT" w:eastAsia="Liberation Serif" w:hAnsi="Tw Cen MT" w:cs="Liberation Serif"/>
          <w:w w:val="102"/>
          <w:sz w:val="24"/>
          <w:szCs w:val="24"/>
        </w:rPr>
        <w:t>respondtoclick</w:t>
      </w:r>
      <w:proofErr w:type="spellEnd"/>
      <w:proofErr w:type="gramEnd"/>
      <w:r w:rsidRPr="00B806E7">
        <w:rPr>
          <w:rFonts w:ascii="Tw Cen MT" w:eastAsia="Liberation Serif" w:hAnsi="Tw Cen MT" w:cs="Liberation Serif"/>
          <w:w w:val="102"/>
          <w:sz w:val="24"/>
          <w:szCs w:val="24"/>
        </w:rPr>
        <w:t>);</w:t>
      </w:r>
    </w:p>
    <w:p w:rsidR="00B806E7" w:rsidRDefault="009773B4" w:rsidP="004809E4">
      <w:pPr>
        <w:spacing w:before="40" w:after="120" w:line="360" w:lineRule="auto"/>
        <w:ind w:left="-426"/>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function</w:t>
      </w:r>
      <w:proofErr w:type="gramEnd"/>
      <w:r w:rsidRPr="00B806E7">
        <w:rPr>
          <w:rFonts w:ascii="Tw Cen MT" w:eastAsia="Liberation Serif" w:hAnsi="Tw Cen MT" w:cs="Liberation Serif"/>
          <w:w w:val="102"/>
          <w:sz w:val="24"/>
          <w:szCs w:val="24"/>
        </w:rPr>
        <w:t xml:space="preserve"> </w:t>
      </w:r>
      <w:proofErr w:type="spellStart"/>
      <w:r w:rsidRPr="00B806E7">
        <w:rPr>
          <w:rFonts w:ascii="Tw Cen MT" w:eastAsia="Liberation Serif" w:hAnsi="Tw Cen MT" w:cs="Liberation Serif"/>
          <w:w w:val="102"/>
          <w:sz w:val="24"/>
          <w:szCs w:val="24"/>
        </w:rPr>
        <w:t>respondtoclick</w:t>
      </w:r>
      <w:proofErr w:type="spellEnd"/>
      <w:r w:rsidRPr="00B806E7">
        <w:rPr>
          <w:rFonts w:ascii="Tw Cen MT" w:eastAsia="Liberation Serif" w:hAnsi="Tw Cen MT" w:cs="Liberation Serif"/>
          <w:w w:val="102"/>
          <w:sz w:val="24"/>
          <w:szCs w:val="24"/>
        </w:rPr>
        <w:t>() {</w:t>
      </w:r>
    </w:p>
    <w:p w:rsidR="00B806E7" w:rsidRDefault="009773B4" w:rsidP="004809E4">
      <w:pPr>
        <w:spacing w:before="40" w:after="120" w:line="360" w:lineRule="auto"/>
        <w:ind w:left="-426"/>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position w:val="-1"/>
          <w:sz w:val="24"/>
          <w:szCs w:val="24"/>
        </w:rPr>
        <w:t>console.log(</w:t>
      </w:r>
      <w:proofErr w:type="gramEnd"/>
      <w:r w:rsidRPr="00B806E7">
        <w:rPr>
          <w:rFonts w:ascii="Tw Cen MT" w:eastAsia="Liberation Serif" w:hAnsi="Tw Cen MT" w:cs="Liberation Serif"/>
          <w:w w:val="102"/>
          <w:position w:val="-1"/>
          <w:sz w:val="24"/>
          <w:szCs w:val="24"/>
        </w:rPr>
        <w:t>“Do some stuff!!!”);</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59.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How to remove event listener from any element?</w:t>
      </w:r>
    </w:p>
    <w:p w:rsidR="00D14EFB" w:rsidRPr="00B806E7" w:rsidRDefault="009773B4" w:rsidP="004809E4">
      <w:pPr>
        <w:spacing w:before="40" w:after="120" w:line="360" w:lineRule="auto"/>
        <w:ind w:left="-426" w:right="250"/>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The </w:t>
      </w:r>
      <w:r w:rsidRPr="00B806E7">
        <w:rPr>
          <w:rFonts w:ascii="Tw Cen MT" w:eastAsia="Liberation Serif" w:hAnsi="Tw Cen MT" w:cs="Liberation Serif"/>
          <w:sz w:val="24"/>
          <w:szCs w:val="24"/>
        </w:rPr>
        <w:t xml:space="preserve">  </w:t>
      </w:r>
      <w:proofErr w:type="spellStart"/>
      <w:proofErr w:type="gramStart"/>
      <w:r w:rsidRPr="00B806E7">
        <w:rPr>
          <w:rFonts w:ascii="Tw Cen MT" w:eastAsia="Liberation Serif" w:hAnsi="Tw Cen MT" w:cs="Liberation Serif"/>
          <w:w w:val="99"/>
          <w:sz w:val="24"/>
          <w:szCs w:val="24"/>
        </w:rPr>
        <w:t>removeEventListener</w:t>
      </w:r>
      <w:proofErr w:type="spellEnd"/>
      <w:r w:rsidRPr="00B806E7">
        <w:rPr>
          <w:rFonts w:ascii="Tw Cen MT" w:eastAsia="Liberation Serif" w:hAnsi="Tw Cen MT" w:cs="Liberation Serif"/>
          <w:w w:val="99"/>
          <w:sz w:val="24"/>
          <w:szCs w:val="24"/>
        </w:rPr>
        <w:t>(</w:t>
      </w:r>
      <w:proofErr w:type="gramEnd"/>
      <w:r w:rsidRPr="00B806E7">
        <w:rPr>
          <w:rFonts w:ascii="Tw Cen MT" w:eastAsia="Liberation Serif" w:hAnsi="Tw Cen MT" w:cs="Liberation Serif"/>
          <w:w w:val="99"/>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inbuilt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function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in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JavaScript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which removes an event handler from an element for attached event.</w:t>
      </w:r>
    </w:p>
    <w:p w:rsidR="00B806E7" w:rsidRDefault="009773B4" w:rsidP="004809E4">
      <w:pPr>
        <w:spacing w:before="40" w:after="120" w:line="360" w:lineRule="auto"/>
        <w:ind w:left="-426" w:right="250"/>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Below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example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show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how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remove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event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listener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which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was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added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in previous example.</w:t>
      </w:r>
    </w:p>
    <w:p w:rsidR="00D14EFB" w:rsidRPr="00B806E7" w:rsidRDefault="009773B4" w:rsidP="004809E4">
      <w:pPr>
        <w:spacing w:before="40" w:after="120" w:line="360" w:lineRule="auto"/>
        <w:ind w:left="-426" w:right="57"/>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e.g. </w:t>
      </w:r>
      <w:proofErr w:type="gramStart"/>
      <w:r w:rsidRPr="00B806E7">
        <w:rPr>
          <w:rFonts w:ascii="Tw Cen MT" w:eastAsia="Liberation Serif" w:hAnsi="Tw Cen MT" w:cs="Liberation Serif"/>
          <w:w w:val="99"/>
          <w:sz w:val="24"/>
          <w:szCs w:val="24"/>
        </w:rPr>
        <w:t>document.getElementById(</w:t>
      </w:r>
      <w:proofErr w:type="gramEnd"/>
      <w:r w:rsidRPr="00B806E7">
        <w:rPr>
          <w:rFonts w:ascii="Tw Cen MT" w:eastAsia="Liberation Serif" w:hAnsi="Tw Cen MT" w:cs="Liberation Serif"/>
          <w:w w:val="99"/>
          <w:sz w:val="24"/>
          <w:szCs w:val="24"/>
        </w:rPr>
        <w:t>“someUniqueDivId”).removeEventListener("click",</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sectPr w:rsidR="00D14EFB" w:rsidRPr="00B806E7" w:rsidSect="004809E4">
          <w:pgSz w:w="12240" w:h="15840"/>
          <w:pgMar w:top="1360" w:right="114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proofErr w:type="spellStart"/>
      <w:proofErr w:type="gramStart"/>
      <w:r w:rsidRPr="00B806E7">
        <w:rPr>
          <w:rFonts w:ascii="Tw Cen MT" w:eastAsia="Liberation Serif" w:hAnsi="Tw Cen MT" w:cs="Liberation Serif"/>
          <w:w w:val="99"/>
          <w:position w:val="2"/>
          <w:sz w:val="24"/>
          <w:szCs w:val="24"/>
        </w:rPr>
        <w:t>respondtoclick</w:t>
      </w:r>
      <w:proofErr w:type="spellEnd"/>
      <w:proofErr w:type="gramEnd"/>
      <w:r w:rsidRPr="00B806E7">
        <w:rPr>
          <w:rFonts w:ascii="Tw Cen MT" w:eastAsia="Liberation Serif" w:hAnsi="Tw Cen MT" w:cs="Liberation Serif"/>
          <w:w w:val="99"/>
          <w:position w:val="2"/>
          <w:sz w:val="24"/>
          <w:szCs w:val="24"/>
        </w:rPr>
        <w:t>);</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lastRenderedPageBreak/>
        <w:t xml:space="preserve">60.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are different key codes?</w:t>
      </w:r>
    </w:p>
    <w:p w:rsidR="00B806E7" w:rsidRDefault="009773B4" w:rsidP="004809E4">
      <w:pPr>
        <w:spacing w:before="40" w:after="120" w:line="360" w:lineRule="auto"/>
        <w:ind w:left="-426" w:right="5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It is necessary to know the codes associated with keys to identify which key is pressed in the code.</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Below table gives key codes:</w:t>
      </w:r>
    </w:p>
    <w:p w:rsidR="00D14EFB" w:rsidRPr="00B806E7" w:rsidRDefault="009773B4" w:rsidP="004809E4">
      <w:pPr>
        <w:spacing w:before="40" w:after="120" w:line="360" w:lineRule="auto"/>
        <w:ind w:left="-426" w:right="78"/>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Key</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Code</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Key</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Code</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Key</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Code</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Key</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Co backspace</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8</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A</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65</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102"/>
          <w:sz w:val="24"/>
          <w:szCs w:val="24"/>
        </w:rPr>
        <w:t>numpad</w:t>
      </w:r>
      <w:proofErr w:type="spellEnd"/>
      <w:r w:rsidRPr="00B806E7">
        <w:rPr>
          <w:rFonts w:ascii="Tw Cen MT" w:eastAsia="Liberation Serif" w:hAnsi="Tw Cen MT" w:cs="Liberation Serif"/>
          <w:w w:val="102"/>
          <w:sz w:val="24"/>
          <w:szCs w:val="24"/>
        </w:rPr>
        <w:t xml:space="preserve"> 0</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96</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semi-colon</w:t>
      </w:r>
    </w:p>
    <w:p w:rsidR="00D14EFB" w:rsidRPr="00B806E7" w:rsidRDefault="009773B4" w:rsidP="004809E4">
      <w:pPr>
        <w:spacing w:before="40" w:after="120" w:line="360" w:lineRule="auto"/>
        <w:ind w:left="-426" w:right="743"/>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Tab</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9</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B</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66</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102"/>
          <w:sz w:val="24"/>
          <w:szCs w:val="24"/>
        </w:rPr>
        <w:t>numpad</w:t>
      </w:r>
      <w:proofErr w:type="spellEnd"/>
      <w:r w:rsidRPr="00B806E7">
        <w:rPr>
          <w:rFonts w:ascii="Tw Cen MT" w:eastAsia="Liberation Serif" w:hAnsi="Tw Cen MT" w:cs="Liberation Serif"/>
          <w:w w:val="102"/>
          <w:sz w:val="24"/>
          <w:szCs w:val="24"/>
        </w:rPr>
        <w:t xml:space="preserve"> 1</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97</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equal sign Enter</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13</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C</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67</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102"/>
          <w:sz w:val="24"/>
          <w:szCs w:val="24"/>
        </w:rPr>
        <w:t>numpad</w:t>
      </w:r>
      <w:proofErr w:type="spellEnd"/>
      <w:r w:rsidRPr="00B806E7">
        <w:rPr>
          <w:rFonts w:ascii="Tw Cen MT" w:eastAsia="Liberation Serif" w:hAnsi="Tw Cen MT" w:cs="Liberation Serif"/>
          <w:w w:val="102"/>
          <w:sz w:val="24"/>
          <w:szCs w:val="24"/>
        </w:rPr>
        <w:t xml:space="preserve"> 2</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98</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comma Shift</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16</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D</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68</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102"/>
          <w:sz w:val="24"/>
          <w:szCs w:val="24"/>
        </w:rPr>
        <w:t>numpad</w:t>
      </w:r>
      <w:proofErr w:type="spellEnd"/>
      <w:r w:rsidRPr="00B806E7">
        <w:rPr>
          <w:rFonts w:ascii="Tw Cen MT" w:eastAsia="Liberation Serif" w:hAnsi="Tw Cen MT" w:cs="Liberation Serif"/>
          <w:w w:val="102"/>
          <w:sz w:val="24"/>
          <w:szCs w:val="24"/>
        </w:rPr>
        <w:t xml:space="preserve"> 3</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99</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dash</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Ctrl</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17</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E</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69</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102"/>
          <w:sz w:val="24"/>
          <w:szCs w:val="24"/>
        </w:rPr>
        <w:t>numpad</w:t>
      </w:r>
      <w:proofErr w:type="spellEnd"/>
      <w:r w:rsidRPr="00B806E7">
        <w:rPr>
          <w:rFonts w:ascii="Tw Cen MT" w:eastAsia="Liberation Serif" w:hAnsi="Tw Cen MT" w:cs="Liberation Serif"/>
          <w:w w:val="102"/>
          <w:sz w:val="24"/>
          <w:szCs w:val="24"/>
        </w:rPr>
        <w:t xml:space="preserve"> 4</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100</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period</w:t>
      </w:r>
    </w:p>
    <w:p w:rsidR="00D14EFB" w:rsidRPr="00B806E7" w:rsidRDefault="009773B4" w:rsidP="004809E4">
      <w:pPr>
        <w:spacing w:before="40" w:after="120" w:line="360" w:lineRule="auto"/>
        <w:ind w:left="-426" w:right="978"/>
        <w:jc w:val="both"/>
        <w:rPr>
          <w:rFonts w:ascii="Tw Cen MT" w:eastAsia="Liberation Serif" w:hAnsi="Tw Cen MT" w:cs="Liberation Serif"/>
          <w:sz w:val="24"/>
          <w:szCs w:val="24"/>
        </w:rPr>
        <w:sectPr w:rsidR="00D14EFB" w:rsidRPr="00B806E7" w:rsidSect="004809E4">
          <w:pgSz w:w="12240" w:h="15840"/>
          <w:pgMar w:top="1460" w:right="134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proofErr w:type="gramStart"/>
      <w:r w:rsidRPr="00B806E7">
        <w:rPr>
          <w:rFonts w:ascii="Tw Cen MT" w:eastAsia="Liberation Serif" w:hAnsi="Tw Cen MT" w:cs="Liberation Serif"/>
          <w:w w:val="102"/>
          <w:position w:val="-1"/>
          <w:sz w:val="24"/>
          <w:szCs w:val="24"/>
        </w:rPr>
        <w:t>forward</w:t>
      </w:r>
      <w:proofErr w:type="gramEnd"/>
    </w:p>
    <w:p w:rsidR="00D14EFB" w:rsidRPr="00B806E7" w:rsidRDefault="009773B4" w:rsidP="004809E4">
      <w:pPr>
        <w:spacing w:before="40" w:after="120" w:line="360" w:lineRule="auto"/>
        <w:ind w:left="-426" w:right="-3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lastRenderedPageBreak/>
        <w:t>Alt</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18</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F</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70</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102"/>
          <w:sz w:val="24"/>
          <w:szCs w:val="24"/>
        </w:rPr>
        <w:t>numpad</w:t>
      </w:r>
      <w:proofErr w:type="spellEnd"/>
      <w:r w:rsidRPr="00B806E7">
        <w:rPr>
          <w:rFonts w:ascii="Tw Cen MT" w:eastAsia="Liberation Serif" w:hAnsi="Tw Cen MT" w:cs="Liberation Serif"/>
          <w:w w:val="102"/>
          <w:sz w:val="24"/>
          <w:szCs w:val="24"/>
        </w:rPr>
        <w:t xml:space="preserve"> 5</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101 pause/break</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19</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G</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71</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102"/>
          <w:sz w:val="24"/>
          <w:szCs w:val="24"/>
        </w:rPr>
        <w:t>numpad</w:t>
      </w:r>
      <w:proofErr w:type="spellEnd"/>
      <w:r w:rsidRPr="00B806E7">
        <w:rPr>
          <w:rFonts w:ascii="Tw Cen MT" w:eastAsia="Liberation Serif" w:hAnsi="Tw Cen MT" w:cs="Liberation Serif"/>
          <w:w w:val="102"/>
          <w:sz w:val="24"/>
          <w:szCs w:val="24"/>
        </w:rPr>
        <w:t xml:space="preserve"> 6</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102</w:t>
      </w:r>
    </w:p>
    <w:p w:rsidR="00D14EFB" w:rsidRPr="00B806E7" w:rsidRDefault="009773B4" w:rsidP="004809E4">
      <w:pPr>
        <w:spacing w:before="40" w:after="120" w:line="360" w:lineRule="auto"/>
        <w:ind w:left="-426" w:right="-52"/>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position w:val="-1"/>
          <w:sz w:val="24"/>
          <w:szCs w:val="24"/>
        </w:rPr>
        <w:t>caps</w:t>
      </w:r>
      <w:proofErr w:type="gramEnd"/>
      <w:r w:rsidRPr="00B806E7">
        <w:rPr>
          <w:rFonts w:ascii="Tw Cen MT" w:eastAsia="Liberation Serif" w:hAnsi="Tw Cen MT" w:cs="Liberation Serif"/>
          <w:w w:val="102"/>
          <w:position w:val="-1"/>
          <w:sz w:val="24"/>
          <w:szCs w:val="24"/>
        </w:rPr>
        <w:t xml:space="preserve"> lock</w:t>
      </w:r>
      <w:r w:rsidRPr="00B806E7">
        <w:rPr>
          <w:rFonts w:ascii="Tw Cen MT" w:eastAsia="Liberation Serif" w:hAnsi="Tw Cen MT" w:cs="Liberation Serif"/>
          <w:position w:val="-1"/>
          <w:sz w:val="24"/>
          <w:szCs w:val="24"/>
        </w:rPr>
        <w:t xml:space="preserve">                      </w:t>
      </w:r>
      <w:r w:rsidRPr="00B806E7">
        <w:rPr>
          <w:rFonts w:ascii="Tw Cen MT" w:eastAsia="Liberation Serif" w:hAnsi="Tw Cen MT" w:cs="Liberation Serif"/>
          <w:w w:val="102"/>
          <w:position w:val="-1"/>
          <w:sz w:val="24"/>
          <w:szCs w:val="24"/>
        </w:rPr>
        <w:t>20</w:t>
      </w:r>
      <w:r w:rsidRPr="00B806E7">
        <w:rPr>
          <w:rFonts w:ascii="Tw Cen MT" w:eastAsia="Liberation Serif" w:hAnsi="Tw Cen MT" w:cs="Liberation Serif"/>
          <w:position w:val="-1"/>
          <w:sz w:val="24"/>
          <w:szCs w:val="24"/>
        </w:rPr>
        <w:t xml:space="preserve">     </w:t>
      </w:r>
      <w:r w:rsidRPr="00B806E7">
        <w:rPr>
          <w:rFonts w:ascii="Tw Cen MT" w:eastAsia="Liberation Serif" w:hAnsi="Tw Cen MT" w:cs="Liberation Serif"/>
          <w:w w:val="102"/>
          <w:position w:val="-1"/>
          <w:sz w:val="24"/>
          <w:szCs w:val="24"/>
        </w:rPr>
        <w:t>H</w:t>
      </w:r>
      <w:r w:rsidRPr="00B806E7">
        <w:rPr>
          <w:rFonts w:ascii="Tw Cen MT" w:eastAsia="Liberation Serif" w:hAnsi="Tw Cen MT" w:cs="Liberation Serif"/>
          <w:position w:val="-1"/>
          <w:sz w:val="24"/>
          <w:szCs w:val="24"/>
        </w:rPr>
        <w:t xml:space="preserve">                                 </w:t>
      </w:r>
      <w:r w:rsidRPr="00B806E7">
        <w:rPr>
          <w:rFonts w:ascii="Tw Cen MT" w:eastAsia="Liberation Serif" w:hAnsi="Tw Cen MT" w:cs="Liberation Serif"/>
          <w:w w:val="102"/>
          <w:position w:val="-1"/>
          <w:sz w:val="24"/>
          <w:szCs w:val="24"/>
        </w:rPr>
        <w:t>72</w:t>
      </w:r>
      <w:r w:rsidRPr="00B806E7">
        <w:rPr>
          <w:rFonts w:ascii="Tw Cen MT" w:eastAsia="Liberation Serif" w:hAnsi="Tw Cen MT" w:cs="Liberation Serif"/>
          <w:position w:val="-1"/>
          <w:sz w:val="24"/>
          <w:szCs w:val="24"/>
        </w:rPr>
        <w:t xml:space="preserve">     </w:t>
      </w:r>
      <w:proofErr w:type="spellStart"/>
      <w:r w:rsidRPr="00B806E7">
        <w:rPr>
          <w:rFonts w:ascii="Tw Cen MT" w:eastAsia="Liberation Serif" w:hAnsi="Tw Cen MT" w:cs="Liberation Serif"/>
          <w:w w:val="102"/>
          <w:position w:val="-1"/>
          <w:sz w:val="24"/>
          <w:szCs w:val="24"/>
        </w:rPr>
        <w:t>numpad</w:t>
      </w:r>
      <w:proofErr w:type="spellEnd"/>
      <w:r w:rsidRPr="00B806E7">
        <w:rPr>
          <w:rFonts w:ascii="Tw Cen MT" w:eastAsia="Liberation Serif" w:hAnsi="Tw Cen MT" w:cs="Liberation Serif"/>
          <w:w w:val="102"/>
          <w:position w:val="-1"/>
          <w:sz w:val="24"/>
          <w:szCs w:val="24"/>
        </w:rPr>
        <w:t xml:space="preserve"> 7</w:t>
      </w:r>
      <w:r w:rsidRPr="00B806E7">
        <w:rPr>
          <w:rFonts w:ascii="Tw Cen MT" w:eastAsia="Liberation Serif" w:hAnsi="Tw Cen MT" w:cs="Liberation Serif"/>
          <w:position w:val="-1"/>
          <w:sz w:val="24"/>
          <w:szCs w:val="24"/>
        </w:rPr>
        <w:t xml:space="preserve">              </w:t>
      </w:r>
      <w:r w:rsidRPr="00B806E7">
        <w:rPr>
          <w:rFonts w:ascii="Tw Cen MT" w:eastAsia="Liberation Serif" w:hAnsi="Tw Cen MT" w:cs="Liberation Serif"/>
          <w:w w:val="102"/>
          <w:position w:val="-1"/>
          <w:sz w:val="24"/>
          <w:szCs w:val="24"/>
        </w:rPr>
        <w:t>103</w:t>
      </w:r>
    </w:p>
    <w:p w:rsidR="00D14EFB" w:rsidRPr="00B806E7" w:rsidRDefault="009773B4" w:rsidP="004809E4">
      <w:pPr>
        <w:spacing w:before="40" w:after="120" w:line="360" w:lineRule="auto"/>
        <w:ind w:left="-426" w:right="1073"/>
        <w:jc w:val="both"/>
        <w:rPr>
          <w:rFonts w:ascii="Tw Cen MT" w:eastAsia="Liberation Serif" w:hAnsi="Tw Cen MT" w:cs="Liberation Serif"/>
          <w:sz w:val="24"/>
          <w:szCs w:val="24"/>
        </w:rPr>
      </w:pPr>
      <w:r w:rsidRPr="00B806E7">
        <w:rPr>
          <w:rFonts w:ascii="Tw Cen MT" w:hAnsi="Tw Cen MT"/>
          <w:sz w:val="24"/>
          <w:szCs w:val="24"/>
        </w:rPr>
        <w:br w:type="column"/>
      </w:r>
      <w:proofErr w:type="gramStart"/>
      <w:r w:rsidRPr="00B806E7">
        <w:rPr>
          <w:rFonts w:ascii="Tw Cen MT" w:eastAsia="Liberation Serif" w:hAnsi="Tw Cen MT" w:cs="Liberation Serif"/>
          <w:w w:val="102"/>
          <w:sz w:val="24"/>
          <w:szCs w:val="24"/>
        </w:rPr>
        <w:lastRenderedPageBreak/>
        <w:t>slash</w:t>
      </w:r>
      <w:proofErr w:type="gramEnd"/>
      <w:r w:rsidRPr="00B806E7">
        <w:rPr>
          <w:rFonts w:ascii="Tw Cen MT" w:eastAsia="Liberation Serif" w:hAnsi="Tw Cen MT" w:cs="Liberation Serif"/>
          <w:w w:val="102"/>
          <w:sz w:val="24"/>
          <w:szCs w:val="24"/>
        </w:rPr>
        <w:t xml:space="preserve"> grave accent</w:t>
      </w:r>
    </w:p>
    <w:p w:rsidR="00D14EFB" w:rsidRPr="00B806E7" w:rsidRDefault="009773B4" w:rsidP="004809E4">
      <w:pPr>
        <w:spacing w:before="40" w:after="120" w:line="360" w:lineRule="auto"/>
        <w:ind w:left="-426" w:right="1209"/>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open</w:t>
      </w:r>
      <w:proofErr w:type="gramEnd"/>
    </w:p>
    <w:p w:rsidR="00D14EFB" w:rsidRPr="00B806E7" w:rsidRDefault="009773B4" w:rsidP="004809E4">
      <w:pPr>
        <w:spacing w:before="40" w:after="120" w:line="360" w:lineRule="auto"/>
        <w:ind w:left="-426" w:right="993"/>
        <w:jc w:val="both"/>
        <w:rPr>
          <w:rFonts w:ascii="Tw Cen MT" w:eastAsia="Liberation Serif" w:hAnsi="Tw Cen MT" w:cs="Liberation Serif"/>
          <w:sz w:val="24"/>
          <w:szCs w:val="24"/>
        </w:rPr>
        <w:sectPr w:rsidR="00D14EFB" w:rsidRPr="00B806E7" w:rsidSect="004809E4">
          <w:type w:val="continuous"/>
          <w:pgSz w:w="12240" w:h="15840"/>
          <w:pgMar w:top="1480" w:right="1340" w:bottom="280" w:left="1340" w:header="720" w:footer="720" w:gutter="0"/>
          <w:pgBorders w:offsetFrom="page">
            <w:top w:val="single" w:sz="12" w:space="24" w:color="auto"/>
            <w:left w:val="single" w:sz="12" w:space="24" w:color="auto"/>
            <w:bottom w:val="single" w:sz="12" w:space="24" w:color="auto"/>
            <w:right w:val="single" w:sz="12" w:space="24" w:color="auto"/>
          </w:pgBorders>
          <w:cols w:num="2" w:space="720" w:equalWidth="0">
            <w:col w:w="7632" w:space="267"/>
            <w:col w:w="1661"/>
          </w:cols>
        </w:sectPr>
      </w:pPr>
      <w:proofErr w:type="gramStart"/>
      <w:r w:rsidRPr="00B806E7">
        <w:rPr>
          <w:rFonts w:ascii="Tw Cen MT" w:eastAsia="Liberation Serif" w:hAnsi="Tw Cen MT" w:cs="Liberation Serif"/>
          <w:w w:val="102"/>
          <w:position w:val="-1"/>
          <w:sz w:val="24"/>
          <w:szCs w:val="24"/>
        </w:rPr>
        <w:t>bracket</w:t>
      </w:r>
      <w:proofErr w:type="gramEnd"/>
    </w:p>
    <w:p w:rsidR="00D14EFB" w:rsidRPr="00B806E7" w:rsidRDefault="009773B4" w:rsidP="004809E4">
      <w:pPr>
        <w:spacing w:before="40" w:after="120" w:line="360" w:lineRule="auto"/>
        <w:ind w:left="-426" w:right="731" w:hanging="7149"/>
        <w:jc w:val="both"/>
        <w:rPr>
          <w:rFonts w:ascii="Tw Cen MT" w:eastAsia="Liberation Serif" w:hAnsi="Tw Cen MT" w:cs="Liberation Serif"/>
          <w:sz w:val="24"/>
          <w:szCs w:val="24"/>
        </w:rPr>
        <w:sectPr w:rsidR="00D14EFB" w:rsidRPr="00B806E7" w:rsidSect="004809E4">
          <w:type w:val="continuous"/>
          <w:pgSz w:w="12240" w:h="15840"/>
          <w:pgMar w:top="1480" w:right="134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proofErr w:type="gramStart"/>
      <w:r w:rsidRPr="00B806E7">
        <w:rPr>
          <w:rFonts w:ascii="Tw Cen MT" w:eastAsia="Liberation Serif" w:hAnsi="Tw Cen MT" w:cs="Liberation Serif"/>
          <w:w w:val="102"/>
          <w:sz w:val="24"/>
          <w:szCs w:val="24"/>
        </w:rPr>
        <w:lastRenderedPageBreak/>
        <w:t>escape</w:t>
      </w:r>
      <w:proofErr w:type="gramEnd"/>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27</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I</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73</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102"/>
          <w:sz w:val="24"/>
          <w:szCs w:val="24"/>
        </w:rPr>
        <w:t>numpad</w:t>
      </w:r>
      <w:proofErr w:type="spellEnd"/>
      <w:r w:rsidRPr="00B806E7">
        <w:rPr>
          <w:rFonts w:ascii="Tw Cen MT" w:eastAsia="Liberation Serif" w:hAnsi="Tw Cen MT" w:cs="Liberation Serif"/>
          <w:w w:val="102"/>
          <w:sz w:val="24"/>
          <w:szCs w:val="24"/>
        </w:rPr>
        <w:t xml:space="preserve"> 8</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104</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back slash close</w:t>
      </w:r>
    </w:p>
    <w:p w:rsidR="00B806E7" w:rsidRDefault="009773B4" w:rsidP="004809E4">
      <w:pPr>
        <w:spacing w:before="40" w:after="120" w:line="360" w:lineRule="auto"/>
        <w:ind w:left="-426" w:right="-52"/>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lastRenderedPageBreak/>
        <w:t>page</w:t>
      </w:r>
      <w:proofErr w:type="gramEnd"/>
      <w:r w:rsidRPr="00B806E7">
        <w:rPr>
          <w:rFonts w:ascii="Tw Cen MT" w:eastAsia="Liberation Serif" w:hAnsi="Tw Cen MT" w:cs="Liberation Serif"/>
          <w:w w:val="102"/>
          <w:sz w:val="24"/>
          <w:szCs w:val="24"/>
        </w:rPr>
        <w:t xml:space="preserve"> up</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33</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J</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74</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102"/>
          <w:sz w:val="24"/>
          <w:szCs w:val="24"/>
        </w:rPr>
        <w:t>numpad</w:t>
      </w:r>
      <w:proofErr w:type="spellEnd"/>
      <w:r w:rsidRPr="00B806E7">
        <w:rPr>
          <w:rFonts w:ascii="Tw Cen MT" w:eastAsia="Liberation Serif" w:hAnsi="Tw Cen MT" w:cs="Liberation Serif"/>
          <w:w w:val="102"/>
          <w:sz w:val="24"/>
          <w:szCs w:val="24"/>
        </w:rPr>
        <w:t xml:space="preserve"> 9</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105</w:t>
      </w: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right="-52"/>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page</w:t>
      </w:r>
      <w:proofErr w:type="gramEnd"/>
      <w:r w:rsidRPr="00B806E7">
        <w:rPr>
          <w:rFonts w:ascii="Tw Cen MT" w:eastAsia="Liberation Serif" w:hAnsi="Tw Cen MT" w:cs="Liberation Serif"/>
          <w:w w:val="102"/>
          <w:sz w:val="24"/>
          <w:szCs w:val="24"/>
        </w:rPr>
        <w:t xml:space="preserve"> down</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34</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K</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75</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multiply</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106</w:t>
      </w:r>
    </w:p>
    <w:p w:rsidR="00D14EFB" w:rsidRPr="00B806E7" w:rsidRDefault="009773B4" w:rsidP="004809E4">
      <w:pPr>
        <w:spacing w:before="40" w:after="120" w:line="360" w:lineRule="auto"/>
        <w:ind w:left="-426" w:right="-3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End</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35</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L</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76</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add</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107 home</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36</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M</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77</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subtract</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109</w:t>
      </w:r>
    </w:p>
    <w:p w:rsidR="00D14EFB" w:rsidRPr="00B806E7" w:rsidRDefault="00146B52" w:rsidP="004809E4">
      <w:pPr>
        <w:spacing w:before="40" w:after="120" w:line="360" w:lineRule="auto"/>
        <w:ind w:left="-426" w:right="1254"/>
        <w:jc w:val="both"/>
        <w:rPr>
          <w:rFonts w:ascii="Tw Cen MT" w:eastAsia="Liberation Serif" w:hAnsi="Tw Cen MT" w:cs="Liberation Serif"/>
          <w:sz w:val="24"/>
          <w:szCs w:val="24"/>
        </w:rPr>
      </w:pPr>
      <w:r>
        <w:rPr>
          <w:rFonts w:ascii="Tw Cen MT" w:hAnsi="Tw Cen MT"/>
          <w:sz w:val="24"/>
          <w:szCs w:val="24"/>
        </w:rPr>
        <w:pict>
          <v:shape id="_x0000_s1225" type="#_x0000_t75" style="position:absolute;left:0;text-align:left;margin-left:97.5pt;margin-top:160.15pt;width:442.9pt;height:560.25pt;z-index:-2337;mso-position-horizontal-relative:page;mso-position-vertical-relative:page">
            <v:imagedata r:id="rId8" o:title=""/>
            <w10:wrap anchorx="page" anchory="page"/>
          </v:shape>
        </w:pict>
      </w:r>
      <w:proofErr w:type="gramStart"/>
      <w:r w:rsidR="009773B4" w:rsidRPr="00B806E7">
        <w:rPr>
          <w:rFonts w:ascii="Tw Cen MT" w:eastAsia="Liberation Serif" w:hAnsi="Tw Cen MT" w:cs="Liberation Serif"/>
          <w:w w:val="102"/>
          <w:position w:val="-1"/>
          <w:sz w:val="24"/>
          <w:szCs w:val="24"/>
        </w:rPr>
        <w:t>decimal</w:t>
      </w:r>
      <w:proofErr w:type="gramEnd"/>
    </w:p>
    <w:p w:rsidR="00D14EFB" w:rsidRPr="00B806E7" w:rsidRDefault="009773B4" w:rsidP="004809E4">
      <w:pPr>
        <w:spacing w:before="40" w:after="120" w:line="360" w:lineRule="auto"/>
        <w:ind w:left="-426" w:right="1085"/>
        <w:jc w:val="both"/>
        <w:rPr>
          <w:rFonts w:ascii="Tw Cen MT" w:eastAsia="Liberation Serif" w:hAnsi="Tw Cen MT" w:cs="Liberation Serif"/>
          <w:sz w:val="24"/>
          <w:szCs w:val="24"/>
        </w:rPr>
        <w:sectPr w:rsidR="00D14EFB" w:rsidRPr="00B806E7" w:rsidSect="004809E4">
          <w:type w:val="continuous"/>
          <w:pgSz w:w="12240" w:h="15840"/>
          <w:pgMar w:top="1480" w:right="1340" w:bottom="280" w:left="1340" w:header="720" w:footer="720" w:gutter="0"/>
          <w:pgBorders w:offsetFrom="page">
            <w:top w:val="single" w:sz="12" w:space="24" w:color="auto"/>
            <w:left w:val="single" w:sz="12" w:space="24" w:color="auto"/>
            <w:bottom w:val="single" w:sz="12" w:space="24" w:color="auto"/>
            <w:right w:val="single" w:sz="12" w:space="24" w:color="auto"/>
          </w:pgBorders>
          <w:cols w:num="2" w:space="720" w:equalWidth="0">
            <w:col w:w="7632" w:space="267"/>
            <w:col w:w="1661"/>
          </w:cols>
        </w:sectPr>
      </w:pPr>
      <w:r w:rsidRPr="00B806E7">
        <w:rPr>
          <w:rFonts w:ascii="Tw Cen MT" w:hAnsi="Tw Cen MT"/>
          <w:sz w:val="24"/>
          <w:szCs w:val="24"/>
        </w:rPr>
        <w:br w:type="column"/>
      </w:r>
      <w:proofErr w:type="spellStart"/>
      <w:proofErr w:type="gramStart"/>
      <w:r w:rsidRPr="00B806E7">
        <w:rPr>
          <w:rFonts w:ascii="Tw Cen MT" w:eastAsia="Liberation Serif" w:hAnsi="Tw Cen MT" w:cs="Liberation Serif"/>
          <w:w w:val="102"/>
          <w:sz w:val="24"/>
          <w:szCs w:val="24"/>
        </w:rPr>
        <w:lastRenderedPageBreak/>
        <w:t>braket</w:t>
      </w:r>
      <w:proofErr w:type="spellEnd"/>
      <w:proofErr w:type="gramEnd"/>
      <w:r w:rsidRPr="00B806E7">
        <w:rPr>
          <w:rFonts w:ascii="Tw Cen MT" w:eastAsia="Liberation Serif" w:hAnsi="Tw Cen MT" w:cs="Liberation Serif"/>
          <w:w w:val="102"/>
          <w:sz w:val="24"/>
          <w:szCs w:val="24"/>
        </w:rPr>
        <w:t xml:space="preserve"> single quote</w:t>
      </w:r>
    </w:p>
    <w:p w:rsidR="00D14EFB" w:rsidRPr="00B806E7" w:rsidRDefault="009773B4" w:rsidP="004809E4">
      <w:pPr>
        <w:spacing w:before="40" w:after="120" w:line="360" w:lineRule="auto"/>
        <w:ind w:left="-426" w:right="-52"/>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position w:val="-1"/>
          <w:sz w:val="24"/>
          <w:szCs w:val="24"/>
        </w:rPr>
        <w:lastRenderedPageBreak/>
        <w:t>left</w:t>
      </w:r>
      <w:proofErr w:type="gramEnd"/>
      <w:r w:rsidRPr="00B806E7">
        <w:rPr>
          <w:rFonts w:ascii="Tw Cen MT" w:eastAsia="Liberation Serif" w:hAnsi="Tw Cen MT" w:cs="Liberation Serif"/>
          <w:w w:val="102"/>
          <w:position w:val="-1"/>
          <w:sz w:val="24"/>
          <w:szCs w:val="24"/>
        </w:rPr>
        <w:t xml:space="preserve"> arrow</w:t>
      </w:r>
      <w:r w:rsidRPr="00B806E7">
        <w:rPr>
          <w:rFonts w:ascii="Tw Cen MT" w:eastAsia="Liberation Serif" w:hAnsi="Tw Cen MT" w:cs="Liberation Serif"/>
          <w:position w:val="-1"/>
          <w:sz w:val="24"/>
          <w:szCs w:val="24"/>
        </w:rPr>
        <w:t xml:space="preserve">                     </w:t>
      </w:r>
      <w:r w:rsidRPr="00B806E7">
        <w:rPr>
          <w:rFonts w:ascii="Tw Cen MT" w:eastAsia="Liberation Serif" w:hAnsi="Tw Cen MT" w:cs="Liberation Serif"/>
          <w:w w:val="102"/>
          <w:position w:val="-1"/>
          <w:sz w:val="24"/>
          <w:szCs w:val="24"/>
        </w:rPr>
        <w:t>37</w:t>
      </w:r>
      <w:r w:rsidRPr="00B806E7">
        <w:rPr>
          <w:rFonts w:ascii="Tw Cen MT" w:eastAsia="Liberation Serif" w:hAnsi="Tw Cen MT" w:cs="Liberation Serif"/>
          <w:position w:val="-1"/>
          <w:sz w:val="24"/>
          <w:szCs w:val="24"/>
        </w:rPr>
        <w:t xml:space="preserve">     </w:t>
      </w:r>
      <w:r w:rsidRPr="00B806E7">
        <w:rPr>
          <w:rFonts w:ascii="Tw Cen MT" w:eastAsia="Liberation Serif" w:hAnsi="Tw Cen MT" w:cs="Liberation Serif"/>
          <w:w w:val="102"/>
          <w:position w:val="-1"/>
          <w:sz w:val="24"/>
          <w:szCs w:val="24"/>
        </w:rPr>
        <w:t>N</w:t>
      </w:r>
      <w:r w:rsidRPr="00B806E7">
        <w:rPr>
          <w:rFonts w:ascii="Tw Cen MT" w:eastAsia="Liberation Serif" w:hAnsi="Tw Cen MT" w:cs="Liberation Serif"/>
          <w:position w:val="-1"/>
          <w:sz w:val="24"/>
          <w:szCs w:val="24"/>
        </w:rPr>
        <w:t xml:space="preserve">                                 </w:t>
      </w:r>
      <w:r w:rsidRPr="00B806E7">
        <w:rPr>
          <w:rFonts w:ascii="Tw Cen MT" w:eastAsia="Liberation Serif" w:hAnsi="Tw Cen MT" w:cs="Liberation Serif"/>
          <w:w w:val="102"/>
          <w:position w:val="-1"/>
          <w:sz w:val="24"/>
          <w:szCs w:val="24"/>
        </w:rPr>
        <w:t>78</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sectPr w:rsidR="00D14EFB" w:rsidRPr="00B806E7" w:rsidSect="004809E4">
          <w:type w:val="continuous"/>
          <w:pgSz w:w="12240" w:h="15840"/>
          <w:pgMar w:top="1480" w:right="1340" w:bottom="280" w:left="1340" w:header="720" w:footer="720" w:gutter="0"/>
          <w:pgBorders w:offsetFrom="page">
            <w:top w:val="single" w:sz="12" w:space="24" w:color="auto"/>
            <w:left w:val="single" w:sz="12" w:space="24" w:color="auto"/>
            <w:bottom w:val="single" w:sz="12" w:space="24" w:color="auto"/>
            <w:right w:val="single" w:sz="12" w:space="24" w:color="auto"/>
          </w:pgBorders>
          <w:cols w:num="2" w:space="720" w:equalWidth="0">
            <w:col w:w="5426" w:space="267"/>
            <w:col w:w="3867"/>
          </w:cols>
        </w:sectPr>
      </w:pPr>
      <w:r w:rsidRPr="00B806E7">
        <w:rPr>
          <w:rFonts w:ascii="Tw Cen MT" w:hAnsi="Tw Cen MT"/>
          <w:sz w:val="24"/>
          <w:szCs w:val="24"/>
        </w:rPr>
        <w:br w:type="column"/>
      </w:r>
      <w:proofErr w:type="gramStart"/>
      <w:r w:rsidRPr="00B806E7">
        <w:rPr>
          <w:rFonts w:ascii="Tw Cen MT" w:eastAsia="Liberation Serif" w:hAnsi="Tw Cen MT" w:cs="Liberation Serif"/>
          <w:w w:val="102"/>
          <w:position w:val="-1"/>
          <w:sz w:val="24"/>
          <w:szCs w:val="24"/>
        </w:rPr>
        <w:lastRenderedPageBreak/>
        <w:t>point</w:t>
      </w:r>
      <w:proofErr w:type="gramEnd"/>
      <w:r w:rsidRPr="00B806E7">
        <w:rPr>
          <w:rFonts w:ascii="Tw Cen MT" w:eastAsia="Liberation Serif" w:hAnsi="Tw Cen MT" w:cs="Liberation Serif"/>
          <w:position w:val="-1"/>
          <w:sz w:val="24"/>
          <w:szCs w:val="24"/>
        </w:rPr>
        <w:t xml:space="preserve">                     </w:t>
      </w:r>
      <w:r w:rsidRPr="00B806E7">
        <w:rPr>
          <w:rFonts w:ascii="Tw Cen MT" w:eastAsia="Liberation Serif" w:hAnsi="Tw Cen MT" w:cs="Liberation Serif"/>
          <w:w w:val="102"/>
          <w:position w:val="-1"/>
          <w:sz w:val="24"/>
          <w:szCs w:val="24"/>
        </w:rPr>
        <w:t>110</w:t>
      </w:r>
    </w:p>
    <w:p w:rsidR="00D14EFB" w:rsidRPr="00B806E7" w:rsidRDefault="009773B4" w:rsidP="004809E4">
      <w:pPr>
        <w:spacing w:before="40" w:after="120" w:line="360" w:lineRule="auto"/>
        <w:ind w:left="-426" w:right="1893"/>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lastRenderedPageBreak/>
        <w:t>up arrow</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38</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O</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79</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divide</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111 right arrow</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39</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P</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80</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f1</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112 down arrow</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40</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Q</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81</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f2</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113 insert</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45</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R</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82</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f3</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114 delete</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46</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S</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83</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f4</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115</w:t>
      </w:r>
    </w:p>
    <w:p w:rsidR="00D14EFB" w:rsidRPr="00B806E7" w:rsidRDefault="009773B4" w:rsidP="004809E4">
      <w:pPr>
        <w:spacing w:before="40" w:after="120" w:line="360" w:lineRule="auto"/>
        <w:ind w:left="-426" w:right="189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lastRenderedPageBreak/>
        <w:t>0</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48</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T</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84</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f5</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116</w:t>
      </w:r>
    </w:p>
    <w:p w:rsidR="00D14EFB" w:rsidRPr="00B806E7" w:rsidRDefault="009773B4" w:rsidP="004809E4">
      <w:pPr>
        <w:spacing w:before="40" w:after="120" w:line="360" w:lineRule="auto"/>
        <w:ind w:left="-426" w:right="189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1</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49</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U</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85</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f6</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117</w:t>
      </w:r>
    </w:p>
    <w:p w:rsidR="00D14EFB" w:rsidRPr="00B806E7" w:rsidRDefault="009773B4" w:rsidP="004809E4">
      <w:pPr>
        <w:spacing w:before="40" w:after="120" w:line="360" w:lineRule="auto"/>
        <w:ind w:left="-426" w:right="189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2</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50</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V</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86</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f7</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118</w:t>
      </w:r>
    </w:p>
    <w:p w:rsidR="00D14EFB" w:rsidRPr="00B806E7" w:rsidRDefault="009773B4" w:rsidP="004809E4">
      <w:pPr>
        <w:spacing w:before="40" w:after="120" w:line="360" w:lineRule="auto"/>
        <w:ind w:left="-426" w:right="189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3</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51</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W</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87</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f8</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119</w:t>
      </w:r>
    </w:p>
    <w:p w:rsidR="00D14EFB" w:rsidRPr="00B806E7" w:rsidRDefault="009773B4" w:rsidP="004809E4">
      <w:pPr>
        <w:spacing w:before="40" w:after="120" w:line="360" w:lineRule="auto"/>
        <w:ind w:left="-426" w:right="189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4</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52</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X</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88</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f9</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120</w:t>
      </w:r>
    </w:p>
    <w:p w:rsidR="00D14EFB" w:rsidRPr="00B806E7" w:rsidRDefault="009773B4" w:rsidP="004809E4">
      <w:pPr>
        <w:spacing w:before="40" w:after="120" w:line="360" w:lineRule="auto"/>
        <w:ind w:left="-426" w:right="189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5</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53</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Y</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89</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f10</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121</w:t>
      </w:r>
    </w:p>
    <w:p w:rsidR="00D14EFB" w:rsidRPr="00B806E7" w:rsidRDefault="009773B4" w:rsidP="004809E4">
      <w:pPr>
        <w:tabs>
          <w:tab w:val="left" w:pos="2760"/>
        </w:tabs>
        <w:spacing w:before="40" w:after="120" w:line="360" w:lineRule="auto"/>
        <w:ind w:left="-426" w:right="1893" w:hanging="2509"/>
        <w:jc w:val="both"/>
        <w:rPr>
          <w:rFonts w:ascii="Tw Cen MT" w:eastAsia="Liberation Serif" w:hAnsi="Tw Cen MT" w:cs="Liberation Serif"/>
          <w:sz w:val="24"/>
          <w:szCs w:val="24"/>
        </w:rPr>
        <w:sectPr w:rsidR="00D14EFB" w:rsidRPr="00B806E7" w:rsidSect="004809E4">
          <w:type w:val="continuous"/>
          <w:pgSz w:w="12240" w:h="15840"/>
          <w:pgMar w:top="1480" w:right="134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w w:val="102"/>
          <w:sz w:val="24"/>
          <w:szCs w:val="24"/>
        </w:rPr>
        <w:t>6</w:t>
      </w:r>
      <w:r w:rsidRPr="00B806E7">
        <w:rPr>
          <w:rFonts w:ascii="Tw Cen MT" w:eastAsia="Liberation Serif" w:hAnsi="Tw Cen MT" w:cs="Liberation Serif"/>
          <w:sz w:val="24"/>
          <w:szCs w:val="24"/>
        </w:rPr>
        <w:tab/>
      </w:r>
      <w:r w:rsidRPr="00B806E7">
        <w:rPr>
          <w:rFonts w:ascii="Tw Cen MT" w:eastAsia="Liberation Serif" w:hAnsi="Tw Cen MT" w:cs="Liberation Serif"/>
          <w:w w:val="102"/>
          <w:sz w:val="24"/>
          <w:szCs w:val="24"/>
        </w:rPr>
        <w:t>54</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Z</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90</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f11</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122 left window</w:t>
      </w:r>
    </w:p>
    <w:p w:rsidR="00D14EFB" w:rsidRPr="00B806E7" w:rsidRDefault="009773B4" w:rsidP="004809E4">
      <w:pPr>
        <w:spacing w:before="40" w:after="120" w:line="360" w:lineRule="auto"/>
        <w:ind w:left="-426" w:right="-5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lastRenderedPageBreak/>
        <w:t>7</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55</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sectPr w:rsidR="00D14EFB" w:rsidRPr="00B806E7" w:rsidSect="004809E4">
          <w:type w:val="continuous"/>
          <w:pgSz w:w="12240" w:h="15840"/>
          <w:pgMar w:top="1480" w:right="1340" w:bottom="280" w:left="1340" w:header="720" w:footer="720" w:gutter="0"/>
          <w:pgBorders w:offsetFrom="page">
            <w:top w:val="single" w:sz="12" w:space="24" w:color="auto"/>
            <w:left w:val="single" w:sz="12" w:space="24" w:color="auto"/>
            <w:bottom w:val="single" w:sz="12" w:space="24" w:color="auto"/>
            <w:right w:val="single" w:sz="12" w:space="24" w:color="auto"/>
          </w:pgBorders>
          <w:cols w:num="2" w:space="720" w:equalWidth="0">
            <w:col w:w="2992" w:space="267"/>
            <w:col w:w="6301"/>
          </w:cols>
        </w:sectPr>
      </w:pPr>
      <w:r w:rsidRPr="00B806E7">
        <w:rPr>
          <w:rFonts w:ascii="Tw Cen MT" w:hAnsi="Tw Cen MT"/>
          <w:sz w:val="24"/>
          <w:szCs w:val="24"/>
        </w:rPr>
        <w:br w:type="column"/>
      </w:r>
      <w:proofErr w:type="gramStart"/>
      <w:r w:rsidRPr="00B806E7">
        <w:rPr>
          <w:rFonts w:ascii="Tw Cen MT" w:eastAsia="Liberation Serif" w:hAnsi="Tw Cen MT" w:cs="Liberation Serif"/>
          <w:w w:val="102"/>
          <w:sz w:val="24"/>
          <w:szCs w:val="24"/>
        </w:rPr>
        <w:lastRenderedPageBreak/>
        <w:t>key</w:t>
      </w:r>
      <w:proofErr w:type="gramEnd"/>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91</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f12</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123</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lastRenderedPageBreak/>
        <w:t>7</w:t>
      </w: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right="-52"/>
        <w:jc w:val="both"/>
        <w:rPr>
          <w:rFonts w:ascii="Tw Cen MT" w:eastAsia="Liberation Serif" w:hAnsi="Tw Cen MT" w:cs="Liberation Serif"/>
          <w:sz w:val="24"/>
          <w:szCs w:val="24"/>
        </w:rPr>
      </w:pPr>
      <w:r w:rsidRPr="00B806E7">
        <w:rPr>
          <w:rFonts w:ascii="Tw Cen MT" w:eastAsia="Liberation Serif" w:hAnsi="Tw Cen MT" w:cs="Liberation Serif"/>
          <w:w w:val="102"/>
          <w:position w:val="-1"/>
          <w:sz w:val="24"/>
          <w:szCs w:val="24"/>
        </w:rPr>
        <w:t>8</w:t>
      </w:r>
      <w:r w:rsidRPr="00B806E7">
        <w:rPr>
          <w:rFonts w:ascii="Tw Cen MT" w:eastAsia="Liberation Serif" w:hAnsi="Tw Cen MT" w:cs="Liberation Serif"/>
          <w:position w:val="-1"/>
          <w:sz w:val="24"/>
          <w:szCs w:val="24"/>
        </w:rPr>
        <w:t xml:space="preserve">                                   </w:t>
      </w:r>
      <w:r w:rsidRPr="00B806E7">
        <w:rPr>
          <w:rFonts w:ascii="Tw Cen MT" w:eastAsia="Liberation Serif" w:hAnsi="Tw Cen MT" w:cs="Liberation Serif"/>
          <w:w w:val="102"/>
          <w:position w:val="-1"/>
          <w:sz w:val="24"/>
          <w:szCs w:val="24"/>
        </w:rPr>
        <w:t>56</w:t>
      </w:r>
    </w:p>
    <w:p w:rsidR="00B806E7" w:rsidRDefault="009773B4" w:rsidP="004809E4">
      <w:pPr>
        <w:spacing w:before="40" w:after="120" w:line="360" w:lineRule="auto"/>
        <w:ind w:left="-426"/>
        <w:jc w:val="both"/>
        <w:rPr>
          <w:rFonts w:ascii="Tw Cen MT" w:hAnsi="Tw Cen MT"/>
          <w:sz w:val="24"/>
          <w:szCs w:val="24"/>
        </w:rPr>
      </w:pPr>
      <w:r w:rsidRPr="00B806E7">
        <w:rPr>
          <w:rFonts w:ascii="Tw Cen MT" w:hAnsi="Tw Cen MT"/>
          <w:sz w:val="24"/>
          <w:szCs w:val="24"/>
        </w:rPr>
        <w:br w:type="column"/>
      </w:r>
    </w:p>
    <w:p w:rsidR="00D14EFB" w:rsidRPr="00B806E7" w:rsidRDefault="00146B52" w:rsidP="004809E4">
      <w:pPr>
        <w:spacing w:before="40" w:after="120" w:line="360" w:lineRule="auto"/>
        <w:ind w:left="-426"/>
        <w:jc w:val="both"/>
        <w:rPr>
          <w:rFonts w:ascii="Tw Cen MT" w:eastAsia="Liberation Serif" w:hAnsi="Tw Cen MT" w:cs="Liberation Serif"/>
          <w:sz w:val="24"/>
          <w:szCs w:val="24"/>
        </w:rPr>
      </w:pPr>
      <w:r>
        <w:rPr>
          <w:rFonts w:ascii="Tw Cen MT" w:hAnsi="Tw Cen MT"/>
          <w:sz w:val="24"/>
          <w:szCs w:val="24"/>
        </w:rPr>
        <w:pict>
          <v:group id="_x0000_s1139" style="position:absolute;left:0;text-align:left;margin-left:97.5pt;margin-top:71.6pt;width:442.9pt;height:54.1pt;z-index:-2336;mso-position-horizontal-relative:page;mso-position-vertical-relative:page" coordorigin="1950,1432" coordsize="8858,1082">
            <v:shape id="_x0000_s1224" style="position:absolute;left:10382;top:2167;width:418;height:0" coordorigin="10382,2167" coordsize="418,0" path="m10382,2167r418,e" filled="f" strokeweight=".82pt">
              <v:path arrowok="t"/>
            </v:shape>
            <v:shape id="_x0000_s1223" style="position:absolute;left:10382;top:2498;width:418;height:0" coordorigin="10382,2498" coordsize="418,0" path="m10382,2498r418,e" filled="f" strokeweight=".82pt">
              <v:path arrowok="t"/>
            </v:shape>
            <v:shape id="_x0000_s1222" style="position:absolute;left:10390;top:2160;width:0;height:346" coordorigin="10390,2160" coordsize="0,346" path="m10390,2506r,-346e" filled="f" strokeweight=".82pt">
              <v:path arrowok="t"/>
            </v:shape>
            <v:shape id="_x0000_s1221" style="position:absolute;left:9101;top:2167;width:1296;height:0" coordorigin="9101,2167" coordsize="1296,0" path="m9101,2167r1296,e" filled="f" strokeweight=".82pt">
              <v:path arrowok="t"/>
            </v:shape>
            <v:shape id="_x0000_s1220" style="position:absolute;left:9101;top:2498;width:1296;height:0" coordorigin="9101,2498" coordsize="1296,0" path="m9101,2498r1296,e" filled="f" strokeweight=".82pt">
              <v:path arrowok="t"/>
            </v:shape>
            <v:shape id="_x0000_s1219" style="position:absolute;left:9108;top:2160;width:0;height:346" coordorigin="9108,2160" coordsize="0,346" path="m9108,2506r,-346e" filled="f" strokeweight=".82pt">
              <v:path arrowok="t"/>
            </v:shape>
            <v:shape id="_x0000_s1218" style="position:absolute;left:10390;top:2160;width:0;height:346" coordorigin="10390,2160" coordsize="0,346" path="m10390,2506r,-346e" filled="f" strokeweight=".82pt">
              <v:path arrowok="t"/>
            </v:shape>
            <v:shape id="_x0000_s1217" style="position:absolute;left:8179;top:2167;width:936;height:0" coordorigin="8179,2167" coordsize="936,0" path="m8179,2167r936,e" filled="f" strokeweight=".82pt">
              <v:path arrowok="t"/>
            </v:shape>
            <v:shape id="_x0000_s1216" style="position:absolute;left:8179;top:2498;width:936;height:0" coordorigin="8179,2498" coordsize="936,0" path="m8179,2498r936,e" filled="f" strokeweight=".82pt">
              <v:path arrowok="t"/>
            </v:shape>
            <v:shape id="_x0000_s1215" style="position:absolute;left:8186;top:2160;width:0;height:346" coordorigin="8186,2160" coordsize="0,346" path="m8186,2506r,-346e" filled="f" strokeweight=".82pt">
              <v:path arrowok="t"/>
            </v:shape>
            <v:shape id="_x0000_s1214" style="position:absolute;left:9108;top:2160;width:0;height:346" coordorigin="9108,2160" coordsize="0,346" path="m9108,2506r,-346e" filled="f" strokeweight=".82pt">
              <v:path arrowok="t"/>
            </v:shape>
            <v:shape id="_x0000_s1213" style="position:absolute;left:6883;top:2167;width:1310;height:0" coordorigin="6883,2167" coordsize="1310,0" path="m6883,2167r1311,e" filled="f" strokeweight=".82pt">
              <v:path arrowok="t"/>
            </v:shape>
            <v:shape id="_x0000_s1212" style="position:absolute;left:6883;top:2498;width:1310;height:0" coordorigin="6883,2498" coordsize="1310,0" path="m6883,2498r1311,e" filled="f" strokeweight=".82pt">
              <v:path arrowok="t"/>
            </v:shape>
            <v:shape id="_x0000_s1211" style="position:absolute;left:6890;top:2160;width:0;height:346" coordorigin="6890,2160" coordsize="0,346" path="m6890,2506r,-346e" filled="f" strokeweight=".82pt">
              <v:path arrowok="t"/>
            </v:shape>
            <v:shape id="_x0000_s1210" style="position:absolute;left:8186;top:2160;width:0;height:346" coordorigin="8186,2160" coordsize="0,346" path="m8186,2506r,-346e" filled="f" strokeweight=".82pt">
              <v:path arrowok="t"/>
            </v:shape>
            <v:shape id="_x0000_s1209" style="position:absolute;left:5976;top:2167;width:922;height:0" coordorigin="5976,2167" coordsize="922,0" path="m5976,2167r922,e" filled="f" strokeweight=".82pt">
              <v:path arrowok="t"/>
            </v:shape>
            <v:shape id="_x0000_s1208" style="position:absolute;left:5976;top:2498;width:922;height:0" coordorigin="5976,2498" coordsize="922,0" path="m5976,2498r922,e" filled="f" strokeweight=".82pt">
              <v:path arrowok="t"/>
            </v:shape>
            <v:shape id="_x0000_s1207" style="position:absolute;left:5983;top:2160;width:0;height:346" coordorigin="5983,2160" coordsize="0,346" path="m5983,2506r,-346e" filled="f" strokeweight=".82pt">
              <v:path arrowok="t"/>
            </v:shape>
            <v:shape id="_x0000_s1206" style="position:absolute;left:6890;top:2160;width:0;height:346" coordorigin="6890,2160" coordsize="0,346" path="m6890,2506r,-346e" filled="f" strokeweight=".82pt">
              <v:path arrowok="t"/>
            </v:shape>
            <v:shape id="_x0000_s1205" style="position:absolute;left:4450;top:2167;width:1541;height:0" coordorigin="4450,2167" coordsize="1541,0" path="m4450,2167r1540,e" filled="f" strokeweight=".82pt">
              <v:path arrowok="t"/>
            </v:shape>
            <v:shape id="_x0000_s1204" style="position:absolute;left:4450;top:2498;width:1541;height:0" coordorigin="4450,2498" coordsize="1541,0" path="m4450,2498r1540,e" filled="f" strokeweight=".82pt">
              <v:path arrowok="t"/>
            </v:shape>
            <v:shape id="_x0000_s1203" style="position:absolute;left:4457;top:2160;width:0;height:346" coordorigin="4457,2160" coordsize="0,346" path="m4457,2506r,-346e" filled="f" strokeweight=".82pt">
              <v:path arrowok="t"/>
            </v:shape>
            <v:shape id="_x0000_s1202" style="position:absolute;left:5983;top:2160;width:0;height:346" coordorigin="5983,2160" coordsize="0,346" path="m5983,2506r,-346e" filled="f" strokeweight=".82pt">
              <v:path arrowok="t"/>
            </v:shape>
            <v:shape id="_x0000_s1201" style="position:absolute;left:3542;top:2167;width:922;height:0" coordorigin="3542,2167" coordsize="922,0" path="m3542,2167r922,e" filled="f" strokeweight=".82pt">
              <v:path arrowok="t"/>
            </v:shape>
            <v:shape id="_x0000_s1200" style="position:absolute;left:3542;top:2498;width:922;height:0" coordorigin="3542,2498" coordsize="922,0" path="m3542,2498r922,e" filled="f" strokeweight=".82pt">
              <v:path arrowok="t"/>
            </v:shape>
            <v:shape id="_x0000_s1199" style="position:absolute;left:3550;top:2160;width:0;height:346" coordorigin="3550,2160" coordsize="0,346" path="m3550,2506r,-346e" filled="f" strokeweight=".82pt">
              <v:path arrowok="t"/>
            </v:shape>
            <v:shape id="_x0000_s1198" style="position:absolute;left:4457;top:2160;width:0;height:346" coordorigin="4457,2160" coordsize="0,346" path="m4457,2506r,-346e" filled="f" strokeweight=".82pt">
              <v:path arrowok="t"/>
            </v:shape>
            <v:shape id="_x0000_s1197" style="position:absolute;left:1958;top:2167;width:1598;height:0" coordorigin="1958,2167" coordsize="1598,0" path="m1958,2167r1599,e" filled="f" strokeweight=".82pt">
              <v:path arrowok="t"/>
            </v:shape>
            <v:shape id="_x0000_s1196" style="position:absolute;left:1958;top:2498;width:1598;height:0" coordorigin="1958,2498" coordsize="1598,0" path="m1958,2498r1599,e" filled="f" strokeweight=".82pt">
              <v:path arrowok="t"/>
            </v:shape>
            <v:shape id="_x0000_s1195" style="position:absolute;left:1966;top:2160;width:0;height:346" coordorigin="1966,2160" coordsize="0,346" path="m1966,2506r,-346e" filled="f" strokeweight=".82pt">
              <v:path arrowok="t"/>
            </v:shape>
            <v:shape id="_x0000_s1194" style="position:absolute;left:3550;top:2160;width:0;height:346" coordorigin="3550,2160" coordsize="0,346" path="m3550,2506r,-346e" filled="f" strokeweight=".82pt">
              <v:path arrowok="t"/>
            </v:shape>
            <v:shape id="_x0000_s1193" style="position:absolute;left:10382;top:2167;width:418;height:0" coordorigin="10382,2167" coordsize="418,0" path="m10382,2167r418,e" filled="f" strokeweight=".82pt">
              <v:path arrowok="t"/>
            </v:shape>
            <v:shape id="_x0000_s1192" style="position:absolute;left:10382;top:1548;width:418;height:0" coordorigin="10382,1548" coordsize="418,0" path="m10382,1548r418,e" filled="f" strokeweight=".82pt">
              <v:path arrowok="t"/>
            </v:shape>
            <v:shape id="_x0000_s1191" style="position:absolute;left:10390;top:1541;width:0;height:634" coordorigin="10390,1541" coordsize="0,634" path="m10390,2174r,-633e" filled="f" strokeweight=".82pt">
              <v:path arrowok="t"/>
            </v:shape>
            <v:shape id="_x0000_s1190" style="position:absolute;left:9101;top:1548;width:1296;height:0" coordorigin="9101,1548" coordsize="1296,0" path="m9101,1548r1296,e" filled="f" strokeweight=".82pt">
              <v:path arrowok="t"/>
            </v:shape>
            <v:shape id="_x0000_s1189" style="position:absolute;left:9101;top:2167;width:1296;height:0" coordorigin="9101,2167" coordsize="1296,0" path="m9101,2167r1296,e" filled="f" strokeweight=".82pt">
              <v:path arrowok="t"/>
            </v:shape>
            <v:shape id="_x0000_s1188" style="position:absolute;left:9108;top:1541;width:0;height:634" coordorigin="9108,1541" coordsize="0,634" path="m9108,2174r,-633e" filled="f" strokeweight=".82pt">
              <v:path arrowok="t"/>
            </v:shape>
            <v:shape id="_x0000_s1187" style="position:absolute;left:10390;top:1541;width:0;height:634" coordorigin="10390,1541" coordsize="0,634" path="m10390,2174r,-633e" filled="f" strokeweight=".82pt">
              <v:path arrowok="t"/>
            </v:shape>
            <v:shape id="_x0000_s1186" style="position:absolute;left:8179;top:1548;width:936;height:0" coordorigin="8179,1548" coordsize="936,0" path="m8179,1548r936,e" filled="f" strokeweight=".82pt">
              <v:path arrowok="t"/>
            </v:shape>
            <v:shape id="_x0000_s1185" style="position:absolute;left:8179;top:2167;width:936;height:0" coordorigin="8179,2167" coordsize="936,0" path="m8179,2167r936,e" filled="f" strokeweight=".82pt">
              <v:path arrowok="t"/>
            </v:shape>
            <v:shape id="_x0000_s1184" style="position:absolute;left:8186;top:1541;width:0;height:634" coordorigin="8186,1541" coordsize="0,634" path="m8186,2174r,-633e" filled="f" strokeweight=".82pt">
              <v:path arrowok="t"/>
            </v:shape>
            <v:shape id="_x0000_s1183" style="position:absolute;left:9108;top:1541;width:0;height:634" coordorigin="9108,1541" coordsize="0,634" path="m9108,2174r,-633e" filled="f" strokeweight=".82pt">
              <v:path arrowok="t"/>
            </v:shape>
            <v:shape id="_x0000_s1182" style="position:absolute;left:6883;top:1548;width:1310;height:0" coordorigin="6883,1548" coordsize="1310,0" path="m6883,1548r1311,e" filled="f" strokeweight=".82pt">
              <v:path arrowok="t"/>
            </v:shape>
            <v:shape id="_x0000_s1181" style="position:absolute;left:6883;top:2167;width:1310;height:0" coordorigin="6883,2167" coordsize="1310,0" path="m6883,2167r1311,e" filled="f" strokeweight=".82pt">
              <v:path arrowok="t"/>
            </v:shape>
            <v:shape id="_x0000_s1180" style="position:absolute;left:6890;top:1541;width:0;height:634" coordorigin="6890,1541" coordsize="0,634" path="m6890,2174r,-633e" filled="f" strokeweight=".82pt">
              <v:path arrowok="t"/>
            </v:shape>
            <v:shape id="_x0000_s1179" style="position:absolute;left:8186;top:1541;width:0;height:634" coordorigin="8186,1541" coordsize="0,634" path="m8186,2174r,-633e" filled="f" strokeweight=".82pt">
              <v:path arrowok="t"/>
            </v:shape>
            <v:shape id="_x0000_s1178" style="position:absolute;left:5976;top:1548;width:922;height:0" coordorigin="5976,1548" coordsize="922,0" path="m5976,1548r922,e" filled="f" strokeweight=".82pt">
              <v:path arrowok="t"/>
            </v:shape>
            <v:shape id="_x0000_s1177" style="position:absolute;left:5976;top:2167;width:922;height:0" coordorigin="5976,2167" coordsize="922,0" path="m5976,2167r922,e" filled="f" strokeweight=".82pt">
              <v:path arrowok="t"/>
            </v:shape>
            <v:shape id="_x0000_s1176" style="position:absolute;left:5983;top:1541;width:0;height:634" coordorigin="5983,1541" coordsize="0,634" path="m5983,2174r,-633e" filled="f" strokeweight=".82pt">
              <v:path arrowok="t"/>
            </v:shape>
            <v:shape id="_x0000_s1175" style="position:absolute;left:6890;top:1541;width:0;height:634" coordorigin="6890,1541" coordsize="0,634" path="m6890,2174r,-633e" filled="f" strokeweight=".82pt">
              <v:path arrowok="t"/>
            </v:shape>
            <v:shape id="_x0000_s1174" style="position:absolute;left:4450;top:1548;width:1541;height:0" coordorigin="4450,1548" coordsize="1541,0" path="m4450,1548r1540,e" filled="f" strokeweight=".82pt">
              <v:path arrowok="t"/>
            </v:shape>
            <v:shape id="_x0000_s1173" style="position:absolute;left:4450;top:2167;width:1541;height:0" coordorigin="4450,2167" coordsize="1541,0" path="m4450,2167r1540,e" filled="f" strokeweight=".82pt">
              <v:path arrowok="t"/>
            </v:shape>
            <v:shape id="_x0000_s1172" style="position:absolute;left:4457;top:1541;width:0;height:634" coordorigin="4457,1541" coordsize="0,634" path="m4457,2174r,-633e" filled="f" strokeweight=".82pt">
              <v:path arrowok="t"/>
            </v:shape>
            <v:shape id="_x0000_s1171" style="position:absolute;left:5983;top:1541;width:0;height:634" coordorigin="5983,1541" coordsize="0,634" path="m5983,2174r,-633e" filled="f" strokeweight=".82pt">
              <v:path arrowok="t"/>
            </v:shape>
            <v:shape id="_x0000_s1170" style="position:absolute;left:3542;top:1548;width:922;height:0" coordorigin="3542,1548" coordsize="922,0" path="m3542,1548r922,e" filled="f" strokeweight=".82pt">
              <v:path arrowok="t"/>
            </v:shape>
            <v:shape id="_x0000_s1169" style="position:absolute;left:3542;top:2167;width:922;height:0" coordorigin="3542,2167" coordsize="922,0" path="m3542,2167r922,e" filled="f" strokeweight=".82pt">
              <v:path arrowok="t"/>
            </v:shape>
            <v:shape id="_x0000_s1168" style="position:absolute;left:3550;top:1541;width:0;height:634" coordorigin="3550,1541" coordsize="0,634" path="m3550,2174r,-633e" filled="f" strokeweight=".82pt">
              <v:path arrowok="t"/>
            </v:shape>
            <v:shape id="_x0000_s1167" style="position:absolute;left:4457;top:1541;width:0;height:634" coordorigin="4457,1541" coordsize="0,634" path="m4457,2174r,-633e" filled="f" strokeweight=".82pt">
              <v:path arrowok="t"/>
            </v:shape>
            <v:shape id="_x0000_s1166" style="position:absolute;left:1958;top:1548;width:1598;height:0" coordorigin="1958,1548" coordsize="1598,0" path="m1958,1548r1599,e" filled="f" strokeweight=".82pt">
              <v:path arrowok="t"/>
            </v:shape>
            <v:shape id="_x0000_s1165" style="position:absolute;left:1958;top:2167;width:1598;height:0" coordorigin="1958,2167" coordsize="1598,0" path="m1958,2167r1599,e" filled="f" strokeweight=".82pt">
              <v:path arrowok="t"/>
            </v:shape>
            <v:shape id="_x0000_s1164" style="position:absolute;left:1966;top:1541;width:0;height:634" coordorigin="1966,1541" coordsize="0,634" path="m1966,2174r,-633e" filled="f" strokeweight=".82pt">
              <v:path arrowok="t"/>
            </v:shape>
            <v:shape id="_x0000_s1163" style="position:absolute;left:3550;top:1541;width:0;height:634" coordorigin="3550,1541" coordsize="0,634" path="m3550,2174r,-633e" filled="f" strokeweight=".82pt">
              <v:path arrowok="t"/>
            </v:shape>
            <v:shape id="_x0000_s1162" style="position:absolute;left:10382;top:1548;width:418;height:0" coordorigin="10382,1548" coordsize="418,0" path="m10382,1548r418,e" filled="f" strokeweight=".82pt">
              <v:path arrowok="t"/>
            </v:shape>
            <v:shape id="_x0000_s1161" style="position:absolute;left:10390;top:1440;width:0;height:115" coordorigin="10390,1440" coordsize="0,115" path="m10390,1555r,-115e" filled="f" strokeweight=".82pt">
              <v:path arrowok="t"/>
            </v:shape>
            <v:shape id="_x0000_s1160" style="position:absolute;left:9101;top:1548;width:1296;height:0" coordorigin="9101,1548" coordsize="1296,0" path="m9101,1548r1296,e" filled="f" strokeweight=".82pt">
              <v:path arrowok="t"/>
            </v:shape>
            <v:shape id="_x0000_s1159" style="position:absolute;left:9108;top:1440;width:0;height:115" coordorigin="9108,1440" coordsize="0,115" path="m9108,1555r,-115e" filled="f" strokeweight=".82pt">
              <v:path arrowok="t"/>
            </v:shape>
            <v:shape id="_x0000_s1158" style="position:absolute;left:10390;top:1440;width:0;height:115" coordorigin="10390,1440" coordsize="0,115" path="m10390,1555r,-115e" filled="f" strokeweight=".82pt">
              <v:path arrowok="t"/>
            </v:shape>
            <v:shape id="_x0000_s1157" style="position:absolute;left:8179;top:1548;width:936;height:0" coordorigin="8179,1548" coordsize="936,0" path="m8179,1548r936,e" filled="f" strokeweight=".82pt">
              <v:path arrowok="t"/>
            </v:shape>
            <v:shape id="_x0000_s1156" style="position:absolute;left:8186;top:1440;width:0;height:115" coordorigin="8186,1440" coordsize="0,115" path="m8186,1555r,-115e" filled="f" strokeweight=".82pt">
              <v:path arrowok="t"/>
            </v:shape>
            <v:shape id="_x0000_s1155" style="position:absolute;left:9108;top:1440;width:0;height:115" coordorigin="9108,1440" coordsize="0,115" path="m9108,1555r,-115e" filled="f" strokeweight=".82pt">
              <v:path arrowok="t"/>
            </v:shape>
            <v:shape id="_x0000_s1154" style="position:absolute;left:6883;top:1548;width:1310;height:0" coordorigin="6883,1548" coordsize="1310,0" path="m6883,1548r1311,e" filled="f" strokeweight=".82pt">
              <v:path arrowok="t"/>
            </v:shape>
            <v:shape id="_x0000_s1153" style="position:absolute;left:6890;top:1440;width:0;height:115" coordorigin="6890,1440" coordsize="0,115" path="m6890,1555r,-115e" filled="f" strokeweight=".82pt">
              <v:path arrowok="t"/>
            </v:shape>
            <v:shape id="_x0000_s1152" style="position:absolute;left:8186;top:1440;width:0;height:115" coordorigin="8186,1440" coordsize="0,115" path="m8186,1555r,-115e" filled="f" strokeweight=".82pt">
              <v:path arrowok="t"/>
            </v:shape>
            <v:shape id="_x0000_s1151" style="position:absolute;left:5976;top:1548;width:922;height:0" coordorigin="5976,1548" coordsize="922,0" path="m5976,1548r922,e" filled="f" strokeweight=".82pt">
              <v:path arrowok="t"/>
            </v:shape>
            <v:shape id="_x0000_s1150" style="position:absolute;left:5983;top:1440;width:0;height:115" coordorigin="5983,1440" coordsize="0,115" path="m5983,1555r,-115e" filled="f" strokeweight=".82pt">
              <v:path arrowok="t"/>
            </v:shape>
            <v:shape id="_x0000_s1149" style="position:absolute;left:6890;top:1440;width:0;height:115" coordorigin="6890,1440" coordsize="0,115" path="m6890,1555r,-115e" filled="f" strokeweight=".82pt">
              <v:path arrowok="t"/>
            </v:shape>
            <v:shape id="_x0000_s1148" style="position:absolute;left:4450;top:1548;width:1541;height:0" coordorigin="4450,1548" coordsize="1541,0" path="m4450,1548r1540,e" filled="f" strokeweight=".82pt">
              <v:path arrowok="t"/>
            </v:shape>
            <v:shape id="_x0000_s1147" style="position:absolute;left:4457;top:1440;width:0;height:115" coordorigin="4457,1440" coordsize="0,115" path="m4457,1555r,-115e" filled="f" strokeweight=".82pt">
              <v:path arrowok="t"/>
            </v:shape>
            <v:shape id="_x0000_s1146" style="position:absolute;left:5983;top:1440;width:0;height:115" coordorigin="5983,1440" coordsize="0,115" path="m5983,1555r,-115e" filled="f" strokeweight=".82pt">
              <v:path arrowok="t"/>
            </v:shape>
            <v:shape id="_x0000_s1145" style="position:absolute;left:3542;top:1548;width:922;height:0" coordorigin="3542,1548" coordsize="922,0" path="m3542,1548r922,e" filled="f" strokeweight=".82pt">
              <v:path arrowok="t"/>
            </v:shape>
            <v:shape id="_x0000_s1144" style="position:absolute;left:3550;top:1440;width:0;height:115" coordorigin="3550,1440" coordsize="0,115" path="m3550,1555r,-115e" filled="f" strokeweight=".82pt">
              <v:path arrowok="t"/>
            </v:shape>
            <v:shape id="_x0000_s1143" style="position:absolute;left:4457;top:1440;width:0;height:115" coordorigin="4457,1440" coordsize="0,115" path="m4457,1555r,-115e" filled="f" strokeweight=".82pt">
              <v:path arrowok="t"/>
            </v:shape>
            <v:shape id="_x0000_s1142" style="position:absolute;left:1958;top:1548;width:1598;height:0" coordorigin="1958,1548" coordsize="1598,0" path="m1958,1548r1599,e" filled="f" strokeweight=".82pt">
              <v:path arrowok="t"/>
            </v:shape>
            <v:shape id="_x0000_s1141" style="position:absolute;left:1966;top:1440;width:0;height:115" coordorigin="1966,1440" coordsize="0,115" path="m1966,1555r,-115e" filled="f" strokeweight=".82pt">
              <v:path arrowok="t"/>
            </v:shape>
            <v:shape id="_x0000_s1140" style="position:absolute;left:3550;top:1440;width:0;height:115" coordorigin="3550,1440" coordsize="0,115" path="m3550,1555r,-115e" filled="f" strokeweight=".82pt">
              <v:path arrowok="t"/>
            </v:shape>
            <w10:wrap anchorx="page" anchory="page"/>
          </v:group>
        </w:pict>
      </w:r>
      <w:proofErr w:type="gramStart"/>
      <w:r w:rsidR="009773B4" w:rsidRPr="00B806E7">
        <w:rPr>
          <w:rFonts w:ascii="Tw Cen MT" w:eastAsia="Liberation Serif" w:hAnsi="Tw Cen MT" w:cs="Liberation Serif"/>
          <w:w w:val="102"/>
          <w:sz w:val="24"/>
          <w:szCs w:val="24"/>
        </w:rPr>
        <w:t>right</w:t>
      </w:r>
      <w:proofErr w:type="gramEnd"/>
      <w:r w:rsidR="009773B4" w:rsidRPr="00B806E7">
        <w:rPr>
          <w:rFonts w:ascii="Tw Cen MT" w:eastAsia="Liberation Serif" w:hAnsi="Tw Cen MT" w:cs="Liberation Serif"/>
          <w:w w:val="102"/>
          <w:sz w:val="24"/>
          <w:szCs w:val="24"/>
        </w:rPr>
        <w:t xml:space="preserve"> window</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sectPr w:rsidR="00D14EFB" w:rsidRPr="00B806E7" w:rsidSect="004809E4">
          <w:pgSz w:w="12240" w:h="15840"/>
          <w:pgMar w:top="118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num="2" w:space="720" w:equalWidth="0">
            <w:col w:w="2992" w:space="267"/>
            <w:col w:w="6321"/>
          </w:cols>
        </w:sectPr>
      </w:pPr>
      <w:proofErr w:type="gramStart"/>
      <w:r w:rsidRPr="00B806E7">
        <w:rPr>
          <w:rFonts w:ascii="Tw Cen MT" w:eastAsia="Liberation Serif" w:hAnsi="Tw Cen MT" w:cs="Liberation Serif"/>
          <w:w w:val="102"/>
          <w:position w:val="-1"/>
          <w:sz w:val="24"/>
          <w:szCs w:val="24"/>
        </w:rPr>
        <w:t>key</w:t>
      </w:r>
      <w:proofErr w:type="gramEnd"/>
      <w:r w:rsidRPr="00B806E7">
        <w:rPr>
          <w:rFonts w:ascii="Tw Cen MT" w:eastAsia="Liberation Serif" w:hAnsi="Tw Cen MT" w:cs="Liberation Serif"/>
          <w:position w:val="-1"/>
          <w:sz w:val="24"/>
          <w:szCs w:val="24"/>
        </w:rPr>
        <w:t xml:space="preserve">                              </w:t>
      </w:r>
      <w:r w:rsidRPr="00B806E7">
        <w:rPr>
          <w:rFonts w:ascii="Tw Cen MT" w:eastAsia="Liberation Serif" w:hAnsi="Tw Cen MT" w:cs="Liberation Serif"/>
          <w:w w:val="102"/>
          <w:position w:val="-1"/>
          <w:sz w:val="24"/>
          <w:szCs w:val="24"/>
        </w:rPr>
        <w:t>92</w:t>
      </w:r>
      <w:r w:rsidRPr="00B806E7">
        <w:rPr>
          <w:rFonts w:ascii="Tw Cen MT" w:eastAsia="Liberation Serif" w:hAnsi="Tw Cen MT" w:cs="Liberation Serif"/>
          <w:position w:val="-1"/>
          <w:sz w:val="24"/>
          <w:szCs w:val="24"/>
        </w:rPr>
        <w:t xml:space="preserve">     </w:t>
      </w:r>
      <w:proofErr w:type="spellStart"/>
      <w:r w:rsidRPr="00B806E7">
        <w:rPr>
          <w:rFonts w:ascii="Tw Cen MT" w:eastAsia="Liberation Serif" w:hAnsi="Tw Cen MT" w:cs="Liberation Serif"/>
          <w:w w:val="102"/>
          <w:position w:val="-1"/>
          <w:sz w:val="24"/>
          <w:szCs w:val="24"/>
        </w:rPr>
        <w:t>num</w:t>
      </w:r>
      <w:proofErr w:type="spellEnd"/>
      <w:r w:rsidRPr="00B806E7">
        <w:rPr>
          <w:rFonts w:ascii="Tw Cen MT" w:eastAsia="Liberation Serif" w:hAnsi="Tw Cen MT" w:cs="Liberation Serif"/>
          <w:w w:val="102"/>
          <w:position w:val="-1"/>
          <w:sz w:val="24"/>
          <w:szCs w:val="24"/>
        </w:rPr>
        <w:t xml:space="preserve"> lock</w:t>
      </w:r>
      <w:r w:rsidRPr="00B806E7">
        <w:rPr>
          <w:rFonts w:ascii="Tw Cen MT" w:eastAsia="Liberation Serif" w:hAnsi="Tw Cen MT" w:cs="Liberation Serif"/>
          <w:position w:val="-1"/>
          <w:sz w:val="24"/>
          <w:szCs w:val="24"/>
        </w:rPr>
        <w:t xml:space="preserve">               </w:t>
      </w:r>
      <w:r w:rsidRPr="00B806E7">
        <w:rPr>
          <w:rFonts w:ascii="Tw Cen MT" w:eastAsia="Liberation Serif" w:hAnsi="Tw Cen MT" w:cs="Liberation Serif"/>
          <w:w w:val="102"/>
          <w:position w:val="-1"/>
          <w:sz w:val="24"/>
          <w:szCs w:val="24"/>
        </w:rPr>
        <w:t>144</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lastRenderedPageBreak/>
        <w:t>9</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57</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select key</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93</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scroll lock</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145</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61.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event bubbling?</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When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event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happens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element,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first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runs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handlers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that particular element, after that handlers on its parent runs, this happens all the way up on all other ancestors.</w:t>
      </w:r>
    </w:p>
    <w:p w:rsidR="00B806E7" w:rsidRDefault="009773B4" w:rsidP="004809E4">
      <w:pPr>
        <w:spacing w:before="40" w:after="120" w:line="360" w:lineRule="auto"/>
        <w:ind w:left="-426" w:right="1084"/>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This bubbling of events from child to parent is called event bubbling.</w:t>
      </w:r>
    </w:p>
    <w:p w:rsidR="00B806E7" w:rsidRDefault="009773B4" w:rsidP="004809E4">
      <w:pPr>
        <w:spacing w:before="40" w:after="120" w:line="360" w:lineRule="auto"/>
        <w:ind w:left="-426" w:right="70"/>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A click on inner &lt;p&gt; first runs </w:t>
      </w:r>
      <w:proofErr w:type="spellStart"/>
      <w:r w:rsidRPr="00B806E7">
        <w:rPr>
          <w:rFonts w:ascii="Tw Cen MT" w:eastAsia="Liberation Serif" w:hAnsi="Tw Cen MT" w:cs="Liberation Serif"/>
          <w:w w:val="102"/>
          <w:sz w:val="24"/>
          <w:szCs w:val="24"/>
        </w:rPr>
        <w:t>onclick</w:t>
      </w:r>
      <w:proofErr w:type="spellEnd"/>
      <w:r w:rsidRPr="00B806E7">
        <w:rPr>
          <w:rFonts w:ascii="Tw Cen MT" w:eastAsia="Liberation Serif" w:hAnsi="Tw Cen MT" w:cs="Liberation Serif"/>
          <w:w w:val="102"/>
          <w:sz w:val="24"/>
          <w:szCs w:val="24"/>
        </w:rPr>
        <w:t xml:space="preserve"> on that &lt;p&gt;, then on outer &lt;div&gt;, then </w:t>
      </w:r>
      <w:r w:rsidRPr="00B806E7">
        <w:rPr>
          <w:rFonts w:ascii="Tw Cen MT" w:eastAsia="Liberation Serif" w:hAnsi="Tw Cen MT" w:cs="Liberation Serif"/>
          <w:w w:val="99"/>
          <w:sz w:val="24"/>
          <w:szCs w:val="24"/>
        </w:rPr>
        <w:t>on outer &lt;form&gt; and so on till document object.</w:t>
      </w:r>
    </w:p>
    <w:p w:rsidR="00B806E7" w:rsidRDefault="00146B52" w:rsidP="004809E4">
      <w:pPr>
        <w:spacing w:before="40" w:after="120" w:line="360" w:lineRule="auto"/>
        <w:ind w:left="-426"/>
        <w:jc w:val="both"/>
        <w:rPr>
          <w:rFonts w:ascii="Tw Cen MT" w:hAnsi="Tw Cen MT"/>
          <w:sz w:val="24"/>
          <w:szCs w:val="24"/>
        </w:rPr>
      </w:pPr>
      <w:r>
        <w:rPr>
          <w:rFonts w:ascii="Tw Cen MT" w:hAnsi="Tw Cen MT"/>
          <w:sz w:val="24"/>
          <w:szCs w:val="24"/>
        </w:rPr>
        <w:pict>
          <v:shape id="_x0000_i1026" type="#_x0000_t75" style="width:449.1pt;height:200.05pt">
            <v:imagedata r:id="rId9" o:title=""/>
          </v:shape>
        </w:pic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process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called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“bubbling”,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because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events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“bubble”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from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inner element up through parent like a bubble in the water.</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62.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Is it possible to stop event bubbling?</w:t>
      </w:r>
    </w:p>
    <w:p w:rsidR="00B806E7" w:rsidRDefault="009773B4" w:rsidP="004809E4">
      <w:pPr>
        <w:spacing w:before="40" w:after="120" w:line="360" w:lineRule="auto"/>
        <w:ind w:left="-426" w:right="3650"/>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Yes, by using method </w:t>
      </w:r>
      <w:proofErr w:type="spellStart"/>
      <w:proofErr w:type="gramStart"/>
      <w:r w:rsidRPr="00B806E7">
        <w:rPr>
          <w:rFonts w:ascii="Tw Cen MT" w:eastAsia="Liberation Serif" w:hAnsi="Tw Cen MT" w:cs="Liberation Serif"/>
          <w:w w:val="99"/>
          <w:sz w:val="24"/>
          <w:szCs w:val="24"/>
        </w:rPr>
        <w:t>event.stopPropagation</w:t>
      </w:r>
      <w:proofErr w:type="spellEnd"/>
      <w:r w:rsidRPr="00B806E7">
        <w:rPr>
          <w:rFonts w:ascii="Tw Cen MT" w:eastAsia="Liberation Serif" w:hAnsi="Tw Cen MT" w:cs="Liberation Serif"/>
          <w:w w:val="99"/>
          <w:sz w:val="24"/>
          <w:szCs w:val="24"/>
        </w:rPr>
        <w:t>(</w:t>
      </w:r>
      <w:proofErr w:type="gramEnd"/>
      <w:r w:rsidRPr="00B806E7">
        <w:rPr>
          <w:rFonts w:ascii="Tw Cen MT" w:eastAsia="Liberation Serif" w:hAnsi="Tw Cen MT" w:cs="Liberation Serif"/>
          <w:w w:val="99"/>
          <w:sz w:val="24"/>
          <w:szCs w:val="24"/>
        </w:rPr>
        <w:t>).</w:t>
      </w:r>
    </w:p>
    <w:p w:rsidR="00B806E7" w:rsidRDefault="009773B4" w:rsidP="004809E4">
      <w:pPr>
        <w:spacing w:before="40" w:after="120" w:line="360" w:lineRule="auto"/>
        <w:ind w:left="-426" w:right="70"/>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If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you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want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stop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event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flow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from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event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target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top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element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in DOM, </w:t>
      </w:r>
      <w:proofErr w:type="spellStart"/>
      <w:r w:rsidRPr="00B806E7">
        <w:rPr>
          <w:rFonts w:ascii="Tw Cen MT" w:eastAsia="Liberation Serif" w:hAnsi="Tw Cen MT" w:cs="Liberation Serif"/>
          <w:w w:val="99"/>
          <w:sz w:val="24"/>
          <w:szCs w:val="24"/>
        </w:rPr>
        <w:t>event.stopPropagation</w:t>
      </w:r>
      <w:proofErr w:type="spellEnd"/>
      <w:r w:rsidRPr="00B806E7">
        <w:rPr>
          <w:rFonts w:ascii="Tw Cen MT" w:eastAsia="Liberation Serif" w:hAnsi="Tw Cen MT" w:cs="Liberation Serif"/>
          <w:w w:val="99"/>
          <w:sz w:val="24"/>
          <w:szCs w:val="24"/>
        </w:rPr>
        <w:t>() method stops the event to travel to the bottom to top.</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sectPr w:rsidR="00D14EFB" w:rsidRPr="00B806E7" w:rsidSect="004809E4">
          <w:type w:val="continuous"/>
          <w:pgSz w:w="12240" w:h="15840"/>
          <w:pgMar w:top="148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b/>
          <w:sz w:val="24"/>
          <w:szCs w:val="24"/>
        </w:rPr>
        <w:t xml:space="preserve">63.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event capturing?</w:t>
      </w:r>
    </w:p>
    <w:p w:rsidR="00B806E7" w:rsidRDefault="009773B4" w:rsidP="004809E4">
      <w:pPr>
        <w:spacing w:before="40" w:after="120" w:line="360" w:lineRule="auto"/>
        <w:ind w:left="-426" w:right="6433"/>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lastRenderedPageBreak/>
        <w:t>In the capturing phase:</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The browser checks to see if the element's outer-most ancestor (&lt;html&gt;) has an </w:t>
      </w:r>
      <w:proofErr w:type="spellStart"/>
      <w:r w:rsidRPr="00B806E7">
        <w:rPr>
          <w:rFonts w:ascii="Tw Cen MT" w:eastAsia="Liberation Serif" w:hAnsi="Tw Cen MT" w:cs="Liberation Serif"/>
          <w:w w:val="102"/>
          <w:sz w:val="24"/>
          <w:szCs w:val="24"/>
        </w:rPr>
        <w:t>onclick</w:t>
      </w:r>
      <w:proofErr w:type="spellEnd"/>
      <w:r w:rsidRPr="00B806E7">
        <w:rPr>
          <w:rFonts w:ascii="Tw Cen MT" w:eastAsia="Liberation Serif" w:hAnsi="Tw Cen MT" w:cs="Liberation Serif"/>
          <w:w w:val="102"/>
          <w:sz w:val="24"/>
          <w:szCs w:val="24"/>
        </w:rPr>
        <w:t xml:space="preserve"> event handler registered on it during the capturing phase, and runs it if so.</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Then it moves on to the next element inside &lt;html&gt; and does the same thing, then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next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one,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and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until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reaches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element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that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was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actually clicked on.</w:t>
      </w:r>
    </w:p>
    <w:p w:rsidR="00B806E7" w:rsidRDefault="009773B4" w:rsidP="004809E4">
      <w:pPr>
        <w:spacing w:before="40" w:after="120" w:line="360" w:lineRule="auto"/>
        <w:ind w:left="-426" w:right="1468"/>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The capturing phase is not often used. Usually it is invisible to us.</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64.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event delegation?</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Event delegation concept relies on the fact that if you want some code to run when you click on any one of a large number of grouped child elements, you can set the event listener on their parent and have events that happen on them bubble up to their parent, instead of having to set the event listener on every child individually.</w:t>
      </w:r>
    </w:p>
    <w:p w:rsidR="00D14EFB" w:rsidRPr="00B806E7" w:rsidRDefault="009773B4" w:rsidP="004809E4">
      <w:pPr>
        <w:spacing w:before="40" w:after="120" w:line="360" w:lineRule="auto"/>
        <w:ind w:left="-426" w:right="72"/>
        <w:jc w:val="both"/>
        <w:rPr>
          <w:rFonts w:ascii="Tw Cen MT" w:eastAsia="Liberation Serif" w:hAnsi="Tw Cen MT" w:cs="Liberation Serif"/>
          <w:sz w:val="24"/>
          <w:szCs w:val="24"/>
        </w:rPr>
        <w:sectPr w:rsidR="00D14EFB" w:rsidRPr="00B806E7" w:rsidSect="004809E4">
          <w:pgSz w:w="12240" w:h="15840"/>
          <w:pgMar w:top="136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w w:val="102"/>
          <w:sz w:val="24"/>
          <w:szCs w:val="24"/>
        </w:rPr>
        <w:t xml:space="preserve">A good example is a series of list items &lt;li&gt; — You can set the click event listener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parent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&lt;</w:t>
      </w:r>
      <w:proofErr w:type="spellStart"/>
      <w:r w:rsidRPr="00B806E7">
        <w:rPr>
          <w:rFonts w:ascii="Tw Cen MT" w:eastAsia="Liberation Serif" w:hAnsi="Tw Cen MT" w:cs="Liberation Serif"/>
          <w:w w:val="102"/>
          <w:sz w:val="24"/>
          <w:szCs w:val="24"/>
        </w:rPr>
        <w:t>ul</w:t>
      </w:r>
      <w:proofErr w:type="spellEnd"/>
      <w:r w:rsidRPr="00B806E7">
        <w:rPr>
          <w:rFonts w:ascii="Tw Cen MT" w:eastAsia="Liberation Serif" w:hAnsi="Tw Cen MT" w:cs="Liberation Serif"/>
          <w:w w:val="102"/>
          <w:sz w:val="24"/>
          <w:szCs w:val="24"/>
        </w:rPr>
        <w:t xml:space="preserve">&gt;,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if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you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want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each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one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of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them&lt;li&gt;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pop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up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a message when clicked and it will bubble to the list items.</w:t>
      </w:r>
    </w:p>
    <w:p w:rsidR="00B806E7" w:rsidRDefault="009773B4" w:rsidP="004809E4">
      <w:pPr>
        <w:spacing w:before="40" w:after="120" w:line="360" w:lineRule="auto"/>
        <w:ind w:left="-426" w:right="3405"/>
        <w:jc w:val="both"/>
        <w:rPr>
          <w:rFonts w:ascii="Tw Cen MT" w:eastAsia="Liberation Serif" w:hAnsi="Tw Cen MT" w:cs="Liberation Serif"/>
          <w:sz w:val="24"/>
          <w:szCs w:val="24"/>
        </w:rPr>
      </w:pPr>
      <w:r w:rsidRPr="00B806E7">
        <w:rPr>
          <w:rFonts w:ascii="Tw Cen MT" w:eastAsia="Liberation Serif" w:hAnsi="Tw Cen MT" w:cs="Liberation Serif"/>
          <w:b/>
          <w:w w:val="101"/>
          <w:sz w:val="24"/>
          <w:szCs w:val="24"/>
        </w:rPr>
        <w:lastRenderedPageBreak/>
        <w:t xml:space="preserve">5.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w w:val="101"/>
          <w:sz w:val="24"/>
          <w:szCs w:val="24"/>
        </w:rPr>
        <w:t xml:space="preserve"> Objects</w:t>
      </w: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146B52" w:rsidP="004809E4">
      <w:pPr>
        <w:spacing w:before="40" w:after="120" w:line="360" w:lineRule="auto"/>
        <w:ind w:left="-426"/>
        <w:jc w:val="both"/>
        <w:rPr>
          <w:rFonts w:ascii="Tw Cen MT" w:eastAsia="Liberation Serif" w:hAnsi="Tw Cen MT" w:cs="Liberation Serif"/>
          <w:sz w:val="24"/>
          <w:szCs w:val="24"/>
        </w:rPr>
      </w:pPr>
      <w:r>
        <w:rPr>
          <w:rFonts w:ascii="Tw Cen MT" w:hAnsi="Tw Cen MT"/>
          <w:sz w:val="24"/>
          <w:szCs w:val="24"/>
        </w:rPr>
        <w:pict>
          <v:group id="_x0000_s1133" style="position:absolute;left:0;text-align:left;margin-left:71.6pt;margin-top:-14.5pt;width:470.2pt;height:3.6pt;z-index:-2335;mso-position-horizontal-relative:page" coordorigin="1432,-290" coordsize="9404,72">
            <v:shape id="_x0000_s1137" style="position:absolute;left:1440;top:-275;width:9360;height:0" coordorigin="1440,-275" coordsize="9360,0" path="m1440,-275r9360,e" filled="f" strokecolor="#2b2b2b" strokeweight=".82pt">
              <v:path arrowok="t"/>
            </v:shape>
            <v:shape id="_x0000_s1136" style="position:absolute;left:1440;top:-232;width:9360;height:0" coordorigin="1440,-232" coordsize="9360,0" path="m1440,-232r9360,e" filled="f" strokecolor="#d4d4d4" strokeweight=".82pt">
              <v:path arrowok="t"/>
            </v:shape>
            <v:shape id="_x0000_s1135" style="position:absolute;left:1440;top:-282;width:14;height:58" coordorigin="1440,-282" coordsize="14,58" path="m1440,-282r14,l1454,-239r-14,14l1440,-282xe" fillcolor="#2b2b2b" stroked="f">
              <v:path arrowok="t"/>
            </v:shape>
            <v:shape id="_x0000_s1134" style="position:absolute;left:10814;top:-282;width:14;height:58" coordorigin="10814,-282" coordsize="14,58" path="m10814,-268r15,-14l10829,-225r-15,l10814,-268xe" fillcolor="#d4d4d4" stroked="f">
              <v:path arrowok="t"/>
            </v:shape>
            <w10:wrap anchorx="page"/>
          </v:group>
        </w:pict>
      </w:r>
      <w:r w:rsidR="009773B4" w:rsidRPr="00B806E7">
        <w:rPr>
          <w:rFonts w:ascii="Tw Cen MT" w:eastAsia="Liberation Serif" w:hAnsi="Tw Cen MT" w:cs="Liberation Serif"/>
          <w:b/>
          <w:sz w:val="24"/>
          <w:szCs w:val="24"/>
        </w:rPr>
        <w:t xml:space="preserve">65. </w:t>
      </w:r>
      <w:r w:rsidR="009773B4" w:rsidRPr="00B806E7">
        <w:rPr>
          <w:rFonts w:ascii="Tw Cen MT" w:eastAsia="Liberation Serif" w:hAnsi="Tw Cen MT" w:cs="Liberation Serif"/>
          <w:w w:val="101"/>
          <w:sz w:val="24"/>
          <w:szCs w:val="24"/>
        </w:rPr>
        <w:t xml:space="preserve">       </w:t>
      </w:r>
      <w:r w:rsidR="009773B4" w:rsidRPr="00B806E7">
        <w:rPr>
          <w:rFonts w:ascii="Tw Cen MT" w:eastAsia="Liberation Serif" w:hAnsi="Tw Cen MT" w:cs="Liberation Serif"/>
          <w:b/>
          <w:sz w:val="24"/>
          <w:szCs w:val="24"/>
        </w:rPr>
        <w:t xml:space="preserve"> What is Object?</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The object is collection of properties and methods.</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Object in </w:t>
      </w:r>
      <w:proofErr w:type="spell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 xml:space="preserve"> are variables as well. Object can have properties any data types (String, Number, Boolean etc.).</w:t>
      </w:r>
    </w:p>
    <w:p w:rsidR="00D14EFB" w:rsidRPr="00B806E7" w:rsidRDefault="009773B4" w:rsidP="004809E4">
      <w:pPr>
        <w:spacing w:before="40" w:after="120" w:line="360" w:lineRule="auto"/>
        <w:ind w:left="-426" w:right="99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Object properties can be primitive values, other objects and functions. e.g.</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proofErr w:type="spellStart"/>
      <w:proofErr w:type="gramStart"/>
      <w:r w:rsidRPr="00B806E7">
        <w:rPr>
          <w:rFonts w:ascii="Tw Cen MT" w:eastAsia="Liberation Serif" w:hAnsi="Tw Cen MT" w:cs="Liberation Serif"/>
          <w:w w:val="102"/>
          <w:sz w:val="24"/>
          <w:szCs w:val="24"/>
        </w:rPr>
        <w:t>var</w:t>
      </w:r>
      <w:proofErr w:type="spellEnd"/>
      <w:proofErr w:type="gramEnd"/>
      <w:r w:rsidRPr="00B806E7">
        <w:rPr>
          <w:rFonts w:ascii="Tw Cen MT" w:eastAsia="Liberation Serif" w:hAnsi="Tw Cen MT" w:cs="Liberation Serif"/>
          <w:w w:val="102"/>
          <w:sz w:val="24"/>
          <w:szCs w:val="24"/>
        </w:rPr>
        <w:t xml:space="preserve"> book = {</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 </w:t>
      </w:r>
      <w:proofErr w:type="gramStart"/>
      <w:r w:rsidRPr="00B806E7">
        <w:rPr>
          <w:rFonts w:ascii="Tw Cen MT" w:eastAsia="Liberation Serif" w:hAnsi="Tw Cen MT" w:cs="Liberation Serif"/>
          <w:w w:val="99"/>
          <w:sz w:val="24"/>
          <w:szCs w:val="24"/>
        </w:rPr>
        <w:t>name :</w:t>
      </w:r>
      <w:proofErr w:type="gramEnd"/>
      <w:r w:rsidRPr="00B806E7">
        <w:rPr>
          <w:rFonts w:ascii="Tw Cen MT" w:eastAsia="Liberation Serif" w:hAnsi="Tw Cen MT" w:cs="Liberation Serif"/>
          <w:w w:val="99"/>
          <w:sz w:val="24"/>
          <w:szCs w:val="24"/>
        </w:rPr>
        <w:t xml:space="preserve"> “</w:t>
      </w:r>
      <w:proofErr w:type="spellStart"/>
      <w:r w:rsidRPr="00B806E7">
        <w:rPr>
          <w:rFonts w:ascii="Tw Cen MT" w:eastAsia="Liberation Serif" w:hAnsi="Tw Cen MT" w:cs="Liberation Serif"/>
          <w:w w:val="99"/>
          <w:sz w:val="24"/>
          <w:szCs w:val="24"/>
        </w:rPr>
        <w:t>Javascript</w:t>
      </w:r>
      <w:proofErr w:type="spellEnd"/>
      <w:r w:rsidRPr="00B806E7">
        <w:rPr>
          <w:rFonts w:ascii="Tw Cen MT" w:eastAsia="Liberation Serif" w:hAnsi="Tw Cen MT" w:cs="Liberation Serif"/>
          <w:w w:val="99"/>
          <w:sz w:val="24"/>
          <w:szCs w:val="24"/>
        </w:rPr>
        <w:t xml:space="preserve"> Book”,</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 </w:t>
      </w:r>
      <w:proofErr w:type="spellStart"/>
      <w:proofErr w:type="gramStart"/>
      <w:r w:rsidRPr="00B806E7">
        <w:rPr>
          <w:rFonts w:ascii="Tw Cen MT" w:eastAsia="Liberation Serif" w:hAnsi="Tw Cen MT" w:cs="Liberation Serif"/>
          <w:w w:val="102"/>
          <w:sz w:val="24"/>
          <w:szCs w:val="24"/>
        </w:rPr>
        <w:t>auther</w:t>
      </w:r>
      <w:proofErr w:type="spellEnd"/>
      <w:proofErr w:type="gramEnd"/>
      <w:r w:rsidRPr="00B806E7">
        <w:rPr>
          <w:rFonts w:ascii="Tw Cen MT" w:eastAsia="Liberation Serif" w:hAnsi="Tw Cen MT" w:cs="Liberation Serif"/>
          <w:w w:val="102"/>
          <w:sz w:val="24"/>
          <w:szCs w:val="24"/>
        </w:rPr>
        <w:t xml:space="preserve">: “Pratik </w:t>
      </w:r>
      <w:proofErr w:type="spellStart"/>
      <w:r w:rsidRPr="00B806E7">
        <w:rPr>
          <w:rFonts w:ascii="Tw Cen MT" w:eastAsia="Liberation Serif" w:hAnsi="Tw Cen MT" w:cs="Liberation Serif"/>
          <w:w w:val="102"/>
          <w:sz w:val="24"/>
          <w:szCs w:val="24"/>
        </w:rPr>
        <w:t>Bandal</w:t>
      </w:r>
      <w:proofErr w:type="spellEnd"/>
      <w:r w:rsidRPr="00B806E7">
        <w:rPr>
          <w:rFonts w:ascii="Tw Cen MT" w:eastAsia="Liberation Serif" w:hAnsi="Tw Cen MT" w:cs="Liberation Serif"/>
          <w:w w:val="102"/>
          <w:sz w:val="24"/>
          <w:szCs w:val="24"/>
        </w:rPr>
        <w:t>”,</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position w:val="-1"/>
          <w:sz w:val="24"/>
          <w:szCs w:val="24"/>
        </w:rPr>
        <w:t xml:space="preserve"> </w:t>
      </w:r>
      <w:proofErr w:type="gramStart"/>
      <w:r w:rsidRPr="00B806E7">
        <w:rPr>
          <w:rFonts w:ascii="Tw Cen MT" w:eastAsia="Liberation Serif" w:hAnsi="Tw Cen MT" w:cs="Liberation Serif"/>
          <w:w w:val="102"/>
          <w:position w:val="-1"/>
          <w:sz w:val="24"/>
          <w:szCs w:val="24"/>
        </w:rPr>
        <w:t>pages</w:t>
      </w:r>
      <w:proofErr w:type="gramEnd"/>
      <w:r w:rsidRPr="00B806E7">
        <w:rPr>
          <w:rFonts w:ascii="Tw Cen MT" w:eastAsia="Liberation Serif" w:hAnsi="Tw Cen MT" w:cs="Liberation Serif"/>
          <w:w w:val="102"/>
          <w:position w:val="-1"/>
          <w:sz w:val="24"/>
          <w:szCs w:val="24"/>
        </w:rPr>
        <w:t>: 100</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right="3892"/>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66.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are ways to create objects?</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In </w:t>
      </w:r>
      <w:proofErr w:type="spell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 xml:space="preserve"> you can create objects through following ways:</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w w:val="102"/>
          <w:sz w:val="24"/>
          <w:szCs w:val="24"/>
        </w:rPr>
        <w:t>Using literals:</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Using object literal you can basically create object by using name value pairs inside curly {} braces.</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e.g.</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proofErr w:type="spellStart"/>
      <w:proofErr w:type="gramStart"/>
      <w:r w:rsidRPr="00B806E7">
        <w:rPr>
          <w:rFonts w:ascii="Tw Cen MT" w:eastAsia="Liberation Serif" w:hAnsi="Tw Cen MT" w:cs="Liberation Serif"/>
          <w:w w:val="102"/>
          <w:sz w:val="24"/>
          <w:szCs w:val="24"/>
        </w:rPr>
        <w:t>var</w:t>
      </w:r>
      <w:proofErr w:type="spellEnd"/>
      <w:proofErr w:type="gramEnd"/>
      <w:r w:rsidRPr="00B806E7">
        <w:rPr>
          <w:rFonts w:ascii="Tw Cen MT" w:eastAsia="Liberation Serif" w:hAnsi="Tw Cen MT" w:cs="Liberation Serif"/>
          <w:w w:val="102"/>
          <w:sz w:val="24"/>
          <w:szCs w:val="24"/>
        </w:rPr>
        <w:t xml:space="preserve"> book = {</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 </w:t>
      </w:r>
      <w:proofErr w:type="gramStart"/>
      <w:r w:rsidRPr="00B806E7">
        <w:rPr>
          <w:rFonts w:ascii="Tw Cen MT" w:eastAsia="Liberation Serif" w:hAnsi="Tw Cen MT" w:cs="Liberation Serif"/>
          <w:w w:val="102"/>
          <w:sz w:val="24"/>
          <w:szCs w:val="24"/>
        </w:rPr>
        <w:t>name :</w:t>
      </w:r>
      <w:proofErr w:type="gramEnd"/>
      <w:r w:rsidRPr="00B806E7">
        <w:rPr>
          <w:rFonts w:ascii="Tw Cen MT" w:eastAsia="Liberation Serif" w:hAnsi="Tw Cen MT" w:cs="Liberation Serif"/>
          <w:w w:val="102"/>
          <w:sz w:val="24"/>
          <w:szCs w:val="24"/>
        </w:rPr>
        <w:t xml:space="preserve"> “</w:t>
      </w:r>
      <w:proofErr w:type="spell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 xml:space="preserve"> Book”,</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 </w:t>
      </w:r>
      <w:proofErr w:type="spellStart"/>
      <w:proofErr w:type="gramStart"/>
      <w:r w:rsidRPr="00B806E7">
        <w:rPr>
          <w:rFonts w:ascii="Tw Cen MT" w:eastAsia="Liberation Serif" w:hAnsi="Tw Cen MT" w:cs="Liberation Serif"/>
          <w:w w:val="99"/>
          <w:sz w:val="24"/>
          <w:szCs w:val="24"/>
        </w:rPr>
        <w:t>auther</w:t>
      </w:r>
      <w:proofErr w:type="spellEnd"/>
      <w:proofErr w:type="gramEnd"/>
      <w:r w:rsidRPr="00B806E7">
        <w:rPr>
          <w:rFonts w:ascii="Tw Cen MT" w:eastAsia="Liberation Serif" w:hAnsi="Tw Cen MT" w:cs="Liberation Serif"/>
          <w:w w:val="99"/>
          <w:sz w:val="24"/>
          <w:szCs w:val="24"/>
        </w:rPr>
        <w:t xml:space="preserve">: “Pratik </w:t>
      </w:r>
      <w:proofErr w:type="spellStart"/>
      <w:r w:rsidRPr="00B806E7">
        <w:rPr>
          <w:rFonts w:ascii="Tw Cen MT" w:eastAsia="Liberation Serif" w:hAnsi="Tw Cen MT" w:cs="Liberation Serif"/>
          <w:w w:val="99"/>
          <w:sz w:val="24"/>
          <w:szCs w:val="24"/>
        </w:rPr>
        <w:t>Bandal</w:t>
      </w:r>
      <w:proofErr w:type="spellEnd"/>
      <w:r w:rsidRPr="00B806E7">
        <w:rPr>
          <w:rFonts w:ascii="Tw Cen MT" w:eastAsia="Liberation Serif" w:hAnsi="Tw Cen MT" w:cs="Liberation Serif"/>
          <w:w w:val="99"/>
          <w:sz w:val="24"/>
          <w:szCs w:val="24"/>
        </w:rPr>
        <w:t>”,</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99"/>
          <w:position w:val="-1"/>
          <w:sz w:val="24"/>
          <w:szCs w:val="24"/>
        </w:rPr>
        <w:t xml:space="preserve"> </w:t>
      </w:r>
      <w:proofErr w:type="gramStart"/>
      <w:r w:rsidRPr="00B806E7">
        <w:rPr>
          <w:rFonts w:ascii="Tw Cen MT" w:eastAsia="Liberation Serif" w:hAnsi="Tw Cen MT" w:cs="Liberation Serif"/>
          <w:w w:val="99"/>
          <w:position w:val="-1"/>
          <w:sz w:val="24"/>
          <w:szCs w:val="24"/>
        </w:rPr>
        <w:t>pages</w:t>
      </w:r>
      <w:proofErr w:type="gramEnd"/>
      <w:r w:rsidRPr="00B806E7">
        <w:rPr>
          <w:rFonts w:ascii="Tw Cen MT" w:eastAsia="Liberation Serif" w:hAnsi="Tw Cen MT" w:cs="Liberation Serif"/>
          <w:w w:val="99"/>
          <w:position w:val="-1"/>
          <w:sz w:val="24"/>
          <w:szCs w:val="24"/>
        </w:rPr>
        <w:t>: 100</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w w:val="99"/>
          <w:sz w:val="24"/>
          <w:szCs w:val="24"/>
        </w:rPr>
        <w:t>Using new keyword with built-in object constructor function:</w:t>
      </w:r>
    </w:p>
    <w:p w:rsidR="00D14EFB" w:rsidRPr="00B806E7" w:rsidRDefault="009773B4" w:rsidP="004809E4">
      <w:pPr>
        <w:spacing w:before="40" w:after="120" w:line="360" w:lineRule="auto"/>
        <w:ind w:left="-426" w:right="70"/>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Using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new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keyword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you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can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create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object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and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then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set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its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properties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as below,</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e.g.</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sectPr w:rsidR="00D14EFB" w:rsidRPr="00B806E7" w:rsidSect="004809E4">
          <w:pgSz w:w="12240" w:h="15840"/>
          <w:pgMar w:top="138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proofErr w:type="spellStart"/>
      <w:proofErr w:type="gramStart"/>
      <w:r w:rsidRPr="00B806E7">
        <w:rPr>
          <w:rFonts w:ascii="Tw Cen MT" w:eastAsia="Liberation Serif" w:hAnsi="Tw Cen MT" w:cs="Liberation Serif"/>
          <w:w w:val="99"/>
          <w:sz w:val="24"/>
          <w:szCs w:val="24"/>
        </w:rPr>
        <w:t>var</w:t>
      </w:r>
      <w:proofErr w:type="spellEnd"/>
      <w:proofErr w:type="gramEnd"/>
      <w:r w:rsidRPr="00B806E7">
        <w:rPr>
          <w:rFonts w:ascii="Tw Cen MT" w:eastAsia="Liberation Serif" w:hAnsi="Tw Cen MT" w:cs="Liberation Serif"/>
          <w:w w:val="99"/>
          <w:sz w:val="24"/>
          <w:szCs w:val="24"/>
        </w:rPr>
        <w:t xml:space="preserve"> book= new Object();</w:t>
      </w:r>
    </w:p>
    <w:p w:rsidR="00B806E7" w:rsidRDefault="009773B4" w:rsidP="004809E4">
      <w:pPr>
        <w:spacing w:before="40" w:after="120" w:line="360" w:lineRule="auto"/>
        <w:ind w:left="-426" w:right="6097"/>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lastRenderedPageBreak/>
        <w:t xml:space="preserve">person.name= "John"; </w:t>
      </w:r>
      <w:proofErr w:type="spellStart"/>
      <w:r w:rsidRPr="00B806E7">
        <w:rPr>
          <w:rFonts w:ascii="Tw Cen MT" w:eastAsia="Liberation Serif" w:hAnsi="Tw Cen MT" w:cs="Liberation Serif"/>
          <w:w w:val="102"/>
          <w:sz w:val="24"/>
          <w:szCs w:val="24"/>
        </w:rPr>
        <w:t>person.auther</w:t>
      </w:r>
      <w:proofErr w:type="spellEnd"/>
      <w:r w:rsidRPr="00B806E7">
        <w:rPr>
          <w:rFonts w:ascii="Tw Cen MT" w:eastAsia="Liberation Serif" w:hAnsi="Tw Cen MT" w:cs="Liberation Serif"/>
          <w:w w:val="102"/>
          <w:sz w:val="24"/>
          <w:szCs w:val="24"/>
        </w:rPr>
        <w:t xml:space="preserve">= "Doe"; </w:t>
      </w:r>
      <w:proofErr w:type="spellStart"/>
      <w:r w:rsidRPr="00B806E7">
        <w:rPr>
          <w:rFonts w:ascii="Tw Cen MT" w:eastAsia="Liberation Serif" w:hAnsi="Tw Cen MT" w:cs="Liberation Serif"/>
          <w:w w:val="102"/>
          <w:sz w:val="24"/>
          <w:szCs w:val="24"/>
        </w:rPr>
        <w:t>person.pages</w:t>
      </w:r>
      <w:proofErr w:type="spellEnd"/>
      <w:r w:rsidRPr="00B806E7">
        <w:rPr>
          <w:rFonts w:ascii="Tw Cen MT" w:eastAsia="Liberation Serif" w:hAnsi="Tw Cen MT" w:cs="Liberation Serif"/>
          <w:w w:val="102"/>
          <w:sz w:val="24"/>
          <w:szCs w:val="24"/>
        </w:rPr>
        <w:t>= 50;</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w w:val="102"/>
          <w:sz w:val="24"/>
          <w:szCs w:val="24"/>
        </w:rPr>
        <w:t>Using new keyword with built-in user defined constructor function:</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We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first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create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constructor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function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and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then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get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objects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using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‘new’</w:t>
      </w:r>
    </w:p>
    <w:p w:rsidR="00D14EFB" w:rsidRPr="00B806E7" w:rsidRDefault="009773B4" w:rsidP="004809E4">
      <w:pPr>
        <w:spacing w:before="40" w:after="120" w:line="360" w:lineRule="auto"/>
        <w:ind w:left="-426" w:right="6971"/>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keyword</w:t>
      </w:r>
      <w:proofErr w:type="gramEnd"/>
      <w:r w:rsidRPr="00B806E7">
        <w:rPr>
          <w:rFonts w:ascii="Tw Cen MT" w:eastAsia="Liberation Serif" w:hAnsi="Tw Cen MT" w:cs="Liberation Serif"/>
          <w:w w:val="102"/>
          <w:sz w:val="24"/>
          <w:szCs w:val="24"/>
        </w:rPr>
        <w:t>.             . e.g.</w:t>
      </w:r>
    </w:p>
    <w:p w:rsidR="00D14EFB" w:rsidRPr="00B806E7" w:rsidRDefault="009773B4" w:rsidP="004809E4">
      <w:pPr>
        <w:spacing w:before="40" w:after="120" w:line="360" w:lineRule="auto"/>
        <w:ind w:left="-426" w:right="4325"/>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function</w:t>
      </w:r>
      <w:proofErr w:type="gramEnd"/>
      <w:r w:rsidRPr="00B806E7">
        <w:rPr>
          <w:rFonts w:ascii="Tw Cen MT" w:eastAsia="Liberation Serif" w:hAnsi="Tw Cen MT" w:cs="Liberation Serif"/>
          <w:w w:val="102"/>
          <w:sz w:val="24"/>
          <w:szCs w:val="24"/>
        </w:rPr>
        <w:t xml:space="preserve"> Book(name, author, pages) {</w:t>
      </w:r>
    </w:p>
    <w:p w:rsidR="00D14EFB" w:rsidRPr="00B806E7" w:rsidRDefault="009773B4" w:rsidP="004809E4">
      <w:pPr>
        <w:spacing w:before="40" w:after="120" w:line="360" w:lineRule="auto"/>
        <w:ind w:left="-426" w:right="5579"/>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this.name = name; </w:t>
      </w:r>
      <w:proofErr w:type="spellStart"/>
      <w:r w:rsidRPr="00B806E7">
        <w:rPr>
          <w:rFonts w:ascii="Tw Cen MT" w:eastAsia="Liberation Serif" w:hAnsi="Tw Cen MT" w:cs="Liberation Serif"/>
          <w:w w:val="102"/>
          <w:sz w:val="24"/>
          <w:szCs w:val="24"/>
        </w:rPr>
        <w:t>this.author</w:t>
      </w:r>
      <w:proofErr w:type="spellEnd"/>
      <w:r w:rsidRPr="00B806E7">
        <w:rPr>
          <w:rFonts w:ascii="Tw Cen MT" w:eastAsia="Liberation Serif" w:hAnsi="Tw Cen MT" w:cs="Liberation Serif"/>
          <w:w w:val="102"/>
          <w:sz w:val="24"/>
          <w:szCs w:val="24"/>
        </w:rPr>
        <w:t xml:space="preserve"> = author; </w:t>
      </w:r>
      <w:proofErr w:type="spellStart"/>
      <w:r w:rsidRPr="00B806E7">
        <w:rPr>
          <w:rFonts w:ascii="Tw Cen MT" w:eastAsia="Liberation Serif" w:hAnsi="Tw Cen MT" w:cs="Liberation Serif"/>
          <w:w w:val="102"/>
          <w:sz w:val="24"/>
          <w:szCs w:val="24"/>
        </w:rPr>
        <w:t>this.pages</w:t>
      </w:r>
      <w:proofErr w:type="spellEnd"/>
      <w:r w:rsidRPr="00B806E7">
        <w:rPr>
          <w:rFonts w:ascii="Tw Cen MT" w:eastAsia="Liberation Serif" w:hAnsi="Tw Cen MT" w:cs="Liberation Serif"/>
          <w:w w:val="102"/>
          <w:sz w:val="24"/>
          <w:szCs w:val="24"/>
        </w:rPr>
        <w:t xml:space="preserve"> = pages;</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And then we create Book object as below,</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 </w:t>
      </w:r>
      <w:proofErr w:type="spellStart"/>
      <w:proofErr w:type="gramStart"/>
      <w:r w:rsidRPr="00B806E7">
        <w:rPr>
          <w:rFonts w:ascii="Tw Cen MT" w:eastAsia="Liberation Serif" w:hAnsi="Tw Cen MT" w:cs="Liberation Serif"/>
          <w:w w:val="102"/>
          <w:sz w:val="24"/>
          <w:szCs w:val="24"/>
        </w:rPr>
        <w:t>var</w:t>
      </w:r>
      <w:proofErr w:type="spellEnd"/>
      <w:proofErr w:type="gramEnd"/>
      <w:r w:rsidRPr="00B806E7">
        <w:rPr>
          <w:rFonts w:ascii="Tw Cen MT" w:eastAsia="Liberation Serif" w:hAnsi="Tw Cen MT" w:cs="Liberation Serif"/>
          <w:w w:val="102"/>
          <w:sz w:val="24"/>
          <w:szCs w:val="24"/>
        </w:rPr>
        <w:t xml:space="preserve"> book = new Book(“</w:t>
      </w:r>
      <w:proofErr w:type="spell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 xml:space="preserve"> Book”, ”Pratik </w:t>
      </w:r>
      <w:proofErr w:type="spellStart"/>
      <w:r w:rsidRPr="00B806E7">
        <w:rPr>
          <w:rFonts w:ascii="Tw Cen MT" w:eastAsia="Liberation Serif" w:hAnsi="Tw Cen MT" w:cs="Liberation Serif"/>
          <w:w w:val="102"/>
          <w:sz w:val="24"/>
          <w:szCs w:val="24"/>
        </w:rPr>
        <w:t>Bandal</w:t>
      </w:r>
      <w:proofErr w:type="spellEnd"/>
      <w:r w:rsidRPr="00B806E7">
        <w:rPr>
          <w:rFonts w:ascii="Tw Cen MT" w:eastAsia="Liberation Serif" w:hAnsi="Tw Cen MT" w:cs="Liberation Serif"/>
          <w:w w:val="102"/>
          <w:sz w:val="24"/>
          <w:szCs w:val="24"/>
        </w:rPr>
        <w:t>”, 100);</w:t>
      </w:r>
    </w:p>
    <w:p w:rsidR="00D14EFB" w:rsidRPr="00B806E7" w:rsidRDefault="00D14EFB" w:rsidP="004809E4">
      <w:pPr>
        <w:spacing w:before="40" w:after="120" w:line="360" w:lineRule="auto"/>
        <w:ind w:left="-426"/>
        <w:jc w:val="both"/>
        <w:rPr>
          <w:rFonts w:ascii="Tw Cen MT" w:hAnsi="Tw Cen MT"/>
          <w:sz w:val="24"/>
          <w:szCs w:val="24"/>
        </w:rPr>
      </w:pP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w w:val="102"/>
          <w:sz w:val="24"/>
          <w:szCs w:val="24"/>
        </w:rPr>
        <w:t xml:space="preserve">Using </w:t>
      </w:r>
      <w:proofErr w:type="spellStart"/>
      <w:proofErr w:type="gramStart"/>
      <w:r w:rsidRPr="00B806E7">
        <w:rPr>
          <w:rFonts w:ascii="Tw Cen MT" w:eastAsia="Liberation Serif" w:hAnsi="Tw Cen MT" w:cs="Liberation Serif"/>
          <w:b/>
          <w:w w:val="102"/>
          <w:sz w:val="24"/>
          <w:szCs w:val="24"/>
        </w:rPr>
        <w:t>Object.create</w:t>
      </w:r>
      <w:proofErr w:type="spellEnd"/>
      <w:r w:rsidRPr="00B806E7">
        <w:rPr>
          <w:rFonts w:ascii="Tw Cen MT" w:eastAsia="Liberation Serif" w:hAnsi="Tw Cen MT" w:cs="Liberation Serif"/>
          <w:b/>
          <w:w w:val="102"/>
          <w:sz w:val="24"/>
          <w:szCs w:val="24"/>
        </w:rPr>
        <w:t>(</w:t>
      </w:r>
      <w:proofErr w:type="gramEnd"/>
      <w:r w:rsidRPr="00B806E7">
        <w:rPr>
          <w:rFonts w:ascii="Tw Cen MT" w:eastAsia="Liberation Serif" w:hAnsi="Tw Cen MT" w:cs="Liberation Serif"/>
          <w:b/>
          <w:w w:val="102"/>
          <w:sz w:val="24"/>
          <w:szCs w:val="24"/>
        </w:rPr>
        <w:t>):</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proofErr w:type="spellStart"/>
      <w:proofErr w:type="gramStart"/>
      <w:r w:rsidRPr="00B806E7">
        <w:rPr>
          <w:rFonts w:ascii="Tw Cen MT" w:eastAsia="Liberation Serif" w:hAnsi="Tw Cen MT" w:cs="Liberation Serif"/>
          <w:w w:val="102"/>
          <w:sz w:val="24"/>
          <w:szCs w:val="24"/>
        </w:rPr>
        <w:t>Object.create</w:t>
      </w:r>
      <w:proofErr w:type="spellEnd"/>
      <w:r w:rsidRPr="00B806E7">
        <w:rPr>
          <w:rFonts w:ascii="Tw Cen MT" w:eastAsia="Liberation Serif" w:hAnsi="Tw Cen MT" w:cs="Liberation Serif"/>
          <w:w w:val="102"/>
          <w:sz w:val="24"/>
          <w:szCs w:val="24"/>
        </w:rPr>
        <w:t>(</w:t>
      </w:r>
      <w:proofErr w:type="gram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method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creates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new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object,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using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existing object                                                                     as the prototype of the newly created object.</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e.g.</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 </w:t>
      </w:r>
      <w:proofErr w:type="spellStart"/>
      <w:proofErr w:type="gramStart"/>
      <w:r w:rsidRPr="00B806E7">
        <w:rPr>
          <w:rFonts w:ascii="Tw Cen MT" w:eastAsia="Liberation Serif" w:hAnsi="Tw Cen MT" w:cs="Liberation Serif"/>
          <w:w w:val="102"/>
          <w:sz w:val="24"/>
          <w:szCs w:val="24"/>
        </w:rPr>
        <w:t>const</w:t>
      </w:r>
      <w:proofErr w:type="spellEnd"/>
      <w:proofErr w:type="gramEnd"/>
      <w:r w:rsidRPr="00B806E7">
        <w:rPr>
          <w:rFonts w:ascii="Tw Cen MT" w:eastAsia="Liberation Serif" w:hAnsi="Tw Cen MT" w:cs="Liberation Serif"/>
          <w:w w:val="102"/>
          <w:sz w:val="24"/>
          <w:szCs w:val="24"/>
        </w:rPr>
        <w:t xml:space="preserve"> person = {</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 </w:t>
      </w:r>
      <w:proofErr w:type="spellStart"/>
      <w:proofErr w:type="gramStart"/>
      <w:r w:rsidRPr="00B806E7">
        <w:rPr>
          <w:rFonts w:ascii="Tw Cen MT" w:eastAsia="Liberation Serif" w:hAnsi="Tw Cen MT" w:cs="Liberation Serif"/>
          <w:w w:val="102"/>
          <w:sz w:val="24"/>
          <w:szCs w:val="24"/>
        </w:rPr>
        <w:t>isHuman</w:t>
      </w:r>
      <w:proofErr w:type="spellEnd"/>
      <w:proofErr w:type="gramEnd"/>
      <w:r w:rsidRPr="00B806E7">
        <w:rPr>
          <w:rFonts w:ascii="Tw Cen MT" w:eastAsia="Liberation Serif" w:hAnsi="Tw Cen MT" w:cs="Liberation Serif"/>
          <w:w w:val="102"/>
          <w:sz w:val="24"/>
          <w:szCs w:val="24"/>
        </w:rPr>
        <w:t>: false,</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 </w:t>
      </w:r>
      <w:proofErr w:type="spellStart"/>
      <w:proofErr w:type="gramStart"/>
      <w:r w:rsidRPr="00B806E7">
        <w:rPr>
          <w:rFonts w:ascii="Tw Cen MT" w:eastAsia="Liberation Serif" w:hAnsi="Tw Cen MT" w:cs="Liberation Serif"/>
          <w:w w:val="102"/>
          <w:sz w:val="24"/>
          <w:szCs w:val="24"/>
        </w:rPr>
        <w:t>printIntroduction</w:t>
      </w:r>
      <w:proofErr w:type="spellEnd"/>
      <w:proofErr w:type="gramEnd"/>
      <w:r w:rsidRPr="00B806E7">
        <w:rPr>
          <w:rFonts w:ascii="Tw Cen MT" w:eastAsia="Liberation Serif" w:hAnsi="Tw Cen MT" w:cs="Liberation Serif"/>
          <w:w w:val="102"/>
          <w:sz w:val="24"/>
          <w:szCs w:val="24"/>
        </w:rPr>
        <w:t>: function () {</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 </w:t>
      </w:r>
      <w:proofErr w:type="gramStart"/>
      <w:r w:rsidRPr="00B806E7">
        <w:rPr>
          <w:rFonts w:ascii="Tw Cen MT" w:eastAsia="Liberation Serif" w:hAnsi="Tw Cen MT" w:cs="Liberation Serif"/>
          <w:w w:val="99"/>
          <w:sz w:val="24"/>
          <w:szCs w:val="24"/>
        </w:rPr>
        <w:t>console.log(</w:t>
      </w:r>
      <w:proofErr w:type="gramEnd"/>
      <w:r w:rsidRPr="00B806E7">
        <w:rPr>
          <w:rFonts w:ascii="Tw Cen MT" w:eastAsia="Liberation Serif" w:hAnsi="Tw Cen MT" w:cs="Liberation Serif"/>
          <w:w w:val="99"/>
          <w:sz w:val="24"/>
          <w:szCs w:val="24"/>
        </w:rPr>
        <w:t>`Am I human? ${</w:t>
      </w:r>
      <w:proofErr w:type="spellStart"/>
      <w:r w:rsidRPr="00B806E7">
        <w:rPr>
          <w:rFonts w:ascii="Tw Cen MT" w:eastAsia="Liberation Serif" w:hAnsi="Tw Cen MT" w:cs="Liberation Serif"/>
          <w:w w:val="99"/>
          <w:sz w:val="24"/>
          <w:szCs w:val="24"/>
        </w:rPr>
        <w:t>this.isHuman</w:t>
      </w:r>
      <w:proofErr w:type="spellEnd"/>
      <w:proofErr w:type="gramStart"/>
      <w:r w:rsidRPr="00B806E7">
        <w:rPr>
          <w:rFonts w:ascii="Tw Cen MT" w:eastAsia="Liberation Serif" w:hAnsi="Tw Cen MT" w:cs="Liberation Serif"/>
          <w:w w:val="99"/>
          <w:sz w:val="24"/>
          <w:szCs w:val="24"/>
        </w:rPr>
        <w:t>}`</w:t>
      </w:r>
      <w:proofErr w:type="gramEnd"/>
      <w:r w:rsidRPr="00B806E7">
        <w:rPr>
          <w:rFonts w:ascii="Tw Cen MT" w:eastAsia="Liberation Serif" w:hAnsi="Tw Cen MT" w:cs="Liberation Serif"/>
          <w:w w:val="99"/>
          <w:sz w:val="24"/>
          <w:szCs w:val="24"/>
        </w:rPr>
        <w:t>);</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 }</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 };</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 </w:t>
      </w:r>
      <w:proofErr w:type="spellStart"/>
      <w:proofErr w:type="gramStart"/>
      <w:r w:rsidRPr="00B806E7">
        <w:rPr>
          <w:rFonts w:ascii="Tw Cen MT" w:eastAsia="Liberation Serif" w:hAnsi="Tw Cen MT" w:cs="Liberation Serif"/>
          <w:w w:val="99"/>
          <w:sz w:val="24"/>
          <w:szCs w:val="24"/>
        </w:rPr>
        <w:t>const</w:t>
      </w:r>
      <w:proofErr w:type="spellEnd"/>
      <w:proofErr w:type="gramEnd"/>
      <w:r w:rsidRPr="00B806E7">
        <w:rPr>
          <w:rFonts w:ascii="Tw Cen MT" w:eastAsia="Liberation Serif" w:hAnsi="Tw Cen MT" w:cs="Liberation Serif"/>
          <w:w w:val="99"/>
          <w:sz w:val="24"/>
          <w:szCs w:val="24"/>
        </w:rPr>
        <w:t xml:space="preserve"> me = </w:t>
      </w:r>
      <w:proofErr w:type="spellStart"/>
      <w:r w:rsidRPr="00B806E7">
        <w:rPr>
          <w:rFonts w:ascii="Tw Cen MT" w:eastAsia="Liberation Serif" w:hAnsi="Tw Cen MT" w:cs="Liberation Serif"/>
          <w:w w:val="99"/>
          <w:sz w:val="24"/>
          <w:szCs w:val="24"/>
        </w:rPr>
        <w:t>Object.create</w:t>
      </w:r>
      <w:proofErr w:type="spellEnd"/>
      <w:r w:rsidRPr="00B806E7">
        <w:rPr>
          <w:rFonts w:ascii="Tw Cen MT" w:eastAsia="Liberation Serif" w:hAnsi="Tw Cen MT" w:cs="Liberation Serif"/>
          <w:w w:val="99"/>
          <w:sz w:val="24"/>
          <w:szCs w:val="24"/>
        </w:rPr>
        <w:t>(person);</w:t>
      </w: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67.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Which are built-in or native objects?</w:t>
      </w:r>
    </w:p>
    <w:p w:rsidR="00D14EFB" w:rsidRPr="00B806E7" w:rsidRDefault="009773B4" w:rsidP="004809E4">
      <w:pPr>
        <w:spacing w:before="40" w:after="120" w:line="360" w:lineRule="auto"/>
        <w:ind w:left="-426" w:right="70"/>
        <w:jc w:val="both"/>
        <w:rPr>
          <w:rFonts w:ascii="Tw Cen MT" w:eastAsia="Liberation Serif" w:hAnsi="Tw Cen MT" w:cs="Liberation Serif"/>
          <w:sz w:val="24"/>
          <w:szCs w:val="24"/>
        </w:rPr>
        <w:sectPr w:rsidR="00D14EFB" w:rsidRPr="00B806E7" w:rsidSect="004809E4">
          <w:pgSz w:w="12240" w:h="15840"/>
          <w:pgMar w:top="140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proofErr w:type="gramStart"/>
      <w:r w:rsidRPr="00B806E7">
        <w:rPr>
          <w:rFonts w:ascii="Tw Cen MT" w:eastAsia="Liberation Serif" w:hAnsi="Tw Cen MT" w:cs="Liberation Serif"/>
          <w:w w:val="99"/>
          <w:sz w:val="24"/>
          <w:szCs w:val="24"/>
        </w:rPr>
        <w:t xml:space="preserve">JavaScript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provides</w:t>
      </w:r>
      <w:proofErr w:type="gramEnd"/>
      <w:r w:rsidRPr="00B806E7">
        <w:rPr>
          <w:rFonts w:ascii="Tw Cen MT" w:eastAsia="Liberation Serif" w:hAnsi="Tw Cen MT" w:cs="Liberation Serif"/>
          <w:w w:val="99"/>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Number,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Boolean,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String,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Array,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Date,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Math,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99"/>
          <w:sz w:val="24"/>
          <w:szCs w:val="24"/>
        </w:rPr>
        <w:t>RegExp</w:t>
      </w:r>
      <w:proofErr w:type="spellEnd"/>
      <w:r w:rsidRPr="00B806E7">
        <w:rPr>
          <w:rFonts w:ascii="Tw Cen MT" w:eastAsia="Liberation Serif" w:hAnsi="Tw Cen MT" w:cs="Liberation Serif"/>
          <w:w w:val="99"/>
          <w:sz w:val="24"/>
          <w:szCs w:val="24"/>
        </w:rPr>
        <w:t xml:space="preserve"> which are built in objects. </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lastRenderedPageBreak/>
        <w:t xml:space="preserve">68.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‘this’ keyword?</w:t>
      </w:r>
    </w:p>
    <w:p w:rsidR="00B806E7" w:rsidRDefault="009773B4" w:rsidP="004809E4">
      <w:pPr>
        <w:spacing w:before="40" w:after="120" w:line="360" w:lineRule="auto"/>
        <w:ind w:left="-426" w:right="3259"/>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The this</w:t>
      </w:r>
      <w:proofErr w:type="gramEnd"/>
      <w:r w:rsidRPr="00B806E7">
        <w:rPr>
          <w:rFonts w:ascii="Tw Cen MT" w:eastAsia="Liberation Serif" w:hAnsi="Tw Cen MT" w:cs="Liberation Serif"/>
          <w:w w:val="102"/>
          <w:sz w:val="24"/>
          <w:szCs w:val="24"/>
        </w:rPr>
        <w:t xml:space="preserve"> keyword refers to the object it belongs to.</w:t>
      </w:r>
    </w:p>
    <w:p w:rsidR="00B806E7" w:rsidRDefault="009773B4" w:rsidP="004809E4">
      <w:pPr>
        <w:spacing w:before="40" w:after="120" w:line="360" w:lineRule="auto"/>
        <w:ind w:left="-426" w:right="940"/>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In an object method, this refers to the object to which method belongs.</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When used alone, the owner is the Global object, so this refers to the Global object (Windows object).</w:t>
      </w:r>
    </w:p>
    <w:p w:rsidR="00D14EFB" w:rsidRPr="00B806E7" w:rsidRDefault="009773B4" w:rsidP="004809E4">
      <w:pPr>
        <w:spacing w:before="40" w:after="120" w:line="360" w:lineRule="auto"/>
        <w:ind w:left="-426" w:right="1735"/>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In a function, this refers to the Global object (Windows object). In strict mode, when used in a function, this is undefined.</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In HTML event handlers, this refers to the element in html that received the event.</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69.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String object?</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 xml:space="preserve">String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object</w:t>
      </w:r>
      <w:proofErr w:type="gram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basically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sequence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of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characters. </w:t>
      </w:r>
      <w:r w:rsidRPr="00B806E7">
        <w:rPr>
          <w:rFonts w:ascii="Tw Cen MT" w:eastAsia="Liberation Serif" w:hAnsi="Tw Cen MT" w:cs="Liberation Serif"/>
          <w:sz w:val="24"/>
          <w:szCs w:val="24"/>
        </w:rPr>
        <w:t xml:space="preserve"> </w:t>
      </w:r>
      <w:proofErr w:type="gramStart"/>
      <w:r w:rsidRPr="00B806E7">
        <w:rPr>
          <w:rFonts w:ascii="Tw Cen MT" w:eastAsia="Liberation Serif" w:hAnsi="Tw Cen MT" w:cs="Liberation Serif"/>
          <w:w w:val="102"/>
          <w:sz w:val="24"/>
          <w:szCs w:val="24"/>
        </w:rPr>
        <w:t xml:space="preserve">String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object</w:t>
      </w:r>
      <w:proofErr w:type="gram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provides number of methods to perform required operations on String object.</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It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provides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methods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like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102"/>
          <w:sz w:val="24"/>
          <w:szCs w:val="24"/>
        </w:rPr>
        <w:t>charAt</w:t>
      </w:r>
      <w:proofErr w:type="spell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102"/>
          <w:sz w:val="24"/>
          <w:szCs w:val="24"/>
        </w:rPr>
        <w:t>charCodeAt</w:t>
      </w:r>
      <w:proofErr w:type="spell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102"/>
          <w:sz w:val="24"/>
          <w:szCs w:val="24"/>
        </w:rPr>
        <w:t>concat</w:t>
      </w:r>
      <w:proofErr w:type="spell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102"/>
          <w:sz w:val="24"/>
          <w:szCs w:val="24"/>
        </w:rPr>
        <w:t>indexOf</w:t>
      </w:r>
      <w:proofErr w:type="spellEnd"/>
      <w:r w:rsidRPr="00B806E7">
        <w:rPr>
          <w:rFonts w:ascii="Tw Cen MT" w:eastAsia="Liberation Serif" w:hAnsi="Tw Cen MT" w:cs="Liberation Serif"/>
          <w:w w:val="102"/>
          <w:sz w:val="24"/>
          <w:szCs w:val="24"/>
        </w:rPr>
        <w:t xml:space="preserve">(), match(),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slice(),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split(),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102"/>
          <w:sz w:val="24"/>
          <w:szCs w:val="24"/>
        </w:rPr>
        <w:t>substr</w:t>
      </w:r>
      <w:proofErr w:type="spell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102"/>
          <w:sz w:val="24"/>
          <w:szCs w:val="24"/>
        </w:rPr>
        <w:t>toLowerCase</w:t>
      </w:r>
      <w:proofErr w:type="spell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102"/>
          <w:sz w:val="24"/>
          <w:szCs w:val="24"/>
        </w:rPr>
        <w:t>toUpperCase</w:t>
      </w:r>
      <w:proofErr w:type="spell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102"/>
          <w:sz w:val="24"/>
          <w:szCs w:val="24"/>
        </w:rPr>
        <w:t>valueOf</w:t>
      </w:r>
      <w:proofErr w:type="spellEnd"/>
      <w:r w:rsidRPr="00B806E7">
        <w:rPr>
          <w:rFonts w:ascii="Tw Cen MT" w:eastAsia="Liberation Serif" w:hAnsi="Tw Cen MT" w:cs="Liberation Serif"/>
          <w:w w:val="102"/>
          <w:sz w:val="24"/>
          <w:szCs w:val="24"/>
        </w:rPr>
        <w:t xml:space="preserve">(), </w:t>
      </w:r>
      <w:proofErr w:type="spellStart"/>
      <w:r w:rsidRPr="00B806E7">
        <w:rPr>
          <w:rFonts w:ascii="Tw Cen MT" w:eastAsia="Liberation Serif" w:hAnsi="Tw Cen MT" w:cs="Liberation Serif"/>
          <w:w w:val="102"/>
          <w:sz w:val="24"/>
          <w:szCs w:val="24"/>
        </w:rPr>
        <w:t>toString</w:t>
      </w:r>
      <w:proofErr w:type="spellEnd"/>
      <w:r w:rsidRPr="00B806E7">
        <w:rPr>
          <w:rFonts w:ascii="Tw Cen MT" w:eastAsia="Liberation Serif" w:hAnsi="Tw Cen MT" w:cs="Liberation Serif"/>
          <w:w w:val="102"/>
          <w:sz w:val="24"/>
          <w:szCs w:val="24"/>
        </w:rPr>
        <w:t>() which provides important functionalities that can be performed on string.</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70.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Number object?</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number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is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wrapper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object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which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allows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you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work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with numerical values.</w:t>
      </w:r>
    </w:p>
    <w:p w:rsidR="00B806E7" w:rsidRDefault="009773B4" w:rsidP="004809E4">
      <w:pPr>
        <w:spacing w:before="40" w:after="120" w:line="360" w:lineRule="auto"/>
        <w:ind w:left="-426" w:right="5794"/>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Number object is created as,</w:t>
      </w:r>
    </w:p>
    <w:p w:rsidR="00B806E7" w:rsidRDefault="009773B4" w:rsidP="004809E4">
      <w:pPr>
        <w:spacing w:before="40" w:after="120" w:line="360" w:lineRule="auto"/>
        <w:ind w:left="-426" w:right="4425"/>
        <w:jc w:val="both"/>
        <w:rPr>
          <w:rFonts w:ascii="Tw Cen MT" w:eastAsia="Liberation Serif" w:hAnsi="Tw Cen MT" w:cs="Liberation Serif"/>
          <w:sz w:val="24"/>
          <w:szCs w:val="24"/>
        </w:rPr>
      </w:pPr>
      <w:proofErr w:type="spellStart"/>
      <w:proofErr w:type="gramStart"/>
      <w:r w:rsidRPr="00B806E7">
        <w:rPr>
          <w:rFonts w:ascii="Tw Cen MT" w:eastAsia="Liberation Serif" w:hAnsi="Tw Cen MT" w:cs="Liberation Serif"/>
          <w:w w:val="102"/>
          <w:sz w:val="24"/>
          <w:szCs w:val="24"/>
        </w:rPr>
        <w:t>var</w:t>
      </w:r>
      <w:proofErr w:type="spellEnd"/>
      <w:proofErr w:type="gramEnd"/>
      <w:r w:rsidRPr="00B806E7">
        <w:rPr>
          <w:rFonts w:ascii="Tw Cen MT" w:eastAsia="Liberation Serif" w:hAnsi="Tw Cen MT" w:cs="Liberation Serif"/>
          <w:w w:val="102"/>
          <w:sz w:val="24"/>
          <w:szCs w:val="24"/>
        </w:rPr>
        <w:t xml:space="preserve"> </w:t>
      </w:r>
      <w:proofErr w:type="spellStart"/>
      <w:r w:rsidRPr="00B806E7">
        <w:rPr>
          <w:rFonts w:ascii="Tw Cen MT" w:eastAsia="Liberation Serif" w:hAnsi="Tw Cen MT" w:cs="Liberation Serif"/>
          <w:w w:val="102"/>
          <w:sz w:val="24"/>
          <w:szCs w:val="24"/>
        </w:rPr>
        <w:t>numberVar</w:t>
      </w:r>
      <w:proofErr w:type="spellEnd"/>
      <w:r w:rsidRPr="00B806E7">
        <w:rPr>
          <w:rFonts w:ascii="Tw Cen MT" w:eastAsia="Liberation Serif" w:hAnsi="Tw Cen MT" w:cs="Liberation Serif"/>
          <w:w w:val="102"/>
          <w:sz w:val="24"/>
          <w:szCs w:val="24"/>
        </w:rPr>
        <w:t xml:space="preserve"> = new Number([value]);</w:t>
      </w:r>
    </w:p>
    <w:p w:rsidR="00B806E7" w:rsidRDefault="009773B4" w:rsidP="004809E4">
      <w:pPr>
        <w:spacing w:before="40" w:after="120" w:line="360" w:lineRule="auto"/>
        <w:ind w:left="-426" w:right="70"/>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It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provides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methods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like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99"/>
          <w:sz w:val="24"/>
          <w:szCs w:val="24"/>
        </w:rPr>
        <w:t>isNaN</w:t>
      </w:r>
      <w:proofErr w:type="spellEnd"/>
      <w:r w:rsidRPr="00B806E7">
        <w:rPr>
          <w:rFonts w:ascii="Tw Cen MT" w:eastAsia="Liberation Serif" w:hAnsi="Tw Cen MT" w:cs="Liberation Serif"/>
          <w:w w:val="99"/>
          <w:sz w:val="24"/>
          <w:szCs w:val="24"/>
        </w:rPr>
        <w:t xml:space="preserve">(),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99"/>
          <w:sz w:val="24"/>
          <w:szCs w:val="24"/>
        </w:rPr>
        <w:t>isFinite</w:t>
      </w:r>
      <w:proofErr w:type="spellEnd"/>
      <w:r w:rsidRPr="00B806E7">
        <w:rPr>
          <w:rFonts w:ascii="Tw Cen MT" w:eastAsia="Liberation Serif" w:hAnsi="Tw Cen MT" w:cs="Liberation Serif"/>
          <w:w w:val="99"/>
          <w:sz w:val="24"/>
          <w:szCs w:val="24"/>
        </w:rPr>
        <w:t xml:space="preserve">(),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99"/>
          <w:sz w:val="24"/>
          <w:szCs w:val="24"/>
        </w:rPr>
        <w:t>isInteger</w:t>
      </w:r>
      <w:proofErr w:type="spellEnd"/>
      <w:r w:rsidRPr="00B806E7">
        <w:rPr>
          <w:rFonts w:ascii="Tw Cen MT" w:eastAsia="Liberation Serif" w:hAnsi="Tw Cen MT" w:cs="Liberation Serif"/>
          <w:w w:val="99"/>
          <w:sz w:val="24"/>
          <w:szCs w:val="24"/>
        </w:rPr>
        <w:t xml:space="preserve">(),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99"/>
          <w:sz w:val="24"/>
          <w:szCs w:val="24"/>
        </w:rPr>
        <w:t>isSafeInteger</w:t>
      </w:r>
      <w:proofErr w:type="spellEnd"/>
      <w:r w:rsidRPr="00B806E7">
        <w:rPr>
          <w:rFonts w:ascii="Tw Cen MT" w:eastAsia="Liberation Serif" w:hAnsi="Tw Cen MT" w:cs="Liberation Serif"/>
          <w:w w:val="99"/>
          <w:sz w:val="24"/>
          <w:szCs w:val="24"/>
        </w:rPr>
        <w:t xml:space="preserve">(), </w:t>
      </w:r>
      <w:proofErr w:type="spellStart"/>
      <w:r w:rsidRPr="00B806E7">
        <w:rPr>
          <w:rFonts w:ascii="Tw Cen MT" w:eastAsia="Liberation Serif" w:hAnsi="Tw Cen MT" w:cs="Liberation Serif"/>
          <w:w w:val="99"/>
          <w:sz w:val="24"/>
          <w:szCs w:val="24"/>
        </w:rPr>
        <w:t>parseInt</w:t>
      </w:r>
      <w:proofErr w:type="spellEnd"/>
      <w:r w:rsidRPr="00B806E7">
        <w:rPr>
          <w:rFonts w:ascii="Tw Cen MT" w:eastAsia="Liberation Serif" w:hAnsi="Tw Cen MT" w:cs="Liberation Serif"/>
          <w:w w:val="99"/>
          <w:sz w:val="24"/>
          <w:szCs w:val="24"/>
        </w:rPr>
        <w:t xml:space="preserve">(), </w:t>
      </w:r>
      <w:proofErr w:type="spellStart"/>
      <w:r w:rsidRPr="00B806E7">
        <w:rPr>
          <w:rFonts w:ascii="Tw Cen MT" w:eastAsia="Liberation Serif" w:hAnsi="Tw Cen MT" w:cs="Liberation Serif"/>
          <w:w w:val="99"/>
          <w:sz w:val="24"/>
          <w:szCs w:val="24"/>
        </w:rPr>
        <w:t>parseFloat</w:t>
      </w:r>
      <w:proofErr w:type="spellEnd"/>
      <w:r w:rsidRPr="00B806E7">
        <w:rPr>
          <w:rFonts w:ascii="Tw Cen MT" w:eastAsia="Liberation Serif" w:hAnsi="Tw Cen MT" w:cs="Liberation Serif"/>
          <w:w w:val="99"/>
          <w:sz w:val="24"/>
          <w:szCs w:val="24"/>
        </w:rPr>
        <w:t>() to work with numbers.</w:t>
      </w: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71.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Boolean object?</w:t>
      </w:r>
    </w:p>
    <w:p w:rsidR="00D14EFB" w:rsidRPr="00B806E7" w:rsidRDefault="009773B4" w:rsidP="004809E4">
      <w:pPr>
        <w:spacing w:before="40" w:after="120" w:line="360" w:lineRule="auto"/>
        <w:ind w:left="-426" w:right="4092"/>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The Boolean object wraps a </w:t>
      </w:r>
      <w:proofErr w:type="spellStart"/>
      <w:proofErr w:type="gramStart"/>
      <w:r w:rsidRPr="00B806E7">
        <w:rPr>
          <w:rFonts w:ascii="Tw Cen MT" w:eastAsia="Liberation Serif" w:hAnsi="Tw Cen MT" w:cs="Liberation Serif"/>
          <w:w w:val="99"/>
          <w:sz w:val="24"/>
          <w:szCs w:val="24"/>
        </w:rPr>
        <w:t>boolean</w:t>
      </w:r>
      <w:proofErr w:type="spellEnd"/>
      <w:proofErr w:type="gramEnd"/>
      <w:r w:rsidRPr="00B806E7">
        <w:rPr>
          <w:rFonts w:ascii="Tw Cen MT" w:eastAsia="Liberation Serif" w:hAnsi="Tw Cen MT" w:cs="Liberation Serif"/>
          <w:w w:val="99"/>
          <w:sz w:val="24"/>
          <w:szCs w:val="24"/>
        </w:rPr>
        <w:t xml:space="preserve"> value. Boolean object is created as,</w:t>
      </w:r>
    </w:p>
    <w:p w:rsidR="00D14EFB" w:rsidRPr="00B806E7" w:rsidRDefault="009773B4" w:rsidP="004809E4">
      <w:pPr>
        <w:spacing w:before="40" w:after="120" w:line="360" w:lineRule="auto"/>
        <w:ind w:left="-426" w:right="4385"/>
        <w:jc w:val="both"/>
        <w:rPr>
          <w:rFonts w:ascii="Tw Cen MT" w:eastAsia="Liberation Serif" w:hAnsi="Tw Cen MT" w:cs="Liberation Serif"/>
          <w:sz w:val="24"/>
          <w:szCs w:val="24"/>
        </w:rPr>
      </w:pPr>
      <w:proofErr w:type="spellStart"/>
      <w:proofErr w:type="gramStart"/>
      <w:r w:rsidRPr="00B806E7">
        <w:rPr>
          <w:rFonts w:ascii="Tw Cen MT" w:eastAsia="Liberation Serif" w:hAnsi="Tw Cen MT" w:cs="Liberation Serif"/>
          <w:w w:val="99"/>
          <w:sz w:val="24"/>
          <w:szCs w:val="24"/>
        </w:rPr>
        <w:t>var</w:t>
      </w:r>
      <w:proofErr w:type="spellEnd"/>
      <w:proofErr w:type="gramEnd"/>
      <w:r w:rsidRPr="00B806E7">
        <w:rPr>
          <w:rFonts w:ascii="Tw Cen MT" w:eastAsia="Liberation Serif" w:hAnsi="Tw Cen MT" w:cs="Liberation Serif"/>
          <w:w w:val="99"/>
          <w:sz w:val="24"/>
          <w:szCs w:val="24"/>
        </w:rPr>
        <w:t xml:space="preserve"> </w:t>
      </w:r>
      <w:proofErr w:type="spellStart"/>
      <w:r w:rsidRPr="00B806E7">
        <w:rPr>
          <w:rFonts w:ascii="Tw Cen MT" w:eastAsia="Liberation Serif" w:hAnsi="Tw Cen MT" w:cs="Liberation Serif"/>
          <w:w w:val="99"/>
          <w:sz w:val="24"/>
          <w:szCs w:val="24"/>
        </w:rPr>
        <w:t>booleanVar</w:t>
      </w:r>
      <w:proofErr w:type="spellEnd"/>
      <w:r w:rsidRPr="00B806E7">
        <w:rPr>
          <w:rFonts w:ascii="Tw Cen MT" w:eastAsia="Liberation Serif" w:hAnsi="Tw Cen MT" w:cs="Liberation Serif"/>
          <w:w w:val="99"/>
          <w:sz w:val="24"/>
          <w:szCs w:val="24"/>
        </w:rPr>
        <w:t xml:space="preserve"> = new Boolean([value]).</w:t>
      </w:r>
    </w:p>
    <w:p w:rsidR="00D14EFB" w:rsidRPr="00B806E7" w:rsidRDefault="009773B4" w:rsidP="004809E4">
      <w:pPr>
        <w:spacing w:before="40" w:after="120" w:line="360" w:lineRule="auto"/>
        <w:ind w:left="-426" w:right="77"/>
        <w:jc w:val="both"/>
        <w:rPr>
          <w:rFonts w:ascii="Tw Cen MT" w:eastAsia="Liberation Serif" w:hAnsi="Tw Cen MT" w:cs="Liberation Serif"/>
          <w:sz w:val="24"/>
          <w:szCs w:val="24"/>
        </w:rPr>
        <w:sectPr w:rsidR="00D14EFB" w:rsidRPr="00B806E7" w:rsidSect="004809E4">
          <w:pgSz w:w="12240" w:h="15840"/>
          <w:pgMar w:top="146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w w:val="99"/>
          <w:sz w:val="24"/>
          <w:szCs w:val="24"/>
        </w:rPr>
        <w:t xml:space="preserve">If the value is omitted or is 0, -0, null, false, </w:t>
      </w:r>
      <w:proofErr w:type="spellStart"/>
      <w:r w:rsidRPr="00B806E7">
        <w:rPr>
          <w:rFonts w:ascii="Tw Cen MT" w:eastAsia="Liberation Serif" w:hAnsi="Tw Cen MT" w:cs="Liberation Serif"/>
          <w:w w:val="99"/>
          <w:sz w:val="24"/>
          <w:szCs w:val="24"/>
        </w:rPr>
        <w:t>NaN</w:t>
      </w:r>
      <w:proofErr w:type="spellEnd"/>
      <w:r w:rsidRPr="00B806E7">
        <w:rPr>
          <w:rFonts w:ascii="Tw Cen MT" w:eastAsia="Liberation Serif" w:hAnsi="Tw Cen MT" w:cs="Liberation Serif"/>
          <w:w w:val="99"/>
          <w:sz w:val="24"/>
          <w:szCs w:val="24"/>
        </w:rPr>
        <w:t>, undefined, or the empty</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lastRenderedPageBreak/>
        <w:t>string</w:t>
      </w:r>
      <w:proofErr w:type="gramEnd"/>
      <w:r w:rsidRPr="00B806E7">
        <w:rPr>
          <w:rFonts w:ascii="Tw Cen MT" w:eastAsia="Liberation Serif" w:hAnsi="Tw Cen MT" w:cs="Liberation Serif"/>
          <w:w w:val="102"/>
          <w:sz w:val="24"/>
          <w:szCs w:val="24"/>
        </w:rPr>
        <w:t xml:space="preserve"> (""), the object has an initial value of false. All other values, including any object or the string "false", create an object with an initial value of true.</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72.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Explain about Array object.</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Array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global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object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that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used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store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different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elements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for the construction of arrays.</w:t>
      </w:r>
    </w:p>
    <w:p w:rsidR="00B806E7" w:rsidRDefault="009773B4" w:rsidP="004809E4">
      <w:pPr>
        <w:spacing w:before="40" w:after="120" w:line="360" w:lineRule="auto"/>
        <w:ind w:left="-426" w:right="606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Array object is created as,</w:t>
      </w:r>
    </w:p>
    <w:p w:rsidR="00B806E7" w:rsidRDefault="009773B4" w:rsidP="004809E4">
      <w:pPr>
        <w:spacing w:before="40" w:after="120" w:line="360" w:lineRule="auto"/>
        <w:ind w:left="-426" w:right="5110"/>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new</w:t>
      </w:r>
      <w:proofErr w:type="gramEnd"/>
      <w:r w:rsidRPr="00B806E7">
        <w:rPr>
          <w:rFonts w:ascii="Tw Cen MT" w:eastAsia="Liberation Serif" w:hAnsi="Tw Cen MT" w:cs="Liberation Serif"/>
          <w:w w:val="102"/>
          <w:sz w:val="24"/>
          <w:szCs w:val="24"/>
        </w:rPr>
        <w:t xml:space="preserve"> Array(ele0, ele1[, ...[, </w:t>
      </w:r>
      <w:proofErr w:type="spellStart"/>
      <w:r w:rsidRPr="00B806E7">
        <w:rPr>
          <w:rFonts w:ascii="Tw Cen MT" w:eastAsia="Liberation Serif" w:hAnsi="Tw Cen MT" w:cs="Liberation Serif"/>
          <w:w w:val="102"/>
          <w:sz w:val="24"/>
          <w:szCs w:val="24"/>
        </w:rPr>
        <w:t>eleN</w:t>
      </w:r>
      <w:proofErr w:type="spellEnd"/>
      <w:r w:rsidRPr="00B806E7">
        <w:rPr>
          <w:rFonts w:ascii="Tw Cen MT" w:eastAsia="Liberation Serif" w:hAnsi="Tw Cen MT" w:cs="Liberation Serif"/>
          <w:w w:val="102"/>
          <w:sz w:val="24"/>
          <w:szCs w:val="24"/>
        </w:rPr>
        <w:t>]])</w:t>
      </w:r>
    </w:p>
    <w:p w:rsidR="00B806E7" w:rsidRDefault="009773B4" w:rsidP="004809E4">
      <w:pPr>
        <w:spacing w:before="40" w:after="120" w:line="360" w:lineRule="auto"/>
        <w:ind w:left="-426" w:right="6242"/>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new</w:t>
      </w:r>
      <w:proofErr w:type="gramEnd"/>
      <w:r w:rsidRPr="00B806E7">
        <w:rPr>
          <w:rFonts w:ascii="Tw Cen MT" w:eastAsia="Liberation Serif" w:hAnsi="Tw Cen MT" w:cs="Liberation Serif"/>
          <w:w w:val="102"/>
          <w:sz w:val="24"/>
          <w:szCs w:val="24"/>
        </w:rPr>
        <w:t xml:space="preserve"> Array(</w:t>
      </w:r>
      <w:proofErr w:type="spellStart"/>
      <w:r w:rsidRPr="00B806E7">
        <w:rPr>
          <w:rFonts w:ascii="Tw Cen MT" w:eastAsia="Liberation Serif" w:hAnsi="Tw Cen MT" w:cs="Liberation Serif"/>
          <w:w w:val="102"/>
          <w:sz w:val="24"/>
          <w:szCs w:val="24"/>
        </w:rPr>
        <w:t>arrayLength</w:t>
      </w:r>
      <w:proofErr w:type="spellEnd"/>
      <w:r w:rsidRPr="00B806E7">
        <w:rPr>
          <w:rFonts w:ascii="Tw Cen MT" w:eastAsia="Liberation Serif" w:hAnsi="Tw Cen MT" w:cs="Liberation Serif"/>
          <w:w w:val="102"/>
          <w:sz w:val="24"/>
          <w:szCs w:val="24"/>
        </w:rPr>
        <w:t>)</w:t>
      </w: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73.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Explain about Date object.</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The JavaScript Date object represents a single moment in time. Date objects use a </w:t>
      </w:r>
      <w:proofErr w:type="spellStart"/>
      <w:proofErr w:type="gramStart"/>
      <w:r w:rsidRPr="00B806E7">
        <w:rPr>
          <w:rFonts w:ascii="Tw Cen MT" w:eastAsia="Liberation Serif" w:hAnsi="Tw Cen MT" w:cs="Liberation Serif"/>
          <w:w w:val="102"/>
          <w:sz w:val="24"/>
          <w:szCs w:val="24"/>
        </w:rPr>
        <w:t>unix</w:t>
      </w:r>
      <w:proofErr w:type="spellEnd"/>
      <w:proofErr w:type="gramEnd"/>
      <w:r w:rsidRPr="00B806E7">
        <w:rPr>
          <w:rFonts w:ascii="Tw Cen MT" w:eastAsia="Liberation Serif" w:hAnsi="Tw Cen MT" w:cs="Liberation Serif"/>
          <w:w w:val="102"/>
          <w:sz w:val="24"/>
          <w:szCs w:val="24"/>
        </w:rPr>
        <w:t xml:space="preserve"> timestamp which is a integer value that is number of milliseconds since 1 January 1970.</w:t>
      </w:r>
    </w:p>
    <w:p w:rsidR="00D14EFB" w:rsidRPr="00B806E7" w:rsidRDefault="009773B4" w:rsidP="004809E4">
      <w:pPr>
        <w:spacing w:before="40" w:after="120" w:line="360" w:lineRule="auto"/>
        <w:ind w:left="-426" w:right="6189"/>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Date object is created as, new </w:t>
      </w:r>
      <w:proofErr w:type="gramStart"/>
      <w:r w:rsidRPr="00B806E7">
        <w:rPr>
          <w:rFonts w:ascii="Tw Cen MT" w:eastAsia="Liberation Serif" w:hAnsi="Tw Cen MT" w:cs="Liberation Serif"/>
          <w:w w:val="102"/>
          <w:sz w:val="24"/>
          <w:szCs w:val="24"/>
        </w:rPr>
        <w:t>Date(</w:t>
      </w:r>
      <w:proofErr w:type="gramEnd"/>
      <w:r w:rsidRPr="00B806E7">
        <w:rPr>
          <w:rFonts w:ascii="Tw Cen MT" w:eastAsia="Liberation Serif" w:hAnsi="Tw Cen MT" w:cs="Liberation Serif"/>
          <w:w w:val="102"/>
          <w:sz w:val="24"/>
          <w:szCs w:val="24"/>
        </w:rPr>
        <w:t>);</w:t>
      </w:r>
    </w:p>
    <w:p w:rsidR="00B806E7" w:rsidRDefault="009773B4" w:rsidP="004809E4">
      <w:pPr>
        <w:spacing w:before="40" w:after="120" w:line="360" w:lineRule="auto"/>
        <w:ind w:left="-426" w:right="7073"/>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new</w:t>
      </w:r>
      <w:proofErr w:type="gramEnd"/>
      <w:r w:rsidRPr="00B806E7">
        <w:rPr>
          <w:rFonts w:ascii="Tw Cen MT" w:eastAsia="Liberation Serif" w:hAnsi="Tw Cen MT" w:cs="Liberation Serif"/>
          <w:w w:val="102"/>
          <w:sz w:val="24"/>
          <w:szCs w:val="24"/>
        </w:rPr>
        <w:t xml:space="preserve"> Date(value);</w:t>
      </w:r>
    </w:p>
    <w:p w:rsidR="00B806E7" w:rsidRDefault="009773B4" w:rsidP="004809E4">
      <w:pPr>
        <w:spacing w:before="40" w:after="120" w:line="360" w:lineRule="auto"/>
        <w:ind w:left="-426" w:right="6514"/>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new</w:t>
      </w:r>
      <w:proofErr w:type="gramEnd"/>
      <w:r w:rsidRPr="00B806E7">
        <w:rPr>
          <w:rFonts w:ascii="Tw Cen MT" w:eastAsia="Liberation Serif" w:hAnsi="Tw Cen MT" w:cs="Liberation Serif"/>
          <w:w w:val="102"/>
          <w:sz w:val="24"/>
          <w:szCs w:val="24"/>
        </w:rPr>
        <w:t xml:space="preserve"> Date(</w:t>
      </w:r>
      <w:proofErr w:type="spellStart"/>
      <w:r w:rsidRPr="00B806E7">
        <w:rPr>
          <w:rFonts w:ascii="Tw Cen MT" w:eastAsia="Liberation Serif" w:hAnsi="Tw Cen MT" w:cs="Liberation Serif"/>
          <w:w w:val="102"/>
          <w:sz w:val="24"/>
          <w:szCs w:val="24"/>
        </w:rPr>
        <w:t>dateString</w:t>
      </w:r>
      <w:proofErr w:type="spellEnd"/>
      <w:r w:rsidRPr="00B806E7">
        <w:rPr>
          <w:rFonts w:ascii="Tw Cen MT" w:eastAsia="Liberation Serif" w:hAnsi="Tw Cen MT" w:cs="Liberation Serif"/>
          <w:w w:val="102"/>
          <w:sz w:val="24"/>
          <w:szCs w:val="24"/>
        </w:rPr>
        <w:t>);</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new</w:t>
      </w:r>
      <w:proofErr w:type="gram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Date(year,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102"/>
          <w:sz w:val="24"/>
          <w:szCs w:val="24"/>
        </w:rPr>
        <w:t>monthIndex</w:t>
      </w:r>
      <w:proofErr w:type="spell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day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hours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minutes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seconds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milliseconds]]]]]);</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74.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Explain about Math object.</w:t>
      </w:r>
    </w:p>
    <w:p w:rsidR="00B806E7" w:rsidRDefault="009773B4" w:rsidP="004809E4">
      <w:pPr>
        <w:spacing w:before="40" w:after="120" w:line="360" w:lineRule="auto"/>
        <w:ind w:left="-426" w:right="70"/>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Math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built-in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object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that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has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methods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and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properties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for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mathematical </w:t>
      </w:r>
      <w:r w:rsidRPr="00B806E7">
        <w:rPr>
          <w:rFonts w:ascii="Tw Cen MT" w:eastAsia="Liberation Serif" w:hAnsi="Tw Cen MT" w:cs="Liberation Serif"/>
          <w:w w:val="99"/>
          <w:sz w:val="24"/>
          <w:szCs w:val="24"/>
        </w:rPr>
        <w:t>constants and functions.</w:t>
      </w:r>
    </w:p>
    <w:p w:rsidR="00D14EFB" w:rsidRPr="00B806E7" w:rsidRDefault="009773B4" w:rsidP="004809E4">
      <w:pPr>
        <w:spacing w:before="40" w:after="120" w:line="360" w:lineRule="auto"/>
        <w:ind w:left="-426" w:right="70"/>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Unlike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other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global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objects,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Math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does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not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have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constructor.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All methods and properties of Math are static.</w:t>
      </w:r>
    </w:p>
    <w:p w:rsidR="00D14EFB" w:rsidRPr="00B806E7" w:rsidRDefault="009773B4" w:rsidP="004809E4">
      <w:pPr>
        <w:spacing w:before="40" w:after="120" w:line="360" w:lineRule="auto"/>
        <w:ind w:left="-426" w:right="77"/>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It provides methods like sin(x), </w:t>
      </w:r>
      <w:proofErr w:type="spellStart"/>
      <w:r w:rsidRPr="00B806E7">
        <w:rPr>
          <w:rFonts w:ascii="Tw Cen MT" w:eastAsia="Liberation Serif" w:hAnsi="Tw Cen MT" w:cs="Liberation Serif"/>
          <w:w w:val="99"/>
          <w:sz w:val="24"/>
          <w:szCs w:val="24"/>
        </w:rPr>
        <w:t>cos</w:t>
      </w:r>
      <w:proofErr w:type="spellEnd"/>
      <w:r w:rsidRPr="00B806E7">
        <w:rPr>
          <w:rFonts w:ascii="Tw Cen MT" w:eastAsia="Liberation Serif" w:hAnsi="Tw Cen MT" w:cs="Liberation Serif"/>
          <w:w w:val="99"/>
          <w:sz w:val="24"/>
          <w:szCs w:val="24"/>
        </w:rPr>
        <w:t xml:space="preserve">(x), tan(x), </w:t>
      </w:r>
      <w:proofErr w:type="spellStart"/>
      <w:r w:rsidRPr="00B806E7">
        <w:rPr>
          <w:rFonts w:ascii="Tw Cen MT" w:eastAsia="Liberation Serif" w:hAnsi="Tw Cen MT" w:cs="Liberation Serif"/>
          <w:w w:val="99"/>
          <w:sz w:val="24"/>
          <w:szCs w:val="24"/>
        </w:rPr>
        <w:t>exp</w:t>
      </w:r>
      <w:proofErr w:type="spellEnd"/>
      <w:r w:rsidRPr="00B806E7">
        <w:rPr>
          <w:rFonts w:ascii="Tw Cen MT" w:eastAsia="Liberation Serif" w:hAnsi="Tw Cen MT" w:cs="Liberation Serif"/>
          <w:w w:val="99"/>
          <w:sz w:val="24"/>
          <w:szCs w:val="24"/>
        </w:rPr>
        <w:t xml:space="preserve">(x), floor(x), </w:t>
      </w:r>
      <w:proofErr w:type="gramStart"/>
      <w:r w:rsidRPr="00B806E7">
        <w:rPr>
          <w:rFonts w:ascii="Tw Cen MT" w:eastAsia="Liberation Serif" w:hAnsi="Tw Cen MT" w:cs="Liberation Serif"/>
          <w:w w:val="99"/>
          <w:sz w:val="24"/>
          <w:szCs w:val="24"/>
        </w:rPr>
        <w:t>max(</w:t>
      </w:r>
      <w:proofErr w:type="gramEnd"/>
      <w:r w:rsidRPr="00B806E7">
        <w:rPr>
          <w:rFonts w:ascii="Tw Cen MT" w:eastAsia="Liberation Serif" w:hAnsi="Tw Cen MT" w:cs="Liberation Serif"/>
          <w:w w:val="99"/>
          <w:sz w:val="24"/>
          <w:szCs w:val="24"/>
        </w:rPr>
        <w:t>[x[, y[,</w:t>
      </w:r>
    </w:p>
    <w:p w:rsidR="00B806E7" w:rsidRDefault="009773B4" w:rsidP="004809E4">
      <w:pPr>
        <w:spacing w:before="40" w:after="120" w:line="360" w:lineRule="auto"/>
        <w:ind w:left="-426" w:right="70"/>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 </w:t>
      </w:r>
      <w:r w:rsidRPr="00B806E7">
        <w:rPr>
          <w:rFonts w:ascii="Tw Cen MT" w:eastAsia="Liberation Serif" w:hAnsi="Tw Cen MT" w:cs="Liberation Serif"/>
          <w:sz w:val="24"/>
          <w:szCs w:val="24"/>
        </w:rPr>
        <w:t xml:space="preserve">  </w:t>
      </w:r>
      <w:proofErr w:type="gramStart"/>
      <w:r w:rsidRPr="00B806E7">
        <w:rPr>
          <w:rFonts w:ascii="Tw Cen MT" w:eastAsia="Liberation Serif" w:hAnsi="Tw Cen MT" w:cs="Liberation Serif"/>
          <w:w w:val="99"/>
          <w:sz w:val="24"/>
          <w:szCs w:val="24"/>
        </w:rPr>
        <w:t>min(</w:t>
      </w:r>
      <w:proofErr w:type="gramEnd"/>
      <w:r w:rsidRPr="00B806E7">
        <w:rPr>
          <w:rFonts w:ascii="Tw Cen MT" w:eastAsia="Liberation Serif" w:hAnsi="Tw Cen MT" w:cs="Liberation Serif"/>
          <w:w w:val="99"/>
          <w:sz w:val="24"/>
          <w:szCs w:val="24"/>
        </w:rPr>
        <w:t xml:space="preserve">[x[,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pow(x,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random(),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round(x),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99"/>
          <w:sz w:val="24"/>
          <w:szCs w:val="24"/>
        </w:rPr>
        <w:t>trunc</w:t>
      </w:r>
      <w:proofErr w:type="spellEnd"/>
      <w:r w:rsidRPr="00B806E7">
        <w:rPr>
          <w:rFonts w:ascii="Tw Cen MT" w:eastAsia="Liberation Serif" w:hAnsi="Tw Cen MT" w:cs="Liberation Serif"/>
          <w:w w:val="99"/>
          <w:sz w:val="24"/>
          <w:szCs w:val="24"/>
        </w:rPr>
        <w:t xml:space="preserve">(x)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for mathematical operations.</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sectPr w:rsidR="00D14EFB" w:rsidRPr="00B806E7" w:rsidSect="004809E4">
          <w:pgSz w:w="12240" w:h="15840"/>
          <w:pgMar w:top="136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b/>
          <w:sz w:val="24"/>
          <w:szCs w:val="24"/>
        </w:rPr>
        <w:t xml:space="preserve">75.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Explain about </w:t>
      </w:r>
      <w:proofErr w:type="spellStart"/>
      <w:r w:rsidRPr="00B806E7">
        <w:rPr>
          <w:rFonts w:ascii="Tw Cen MT" w:eastAsia="Liberation Serif" w:hAnsi="Tw Cen MT" w:cs="Liberation Serif"/>
          <w:b/>
          <w:sz w:val="24"/>
          <w:szCs w:val="24"/>
        </w:rPr>
        <w:t>RegExp</w:t>
      </w:r>
      <w:proofErr w:type="spellEnd"/>
      <w:r w:rsidRPr="00B806E7">
        <w:rPr>
          <w:rFonts w:ascii="Tw Cen MT" w:eastAsia="Liberation Serif" w:hAnsi="Tw Cen MT" w:cs="Liberation Serif"/>
          <w:b/>
          <w:sz w:val="24"/>
          <w:szCs w:val="24"/>
        </w:rPr>
        <w:t xml:space="preserve"> object.</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lastRenderedPageBreak/>
        <w:t xml:space="preserve">The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102"/>
          <w:sz w:val="24"/>
          <w:szCs w:val="24"/>
        </w:rPr>
        <w:t>RegExp</w:t>
      </w:r>
      <w:proofErr w:type="spell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constructor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used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create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regular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expression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object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for matching text with a pattern.</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Date object is created as,</w:t>
      </w:r>
    </w:p>
    <w:p w:rsidR="00B806E7" w:rsidRDefault="009773B4" w:rsidP="004809E4">
      <w:pPr>
        <w:spacing w:before="40" w:after="120" w:line="360" w:lineRule="auto"/>
        <w:ind w:left="-426"/>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new</w:t>
      </w:r>
      <w:proofErr w:type="gramEnd"/>
      <w:r w:rsidRPr="00B806E7">
        <w:rPr>
          <w:rFonts w:ascii="Tw Cen MT" w:eastAsia="Liberation Serif" w:hAnsi="Tw Cen MT" w:cs="Liberation Serif"/>
          <w:w w:val="102"/>
          <w:sz w:val="24"/>
          <w:szCs w:val="24"/>
        </w:rPr>
        <w:t xml:space="preserve"> </w:t>
      </w:r>
      <w:proofErr w:type="spellStart"/>
      <w:r w:rsidRPr="00B806E7">
        <w:rPr>
          <w:rFonts w:ascii="Tw Cen MT" w:eastAsia="Liberation Serif" w:hAnsi="Tw Cen MT" w:cs="Liberation Serif"/>
          <w:w w:val="102"/>
          <w:sz w:val="24"/>
          <w:szCs w:val="24"/>
        </w:rPr>
        <w:t>RegExp</w:t>
      </w:r>
      <w:proofErr w:type="spellEnd"/>
      <w:r w:rsidRPr="00B806E7">
        <w:rPr>
          <w:rFonts w:ascii="Tw Cen MT" w:eastAsia="Liberation Serif" w:hAnsi="Tw Cen MT" w:cs="Liberation Serif"/>
          <w:w w:val="102"/>
          <w:sz w:val="24"/>
          <w:szCs w:val="24"/>
        </w:rPr>
        <w:t>(pattern[, flags])</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76.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namespace?</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In JavaScript, namespace is a single global object which will contain all our functions, methods, variables.</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proofErr w:type="spell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don’t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provide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default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namespace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you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have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create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all functions, variables and object in </w:t>
      </w:r>
      <w:proofErr w:type="spell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 xml:space="preserve"> are by default global.</w:t>
      </w: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77.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How to create namespace?</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Below is example to create namespace and access function within it:</w:t>
      </w:r>
    </w:p>
    <w:p w:rsidR="00B806E7" w:rsidRDefault="009773B4" w:rsidP="004809E4">
      <w:pPr>
        <w:spacing w:before="40" w:after="120" w:line="360" w:lineRule="auto"/>
        <w:ind w:left="-426"/>
        <w:jc w:val="both"/>
        <w:rPr>
          <w:rFonts w:ascii="Tw Cen MT" w:eastAsia="Liberation Serif" w:hAnsi="Tw Cen MT" w:cs="Liberation Serif"/>
          <w:sz w:val="24"/>
          <w:szCs w:val="24"/>
        </w:rPr>
      </w:pPr>
      <w:proofErr w:type="spellStart"/>
      <w:proofErr w:type="gramStart"/>
      <w:r w:rsidRPr="00B806E7">
        <w:rPr>
          <w:rFonts w:ascii="Tw Cen MT" w:eastAsia="Liberation Serif" w:hAnsi="Tw Cen MT" w:cs="Liberation Serif"/>
          <w:w w:val="102"/>
          <w:sz w:val="24"/>
          <w:szCs w:val="24"/>
        </w:rPr>
        <w:t>var</w:t>
      </w:r>
      <w:proofErr w:type="spellEnd"/>
      <w:proofErr w:type="gramEnd"/>
      <w:r w:rsidRPr="00B806E7">
        <w:rPr>
          <w:rFonts w:ascii="Tw Cen MT" w:eastAsia="Liberation Serif" w:hAnsi="Tw Cen MT" w:cs="Liberation Serif"/>
          <w:w w:val="102"/>
          <w:sz w:val="24"/>
          <w:szCs w:val="24"/>
        </w:rPr>
        <w:t xml:space="preserve"> </w:t>
      </w:r>
      <w:proofErr w:type="spellStart"/>
      <w:r w:rsidRPr="00B806E7">
        <w:rPr>
          <w:rFonts w:ascii="Tw Cen MT" w:eastAsia="Liberation Serif" w:hAnsi="Tw Cen MT" w:cs="Liberation Serif"/>
          <w:w w:val="102"/>
          <w:sz w:val="24"/>
          <w:szCs w:val="24"/>
        </w:rPr>
        <w:t>myProjectNameSpace</w:t>
      </w:r>
      <w:proofErr w:type="spellEnd"/>
      <w:r w:rsidRPr="00B806E7">
        <w:rPr>
          <w:rFonts w:ascii="Tw Cen MT" w:eastAsia="Liberation Serif" w:hAnsi="Tw Cen MT" w:cs="Liberation Serif"/>
          <w:w w:val="102"/>
          <w:sz w:val="24"/>
          <w:szCs w:val="24"/>
        </w:rPr>
        <w:t xml:space="preserve"> = {</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 </w:t>
      </w:r>
      <w:proofErr w:type="spellStart"/>
      <w:proofErr w:type="gramStart"/>
      <w:r w:rsidRPr="00B806E7">
        <w:rPr>
          <w:rFonts w:ascii="Tw Cen MT" w:eastAsia="Liberation Serif" w:hAnsi="Tw Cen MT" w:cs="Liberation Serif"/>
          <w:w w:val="102"/>
          <w:sz w:val="24"/>
          <w:szCs w:val="24"/>
        </w:rPr>
        <w:t>projectfunctionone</w:t>
      </w:r>
      <w:proofErr w:type="spellEnd"/>
      <w:proofErr w:type="gramEnd"/>
      <w:r w:rsidRPr="00B806E7">
        <w:rPr>
          <w:rFonts w:ascii="Tw Cen MT" w:eastAsia="Liberation Serif" w:hAnsi="Tw Cen MT" w:cs="Liberation Serif"/>
          <w:w w:val="102"/>
          <w:sz w:val="24"/>
          <w:szCs w:val="24"/>
        </w:rPr>
        <w:t>: function() {</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w:t>
      </w:r>
    </w:p>
    <w:p w:rsidR="00B806E7" w:rsidRDefault="009773B4" w:rsidP="004809E4">
      <w:pPr>
        <w:spacing w:before="40" w:after="120" w:line="360" w:lineRule="auto"/>
        <w:ind w:left="-426"/>
        <w:jc w:val="both"/>
        <w:rPr>
          <w:rFonts w:ascii="Tw Cen MT" w:eastAsia="Liberation Serif" w:hAnsi="Tw Cen MT" w:cs="Liberation Serif"/>
          <w:sz w:val="24"/>
          <w:szCs w:val="24"/>
        </w:rPr>
      </w:pPr>
      <w:proofErr w:type="spellStart"/>
      <w:proofErr w:type="gramStart"/>
      <w:r w:rsidRPr="00B806E7">
        <w:rPr>
          <w:rFonts w:ascii="Tw Cen MT" w:eastAsia="Liberation Serif" w:hAnsi="Tw Cen MT" w:cs="Liberation Serif"/>
          <w:w w:val="102"/>
          <w:sz w:val="24"/>
          <w:szCs w:val="24"/>
        </w:rPr>
        <w:t>projectfunctiontwo</w:t>
      </w:r>
      <w:proofErr w:type="spellEnd"/>
      <w:proofErr w:type="gramEnd"/>
      <w:r w:rsidRPr="00B806E7">
        <w:rPr>
          <w:rFonts w:ascii="Tw Cen MT" w:eastAsia="Liberation Serif" w:hAnsi="Tw Cen MT" w:cs="Liberation Serif"/>
          <w:w w:val="102"/>
          <w:sz w:val="24"/>
          <w:szCs w:val="24"/>
        </w:rPr>
        <w:t>: function() {</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position w:val="-1"/>
          <w:sz w:val="24"/>
          <w:szCs w:val="24"/>
        </w:rPr>
        <w:t>}</w:t>
      </w:r>
    </w:p>
    <w:p w:rsidR="00B806E7" w:rsidRDefault="009773B4" w:rsidP="004809E4">
      <w:pPr>
        <w:spacing w:before="40" w:after="120" w:line="360" w:lineRule="auto"/>
        <w:ind w:left="-426" w:right="8925"/>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w:t>
      </w:r>
    </w:p>
    <w:p w:rsidR="00B806E7" w:rsidRDefault="009773B4" w:rsidP="004809E4">
      <w:pPr>
        <w:spacing w:before="40" w:after="120" w:line="360" w:lineRule="auto"/>
        <w:ind w:left="-426" w:right="899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w:t>
      </w:r>
    </w:p>
    <w:p w:rsidR="00B806E7" w:rsidRDefault="009773B4" w:rsidP="004809E4">
      <w:pPr>
        <w:spacing w:before="40" w:after="120" w:line="360" w:lineRule="auto"/>
        <w:ind w:left="-426" w:right="899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w:t>
      </w:r>
    </w:p>
    <w:p w:rsidR="00B806E7" w:rsidRDefault="009773B4" w:rsidP="004809E4">
      <w:pPr>
        <w:spacing w:before="40" w:after="120" w:line="360" w:lineRule="auto"/>
        <w:ind w:left="-426" w:right="899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w:t>
      </w:r>
    </w:p>
    <w:p w:rsidR="00B806E7" w:rsidRDefault="009773B4" w:rsidP="004809E4">
      <w:pPr>
        <w:spacing w:before="40" w:after="120" w:line="360" w:lineRule="auto"/>
        <w:ind w:left="-426" w:right="3900"/>
        <w:jc w:val="both"/>
        <w:rPr>
          <w:rFonts w:ascii="Tw Cen MT" w:eastAsia="Liberation Serif" w:hAnsi="Tw Cen MT" w:cs="Liberation Serif"/>
          <w:sz w:val="24"/>
          <w:szCs w:val="24"/>
        </w:rPr>
      </w:pPr>
      <w:proofErr w:type="spellStart"/>
      <w:proofErr w:type="gramStart"/>
      <w:r w:rsidRPr="00B806E7">
        <w:rPr>
          <w:rFonts w:ascii="Tw Cen MT" w:eastAsia="Liberation Serif" w:hAnsi="Tw Cen MT" w:cs="Liberation Serif"/>
          <w:w w:val="102"/>
          <w:sz w:val="24"/>
          <w:szCs w:val="24"/>
        </w:rPr>
        <w:t>myProjectNameSpace</w:t>
      </w:r>
      <w:proofErr w:type="spellEnd"/>
      <w:proofErr w:type="gramEnd"/>
      <w:r w:rsidRPr="00B806E7">
        <w:rPr>
          <w:rFonts w:ascii="Tw Cen MT" w:eastAsia="Liberation Serif" w:hAnsi="Tw Cen MT" w:cs="Liberation Serif"/>
          <w:w w:val="102"/>
          <w:sz w:val="24"/>
          <w:szCs w:val="24"/>
        </w:rPr>
        <w:t xml:space="preserve">. </w:t>
      </w:r>
      <w:proofErr w:type="spellStart"/>
      <w:proofErr w:type="gramStart"/>
      <w:r w:rsidRPr="00B806E7">
        <w:rPr>
          <w:rFonts w:ascii="Tw Cen MT" w:eastAsia="Liberation Serif" w:hAnsi="Tw Cen MT" w:cs="Liberation Serif"/>
          <w:w w:val="102"/>
          <w:sz w:val="24"/>
          <w:szCs w:val="24"/>
        </w:rPr>
        <w:t>Projectfunctionone</w:t>
      </w:r>
      <w:proofErr w:type="spellEnd"/>
      <w:r w:rsidRPr="00B806E7">
        <w:rPr>
          <w:rFonts w:ascii="Tw Cen MT" w:eastAsia="Liberation Serif" w:hAnsi="Tw Cen MT" w:cs="Liberation Serif"/>
          <w:w w:val="102"/>
          <w:sz w:val="24"/>
          <w:szCs w:val="24"/>
        </w:rPr>
        <w:t>(</w:t>
      </w:r>
      <w:proofErr w:type="gramEnd"/>
      <w:r w:rsidRPr="00B806E7">
        <w:rPr>
          <w:rFonts w:ascii="Tw Cen MT" w:eastAsia="Liberation Serif" w:hAnsi="Tw Cen MT" w:cs="Liberation Serif"/>
          <w:w w:val="102"/>
          <w:sz w:val="24"/>
          <w:szCs w:val="24"/>
        </w:rPr>
        <w:t>);</w:t>
      </w: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78.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prototype in </w:t>
      </w:r>
      <w:proofErr w:type="spellStart"/>
      <w:r w:rsidRPr="00B806E7">
        <w:rPr>
          <w:rFonts w:ascii="Tw Cen MT" w:eastAsia="Liberation Serif" w:hAnsi="Tw Cen MT" w:cs="Liberation Serif"/>
          <w:b/>
          <w:sz w:val="24"/>
          <w:szCs w:val="24"/>
        </w:rPr>
        <w:t>javascript</w:t>
      </w:r>
      <w:proofErr w:type="spellEnd"/>
      <w:r w:rsidRPr="00B806E7">
        <w:rPr>
          <w:rFonts w:ascii="Tw Cen MT" w:eastAsia="Liberation Serif" w:hAnsi="Tw Cen MT" w:cs="Liberation Serif"/>
          <w:b/>
          <w:sz w:val="24"/>
          <w:szCs w:val="24"/>
        </w:rPr>
        <w:t>?</w:t>
      </w:r>
    </w:p>
    <w:p w:rsidR="00D14EFB" w:rsidRPr="00B806E7" w:rsidRDefault="009773B4" w:rsidP="004809E4">
      <w:pPr>
        <w:spacing w:before="40" w:after="120" w:line="360" w:lineRule="auto"/>
        <w:ind w:left="-426" w:right="70"/>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All objects in </w:t>
      </w:r>
      <w:proofErr w:type="spellStart"/>
      <w:r w:rsidRPr="00B806E7">
        <w:rPr>
          <w:rFonts w:ascii="Tw Cen MT" w:eastAsia="Liberation Serif" w:hAnsi="Tw Cen MT" w:cs="Liberation Serif"/>
          <w:w w:val="99"/>
          <w:sz w:val="24"/>
          <w:szCs w:val="24"/>
        </w:rPr>
        <w:t>Javascript</w:t>
      </w:r>
      <w:proofErr w:type="spellEnd"/>
      <w:r w:rsidRPr="00B806E7">
        <w:rPr>
          <w:rFonts w:ascii="Tw Cen MT" w:eastAsia="Liberation Serif" w:hAnsi="Tw Cen MT" w:cs="Liberation Serif"/>
          <w:w w:val="99"/>
          <w:sz w:val="24"/>
          <w:szCs w:val="24"/>
        </w:rPr>
        <w:t xml:space="preserve"> have property called as prototype, the prototype is an object which has a constructor properties by default.</w:t>
      </w:r>
    </w:p>
    <w:p w:rsidR="00D14EFB" w:rsidRPr="00B806E7" w:rsidRDefault="009773B4" w:rsidP="004809E4">
      <w:pPr>
        <w:spacing w:before="40" w:after="120" w:line="360" w:lineRule="auto"/>
        <w:ind w:left="-426" w:right="70"/>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The prototype object is associated with every functions and objects by default in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JavaScript,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where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function's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prototype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property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accessible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and modifiable and object's prototype property is not visible.</w:t>
      </w:r>
    </w:p>
    <w:p w:rsidR="00D14EFB" w:rsidRPr="00B806E7" w:rsidRDefault="009773B4" w:rsidP="004809E4">
      <w:pPr>
        <w:spacing w:before="40" w:after="120" w:line="360" w:lineRule="auto"/>
        <w:ind w:left="-426" w:right="77"/>
        <w:jc w:val="both"/>
        <w:rPr>
          <w:rFonts w:ascii="Tw Cen MT" w:eastAsia="Liberation Serif" w:hAnsi="Tw Cen MT" w:cs="Liberation Serif"/>
          <w:sz w:val="24"/>
          <w:szCs w:val="24"/>
        </w:rPr>
        <w:sectPr w:rsidR="00D14EFB" w:rsidRPr="00B806E7" w:rsidSect="004809E4">
          <w:pgSz w:w="12240" w:h="15840"/>
          <w:pgMar w:top="136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w w:val="99"/>
          <w:sz w:val="24"/>
          <w:szCs w:val="24"/>
        </w:rPr>
        <w:lastRenderedPageBreak/>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prototype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property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allows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you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add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properties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and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methods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any</w:t>
      </w:r>
    </w:p>
    <w:p w:rsidR="00B806E7" w:rsidRDefault="009773B4" w:rsidP="004809E4">
      <w:pPr>
        <w:spacing w:before="40" w:after="120" w:line="360" w:lineRule="auto"/>
        <w:ind w:left="-426" w:right="3811"/>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lastRenderedPageBreak/>
        <w:t>object</w:t>
      </w:r>
      <w:proofErr w:type="gramEnd"/>
      <w:r w:rsidRPr="00B806E7">
        <w:rPr>
          <w:rFonts w:ascii="Tw Cen MT" w:eastAsia="Liberation Serif" w:hAnsi="Tw Cen MT" w:cs="Liberation Serif"/>
          <w:w w:val="102"/>
          <w:sz w:val="24"/>
          <w:szCs w:val="24"/>
        </w:rPr>
        <w:t xml:space="preserve">. e.g. </w:t>
      </w:r>
      <w:proofErr w:type="spellStart"/>
      <w:r w:rsidRPr="00B806E7">
        <w:rPr>
          <w:rFonts w:ascii="Tw Cen MT" w:eastAsia="Liberation Serif" w:hAnsi="Tw Cen MT" w:cs="Liberation Serif"/>
          <w:w w:val="102"/>
          <w:sz w:val="24"/>
          <w:szCs w:val="24"/>
        </w:rPr>
        <w:t>somecustomcreationobject.prototype.age</w:t>
      </w:r>
      <w:proofErr w:type="spellEnd"/>
      <w:r w:rsidRPr="00B806E7">
        <w:rPr>
          <w:rFonts w:ascii="Tw Cen MT" w:eastAsia="Liberation Serif" w:hAnsi="Tw Cen MT" w:cs="Liberation Serif"/>
          <w:w w:val="102"/>
          <w:sz w:val="24"/>
          <w:szCs w:val="24"/>
        </w:rPr>
        <w:t>=29;</w:t>
      </w: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79.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prototypal inheritance?</w:t>
      </w:r>
    </w:p>
    <w:p w:rsidR="00B806E7" w:rsidRDefault="009773B4" w:rsidP="004809E4">
      <w:pPr>
        <w:spacing w:before="40" w:after="120" w:line="360" w:lineRule="auto"/>
        <w:ind w:left="-426" w:right="718"/>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Object have property called as prototype which can refer to other object.</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When you want to read a property from object, and it’s missing, JavaScript automatically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takes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from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prototype.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called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“prototypal inheritance”.</w:t>
      </w: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80.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difference between </w:t>
      </w:r>
      <w:proofErr w:type="gramStart"/>
      <w:r w:rsidRPr="00B806E7">
        <w:rPr>
          <w:rFonts w:ascii="Tw Cen MT" w:eastAsia="Liberation Serif" w:hAnsi="Tw Cen MT" w:cs="Liberation Serif"/>
          <w:b/>
          <w:sz w:val="24"/>
          <w:szCs w:val="24"/>
        </w:rPr>
        <w:t>call(</w:t>
      </w:r>
      <w:proofErr w:type="gramEnd"/>
      <w:r w:rsidRPr="00B806E7">
        <w:rPr>
          <w:rFonts w:ascii="Tw Cen MT" w:eastAsia="Liberation Serif" w:hAnsi="Tw Cen MT" w:cs="Liberation Serif"/>
          <w:b/>
          <w:sz w:val="24"/>
          <w:szCs w:val="24"/>
        </w:rPr>
        <w:t>) and apply()?</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proofErr w:type="spellStart"/>
      <w:proofErr w:type="gramStart"/>
      <w:r w:rsidRPr="00B806E7">
        <w:rPr>
          <w:rFonts w:ascii="Tw Cen MT" w:eastAsia="Liberation Serif" w:hAnsi="Tw Cen MT" w:cs="Liberation Serif"/>
          <w:w w:val="102"/>
          <w:sz w:val="24"/>
          <w:szCs w:val="24"/>
        </w:rPr>
        <w:t>Function.prototype.call</w:t>
      </w:r>
      <w:proofErr w:type="spellEnd"/>
      <w:r w:rsidRPr="00B806E7">
        <w:rPr>
          <w:rFonts w:ascii="Tw Cen MT" w:eastAsia="Liberation Serif" w:hAnsi="Tw Cen MT" w:cs="Liberation Serif"/>
          <w:w w:val="102"/>
          <w:sz w:val="24"/>
          <w:szCs w:val="24"/>
        </w:rPr>
        <w:t>(</w:t>
      </w:r>
      <w:proofErr w:type="gram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method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calls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function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with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a provided this value and arguments provided individually.</w:t>
      </w:r>
    </w:p>
    <w:p w:rsidR="00B806E7" w:rsidRDefault="009773B4" w:rsidP="004809E4">
      <w:pPr>
        <w:spacing w:before="40" w:after="120" w:line="360" w:lineRule="auto"/>
        <w:ind w:left="-426" w:right="73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It is necessary to know arguments of function when using </w:t>
      </w:r>
      <w:proofErr w:type="gramStart"/>
      <w:r w:rsidRPr="00B806E7">
        <w:rPr>
          <w:rFonts w:ascii="Tw Cen MT" w:eastAsia="Liberation Serif" w:hAnsi="Tw Cen MT" w:cs="Liberation Serif"/>
          <w:w w:val="102"/>
          <w:sz w:val="24"/>
          <w:szCs w:val="24"/>
        </w:rPr>
        <w:t>call(</w:t>
      </w:r>
      <w:proofErr w:type="gramEnd"/>
      <w:r w:rsidRPr="00B806E7">
        <w:rPr>
          <w:rFonts w:ascii="Tw Cen MT" w:eastAsia="Liberation Serif" w:hAnsi="Tw Cen MT" w:cs="Liberation Serif"/>
          <w:w w:val="102"/>
          <w:sz w:val="24"/>
          <w:szCs w:val="24"/>
        </w:rPr>
        <w:t>) method.</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The </w:t>
      </w:r>
      <w:proofErr w:type="spellStart"/>
      <w:proofErr w:type="gramStart"/>
      <w:r w:rsidRPr="00B806E7">
        <w:rPr>
          <w:rFonts w:ascii="Tw Cen MT" w:eastAsia="Liberation Serif" w:hAnsi="Tw Cen MT" w:cs="Liberation Serif"/>
          <w:w w:val="102"/>
          <w:sz w:val="24"/>
          <w:szCs w:val="24"/>
        </w:rPr>
        <w:t>Function.prototype.apply</w:t>
      </w:r>
      <w:proofErr w:type="spellEnd"/>
      <w:r w:rsidRPr="00B806E7">
        <w:rPr>
          <w:rFonts w:ascii="Tw Cen MT" w:eastAsia="Liberation Serif" w:hAnsi="Tw Cen MT" w:cs="Liberation Serif"/>
          <w:w w:val="102"/>
          <w:sz w:val="24"/>
          <w:szCs w:val="24"/>
        </w:rPr>
        <w:t>(</w:t>
      </w:r>
      <w:proofErr w:type="gramEnd"/>
      <w:r w:rsidRPr="00B806E7">
        <w:rPr>
          <w:rFonts w:ascii="Tw Cen MT" w:eastAsia="Liberation Serif" w:hAnsi="Tw Cen MT" w:cs="Liberation Serif"/>
          <w:w w:val="102"/>
          <w:sz w:val="24"/>
          <w:szCs w:val="24"/>
        </w:rPr>
        <w:t>) method calls a function with a provided this value, and arguments provided as an array (or an array-like object).</w:t>
      </w:r>
    </w:p>
    <w:p w:rsidR="00B806E7" w:rsidRDefault="009773B4" w:rsidP="004809E4">
      <w:pPr>
        <w:spacing w:before="40" w:after="120" w:line="360" w:lineRule="auto"/>
        <w:ind w:left="-426" w:right="508"/>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It is necessary to know arguments of function when using </w:t>
      </w:r>
      <w:proofErr w:type="gramStart"/>
      <w:r w:rsidRPr="00B806E7">
        <w:rPr>
          <w:rFonts w:ascii="Tw Cen MT" w:eastAsia="Liberation Serif" w:hAnsi="Tw Cen MT" w:cs="Liberation Serif"/>
          <w:w w:val="102"/>
          <w:sz w:val="24"/>
          <w:szCs w:val="24"/>
        </w:rPr>
        <w:t>apply(</w:t>
      </w:r>
      <w:proofErr w:type="gramEnd"/>
      <w:r w:rsidRPr="00B806E7">
        <w:rPr>
          <w:rFonts w:ascii="Tw Cen MT" w:eastAsia="Liberation Serif" w:hAnsi="Tw Cen MT" w:cs="Liberation Serif"/>
          <w:w w:val="102"/>
          <w:sz w:val="24"/>
          <w:szCs w:val="24"/>
        </w:rPr>
        <w:t>) method.</w:t>
      </w: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81.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Promise?</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Promise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object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represents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eventual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completion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failure)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of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an asynchronous operation along with its resulting value.</w:t>
      </w:r>
    </w:p>
    <w:p w:rsidR="00D14EFB" w:rsidRP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A Promise is a proxy for a value which may or may not be known when the promise is created.</w:t>
      </w:r>
    </w:p>
    <w:p w:rsidR="00B806E7" w:rsidRDefault="009773B4" w:rsidP="004809E4">
      <w:pPr>
        <w:spacing w:before="40" w:after="120" w:line="360" w:lineRule="auto"/>
        <w:ind w:left="-426" w:right="70"/>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It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allows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you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associate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handlers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with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asynchronous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action's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eventual success value or failure reason.</w:t>
      </w:r>
    </w:p>
    <w:p w:rsidR="00D14EFB" w:rsidRPr="00B806E7" w:rsidRDefault="009773B4" w:rsidP="004809E4">
      <w:pPr>
        <w:spacing w:before="40" w:after="120" w:line="360" w:lineRule="auto"/>
        <w:ind w:left="-426" w:right="70"/>
        <w:jc w:val="both"/>
        <w:rPr>
          <w:rFonts w:ascii="Tw Cen MT" w:eastAsia="Liberation Serif" w:hAnsi="Tw Cen MT" w:cs="Liberation Serif"/>
          <w:sz w:val="24"/>
          <w:szCs w:val="24"/>
        </w:rPr>
        <w:sectPr w:rsidR="00D14EFB" w:rsidRPr="00B806E7" w:rsidSect="004809E4">
          <w:pgSz w:w="12240" w:h="15840"/>
          <w:pgMar w:top="136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w w:val="99"/>
          <w:sz w:val="24"/>
          <w:szCs w:val="24"/>
        </w:rPr>
        <w:t xml:space="preserve">This enables asynchronous methods return values like synchronous methods: </w:t>
      </w:r>
      <w:proofErr w:type="gramStart"/>
      <w:r w:rsidRPr="00B806E7">
        <w:rPr>
          <w:rFonts w:ascii="Tw Cen MT" w:eastAsia="Liberation Serif" w:hAnsi="Tw Cen MT" w:cs="Liberation Serif"/>
          <w:w w:val="99"/>
          <w:sz w:val="24"/>
          <w:szCs w:val="24"/>
        </w:rPr>
        <w:t xml:space="preserve">instead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of</w:t>
      </w:r>
      <w:proofErr w:type="gramEnd"/>
      <w:r w:rsidRPr="00B806E7">
        <w:rPr>
          <w:rFonts w:ascii="Tw Cen MT" w:eastAsia="Liberation Serif" w:hAnsi="Tw Cen MT" w:cs="Liberation Serif"/>
          <w:w w:val="99"/>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immediately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returning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final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value,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asynchronous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method returns a promise to provide the value at some point in the future.</w:t>
      </w:r>
    </w:p>
    <w:p w:rsidR="00B806E7" w:rsidRDefault="00146B52" w:rsidP="004809E4">
      <w:pPr>
        <w:spacing w:before="40" w:after="120" w:line="360" w:lineRule="auto"/>
        <w:ind w:left="-426"/>
        <w:jc w:val="both"/>
        <w:rPr>
          <w:rFonts w:ascii="Tw Cen MT" w:eastAsia="Liberation Serif" w:hAnsi="Tw Cen MT" w:cs="Liberation Serif"/>
          <w:sz w:val="24"/>
          <w:szCs w:val="24"/>
        </w:rPr>
      </w:pPr>
      <w:r>
        <w:rPr>
          <w:rFonts w:ascii="Tw Cen MT" w:hAnsi="Tw Cen MT"/>
          <w:sz w:val="24"/>
          <w:szCs w:val="24"/>
        </w:rPr>
        <w:lastRenderedPageBreak/>
        <w:pict>
          <v:group id="_x0000_s1128" style="position:absolute;left:0;text-align:left;margin-left:71.6pt;margin-top:106.9pt;width:470.2pt;height:3.6pt;z-index:-2334;mso-position-horizontal-relative:page;mso-position-vertical-relative:page" coordorigin="1432,2138" coordsize="9404,72">
            <v:shape id="_x0000_s1132" style="position:absolute;left:1440;top:2153;width:9360;height:0" coordorigin="1440,2153" coordsize="9360,0" path="m1440,2153r9360,e" filled="f" strokecolor="#2b2b2b" strokeweight=".82pt">
              <v:path arrowok="t"/>
            </v:shape>
            <v:shape id="_x0000_s1131" style="position:absolute;left:1440;top:2196;width:9360;height:0" coordorigin="1440,2196" coordsize="9360,0" path="m1440,2196r9360,e" filled="f" strokecolor="#d4d4d4" strokeweight=".82pt">
              <v:path arrowok="t"/>
            </v:shape>
            <v:shape id="_x0000_s1130" style="position:absolute;left:1440;top:2146;width:14;height:58" coordorigin="1440,2146" coordsize="14,58" path="m1440,2146r14,l1454,2189r-14,14l1440,2146xe" fillcolor="#2b2b2b" stroked="f">
              <v:path arrowok="t"/>
            </v:shape>
            <v:shape id="_x0000_s1129" style="position:absolute;left:10814;top:2146;width:14;height:58" coordorigin="10814,2146" coordsize="14,58" path="m10814,2160r15,-14l10829,2203r-15,l10814,2160xe" fillcolor="#d4d4d4" stroked="f">
              <v:path arrowok="t"/>
            </v:shape>
            <w10:wrap anchorx="page" anchory="page"/>
          </v:group>
        </w:pict>
      </w:r>
      <w:r w:rsidR="009773B4" w:rsidRPr="00B806E7">
        <w:rPr>
          <w:rFonts w:ascii="Tw Cen MT" w:eastAsia="Liberation Serif" w:hAnsi="Tw Cen MT" w:cs="Liberation Serif"/>
          <w:b/>
          <w:w w:val="101"/>
          <w:sz w:val="24"/>
          <w:szCs w:val="24"/>
        </w:rPr>
        <w:t xml:space="preserve">6. </w:t>
      </w:r>
      <w:r w:rsidR="009773B4" w:rsidRPr="00B806E7">
        <w:rPr>
          <w:rFonts w:ascii="Tw Cen MT" w:eastAsia="Liberation Serif" w:hAnsi="Tw Cen MT" w:cs="Liberation Serif"/>
          <w:w w:val="101"/>
          <w:sz w:val="24"/>
          <w:szCs w:val="24"/>
        </w:rPr>
        <w:t xml:space="preserve">         </w:t>
      </w:r>
      <w:r w:rsidR="009773B4" w:rsidRPr="00B806E7">
        <w:rPr>
          <w:rFonts w:ascii="Tw Cen MT" w:eastAsia="Liberation Serif" w:hAnsi="Tw Cen MT" w:cs="Liberation Serif"/>
          <w:b/>
          <w:w w:val="101"/>
          <w:sz w:val="24"/>
          <w:szCs w:val="24"/>
        </w:rPr>
        <w:t xml:space="preserve"> Browser Object Model</w:t>
      </w: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82.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Browser Object Model?</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The browser object model (BOM) is a hierarchy of browser objects that are used to manipulate methods and properties associated with the Web browser itself.</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default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object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of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browser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window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means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you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can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invoke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all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the functions of window by specifying window or directly</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Objects that make up the BOM include the window object, navigator object, screen object, location object, history, and the document object.</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83.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Window Object?</w:t>
      </w:r>
    </w:p>
    <w:p w:rsidR="00B806E7" w:rsidRDefault="009773B4" w:rsidP="004809E4">
      <w:pPr>
        <w:spacing w:before="40" w:after="120" w:line="360" w:lineRule="auto"/>
        <w:ind w:left="-426" w:right="1804"/>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In a tabbed browser, each tab is represented as Window object.</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Every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object,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variable,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and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function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defined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web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page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uses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of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the window as its Global object.</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Window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object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provides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methods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like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alert(),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blur(),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close(),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confirm(), print(), prompt(), open().</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84.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alert method in window object?</w:t>
      </w:r>
    </w:p>
    <w:p w:rsidR="00D14EFB" w:rsidRP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Alert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dialogs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are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typically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used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when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users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has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made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aware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of something that they have no control over, such as errors.</w:t>
      </w:r>
    </w:p>
    <w:p w:rsidR="00D14EFB" w:rsidRPr="00B806E7" w:rsidRDefault="009773B4" w:rsidP="004809E4">
      <w:pPr>
        <w:spacing w:before="40" w:after="120" w:line="360" w:lineRule="auto"/>
        <w:ind w:left="-426" w:right="70"/>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Often alert dialogs pops up when the user enters invalid data into a form. </w:t>
      </w:r>
      <w:r w:rsidRPr="00B806E7">
        <w:rPr>
          <w:rFonts w:ascii="Tw Cen MT" w:eastAsia="Liberation Serif" w:hAnsi="Tw Cen MT" w:cs="Liberation Serif"/>
          <w:w w:val="99"/>
          <w:sz w:val="24"/>
          <w:szCs w:val="24"/>
        </w:rPr>
        <w:t xml:space="preserve">When </w:t>
      </w:r>
      <w:proofErr w:type="gramStart"/>
      <w:r w:rsidRPr="00B806E7">
        <w:rPr>
          <w:rFonts w:ascii="Tw Cen MT" w:eastAsia="Liberation Serif" w:hAnsi="Tw Cen MT" w:cs="Liberation Serif"/>
          <w:w w:val="99"/>
          <w:sz w:val="24"/>
          <w:szCs w:val="24"/>
        </w:rPr>
        <w:t>alert(</w:t>
      </w:r>
      <w:proofErr w:type="gramEnd"/>
      <w:r w:rsidRPr="00B806E7">
        <w:rPr>
          <w:rFonts w:ascii="Tw Cen MT" w:eastAsia="Liberation Serif" w:hAnsi="Tw Cen MT" w:cs="Liberation Serif"/>
          <w:w w:val="99"/>
          <w:sz w:val="24"/>
          <w:szCs w:val="24"/>
        </w:rPr>
        <w:t xml:space="preserve">) is </w:t>
      </w:r>
      <w:proofErr w:type="spellStart"/>
      <w:r w:rsidRPr="00B806E7">
        <w:rPr>
          <w:rFonts w:ascii="Tw Cen MT" w:eastAsia="Liberation Serif" w:hAnsi="Tw Cen MT" w:cs="Liberation Serif"/>
          <w:w w:val="99"/>
          <w:sz w:val="24"/>
          <w:szCs w:val="24"/>
        </w:rPr>
        <w:t>called,the</w:t>
      </w:r>
      <w:proofErr w:type="spellEnd"/>
      <w:r w:rsidRPr="00B806E7">
        <w:rPr>
          <w:rFonts w:ascii="Tw Cen MT" w:eastAsia="Liberation Serif" w:hAnsi="Tw Cen MT" w:cs="Liberation Serif"/>
          <w:w w:val="99"/>
          <w:sz w:val="24"/>
          <w:szCs w:val="24"/>
        </w:rPr>
        <w:t xml:space="preserve"> browser creates a system message box that displays</w:t>
      </w:r>
    </w:p>
    <w:p w:rsidR="00B806E7" w:rsidRDefault="009773B4" w:rsidP="004809E4">
      <w:pPr>
        <w:spacing w:before="40" w:after="120" w:line="360" w:lineRule="auto"/>
        <w:ind w:left="-426" w:right="5202"/>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99"/>
          <w:sz w:val="24"/>
          <w:szCs w:val="24"/>
        </w:rPr>
        <w:t>the</w:t>
      </w:r>
      <w:proofErr w:type="gramEnd"/>
      <w:r w:rsidRPr="00B806E7">
        <w:rPr>
          <w:rFonts w:ascii="Tw Cen MT" w:eastAsia="Liberation Serif" w:hAnsi="Tw Cen MT" w:cs="Liberation Serif"/>
          <w:w w:val="99"/>
          <w:sz w:val="24"/>
          <w:szCs w:val="24"/>
        </w:rPr>
        <w:t xml:space="preserve"> given text with an OK button.</w:t>
      </w:r>
    </w:p>
    <w:p w:rsidR="00B806E7" w:rsidRDefault="009773B4" w:rsidP="004809E4">
      <w:pPr>
        <w:spacing w:before="40" w:after="120" w:line="360" w:lineRule="auto"/>
        <w:ind w:left="-426" w:right="70"/>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For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example,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following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line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of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code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causes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message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box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in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be displayed:</w:t>
      </w:r>
    </w:p>
    <w:p w:rsidR="00D14EFB" w:rsidRPr="00B806E7" w:rsidRDefault="009773B4" w:rsidP="00736D48">
      <w:pPr>
        <w:tabs>
          <w:tab w:val="left" w:pos="2668"/>
        </w:tabs>
        <w:spacing w:before="40" w:after="120" w:line="360" w:lineRule="auto"/>
        <w:ind w:left="-426" w:right="5467"/>
        <w:jc w:val="both"/>
        <w:rPr>
          <w:rFonts w:ascii="Tw Cen MT" w:eastAsia="Liberation Serif" w:hAnsi="Tw Cen MT" w:cs="Liberation Serif"/>
          <w:sz w:val="24"/>
          <w:szCs w:val="24"/>
        </w:rPr>
        <w:sectPr w:rsidR="00D14EFB" w:rsidRPr="00B806E7" w:rsidSect="004809E4">
          <w:pgSz w:w="12240" w:h="15840"/>
          <w:pgMar w:top="138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proofErr w:type="gramStart"/>
      <w:r w:rsidRPr="00B806E7">
        <w:rPr>
          <w:rFonts w:ascii="Tw Cen MT" w:eastAsia="Liberation Serif" w:hAnsi="Tw Cen MT" w:cs="Liberation Serif"/>
          <w:w w:val="99"/>
          <w:sz w:val="24"/>
          <w:szCs w:val="24"/>
        </w:rPr>
        <w:t>alert(</w:t>
      </w:r>
      <w:proofErr w:type="gramEnd"/>
      <w:r w:rsidRPr="00B806E7">
        <w:rPr>
          <w:rFonts w:ascii="Tw Cen MT" w:eastAsia="Liberation Serif" w:hAnsi="Tw Cen MT" w:cs="Liberation Serif"/>
          <w:w w:val="99"/>
          <w:sz w:val="24"/>
          <w:szCs w:val="24"/>
        </w:rPr>
        <w:t>“Your error message!!!”);</w:t>
      </w:r>
      <w:r w:rsidR="00736D48">
        <w:rPr>
          <w:rFonts w:ascii="Tw Cen MT" w:eastAsia="Liberation Serif" w:hAnsi="Tw Cen MT" w:cs="Liberation Serif"/>
          <w:w w:val="99"/>
          <w:sz w:val="24"/>
          <w:szCs w:val="24"/>
        </w:rPr>
        <w:tab/>
      </w:r>
    </w:p>
    <w:p w:rsidR="00B806E7" w:rsidRDefault="00146B52" w:rsidP="004809E4">
      <w:pPr>
        <w:spacing w:before="40" w:after="120" w:line="360" w:lineRule="auto"/>
        <w:ind w:left="-426"/>
        <w:jc w:val="both"/>
        <w:rPr>
          <w:rFonts w:ascii="Tw Cen MT" w:hAnsi="Tw Cen MT"/>
          <w:sz w:val="24"/>
          <w:szCs w:val="24"/>
        </w:rPr>
      </w:pPr>
      <w:r>
        <w:rPr>
          <w:rFonts w:ascii="Tw Cen MT" w:hAnsi="Tw Cen MT"/>
          <w:sz w:val="24"/>
          <w:szCs w:val="24"/>
        </w:rPr>
        <w:lastRenderedPageBreak/>
        <w:pict>
          <v:shape id="_x0000_i1027" type="#_x0000_t75" style="width:177.65pt;height:146.35pt">
            <v:imagedata r:id="rId10" o:title=""/>
          </v:shape>
        </w:pict>
      </w:r>
    </w:p>
    <w:p w:rsidR="00B806E7" w:rsidRDefault="00B806E7" w:rsidP="004809E4">
      <w:pPr>
        <w:spacing w:before="40" w:after="120" w:line="360" w:lineRule="auto"/>
        <w:ind w:left="-426"/>
        <w:jc w:val="both"/>
        <w:rPr>
          <w:rFonts w:ascii="Tw Cen MT" w:hAnsi="Tw Cen MT"/>
          <w:sz w:val="24"/>
          <w:szCs w:val="24"/>
        </w:rPr>
      </w:pP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85.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Explain confirm method of window object.</w:t>
      </w:r>
    </w:p>
    <w:p w:rsidR="00B806E7" w:rsidRDefault="009773B4" w:rsidP="004809E4">
      <w:pPr>
        <w:spacing w:before="40" w:after="120" w:line="360" w:lineRule="auto"/>
        <w:ind w:left="-426" w:right="31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A confirm dialog appears similar to an alert dialog.</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The main difference between them is the presence of a Cancel button along with the OK button in the confirm dialog, which allows the user to confirm if a given action should be taken.</w:t>
      </w:r>
    </w:p>
    <w:p w:rsidR="00D14EFB" w:rsidRP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For example, the following line of code displays the confirm dialog shown in</w:t>
      </w:r>
    </w:p>
    <w:p w:rsidR="00B806E7" w:rsidRDefault="009773B4" w:rsidP="004809E4">
      <w:pPr>
        <w:spacing w:before="40" w:after="120" w:line="360" w:lineRule="auto"/>
        <w:ind w:left="-426" w:right="831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Figure</w:t>
      </w:r>
    </w:p>
    <w:p w:rsidR="00B806E7" w:rsidRDefault="009773B4" w:rsidP="004809E4">
      <w:pPr>
        <w:spacing w:before="40" w:after="120" w:line="360" w:lineRule="auto"/>
        <w:ind w:left="-426" w:right="4746"/>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confirm(</w:t>
      </w:r>
      <w:proofErr w:type="gramEnd"/>
      <w:r w:rsidRPr="00B806E7">
        <w:rPr>
          <w:rFonts w:ascii="Tw Cen MT" w:eastAsia="Liberation Serif" w:hAnsi="Tw Cen MT" w:cs="Liberation Serif"/>
          <w:w w:val="102"/>
          <w:sz w:val="24"/>
          <w:szCs w:val="24"/>
        </w:rPr>
        <w:t>“Do you wish to proceed?”);</w:t>
      </w:r>
    </w:p>
    <w:p w:rsidR="00B806E7" w:rsidRDefault="00146B52" w:rsidP="004809E4">
      <w:pPr>
        <w:spacing w:before="40" w:after="120" w:line="360" w:lineRule="auto"/>
        <w:ind w:left="-426"/>
        <w:jc w:val="both"/>
        <w:rPr>
          <w:rFonts w:ascii="Tw Cen MT" w:hAnsi="Tw Cen MT"/>
          <w:sz w:val="24"/>
          <w:szCs w:val="24"/>
        </w:rPr>
      </w:pPr>
      <w:r>
        <w:rPr>
          <w:rFonts w:ascii="Tw Cen MT" w:hAnsi="Tw Cen MT"/>
          <w:sz w:val="24"/>
          <w:szCs w:val="24"/>
        </w:rPr>
        <w:pict>
          <v:shape id="_x0000_i1028" type="#_x0000_t75" style="width:203pt;height:149.3pt">
            <v:imagedata r:id="rId11" o:title=""/>
          </v:shape>
        </w:pic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86.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Explain prompt method of window object.</w:t>
      </w:r>
    </w:p>
    <w:p w:rsidR="00B806E7" w:rsidRDefault="009773B4" w:rsidP="004809E4">
      <w:pPr>
        <w:spacing w:before="40" w:after="120" w:line="360" w:lineRule="auto"/>
        <w:ind w:left="-426" w:right="1419"/>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The prompt method is used to display dialog with input from user.</w:t>
      </w:r>
    </w:p>
    <w:p w:rsidR="00B806E7" w:rsidRDefault="009773B4" w:rsidP="004809E4">
      <w:pPr>
        <w:spacing w:before="40" w:after="120" w:line="360" w:lineRule="auto"/>
        <w:ind w:left="-426" w:right="70"/>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Along with OK and Cancel buttons, prompt dialog also has a text box where the user is asked to enter some data.</w:t>
      </w:r>
    </w:p>
    <w:p w:rsidR="00D14EFB" w:rsidRPr="00B806E7" w:rsidRDefault="009773B4" w:rsidP="004809E4">
      <w:pPr>
        <w:spacing w:before="40" w:after="120" w:line="360" w:lineRule="auto"/>
        <w:ind w:left="-426" w:right="70"/>
        <w:jc w:val="both"/>
        <w:rPr>
          <w:rFonts w:ascii="Tw Cen MT" w:eastAsia="Liberation Serif" w:hAnsi="Tw Cen MT" w:cs="Liberation Serif"/>
          <w:sz w:val="24"/>
          <w:szCs w:val="24"/>
        </w:rPr>
        <w:sectPr w:rsidR="00D14EFB" w:rsidRPr="00B806E7" w:rsidSect="004809E4">
          <w:pgSz w:w="12240" w:h="15840"/>
          <w:pgMar w:top="134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w w:val="99"/>
          <w:sz w:val="24"/>
          <w:szCs w:val="24"/>
        </w:rPr>
        <w:t xml:space="preserve">The </w:t>
      </w:r>
      <w:proofErr w:type="gramStart"/>
      <w:r w:rsidRPr="00B806E7">
        <w:rPr>
          <w:rFonts w:ascii="Tw Cen MT" w:eastAsia="Liberation Serif" w:hAnsi="Tw Cen MT" w:cs="Liberation Serif"/>
          <w:w w:val="99"/>
          <w:sz w:val="24"/>
          <w:szCs w:val="24"/>
        </w:rPr>
        <w:t>prompt(</w:t>
      </w:r>
      <w:proofErr w:type="gramEnd"/>
      <w:r w:rsidRPr="00B806E7">
        <w:rPr>
          <w:rFonts w:ascii="Tw Cen MT" w:eastAsia="Liberation Serif" w:hAnsi="Tw Cen MT" w:cs="Liberation Serif"/>
          <w:w w:val="99"/>
          <w:sz w:val="24"/>
          <w:szCs w:val="24"/>
        </w:rPr>
        <w:t>) method accepts two arguments: the text to display to the user and the default value for the text box (which can be an empty string if you so</w:t>
      </w:r>
    </w:p>
    <w:p w:rsidR="00B806E7" w:rsidRDefault="009773B4" w:rsidP="004809E4">
      <w:pPr>
        <w:spacing w:before="40" w:after="120" w:line="360" w:lineRule="auto"/>
        <w:ind w:left="-426" w:right="2263"/>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lastRenderedPageBreak/>
        <w:t>desire</w:t>
      </w:r>
      <w:proofErr w:type="gramEnd"/>
      <w:r w:rsidRPr="00B806E7">
        <w:rPr>
          <w:rFonts w:ascii="Tw Cen MT" w:eastAsia="Liberation Serif" w:hAnsi="Tw Cen MT" w:cs="Liberation Serif"/>
          <w:w w:val="102"/>
          <w:sz w:val="24"/>
          <w:szCs w:val="24"/>
        </w:rPr>
        <w:t>).The following line results in the window displayed:</w:t>
      </w:r>
    </w:p>
    <w:p w:rsidR="00B806E7" w:rsidRDefault="009773B4" w:rsidP="004809E4">
      <w:pPr>
        <w:spacing w:before="40" w:after="120" w:line="360" w:lineRule="auto"/>
        <w:ind w:left="-426" w:right="4844"/>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prompt(</w:t>
      </w:r>
      <w:proofErr w:type="gramEnd"/>
      <w:r w:rsidRPr="00B806E7">
        <w:rPr>
          <w:rFonts w:ascii="Tw Cen MT" w:eastAsia="Liberation Serif" w:hAnsi="Tw Cen MT" w:cs="Liberation Serif"/>
          <w:w w:val="102"/>
          <w:sz w:val="24"/>
          <w:szCs w:val="24"/>
        </w:rPr>
        <w:t xml:space="preserve">"Enter the </w:t>
      </w:r>
      <w:proofErr w:type="spellStart"/>
      <w:r w:rsidRPr="00B806E7">
        <w:rPr>
          <w:rFonts w:ascii="Tw Cen MT" w:eastAsia="Liberation Serif" w:hAnsi="Tw Cen MT" w:cs="Liberation Serif"/>
          <w:w w:val="102"/>
          <w:sz w:val="24"/>
          <w:szCs w:val="24"/>
        </w:rPr>
        <w:t>country","USA</w:t>
      </w:r>
      <w:proofErr w:type="spellEnd"/>
      <w:r w:rsidRPr="00B806E7">
        <w:rPr>
          <w:rFonts w:ascii="Tw Cen MT" w:eastAsia="Liberation Serif" w:hAnsi="Tw Cen MT" w:cs="Liberation Serif"/>
          <w:w w:val="102"/>
          <w:sz w:val="24"/>
          <w:szCs w:val="24"/>
        </w:rPr>
        <w:t>");</w:t>
      </w:r>
    </w:p>
    <w:p w:rsidR="00B806E7" w:rsidRDefault="00146B52" w:rsidP="004809E4">
      <w:pPr>
        <w:spacing w:before="40" w:after="120" w:line="360" w:lineRule="auto"/>
        <w:ind w:left="-426"/>
        <w:jc w:val="both"/>
        <w:rPr>
          <w:rFonts w:ascii="Tw Cen MT" w:hAnsi="Tw Cen MT"/>
          <w:sz w:val="24"/>
          <w:szCs w:val="24"/>
        </w:rPr>
      </w:pPr>
      <w:r>
        <w:rPr>
          <w:rFonts w:ascii="Tw Cen MT" w:hAnsi="Tw Cen MT"/>
          <w:sz w:val="24"/>
          <w:szCs w:val="24"/>
        </w:rPr>
        <w:pict>
          <v:shape id="_x0000_i1029" type="#_x0000_t75" style="width:449.1pt;height:79.1pt">
            <v:imagedata r:id="rId12" o:title=""/>
          </v:shape>
        </w:pic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87.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How to redirect other webpage?</w:t>
      </w:r>
    </w:p>
    <w:p w:rsidR="00B806E7" w:rsidRDefault="009773B4" w:rsidP="004809E4">
      <w:pPr>
        <w:spacing w:before="40" w:after="120" w:line="360" w:lineRule="auto"/>
        <w:ind w:left="-426" w:right="70"/>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It is possible to redirect to other webpage in </w:t>
      </w:r>
      <w:proofErr w:type="spell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 xml:space="preserve"> by directly assigning value to </w:t>
      </w:r>
      <w:proofErr w:type="spellStart"/>
      <w:r w:rsidRPr="00B806E7">
        <w:rPr>
          <w:rFonts w:ascii="Tw Cen MT" w:eastAsia="Liberation Serif" w:hAnsi="Tw Cen MT" w:cs="Liberation Serif"/>
          <w:w w:val="102"/>
          <w:sz w:val="24"/>
          <w:szCs w:val="24"/>
        </w:rPr>
        <w:t>window.location</w:t>
      </w:r>
      <w:proofErr w:type="spellEnd"/>
      <w:r w:rsidRPr="00B806E7">
        <w:rPr>
          <w:rFonts w:ascii="Tw Cen MT" w:eastAsia="Liberation Serif" w:hAnsi="Tw Cen MT" w:cs="Liberation Serif"/>
          <w:w w:val="102"/>
          <w:sz w:val="24"/>
          <w:szCs w:val="24"/>
        </w:rPr>
        <w:t xml:space="preserve"> or by using </w:t>
      </w:r>
      <w:proofErr w:type="spellStart"/>
      <w:proofErr w:type="gramStart"/>
      <w:r w:rsidRPr="00B806E7">
        <w:rPr>
          <w:rFonts w:ascii="Tw Cen MT" w:eastAsia="Liberation Serif" w:hAnsi="Tw Cen MT" w:cs="Liberation Serif"/>
          <w:w w:val="102"/>
          <w:sz w:val="24"/>
          <w:szCs w:val="24"/>
        </w:rPr>
        <w:t>location.assign</w:t>
      </w:r>
      <w:proofErr w:type="spellEnd"/>
      <w:r w:rsidRPr="00B806E7">
        <w:rPr>
          <w:rFonts w:ascii="Tw Cen MT" w:eastAsia="Liberation Serif" w:hAnsi="Tw Cen MT" w:cs="Liberation Serif"/>
          <w:w w:val="102"/>
          <w:sz w:val="24"/>
          <w:szCs w:val="24"/>
        </w:rPr>
        <w:t>(</w:t>
      </w:r>
      <w:proofErr w:type="gramEnd"/>
      <w:r w:rsidRPr="00B806E7">
        <w:rPr>
          <w:rFonts w:ascii="Tw Cen MT" w:eastAsia="Liberation Serif" w:hAnsi="Tw Cen MT" w:cs="Liberation Serif"/>
          <w:w w:val="102"/>
          <w:sz w:val="24"/>
          <w:szCs w:val="24"/>
        </w:rPr>
        <w:t>),</w:t>
      </w:r>
      <w:proofErr w:type="spellStart"/>
      <w:r w:rsidRPr="00B806E7">
        <w:rPr>
          <w:rFonts w:ascii="Tw Cen MT" w:eastAsia="Liberation Serif" w:hAnsi="Tw Cen MT" w:cs="Liberation Serif"/>
          <w:w w:val="102"/>
          <w:sz w:val="24"/>
          <w:szCs w:val="24"/>
        </w:rPr>
        <w:t>location.replace</w:t>
      </w:r>
      <w:proofErr w:type="spellEnd"/>
      <w:r w:rsidRPr="00B806E7">
        <w:rPr>
          <w:rFonts w:ascii="Tw Cen MT" w:eastAsia="Liberation Serif" w:hAnsi="Tw Cen MT" w:cs="Liberation Serif"/>
          <w:w w:val="102"/>
          <w:sz w:val="24"/>
          <w:szCs w:val="24"/>
        </w:rPr>
        <w:t xml:space="preserve">() and </w:t>
      </w:r>
      <w:proofErr w:type="spellStart"/>
      <w:r w:rsidRPr="00B806E7">
        <w:rPr>
          <w:rFonts w:ascii="Tw Cen MT" w:eastAsia="Liberation Serif" w:hAnsi="Tw Cen MT" w:cs="Liberation Serif"/>
          <w:w w:val="99"/>
          <w:sz w:val="24"/>
          <w:szCs w:val="24"/>
        </w:rPr>
        <w:t>location.reload</w:t>
      </w:r>
      <w:proofErr w:type="spellEnd"/>
      <w:r w:rsidRPr="00B806E7">
        <w:rPr>
          <w:rFonts w:ascii="Tw Cen MT" w:eastAsia="Liberation Serif" w:hAnsi="Tw Cen MT" w:cs="Liberation Serif"/>
          <w:w w:val="99"/>
          <w:sz w:val="24"/>
          <w:szCs w:val="24"/>
        </w:rPr>
        <w:t>() methods.</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88.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Navigator Object?</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The navigator object is used to get browser information like name, version, type, language. It has methods like </w:t>
      </w:r>
      <w:proofErr w:type="spellStart"/>
      <w:proofErr w:type="gramStart"/>
      <w:r w:rsidRPr="00B806E7">
        <w:rPr>
          <w:rFonts w:ascii="Tw Cen MT" w:eastAsia="Liberation Serif" w:hAnsi="Tw Cen MT" w:cs="Liberation Serif"/>
          <w:w w:val="102"/>
          <w:sz w:val="24"/>
          <w:szCs w:val="24"/>
        </w:rPr>
        <w:t>javaEnabled</w:t>
      </w:r>
      <w:proofErr w:type="spellEnd"/>
      <w:r w:rsidRPr="00B806E7">
        <w:rPr>
          <w:rFonts w:ascii="Tw Cen MT" w:eastAsia="Liberation Serif" w:hAnsi="Tw Cen MT" w:cs="Liberation Serif"/>
          <w:w w:val="102"/>
          <w:sz w:val="24"/>
          <w:szCs w:val="24"/>
        </w:rPr>
        <w:t>(</w:t>
      </w:r>
      <w:proofErr w:type="gramEnd"/>
      <w:r w:rsidRPr="00B806E7">
        <w:rPr>
          <w:rFonts w:ascii="Tw Cen MT" w:eastAsia="Liberation Serif" w:hAnsi="Tw Cen MT" w:cs="Liberation Serif"/>
          <w:w w:val="102"/>
          <w:sz w:val="24"/>
          <w:szCs w:val="24"/>
        </w:rPr>
        <w:t xml:space="preserve">) and </w:t>
      </w:r>
      <w:proofErr w:type="spellStart"/>
      <w:r w:rsidRPr="00B806E7">
        <w:rPr>
          <w:rFonts w:ascii="Tw Cen MT" w:eastAsia="Liberation Serif" w:hAnsi="Tw Cen MT" w:cs="Liberation Serif"/>
          <w:w w:val="102"/>
          <w:sz w:val="24"/>
          <w:szCs w:val="24"/>
        </w:rPr>
        <w:t>taintEnabled</w:t>
      </w:r>
      <w:proofErr w:type="spellEnd"/>
      <w:r w:rsidRPr="00B806E7">
        <w:rPr>
          <w:rFonts w:ascii="Tw Cen MT" w:eastAsia="Liberation Serif" w:hAnsi="Tw Cen MT" w:cs="Liberation Serif"/>
          <w:w w:val="102"/>
          <w:sz w:val="24"/>
          <w:szCs w:val="24"/>
        </w:rPr>
        <w:t>().</w:t>
      </w: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89.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How to identify operating system of client device?</w:t>
      </w:r>
    </w:p>
    <w:p w:rsidR="00B806E7" w:rsidRDefault="009773B4" w:rsidP="004809E4">
      <w:pPr>
        <w:spacing w:before="40" w:after="120" w:line="360" w:lineRule="auto"/>
        <w:ind w:left="-426" w:right="613"/>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w:t>
      </w:r>
      <w:proofErr w:type="spellStart"/>
      <w:r w:rsidRPr="00B806E7">
        <w:rPr>
          <w:rFonts w:ascii="Tw Cen MT" w:eastAsia="Liberation Serif" w:hAnsi="Tw Cen MT" w:cs="Liberation Serif"/>
          <w:w w:val="102"/>
          <w:sz w:val="24"/>
          <w:szCs w:val="24"/>
        </w:rPr>
        <w:t>Navigator.appVersion</w:t>
      </w:r>
      <w:proofErr w:type="spellEnd"/>
      <w:r w:rsidRPr="00B806E7">
        <w:rPr>
          <w:rFonts w:ascii="Tw Cen MT" w:eastAsia="Liberation Serif" w:hAnsi="Tw Cen MT" w:cs="Liberation Serif"/>
          <w:w w:val="102"/>
          <w:sz w:val="24"/>
          <w:szCs w:val="24"/>
        </w:rPr>
        <w:t>” is used to find operating system of client device.</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90.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History Object?</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The History object consist of array of URLs which are visited by a user in browser.</w:t>
      </w:r>
    </w:p>
    <w:p w:rsidR="00B806E7" w:rsidRDefault="009773B4" w:rsidP="004809E4">
      <w:pPr>
        <w:spacing w:before="40" w:after="120" w:line="360" w:lineRule="auto"/>
        <w:ind w:left="-426" w:right="175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History object provides method like </w:t>
      </w:r>
      <w:proofErr w:type="gramStart"/>
      <w:r w:rsidRPr="00B806E7">
        <w:rPr>
          <w:rFonts w:ascii="Tw Cen MT" w:eastAsia="Liberation Serif" w:hAnsi="Tw Cen MT" w:cs="Liberation Serif"/>
          <w:w w:val="102"/>
          <w:sz w:val="24"/>
          <w:szCs w:val="24"/>
        </w:rPr>
        <w:t>back(</w:t>
      </w:r>
      <w:proofErr w:type="gramEnd"/>
      <w:r w:rsidRPr="00B806E7">
        <w:rPr>
          <w:rFonts w:ascii="Tw Cen MT" w:eastAsia="Liberation Serif" w:hAnsi="Tw Cen MT" w:cs="Liberation Serif"/>
          <w:w w:val="102"/>
          <w:sz w:val="24"/>
          <w:szCs w:val="24"/>
        </w:rPr>
        <w:t>), forward() and go().</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91.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How to load previous page in browser programmatically?</w:t>
      </w:r>
    </w:p>
    <w:p w:rsidR="00B806E7" w:rsidRDefault="009773B4" w:rsidP="004809E4">
      <w:pPr>
        <w:spacing w:before="40" w:after="120" w:line="360" w:lineRule="auto"/>
        <w:ind w:left="-426" w:right="548"/>
        <w:jc w:val="both"/>
        <w:rPr>
          <w:rFonts w:ascii="Tw Cen MT" w:eastAsia="Liberation Serif" w:hAnsi="Tw Cen MT" w:cs="Liberation Serif"/>
          <w:sz w:val="24"/>
          <w:szCs w:val="24"/>
        </w:rPr>
      </w:pPr>
      <w:proofErr w:type="spellStart"/>
      <w:proofErr w:type="gramStart"/>
      <w:r w:rsidRPr="00B806E7">
        <w:rPr>
          <w:rFonts w:ascii="Tw Cen MT" w:eastAsia="Liberation Serif" w:hAnsi="Tw Cen MT" w:cs="Liberation Serif"/>
          <w:w w:val="99"/>
          <w:sz w:val="24"/>
          <w:szCs w:val="24"/>
        </w:rPr>
        <w:t>history.back</w:t>
      </w:r>
      <w:proofErr w:type="spellEnd"/>
      <w:r w:rsidRPr="00B806E7">
        <w:rPr>
          <w:rFonts w:ascii="Tw Cen MT" w:eastAsia="Liberation Serif" w:hAnsi="Tw Cen MT" w:cs="Liberation Serif"/>
          <w:w w:val="99"/>
          <w:sz w:val="24"/>
          <w:szCs w:val="24"/>
        </w:rPr>
        <w:t>(</w:t>
      </w:r>
      <w:proofErr w:type="gramEnd"/>
      <w:r w:rsidRPr="00B806E7">
        <w:rPr>
          <w:rFonts w:ascii="Tw Cen MT" w:eastAsia="Liberation Serif" w:hAnsi="Tw Cen MT" w:cs="Liberation Serif"/>
          <w:w w:val="99"/>
          <w:sz w:val="24"/>
          <w:szCs w:val="24"/>
        </w:rPr>
        <w:t>) can be used to load previous page in browser through code.</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92.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How to load next page in browser programmatically?</w:t>
      </w:r>
    </w:p>
    <w:p w:rsidR="00D14EFB" w:rsidRPr="00B806E7" w:rsidRDefault="009773B4" w:rsidP="004809E4">
      <w:pPr>
        <w:spacing w:before="40" w:after="120" w:line="360" w:lineRule="auto"/>
        <w:ind w:left="-426" w:right="676"/>
        <w:jc w:val="both"/>
        <w:rPr>
          <w:rFonts w:ascii="Tw Cen MT" w:eastAsia="Liberation Serif" w:hAnsi="Tw Cen MT" w:cs="Liberation Serif"/>
          <w:sz w:val="24"/>
          <w:szCs w:val="24"/>
        </w:rPr>
        <w:sectPr w:rsidR="00D14EFB" w:rsidRPr="00B806E7" w:rsidSect="004809E4">
          <w:pgSz w:w="12240" w:h="15840"/>
          <w:pgMar w:top="136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proofErr w:type="spellStart"/>
      <w:proofErr w:type="gramStart"/>
      <w:r w:rsidRPr="00B806E7">
        <w:rPr>
          <w:rFonts w:ascii="Tw Cen MT" w:eastAsia="Liberation Serif" w:hAnsi="Tw Cen MT" w:cs="Liberation Serif"/>
          <w:w w:val="99"/>
          <w:sz w:val="24"/>
          <w:szCs w:val="24"/>
        </w:rPr>
        <w:t>history.forward</w:t>
      </w:r>
      <w:proofErr w:type="spellEnd"/>
      <w:r w:rsidRPr="00B806E7">
        <w:rPr>
          <w:rFonts w:ascii="Tw Cen MT" w:eastAsia="Liberation Serif" w:hAnsi="Tw Cen MT" w:cs="Liberation Serif"/>
          <w:w w:val="99"/>
          <w:sz w:val="24"/>
          <w:szCs w:val="24"/>
        </w:rPr>
        <w:t>(</w:t>
      </w:r>
      <w:proofErr w:type="gramEnd"/>
      <w:r w:rsidRPr="00B806E7">
        <w:rPr>
          <w:rFonts w:ascii="Tw Cen MT" w:eastAsia="Liberation Serif" w:hAnsi="Tw Cen MT" w:cs="Liberation Serif"/>
          <w:w w:val="99"/>
          <w:sz w:val="24"/>
          <w:szCs w:val="24"/>
        </w:rPr>
        <w:t>) can be used to load next page in browser through code.</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lastRenderedPageBreak/>
        <w:t xml:space="preserve">93.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go method of history object?</w:t>
      </w:r>
    </w:p>
    <w:p w:rsidR="00D14EFB" w:rsidRPr="00B806E7" w:rsidRDefault="009773B4" w:rsidP="004809E4">
      <w:pPr>
        <w:spacing w:before="40" w:after="120" w:line="360" w:lineRule="auto"/>
        <w:ind w:left="-426" w:right="2207"/>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The </w:t>
      </w:r>
      <w:proofErr w:type="gramStart"/>
      <w:r w:rsidRPr="00B806E7">
        <w:rPr>
          <w:rFonts w:ascii="Tw Cen MT" w:eastAsia="Liberation Serif" w:hAnsi="Tw Cen MT" w:cs="Liberation Serif"/>
          <w:w w:val="102"/>
          <w:sz w:val="24"/>
          <w:szCs w:val="24"/>
        </w:rPr>
        <w:t>go(</w:t>
      </w:r>
      <w:proofErr w:type="gramEnd"/>
      <w:r w:rsidRPr="00B806E7">
        <w:rPr>
          <w:rFonts w:ascii="Tw Cen MT" w:eastAsia="Liberation Serif" w:hAnsi="Tw Cen MT" w:cs="Liberation Serif"/>
          <w:w w:val="102"/>
          <w:sz w:val="24"/>
          <w:szCs w:val="24"/>
        </w:rPr>
        <w:t xml:space="preserve">) method loads a specific URL from the history list. </w:t>
      </w:r>
      <w:proofErr w:type="spellStart"/>
      <w:proofErr w:type="gramStart"/>
      <w:r w:rsidRPr="00B806E7">
        <w:rPr>
          <w:rFonts w:ascii="Tw Cen MT" w:eastAsia="Liberation Serif" w:hAnsi="Tw Cen MT" w:cs="Liberation Serif"/>
          <w:w w:val="102"/>
          <w:sz w:val="24"/>
          <w:szCs w:val="24"/>
        </w:rPr>
        <w:t>history.go</w:t>
      </w:r>
      <w:proofErr w:type="spellEnd"/>
      <w:r w:rsidRPr="00B806E7">
        <w:rPr>
          <w:rFonts w:ascii="Tw Cen MT" w:eastAsia="Liberation Serif" w:hAnsi="Tw Cen MT" w:cs="Liberation Serif"/>
          <w:w w:val="102"/>
          <w:sz w:val="24"/>
          <w:szCs w:val="24"/>
        </w:rPr>
        <w:t>(</w:t>
      </w:r>
      <w:proofErr w:type="spellStart"/>
      <w:proofErr w:type="gramEnd"/>
      <w:r w:rsidRPr="00B806E7">
        <w:rPr>
          <w:rFonts w:ascii="Tw Cen MT" w:eastAsia="Liberation Serif" w:hAnsi="Tw Cen MT" w:cs="Liberation Serif"/>
          <w:w w:val="102"/>
          <w:sz w:val="24"/>
          <w:szCs w:val="24"/>
        </w:rPr>
        <w:t>number|URL</w:t>
      </w:r>
      <w:proofErr w:type="spellEnd"/>
      <w:r w:rsidRPr="00B806E7">
        <w:rPr>
          <w:rFonts w:ascii="Tw Cen MT" w:eastAsia="Liberation Serif" w:hAnsi="Tw Cen MT" w:cs="Liberation Serif"/>
          <w:w w:val="102"/>
          <w:sz w:val="24"/>
          <w:szCs w:val="24"/>
        </w:rPr>
        <w:t>)</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proofErr w:type="spellStart"/>
      <w:proofErr w:type="gramStart"/>
      <w:r w:rsidRPr="00B806E7">
        <w:rPr>
          <w:rFonts w:ascii="Tw Cen MT" w:eastAsia="Liberation Serif" w:hAnsi="Tw Cen MT" w:cs="Liberation Serif"/>
          <w:w w:val="102"/>
          <w:sz w:val="24"/>
          <w:szCs w:val="24"/>
        </w:rPr>
        <w:t>number|URL</w:t>
      </w:r>
      <w:proofErr w:type="spellEnd"/>
      <w:proofErr w:type="gramEnd"/>
      <w:r w:rsidRPr="00B806E7">
        <w:rPr>
          <w:rFonts w:ascii="Tw Cen MT" w:eastAsia="Liberation Serif" w:hAnsi="Tw Cen MT" w:cs="Liberation Serif"/>
          <w:w w:val="102"/>
          <w:sz w:val="24"/>
          <w:szCs w:val="24"/>
        </w:rPr>
        <w:t xml:space="preserve"> parameter can either be a number which goes to the URL within the specific position (1 goes forward one page, -1 goes back one page), or a string. The string has to be a partial or full URL, and the function will go to the first URL that matches the string.</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94.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Screen Object?</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Screen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object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consist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of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information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about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display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screen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like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height, width and </w:t>
      </w:r>
      <w:proofErr w:type="spellStart"/>
      <w:r w:rsidRPr="00B806E7">
        <w:rPr>
          <w:rFonts w:ascii="Tw Cen MT" w:eastAsia="Liberation Serif" w:hAnsi="Tw Cen MT" w:cs="Liberation Serif"/>
          <w:w w:val="102"/>
          <w:sz w:val="24"/>
          <w:szCs w:val="24"/>
        </w:rPr>
        <w:t>colour</w:t>
      </w:r>
      <w:proofErr w:type="spellEnd"/>
      <w:r w:rsidRPr="00B806E7">
        <w:rPr>
          <w:rFonts w:ascii="Tw Cen MT" w:eastAsia="Liberation Serif" w:hAnsi="Tw Cen MT" w:cs="Liberation Serif"/>
          <w:w w:val="102"/>
          <w:sz w:val="24"/>
          <w:szCs w:val="24"/>
        </w:rPr>
        <w:t xml:space="preserve"> bits of screen.</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95.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Location Object?</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Location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object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consist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of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information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about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current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URL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of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window object.</w:t>
      </w:r>
    </w:p>
    <w:p w:rsidR="00B806E7" w:rsidRDefault="009773B4" w:rsidP="004809E4">
      <w:pPr>
        <w:spacing w:before="40" w:after="120" w:line="360" w:lineRule="auto"/>
        <w:ind w:left="-426" w:right="1149"/>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Location object provides methods like </w:t>
      </w:r>
      <w:proofErr w:type="gramStart"/>
      <w:r w:rsidRPr="00B806E7">
        <w:rPr>
          <w:rFonts w:ascii="Tw Cen MT" w:eastAsia="Liberation Serif" w:hAnsi="Tw Cen MT" w:cs="Liberation Serif"/>
          <w:w w:val="102"/>
          <w:sz w:val="24"/>
          <w:szCs w:val="24"/>
        </w:rPr>
        <w:t>assign(</w:t>
      </w:r>
      <w:proofErr w:type="gramEnd"/>
      <w:r w:rsidRPr="00B806E7">
        <w:rPr>
          <w:rFonts w:ascii="Tw Cen MT" w:eastAsia="Liberation Serif" w:hAnsi="Tw Cen MT" w:cs="Liberation Serif"/>
          <w:w w:val="102"/>
          <w:sz w:val="24"/>
          <w:szCs w:val="24"/>
        </w:rPr>
        <w:t>), reload and replace().</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96.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How to print a web page?</w:t>
      </w:r>
    </w:p>
    <w:p w:rsidR="00D14EFB" w:rsidRPr="00B806E7" w:rsidRDefault="009773B4" w:rsidP="004809E4">
      <w:pPr>
        <w:spacing w:before="40" w:after="120" w:line="360" w:lineRule="auto"/>
        <w:ind w:left="-426" w:right="1428"/>
        <w:jc w:val="both"/>
        <w:rPr>
          <w:rFonts w:ascii="Tw Cen MT" w:eastAsia="Liberation Serif" w:hAnsi="Tw Cen MT" w:cs="Liberation Serif"/>
          <w:sz w:val="24"/>
          <w:szCs w:val="24"/>
        </w:rPr>
        <w:sectPr w:rsidR="00D14EFB" w:rsidRPr="00B806E7" w:rsidSect="004809E4">
          <w:pgSz w:w="12240" w:h="15840"/>
          <w:pgMar w:top="146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w w:val="102"/>
          <w:sz w:val="24"/>
          <w:szCs w:val="24"/>
        </w:rPr>
        <w:t xml:space="preserve">The </w:t>
      </w:r>
      <w:proofErr w:type="spellStart"/>
      <w:proofErr w:type="gramStart"/>
      <w:r w:rsidRPr="00B806E7">
        <w:rPr>
          <w:rFonts w:ascii="Tw Cen MT" w:eastAsia="Liberation Serif" w:hAnsi="Tw Cen MT" w:cs="Liberation Serif"/>
          <w:w w:val="102"/>
          <w:sz w:val="24"/>
          <w:szCs w:val="24"/>
        </w:rPr>
        <w:t>window.print</w:t>
      </w:r>
      <w:proofErr w:type="spellEnd"/>
      <w:r w:rsidRPr="00B806E7">
        <w:rPr>
          <w:rFonts w:ascii="Tw Cen MT" w:eastAsia="Liberation Serif" w:hAnsi="Tw Cen MT" w:cs="Liberation Serif"/>
          <w:w w:val="102"/>
          <w:sz w:val="24"/>
          <w:szCs w:val="24"/>
        </w:rPr>
        <w:t>(</w:t>
      </w:r>
      <w:proofErr w:type="gramEnd"/>
      <w:r w:rsidRPr="00B806E7">
        <w:rPr>
          <w:rFonts w:ascii="Tw Cen MT" w:eastAsia="Liberation Serif" w:hAnsi="Tw Cen MT" w:cs="Liberation Serif"/>
          <w:w w:val="102"/>
          <w:sz w:val="24"/>
          <w:szCs w:val="24"/>
        </w:rPr>
        <w:t>) will print the current web page when invoked.</w:t>
      </w:r>
    </w:p>
    <w:p w:rsidR="00B806E7" w:rsidRDefault="00146B52" w:rsidP="004809E4">
      <w:pPr>
        <w:spacing w:before="40" w:after="120" w:line="360" w:lineRule="auto"/>
        <w:ind w:left="-426"/>
        <w:jc w:val="both"/>
        <w:rPr>
          <w:rFonts w:ascii="Tw Cen MT" w:eastAsia="Liberation Serif" w:hAnsi="Tw Cen MT" w:cs="Liberation Serif"/>
          <w:sz w:val="24"/>
          <w:szCs w:val="24"/>
        </w:rPr>
      </w:pPr>
      <w:r>
        <w:rPr>
          <w:rFonts w:ascii="Tw Cen MT" w:hAnsi="Tw Cen MT"/>
          <w:sz w:val="24"/>
          <w:szCs w:val="24"/>
        </w:rPr>
        <w:lastRenderedPageBreak/>
        <w:pict>
          <v:group id="_x0000_s1120" style="position:absolute;left:0;text-align:left;margin-left:71.6pt;margin-top:106.9pt;width:470.2pt;height:3.6pt;z-index:-2333;mso-position-horizontal-relative:page;mso-position-vertical-relative:page" coordorigin="1432,2138" coordsize="9404,72">
            <v:shape id="_x0000_s1124" style="position:absolute;left:1440;top:2153;width:9360;height:0" coordorigin="1440,2153" coordsize="9360,0" path="m1440,2153r9360,e" filled="f" strokecolor="#2b2b2b" strokeweight=".82pt">
              <v:path arrowok="t"/>
            </v:shape>
            <v:shape id="_x0000_s1123" style="position:absolute;left:1440;top:2196;width:9360;height:0" coordorigin="1440,2196" coordsize="9360,0" path="m1440,2196r9360,e" filled="f" strokecolor="#d4d4d4" strokeweight=".82pt">
              <v:path arrowok="t"/>
            </v:shape>
            <v:shape id="_x0000_s1122" style="position:absolute;left:1440;top:2146;width:14;height:58" coordorigin="1440,2146" coordsize="14,58" path="m1440,2146r14,l1454,2189r-14,14l1440,2146xe" fillcolor="#2b2b2b" stroked="f">
              <v:path arrowok="t"/>
            </v:shape>
            <v:shape id="_x0000_s1121" style="position:absolute;left:10814;top:2146;width:14;height:58" coordorigin="10814,2146" coordsize="14,58" path="m10814,2160r15,-14l10829,2203r-15,l10814,2160xe" fillcolor="#d4d4d4" stroked="f">
              <v:path arrowok="t"/>
            </v:shape>
            <w10:wrap anchorx="page" anchory="page"/>
          </v:group>
        </w:pict>
      </w:r>
      <w:r w:rsidR="009773B4" w:rsidRPr="00B806E7">
        <w:rPr>
          <w:rFonts w:ascii="Tw Cen MT" w:eastAsia="Liberation Serif" w:hAnsi="Tw Cen MT" w:cs="Liberation Serif"/>
          <w:b/>
          <w:w w:val="101"/>
          <w:sz w:val="24"/>
          <w:szCs w:val="24"/>
        </w:rPr>
        <w:t xml:space="preserve">7. </w:t>
      </w:r>
      <w:r w:rsidR="009773B4" w:rsidRPr="00B806E7">
        <w:rPr>
          <w:rFonts w:ascii="Tw Cen MT" w:eastAsia="Liberation Serif" w:hAnsi="Tw Cen MT" w:cs="Liberation Serif"/>
          <w:w w:val="101"/>
          <w:sz w:val="24"/>
          <w:szCs w:val="24"/>
        </w:rPr>
        <w:t xml:space="preserve">         </w:t>
      </w:r>
      <w:r w:rsidR="009773B4" w:rsidRPr="00B806E7">
        <w:rPr>
          <w:rFonts w:ascii="Tw Cen MT" w:eastAsia="Liberation Serif" w:hAnsi="Tw Cen MT" w:cs="Liberation Serif"/>
          <w:b/>
          <w:w w:val="101"/>
          <w:sz w:val="24"/>
          <w:szCs w:val="24"/>
        </w:rPr>
        <w:t xml:space="preserve"> Document Object Model</w:t>
      </w: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97.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Document Object?</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The Document object </w:t>
      </w:r>
      <w:proofErr w:type="gramStart"/>
      <w:r w:rsidRPr="00B806E7">
        <w:rPr>
          <w:rFonts w:ascii="Tw Cen MT" w:eastAsia="Liberation Serif" w:hAnsi="Tw Cen MT" w:cs="Liberation Serif"/>
          <w:w w:val="102"/>
          <w:sz w:val="24"/>
          <w:szCs w:val="24"/>
        </w:rPr>
        <w:t xml:space="preserve">represents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HTML</w:t>
      </w:r>
      <w:proofErr w:type="gram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document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that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displayed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in window.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Document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object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has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properties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which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allows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access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and modification of document content.</w:t>
      </w:r>
    </w:p>
    <w:p w:rsidR="00D14EFB" w:rsidRP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way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document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accessed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and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modified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called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Document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Object</w:t>
      </w:r>
    </w:p>
    <w:p w:rsidR="00B806E7" w:rsidRDefault="009773B4" w:rsidP="004809E4">
      <w:pPr>
        <w:spacing w:before="40" w:after="120" w:line="360" w:lineRule="auto"/>
        <w:ind w:left="-426" w:right="7184"/>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Model or DOM.</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Document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object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provides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methods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like </w:t>
      </w:r>
      <w:r w:rsidRPr="00B806E7">
        <w:rPr>
          <w:rFonts w:ascii="Tw Cen MT" w:eastAsia="Liberation Serif" w:hAnsi="Tw Cen MT" w:cs="Liberation Serif"/>
          <w:sz w:val="24"/>
          <w:szCs w:val="24"/>
        </w:rPr>
        <w:t xml:space="preserve">   </w:t>
      </w:r>
      <w:proofErr w:type="gramStart"/>
      <w:r w:rsidRPr="00B806E7">
        <w:rPr>
          <w:rFonts w:ascii="Tw Cen MT" w:eastAsia="Liberation Serif" w:hAnsi="Tw Cen MT" w:cs="Liberation Serif"/>
          <w:w w:val="102"/>
          <w:sz w:val="24"/>
          <w:szCs w:val="24"/>
        </w:rPr>
        <w:t>open(</w:t>
      </w:r>
      <w:proofErr w:type="gram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close(),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write(), </w:t>
      </w:r>
      <w:proofErr w:type="spellStart"/>
      <w:r w:rsidRPr="00B806E7">
        <w:rPr>
          <w:rFonts w:ascii="Tw Cen MT" w:eastAsia="Liberation Serif" w:hAnsi="Tw Cen MT" w:cs="Liberation Serif"/>
          <w:w w:val="102"/>
          <w:sz w:val="24"/>
          <w:szCs w:val="24"/>
        </w:rPr>
        <w:t>getElementById</w:t>
      </w:r>
      <w:proofErr w:type="spellEnd"/>
      <w:r w:rsidRPr="00B806E7">
        <w:rPr>
          <w:rFonts w:ascii="Tw Cen MT" w:eastAsia="Liberation Serif" w:hAnsi="Tw Cen MT" w:cs="Liberation Serif"/>
          <w:w w:val="102"/>
          <w:sz w:val="24"/>
          <w:szCs w:val="24"/>
        </w:rPr>
        <w:t xml:space="preserve">(), </w:t>
      </w:r>
      <w:proofErr w:type="spellStart"/>
      <w:r w:rsidRPr="00B806E7">
        <w:rPr>
          <w:rFonts w:ascii="Tw Cen MT" w:eastAsia="Liberation Serif" w:hAnsi="Tw Cen MT" w:cs="Liberation Serif"/>
          <w:w w:val="102"/>
          <w:sz w:val="24"/>
          <w:szCs w:val="24"/>
        </w:rPr>
        <w:t>getElementByName</w:t>
      </w:r>
      <w:proofErr w:type="spellEnd"/>
      <w:r w:rsidRPr="00B806E7">
        <w:rPr>
          <w:rFonts w:ascii="Tw Cen MT" w:eastAsia="Liberation Serif" w:hAnsi="Tw Cen MT" w:cs="Liberation Serif"/>
          <w:w w:val="102"/>
          <w:sz w:val="24"/>
          <w:szCs w:val="24"/>
        </w:rPr>
        <w:t xml:space="preserve">(), </w:t>
      </w:r>
      <w:proofErr w:type="spellStart"/>
      <w:r w:rsidRPr="00B806E7">
        <w:rPr>
          <w:rFonts w:ascii="Tw Cen MT" w:eastAsia="Liberation Serif" w:hAnsi="Tw Cen MT" w:cs="Liberation Serif"/>
          <w:w w:val="102"/>
          <w:sz w:val="24"/>
          <w:szCs w:val="24"/>
        </w:rPr>
        <w:t>getElementByTagName</w:t>
      </w:r>
      <w:proofErr w:type="spellEnd"/>
      <w:r w:rsidRPr="00B806E7">
        <w:rPr>
          <w:rFonts w:ascii="Tw Cen MT" w:eastAsia="Liberation Serif" w:hAnsi="Tw Cen MT" w:cs="Liberation Serif"/>
          <w:w w:val="102"/>
          <w:sz w:val="24"/>
          <w:szCs w:val="24"/>
        </w:rPr>
        <w:t>().</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98.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DOM?</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The Document Object Model (DOM) represents HTML or XML page in such a way that programs can change document structure, content and style.</w:t>
      </w:r>
    </w:p>
    <w:p w:rsidR="00B806E7" w:rsidRDefault="009773B4" w:rsidP="004809E4">
      <w:pPr>
        <w:spacing w:before="40" w:after="120" w:line="360" w:lineRule="auto"/>
        <w:ind w:left="-426" w:right="179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The DOM represents the document as nodes as well as objects.</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DOM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object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oriented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representation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of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web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page,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which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can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be modified by scripting language like </w:t>
      </w:r>
      <w:proofErr w:type="spell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99.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are DOM nodes?</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According to the W3C HTML DOM standards, everything in HTML can be represented as nodes.</w:t>
      </w:r>
    </w:p>
    <w:p w:rsidR="00B806E7" w:rsidRDefault="009773B4" w:rsidP="004809E4">
      <w:pPr>
        <w:spacing w:before="40" w:after="120" w:line="360" w:lineRule="auto"/>
        <w:ind w:left="-426" w:right="3938"/>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Document node represents whole document.</w:t>
      </w:r>
    </w:p>
    <w:p w:rsidR="00B806E7" w:rsidRDefault="009773B4" w:rsidP="004809E4">
      <w:pPr>
        <w:spacing w:before="40" w:after="120" w:line="360" w:lineRule="auto"/>
        <w:ind w:left="-426" w:right="70"/>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 xml:space="preserve">Element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node</w:t>
      </w:r>
      <w:proofErr w:type="gram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represents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every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HTML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element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such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HTML,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HEAD, </w:t>
      </w:r>
      <w:r w:rsidRPr="00B806E7">
        <w:rPr>
          <w:rFonts w:ascii="Tw Cen MT" w:eastAsia="Liberation Serif" w:hAnsi="Tw Cen MT" w:cs="Liberation Serif"/>
          <w:w w:val="99"/>
          <w:sz w:val="24"/>
          <w:szCs w:val="24"/>
        </w:rPr>
        <w:t>BODY, A, H1 etc.</w:t>
      </w:r>
    </w:p>
    <w:p w:rsidR="00D14EFB" w:rsidRPr="00B806E7" w:rsidRDefault="009773B4" w:rsidP="004809E4">
      <w:pPr>
        <w:spacing w:before="40" w:after="120" w:line="360" w:lineRule="auto"/>
        <w:ind w:left="-426" w:right="2997"/>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Text node represents text content inside the element. Attribute node represents every HTML attribute.</w:t>
      </w:r>
    </w:p>
    <w:p w:rsidR="00B806E7" w:rsidRDefault="009773B4" w:rsidP="004809E4">
      <w:pPr>
        <w:spacing w:before="40" w:after="120" w:line="360" w:lineRule="auto"/>
        <w:ind w:left="-426" w:right="1501"/>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Node has node properties that contain information about the node</w:t>
      </w:r>
    </w:p>
    <w:p w:rsidR="00D14EFB" w:rsidRPr="00B806E7" w:rsidRDefault="009773B4" w:rsidP="004809E4">
      <w:pPr>
        <w:spacing w:before="40" w:after="120" w:line="360" w:lineRule="auto"/>
        <w:ind w:left="-426" w:right="3029"/>
        <w:jc w:val="both"/>
        <w:rPr>
          <w:rFonts w:ascii="Tw Cen MT" w:eastAsia="Liberation Serif" w:hAnsi="Tw Cen MT" w:cs="Liberation Serif"/>
          <w:sz w:val="24"/>
          <w:szCs w:val="24"/>
        </w:rPr>
        <w:sectPr w:rsidR="00D14EFB" w:rsidRPr="00B806E7" w:rsidSect="004809E4">
          <w:pgSz w:w="12240" w:h="15840"/>
          <w:pgMar w:top="138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w w:val="99"/>
          <w:sz w:val="24"/>
          <w:szCs w:val="24"/>
        </w:rPr>
        <w:t xml:space="preserve">The </w:t>
      </w:r>
      <w:proofErr w:type="spellStart"/>
      <w:r w:rsidRPr="00B806E7">
        <w:rPr>
          <w:rFonts w:ascii="Tw Cen MT" w:eastAsia="Liberation Serif" w:hAnsi="Tw Cen MT" w:cs="Liberation Serif"/>
          <w:w w:val="99"/>
          <w:sz w:val="24"/>
          <w:szCs w:val="24"/>
        </w:rPr>
        <w:t>nodeName</w:t>
      </w:r>
      <w:proofErr w:type="spellEnd"/>
      <w:r w:rsidRPr="00B806E7">
        <w:rPr>
          <w:rFonts w:ascii="Tw Cen MT" w:eastAsia="Liberation Serif" w:hAnsi="Tw Cen MT" w:cs="Liberation Serif"/>
          <w:w w:val="99"/>
          <w:sz w:val="24"/>
          <w:szCs w:val="24"/>
        </w:rPr>
        <w:t xml:space="preserve"> property specifies name of the node. The </w:t>
      </w:r>
      <w:proofErr w:type="spellStart"/>
      <w:r w:rsidRPr="00B806E7">
        <w:rPr>
          <w:rFonts w:ascii="Tw Cen MT" w:eastAsia="Liberation Serif" w:hAnsi="Tw Cen MT" w:cs="Liberation Serif"/>
          <w:w w:val="99"/>
          <w:sz w:val="24"/>
          <w:szCs w:val="24"/>
        </w:rPr>
        <w:t>nodeValue</w:t>
      </w:r>
      <w:proofErr w:type="spellEnd"/>
      <w:r w:rsidRPr="00B806E7">
        <w:rPr>
          <w:rFonts w:ascii="Tw Cen MT" w:eastAsia="Liberation Serif" w:hAnsi="Tw Cen MT" w:cs="Liberation Serif"/>
          <w:w w:val="99"/>
          <w:sz w:val="24"/>
          <w:szCs w:val="24"/>
        </w:rPr>
        <w:t xml:space="preserve"> property specifies value of the node. The </w:t>
      </w:r>
      <w:proofErr w:type="spellStart"/>
      <w:r w:rsidRPr="00B806E7">
        <w:rPr>
          <w:rFonts w:ascii="Tw Cen MT" w:eastAsia="Liberation Serif" w:hAnsi="Tw Cen MT" w:cs="Liberation Serif"/>
          <w:w w:val="99"/>
          <w:sz w:val="24"/>
          <w:szCs w:val="24"/>
        </w:rPr>
        <w:t>nodeType</w:t>
      </w:r>
      <w:proofErr w:type="spellEnd"/>
      <w:r w:rsidRPr="00B806E7">
        <w:rPr>
          <w:rFonts w:ascii="Tw Cen MT" w:eastAsia="Liberation Serif" w:hAnsi="Tw Cen MT" w:cs="Liberation Serif"/>
          <w:w w:val="99"/>
          <w:sz w:val="24"/>
          <w:szCs w:val="24"/>
        </w:rPr>
        <w:t xml:space="preserve"> property specifies type of the node.</w:t>
      </w:r>
    </w:p>
    <w:p w:rsidR="00B806E7" w:rsidRDefault="00146B52" w:rsidP="004809E4">
      <w:pPr>
        <w:spacing w:before="40" w:after="120" w:line="360" w:lineRule="auto"/>
        <w:ind w:left="-426"/>
        <w:jc w:val="both"/>
        <w:rPr>
          <w:rFonts w:ascii="Tw Cen MT" w:hAnsi="Tw Cen MT"/>
          <w:sz w:val="24"/>
          <w:szCs w:val="24"/>
        </w:rPr>
      </w:pPr>
      <w:r>
        <w:rPr>
          <w:rFonts w:ascii="Tw Cen MT" w:hAnsi="Tw Cen MT"/>
          <w:sz w:val="24"/>
          <w:szCs w:val="24"/>
        </w:rPr>
        <w:lastRenderedPageBreak/>
        <w:pict>
          <v:shape id="_x0000_i1030" type="#_x0000_t75" style="width:459.15pt;height:302.75pt">
            <v:imagedata r:id="rId13" o:title=""/>
          </v:shape>
        </w:pic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100.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How to get element with id in DOM?</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The </w:t>
      </w:r>
      <w:proofErr w:type="spellStart"/>
      <w:proofErr w:type="gramStart"/>
      <w:r w:rsidRPr="00B806E7">
        <w:rPr>
          <w:rFonts w:ascii="Tw Cen MT" w:eastAsia="Liberation Serif" w:hAnsi="Tw Cen MT" w:cs="Liberation Serif"/>
          <w:w w:val="102"/>
          <w:sz w:val="24"/>
          <w:szCs w:val="24"/>
        </w:rPr>
        <w:t>getElementById</w:t>
      </w:r>
      <w:proofErr w:type="spellEnd"/>
      <w:r w:rsidRPr="00B806E7">
        <w:rPr>
          <w:rFonts w:ascii="Tw Cen MT" w:eastAsia="Liberation Serif" w:hAnsi="Tw Cen MT" w:cs="Liberation Serif"/>
          <w:w w:val="102"/>
          <w:sz w:val="24"/>
          <w:szCs w:val="24"/>
        </w:rPr>
        <w:t>(</w:t>
      </w:r>
      <w:proofErr w:type="gramEnd"/>
      <w:r w:rsidRPr="00B806E7">
        <w:rPr>
          <w:rFonts w:ascii="Tw Cen MT" w:eastAsia="Liberation Serif" w:hAnsi="Tw Cen MT" w:cs="Liberation Serif"/>
          <w:w w:val="102"/>
          <w:sz w:val="24"/>
          <w:szCs w:val="24"/>
        </w:rPr>
        <w:t>) method of document object can be used to get element using id.</w:t>
      </w:r>
    </w:p>
    <w:p w:rsidR="00B806E7" w:rsidRDefault="009773B4" w:rsidP="004809E4">
      <w:pPr>
        <w:spacing w:before="40" w:after="120" w:line="360" w:lineRule="auto"/>
        <w:ind w:left="-426" w:right="398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e.g. </w:t>
      </w:r>
      <w:proofErr w:type="spellStart"/>
      <w:proofErr w:type="gramStart"/>
      <w:r w:rsidRPr="00B806E7">
        <w:rPr>
          <w:rFonts w:ascii="Tw Cen MT" w:eastAsia="Liberation Serif" w:hAnsi="Tw Cen MT" w:cs="Liberation Serif"/>
          <w:w w:val="102"/>
          <w:sz w:val="24"/>
          <w:szCs w:val="24"/>
        </w:rPr>
        <w:t>document.getElementById</w:t>
      </w:r>
      <w:proofErr w:type="spellEnd"/>
      <w:r w:rsidRPr="00B806E7">
        <w:rPr>
          <w:rFonts w:ascii="Tw Cen MT" w:eastAsia="Liberation Serif" w:hAnsi="Tw Cen MT" w:cs="Liberation Serif"/>
          <w:w w:val="102"/>
          <w:sz w:val="24"/>
          <w:szCs w:val="24"/>
        </w:rPr>
        <w:t>(</w:t>
      </w:r>
      <w:proofErr w:type="gramEnd"/>
      <w:r w:rsidRPr="00B806E7">
        <w:rPr>
          <w:rFonts w:ascii="Tw Cen MT" w:eastAsia="Liberation Serif" w:hAnsi="Tw Cen MT" w:cs="Liberation Serif"/>
          <w:w w:val="102"/>
          <w:sz w:val="24"/>
          <w:szCs w:val="24"/>
        </w:rPr>
        <w:t>“</w:t>
      </w:r>
      <w:proofErr w:type="spellStart"/>
      <w:r w:rsidRPr="00B806E7">
        <w:rPr>
          <w:rFonts w:ascii="Tw Cen MT" w:eastAsia="Liberation Serif" w:hAnsi="Tw Cen MT" w:cs="Liberation Serif"/>
          <w:w w:val="102"/>
          <w:sz w:val="24"/>
          <w:szCs w:val="24"/>
        </w:rPr>
        <w:t>myUniqueId</w:t>
      </w:r>
      <w:proofErr w:type="spellEnd"/>
      <w:r w:rsidRPr="00B806E7">
        <w:rPr>
          <w:rFonts w:ascii="Tw Cen MT" w:eastAsia="Liberation Serif" w:hAnsi="Tw Cen MT" w:cs="Liberation Serif"/>
          <w:w w:val="102"/>
          <w:sz w:val="24"/>
          <w:szCs w:val="24"/>
        </w:rPr>
        <w:t>”);</w:t>
      </w: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101.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How to get element using class in DOM?</w:t>
      </w:r>
    </w:p>
    <w:p w:rsidR="00D14EFB" w:rsidRPr="00B806E7" w:rsidRDefault="009773B4" w:rsidP="004809E4">
      <w:pPr>
        <w:spacing w:before="40" w:after="120" w:line="360" w:lineRule="auto"/>
        <w:ind w:left="-426" w:right="70"/>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The </w:t>
      </w:r>
      <w:proofErr w:type="spellStart"/>
      <w:r w:rsidRPr="00B806E7">
        <w:rPr>
          <w:rFonts w:ascii="Tw Cen MT" w:eastAsia="Liberation Serif" w:hAnsi="Tw Cen MT" w:cs="Liberation Serif"/>
          <w:w w:val="99"/>
          <w:sz w:val="24"/>
          <w:szCs w:val="24"/>
        </w:rPr>
        <w:t>getElementByClassName</w:t>
      </w:r>
      <w:proofErr w:type="spellEnd"/>
      <w:r w:rsidRPr="00B806E7">
        <w:rPr>
          <w:rFonts w:ascii="Tw Cen MT" w:eastAsia="Liberation Serif" w:hAnsi="Tw Cen MT" w:cs="Liberation Serif"/>
          <w:w w:val="99"/>
          <w:sz w:val="24"/>
          <w:szCs w:val="24"/>
        </w:rPr>
        <w:t xml:space="preserve"> () method of document object can be used to get element using class.</w:t>
      </w:r>
    </w:p>
    <w:p w:rsidR="00B806E7" w:rsidRDefault="009773B4" w:rsidP="004809E4">
      <w:pPr>
        <w:spacing w:before="40" w:after="120" w:line="360" w:lineRule="auto"/>
        <w:ind w:left="-426" w:right="3373"/>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e.g. </w:t>
      </w:r>
      <w:proofErr w:type="spellStart"/>
      <w:proofErr w:type="gramStart"/>
      <w:r w:rsidRPr="00B806E7">
        <w:rPr>
          <w:rFonts w:ascii="Tw Cen MT" w:eastAsia="Liberation Serif" w:hAnsi="Tw Cen MT" w:cs="Liberation Serif"/>
          <w:w w:val="99"/>
          <w:sz w:val="24"/>
          <w:szCs w:val="24"/>
        </w:rPr>
        <w:t>document.getElementByClassName</w:t>
      </w:r>
      <w:proofErr w:type="spellEnd"/>
      <w:r w:rsidRPr="00B806E7">
        <w:rPr>
          <w:rFonts w:ascii="Tw Cen MT" w:eastAsia="Liberation Serif" w:hAnsi="Tw Cen MT" w:cs="Liberation Serif"/>
          <w:w w:val="99"/>
          <w:sz w:val="24"/>
          <w:szCs w:val="24"/>
        </w:rPr>
        <w:t>(</w:t>
      </w:r>
      <w:proofErr w:type="gramEnd"/>
      <w:r w:rsidRPr="00B806E7">
        <w:rPr>
          <w:rFonts w:ascii="Tw Cen MT" w:eastAsia="Liberation Serif" w:hAnsi="Tw Cen MT" w:cs="Liberation Serif"/>
          <w:w w:val="99"/>
          <w:sz w:val="24"/>
          <w:szCs w:val="24"/>
        </w:rPr>
        <w:t>“</w:t>
      </w:r>
      <w:proofErr w:type="spellStart"/>
      <w:r w:rsidRPr="00B806E7">
        <w:rPr>
          <w:rFonts w:ascii="Tw Cen MT" w:eastAsia="Liberation Serif" w:hAnsi="Tw Cen MT" w:cs="Liberation Serif"/>
          <w:w w:val="99"/>
          <w:sz w:val="24"/>
          <w:szCs w:val="24"/>
        </w:rPr>
        <w:t>myClass</w:t>
      </w:r>
      <w:proofErr w:type="spellEnd"/>
      <w:r w:rsidRPr="00B806E7">
        <w:rPr>
          <w:rFonts w:ascii="Tw Cen MT" w:eastAsia="Liberation Serif" w:hAnsi="Tw Cen MT" w:cs="Liberation Serif"/>
          <w:w w:val="99"/>
          <w:sz w:val="24"/>
          <w:szCs w:val="24"/>
        </w:rPr>
        <w:t>”);</w:t>
      </w: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102.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How to get content of any element?</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The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99"/>
          <w:sz w:val="24"/>
          <w:szCs w:val="24"/>
        </w:rPr>
        <w:t>innerHTML</w:t>
      </w:r>
      <w:proofErr w:type="spellEnd"/>
      <w:r w:rsidRPr="00B806E7">
        <w:rPr>
          <w:rFonts w:ascii="Tw Cen MT" w:eastAsia="Liberation Serif" w:hAnsi="Tw Cen MT" w:cs="Liberation Serif"/>
          <w:w w:val="99"/>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property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useful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for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getting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or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replacing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content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of</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sectPr w:rsidR="00D14EFB" w:rsidRPr="00B806E7" w:rsidSect="004809E4">
          <w:pgSz w:w="12240" w:h="15840"/>
          <w:pgMar w:top="134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w w:val="99"/>
          <w:sz w:val="24"/>
          <w:szCs w:val="24"/>
        </w:rPr>
        <w:t>HTML elements.</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lastRenderedPageBreak/>
        <w:t xml:space="preserve">103.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are DOM levels?</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W3C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DOM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specifications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are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divided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into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different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levels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where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each level contain some required and optional modules.</w:t>
      </w:r>
    </w:p>
    <w:p w:rsidR="00B806E7" w:rsidRDefault="009773B4" w:rsidP="004809E4">
      <w:pPr>
        <w:spacing w:before="40" w:after="120" w:line="360" w:lineRule="auto"/>
        <w:ind w:left="-426" w:right="4020"/>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Level 0: Provide low-level set of interfaces.</w:t>
      </w:r>
    </w:p>
    <w:p w:rsidR="00B806E7" w:rsidRDefault="009773B4" w:rsidP="004809E4">
      <w:pPr>
        <w:spacing w:before="40" w:after="120" w:line="360" w:lineRule="auto"/>
        <w:ind w:left="-426" w:right="805"/>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Level1: DOM level 1 can be described in two parts: CORE and HTML.</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CORE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provides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low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level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interfaces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that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can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used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represent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any structured document.</w:t>
      </w:r>
    </w:p>
    <w:p w:rsidR="00D14EFB" w:rsidRPr="00B806E7" w:rsidRDefault="009773B4" w:rsidP="004809E4">
      <w:pPr>
        <w:spacing w:before="40" w:after="120" w:line="360" w:lineRule="auto"/>
        <w:ind w:left="-426" w:right="71"/>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HTML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provides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high-level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interfaces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that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can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used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represent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HTML</w:t>
      </w:r>
    </w:p>
    <w:p w:rsidR="00B806E7" w:rsidRDefault="009773B4" w:rsidP="004809E4">
      <w:pPr>
        <w:spacing w:before="40" w:after="120" w:line="360" w:lineRule="auto"/>
        <w:ind w:left="-426" w:right="7856"/>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document</w:t>
      </w:r>
      <w:proofErr w:type="gramEnd"/>
      <w:r w:rsidRPr="00B806E7">
        <w:rPr>
          <w:rFonts w:ascii="Tw Cen MT" w:eastAsia="Liberation Serif" w:hAnsi="Tw Cen MT" w:cs="Liberation Serif"/>
          <w:w w:val="102"/>
          <w:sz w:val="24"/>
          <w:szCs w:val="24"/>
        </w:rPr>
        <w:t>.</w:t>
      </w:r>
    </w:p>
    <w:p w:rsidR="00B806E7" w:rsidRDefault="009773B4" w:rsidP="004809E4">
      <w:pPr>
        <w:spacing w:before="40" w:after="120" w:line="360" w:lineRule="auto"/>
        <w:ind w:left="-426" w:right="4794"/>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Level2: Consist of six specifications:</w:t>
      </w:r>
    </w:p>
    <w:p w:rsidR="00D14EFB" w:rsidRPr="00B806E7" w:rsidRDefault="009773B4" w:rsidP="004809E4">
      <w:pPr>
        <w:spacing w:before="40" w:after="120" w:line="360" w:lineRule="auto"/>
        <w:ind w:left="-426" w:right="1287"/>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CORE2, VIEWS, EVENTS, STYLE, TRAVERSAL and RANGE. CORE2: extends functionality of CORE specified by DOM level 1.</w:t>
      </w:r>
    </w:p>
    <w:p w:rsidR="00D14EFB" w:rsidRPr="00B806E7" w:rsidRDefault="009773B4" w:rsidP="004809E4">
      <w:pPr>
        <w:spacing w:before="40" w:after="120" w:line="360" w:lineRule="auto"/>
        <w:ind w:left="-426" w:right="77"/>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VIEWS: views allow programs to dynamically access and manipulate content</w:t>
      </w:r>
    </w:p>
    <w:p w:rsidR="00D14EFB" w:rsidRPr="00B806E7" w:rsidRDefault="009773B4" w:rsidP="004809E4">
      <w:pPr>
        <w:spacing w:before="40" w:after="120" w:line="360" w:lineRule="auto"/>
        <w:ind w:left="-426" w:right="7544"/>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of</w:t>
      </w:r>
      <w:proofErr w:type="gramEnd"/>
      <w:r w:rsidRPr="00B806E7">
        <w:rPr>
          <w:rFonts w:ascii="Tw Cen MT" w:eastAsia="Liberation Serif" w:hAnsi="Tw Cen MT" w:cs="Liberation Serif"/>
          <w:w w:val="102"/>
          <w:sz w:val="24"/>
          <w:szCs w:val="24"/>
        </w:rPr>
        <w:t xml:space="preserve"> document.</w:t>
      </w:r>
    </w:p>
    <w:p w:rsidR="00D14EFB" w:rsidRP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EVENTS: events are scripts that are executed when user reacts to web page. STYLES: allow programs to dynamically access and manipulate content of</w:t>
      </w:r>
    </w:p>
    <w:p w:rsidR="00D14EFB" w:rsidRPr="00B806E7" w:rsidRDefault="009773B4" w:rsidP="004809E4">
      <w:pPr>
        <w:spacing w:before="40" w:after="120" w:line="360" w:lineRule="auto"/>
        <w:ind w:left="-426" w:right="7672"/>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style</w:t>
      </w:r>
      <w:proofErr w:type="gramEnd"/>
      <w:r w:rsidRPr="00B806E7">
        <w:rPr>
          <w:rFonts w:ascii="Tw Cen MT" w:eastAsia="Liberation Serif" w:hAnsi="Tw Cen MT" w:cs="Liberation Serif"/>
          <w:w w:val="102"/>
          <w:sz w:val="24"/>
          <w:szCs w:val="24"/>
        </w:rPr>
        <w:t xml:space="preserve"> sheets.</w:t>
      </w:r>
    </w:p>
    <w:p w:rsidR="00D14EFB" w:rsidRP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TRAVERSAL: allows programs to dynamically traverse the document. RANGE: </w:t>
      </w:r>
      <w:r w:rsidRPr="00B806E7">
        <w:rPr>
          <w:rFonts w:ascii="Tw Cen MT" w:eastAsia="Liberation Serif" w:hAnsi="Tw Cen MT" w:cs="Liberation Serif"/>
          <w:sz w:val="24"/>
          <w:szCs w:val="24"/>
        </w:rPr>
        <w:t xml:space="preserve"> </w:t>
      </w:r>
      <w:proofErr w:type="gramStart"/>
      <w:r w:rsidRPr="00B806E7">
        <w:rPr>
          <w:rFonts w:ascii="Tw Cen MT" w:eastAsia="Liberation Serif" w:hAnsi="Tw Cen MT" w:cs="Liberation Serif"/>
          <w:w w:val="102"/>
          <w:sz w:val="24"/>
          <w:szCs w:val="24"/>
        </w:rPr>
        <w:t xml:space="preserve">allows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programs</w:t>
      </w:r>
      <w:proofErr w:type="gram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dynamically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identify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range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of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content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in</w:t>
      </w:r>
    </w:p>
    <w:p w:rsidR="00B806E7" w:rsidRDefault="009773B4" w:rsidP="004809E4">
      <w:pPr>
        <w:spacing w:before="40" w:after="120" w:line="360" w:lineRule="auto"/>
        <w:ind w:left="-426" w:right="7856"/>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document</w:t>
      </w:r>
      <w:proofErr w:type="gramEnd"/>
      <w:r w:rsidRPr="00B806E7">
        <w:rPr>
          <w:rFonts w:ascii="Tw Cen MT" w:eastAsia="Liberation Serif" w:hAnsi="Tw Cen MT" w:cs="Liberation Serif"/>
          <w:w w:val="102"/>
          <w:sz w:val="24"/>
          <w:szCs w:val="24"/>
        </w:rPr>
        <w:t>.</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Level3: </w:t>
      </w:r>
      <w:r w:rsidRPr="00B806E7">
        <w:rPr>
          <w:rFonts w:ascii="Tw Cen MT" w:eastAsia="Liberation Serif" w:hAnsi="Tw Cen MT" w:cs="Liberation Serif"/>
          <w:sz w:val="24"/>
          <w:szCs w:val="24"/>
        </w:rPr>
        <w:t xml:space="preserve"> </w:t>
      </w:r>
      <w:proofErr w:type="gramStart"/>
      <w:r w:rsidRPr="00B806E7">
        <w:rPr>
          <w:rFonts w:ascii="Tw Cen MT" w:eastAsia="Liberation Serif" w:hAnsi="Tw Cen MT" w:cs="Liberation Serif"/>
          <w:w w:val="102"/>
          <w:sz w:val="24"/>
          <w:szCs w:val="24"/>
        </w:rPr>
        <w:t xml:space="preserve">consists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of</w:t>
      </w:r>
      <w:proofErr w:type="gram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five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different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specifications: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CORE3,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LOAD,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SAVE, VALIDATIONS, EVENTS and XPATH.</w:t>
      </w:r>
    </w:p>
    <w:p w:rsidR="00B806E7" w:rsidRDefault="009773B4" w:rsidP="004809E4">
      <w:pPr>
        <w:spacing w:before="40" w:after="120" w:line="360" w:lineRule="auto"/>
        <w:ind w:left="-426" w:right="135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CORE3: extents functionality of CORE specified by DOM level 2.</w:t>
      </w:r>
    </w:p>
    <w:p w:rsidR="00B806E7" w:rsidRDefault="009773B4" w:rsidP="004809E4">
      <w:pPr>
        <w:spacing w:before="40" w:after="120" w:line="360" w:lineRule="auto"/>
        <w:ind w:left="-426" w:right="70"/>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LOAD and SAVE: allows program to dynamically load the content of XML document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into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DOM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document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and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save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DOM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document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into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XML document by serialization.</w:t>
      </w:r>
    </w:p>
    <w:p w:rsidR="00D14EFB" w:rsidRPr="00B806E7" w:rsidRDefault="009773B4" w:rsidP="004809E4">
      <w:pPr>
        <w:spacing w:before="40" w:after="120" w:line="360" w:lineRule="auto"/>
        <w:ind w:left="-426" w:right="70"/>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VALIDATION: </w:t>
      </w:r>
      <w:r w:rsidRPr="00B806E7">
        <w:rPr>
          <w:rFonts w:ascii="Tw Cen MT" w:eastAsia="Liberation Serif" w:hAnsi="Tw Cen MT" w:cs="Liberation Serif"/>
          <w:sz w:val="24"/>
          <w:szCs w:val="24"/>
        </w:rPr>
        <w:t xml:space="preserve"> </w:t>
      </w:r>
      <w:proofErr w:type="gramStart"/>
      <w:r w:rsidRPr="00B806E7">
        <w:rPr>
          <w:rFonts w:ascii="Tw Cen MT" w:eastAsia="Liberation Serif" w:hAnsi="Tw Cen MT" w:cs="Liberation Serif"/>
          <w:w w:val="99"/>
          <w:sz w:val="24"/>
          <w:szCs w:val="24"/>
        </w:rPr>
        <w:t xml:space="preserve">allows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program</w:t>
      </w:r>
      <w:proofErr w:type="gramEnd"/>
      <w:r w:rsidRPr="00B806E7">
        <w:rPr>
          <w:rFonts w:ascii="Tw Cen MT" w:eastAsia="Liberation Serif" w:hAnsi="Tw Cen MT" w:cs="Liberation Serif"/>
          <w:w w:val="99"/>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dynamically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update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content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and structure of document while ensuring the document is valid.</w:t>
      </w:r>
    </w:p>
    <w:p w:rsidR="00D14EFB" w:rsidRPr="00B806E7" w:rsidRDefault="009773B4" w:rsidP="004809E4">
      <w:pPr>
        <w:spacing w:before="40" w:after="120" w:line="360" w:lineRule="auto"/>
        <w:ind w:left="-426" w:right="502"/>
        <w:jc w:val="both"/>
        <w:rPr>
          <w:rFonts w:ascii="Tw Cen MT" w:eastAsia="Liberation Serif" w:hAnsi="Tw Cen MT" w:cs="Liberation Serif"/>
          <w:sz w:val="24"/>
          <w:szCs w:val="24"/>
        </w:rPr>
        <w:sectPr w:rsidR="00D14EFB" w:rsidRPr="00B806E7" w:rsidSect="004809E4">
          <w:pgSz w:w="12240" w:h="15840"/>
          <w:pgMar w:top="146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w w:val="99"/>
          <w:sz w:val="24"/>
          <w:szCs w:val="24"/>
        </w:rPr>
        <w:t>EVENTS: extents functionality of Events specified by DOM level 2. XPATH: XPATH is a path language that can be used to access DOM tree.</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lastRenderedPageBreak/>
        <w:t xml:space="preserve">104.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are deferred scripts?</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By default, </w:t>
      </w:r>
      <w:proofErr w:type="spell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 xml:space="preserve"> files will interrupt parsing of HTML document in order for them to be fetched and executed.</w:t>
      </w:r>
    </w:p>
    <w:p w:rsidR="00D14EFB" w:rsidRP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defer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attribute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tells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browser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only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execute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script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file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once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the</w:t>
      </w:r>
    </w:p>
    <w:p w:rsidR="00B806E7" w:rsidRDefault="009773B4" w:rsidP="004809E4">
      <w:pPr>
        <w:spacing w:before="40" w:after="120" w:line="360" w:lineRule="auto"/>
        <w:ind w:left="-426" w:right="4458"/>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HTML document has been fully parsed.</w:t>
      </w:r>
    </w:p>
    <w:p w:rsidR="00B806E7" w:rsidRDefault="009773B4" w:rsidP="004809E4">
      <w:pPr>
        <w:spacing w:before="40" w:after="120" w:line="360" w:lineRule="auto"/>
        <w:ind w:left="-426" w:right="5339"/>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&lt;script defer </w:t>
      </w:r>
      <w:proofErr w:type="spellStart"/>
      <w:r w:rsidRPr="00B806E7">
        <w:rPr>
          <w:rFonts w:ascii="Tw Cen MT" w:eastAsia="Liberation Serif" w:hAnsi="Tw Cen MT" w:cs="Liberation Serif"/>
          <w:w w:val="102"/>
          <w:sz w:val="24"/>
          <w:szCs w:val="24"/>
        </w:rPr>
        <w:t>src</w:t>
      </w:r>
      <w:proofErr w:type="spellEnd"/>
      <w:r w:rsidRPr="00B806E7">
        <w:rPr>
          <w:rFonts w:ascii="Tw Cen MT" w:eastAsia="Liberation Serif" w:hAnsi="Tw Cen MT" w:cs="Liberation Serif"/>
          <w:w w:val="102"/>
          <w:sz w:val="24"/>
          <w:szCs w:val="24"/>
        </w:rPr>
        <w:t>=”myscript.js”&gt;</w:t>
      </w:r>
    </w:p>
    <w:p w:rsidR="00B806E7" w:rsidRDefault="009773B4" w:rsidP="004809E4">
      <w:pPr>
        <w:spacing w:before="40" w:after="120" w:line="360" w:lineRule="auto"/>
        <w:ind w:left="-426" w:right="725"/>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This reduces loading time of web page and web page is displayed faster.</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105.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are asynchronous scripts?</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By default, </w:t>
      </w:r>
      <w:proofErr w:type="spellStart"/>
      <w:r w:rsidRPr="00B806E7">
        <w:rPr>
          <w:rFonts w:ascii="Tw Cen MT" w:eastAsia="Liberation Serif" w:hAnsi="Tw Cen MT" w:cs="Liberation Serif"/>
          <w:w w:val="99"/>
          <w:sz w:val="24"/>
          <w:szCs w:val="24"/>
        </w:rPr>
        <w:t>Javascript</w:t>
      </w:r>
      <w:proofErr w:type="spellEnd"/>
      <w:r w:rsidRPr="00B806E7">
        <w:rPr>
          <w:rFonts w:ascii="Tw Cen MT" w:eastAsia="Liberation Serif" w:hAnsi="Tw Cen MT" w:cs="Liberation Serif"/>
          <w:w w:val="99"/>
          <w:sz w:val="24"/>
          <w:szCs w:val="24"/>
        </w:rPr>
        <w:t xml:space="preserve"> files will interrupt parsing of HTML document in order </w:t>
      </w:r>
      <w:r w:rsidRPr="00B806E7">
        <w:rPr>
          <w:rFonts w:ascii="Tw Cen MT" w:eastAsia="Liberation Serif" w:hAnsi="Tw Cen MT" w:cs="Liberation Serif"/>
          <w:w w:val="102"/>
          <w:sz w:val="24"/>
          <w:szCs w:val="24"/>
        </w:rPr>
        <w:t>for them to be fetched and executed.</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The </w:t>
      </w:r>
      <w:proofErr w:type="spellStart"/>
      <w:r w:rsidRPr="00B806E7">
        <w:rPr>
          <w:rFonts w:ascii="Tw Cen MT" w:eastAsia="Liberation Serif" w:hAnsi="Tw Cen MT" w:cs="Liberation Serif"/>
          <w:w w:val="102"/>
          <w:sz w:val="24"/>
          <w:szCs w:val="24"/>
        </w:rPr>
        <w:t>async</w:t>
      </w:r>
      <w:proofErr w:type="spellEnd"/>
      <w:r w:rsidRPr="00B806E7">
        <w:rPr>
          <w:rFonts w:ascii="Tw Cen MT" w:eastAsia="Liberation Serif" w:hAnsi="Tw Cen MT" w:cs="Liberation Serif"/>
          <w:w w:val="102"/>
          <w:sz w:val="24"/>
          <w:szCs w:val="24"/>
        </w:rPr>
        <w:t xml:space="preserve"> attribute is used to indicate browser that script file can be executed asynchronously.</w:t>
      </w:r>
    </w:p>
    <w:p w:rsidR="00B806E7" w:rsidRDefault="009773B4" w:rsidP="004809E4">
      <w:pPr>
        <w:spacing w:before="40" w:after="120" w:line="360" w:lineRule="auto"/>
        <w:ind w:left="-426" w:right="5035"/>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&lt;script </w:t>
      </w:r>
      <w:proofErr w:type="spellStart"/>
      <w:r w:rsidRPr="00B806E7">
        <w:rPr>
          <w:rFonts w:ascii="Tw Cen MT" w:eastAsia="Liberation Serif" w:hAnsi="Tw Cen MT" w:cs="Liberation Serif"/>
          <w:w w:val="102"/>
          <w:sz w:val="24"/>
          <w:szCs w:val="24"/>
        </w:rPr>
        <w:t>async</w:t>
      </w:r>
      <w:proofErr w:type="spellEnd"/>
      <w:r w:rsidRPr="00B806E7">
        <w:rPr>
          <w:rFonts w:ascii="Tw Cen MT" w:eastAsia="Liberation Serif" w:hAnsi="Tw Cen MT" w:cs="Liberation Serif"/>
          <w:w w:val="102"/>
          <w:sz w:val="24"/>
          <w:szCs w:val="24"/>
        </w:rPr>
        <w:t xml:space="preserve"> </w:t>
      </w:r>
      <w:proofErr w:type="spellStart"/>
      <w:r w:rsidRPr="00B806E7">
        <w:rPr>
          <w:rFonts w:ascii="Tw Cen MT" w:eastAsia="Liberation Serif" w:hAnsi="Tw Cen MT" w:cs="Liberation Serif"/>
          <w:w w:val="102"/>
          <w:sz w:val="24"/>
          <w:szCs w:val="24"/>
        </w:rPr>
        <w:t>src</w:t>
      </w:r>
      <w:proofErr w:type="spellEnd"/>
      <w:r w:rsidRPr="00B806E7">
        <w:rPr>
          <w:rFonts w:ascii="Tw Cen MT" w:eastAsia="Liberation Serif" w:hAnsi="Tw Cen MT" w:cs="Liberation Serif"/>
          <w:w w:val="102"/>
          <w:sz w:val="24"/>
          <w:szCs w:val="24"/>
        </w:rPr>
        <w:t>=”somescript.js”&gt;</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The HTML parser does not have pause at the point it reaches the script tag to fetch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and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execute,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execution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can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occur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whenever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script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becomes ready after being fetched in parallel with document parsing.</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106.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difference between attribute and property?</w:t>
      </w:r>
    </w:p>
    <w:p w:rsidR="00B806E7" w:rsidRDefault="009773B4" w:rsidP="004809E4">
      <w:pPr>
        <w:spacing w:before="40" w:after="120" w:line="360" w:lineRule="auto"/>
        <w:ind w:left="-426" w:right="728"/>
        <w:jc w:val="both"/>
        <w:rPr>
          <w:rFonts w:ascii="Tw Cen MT" w:eastAsia="Liberation Serif" w:hAnsi="Tw Cen MT" w:cs="Liberation Serif"/>
          <w:sz w:val="24"/>
          <w:szCs w:val="24"/>
        </w:rPr>
      </w:pPr>
      <w:r w:rsidRPr="00B806E7">
        <w:rPr>
          <w:rFonts w:ascii="Tw Cen MT" w:eastAsia="Liberation Serif" w:hAnsi="Tw Cen MT" w:cs="Liberation Serif"/>
          <w:b/>
          <w:w w:val="102"/>
          <w:sz w:val="24"/>
          <w:szCs w:val="24"/>
        </w:rPr>
        <w:t>Attributes:</w:t>
      </w:r>
      <w:r w:rsidRPr="00B806E7">
        <w:rPr>
          <w:rFonts w:ascii="Tw Cen MT" w:eastAsia="Liberation Serif" w:hAnsi="Tw Cen MT" w:cs="Liberation Serif"/>
          <w:w w:val="102"/>
          <w:sz w:val="24"/>
          <w:szCs w:val="24"/>
        </w:rPr>
        <w:t xml:space="preserve">   Provide more details on an element like id, type, value etc.</w:t>
      </w:r>
    </w:p>
    <w:p w:rsidR="00D14EFB" w:rsidRP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b/>
          <w:w w:val="102"/>
          <w:sz w:val="24"/>
          <w:szCs w:val="24"/>
        </w:rPr>
        <w:t>Property:</w:t>
      </w:r>
      <w:r w:rsidRPr="00B806E7">
        <w:rPr>
          <w:rFonts w:ascii="Tw Cen MT" w:eastAsia="Liberation Serif" w:hAnsi="Tw Cen MT" w:cs="Liberation Serif"/>
          <w:w w:val="102"/>
          <w:sz w:val="24"/>
          <w:szCs w:val="24"/>
        </w:rPr>
        <w:t xml:space="preserve">   Value assigned to the property like type=”text”, value=’Name’</w:t>
      </w:r>
    </w:p>
    <w:p w:rsidR="00B806E7" w:rsidRDefault="009773B4" w:rsidP="004809E4">
      <w:pPr>
        <w:spacing w:before="40" w:after="120" w:line="360" w:lineRule="auto"/>
        <w:ind w:left="-426" w:right="8656"/>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etc</w:t>
      </w:r>
      <w:proofErr w:type="gramEnd"/>
      <w:r w:rsidRPr="00B806E7">
        <w:rPr>
          <w:rFonts w:ascii="Tw Cen MT" w:eastAsia="Liberation Serif" w:hAnsi="Tw Cen MT" w:cs="Liberation Serif"/>
          <w:w w:val="102"/>
          <w:sz w:val="24"/>
          <w:szCs w:val="24"/>
        </w:rPr>
        <w:t>.</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107.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the difference between </w:t>
      </w:r>
      <w:proofErr w:type="spellStart"/>
      <w:r w:rsidRPr="00B806E7">
        <w:rPr>
          <w:rFonts w:ascii="Tw Cen MT" w:eastAsia="Liberation Serif" w:hAnsi="Tw Cen MT" w:cs="Liberation Serif"/>
          <w:b/>
          <w:sz w:val="24"/>
          <w:szCs w:val="24"/>
        </w:rPr>
        <w:t>innerHTML</w:t>
      </w:r>
      <w:proofErr w:type="spellEnd"/>
      <w:r w:rsidRPr="00B806E7">
        <w:rPr>
          <w:rFonts w:ascii="Tw Cen MT" w:eastAsia="Liberation Serif" w:hAnsi="Tw Cen MT" w:cs="Liberation Serif"/>
          <w:b/>
          <w:sz w:val="24"/>
          <w:szCs w:val="24"/>
        </w:rPr>
        <w:t xml:space="preserve"> &amp; </w:t>
      </w:r>
      <w:proofErr w:type="spellStart"/>
      <w:r w:rsidRPr="00B806E7">
        <w:rPr>
          <w:rFonts w:ascii="Tw Cen MT" w:eastAsia="Liberation Serif" w:hAnsi="Tw Cen MT" w:cs="Liberation Serif"/>
          <w:b/>
          <w:sz w:val="24"/>
          <w:szCs w:val="24"/>
        </w:rPr>
        <w:t>innerText</w:t>
      </w:r>
      <w:proofErr w:type="spellEnd"/>
      <w:r w:rsidRPr="00B806E7">
        <w:rPr>
          <w:rFonts w:ascii="Tw Cen MT" w:eastAsia="Liberation Serif" w:hAnsi="Tw Cen MT" w:cs="Liberation Serif"/>
          <w:b/>
          <w:sz w:val="24"/>
          <w:szCs w:val="24"/>
        </w:rPr>
        <w:t>?</w:t>
      </w:r>
    </w:p>
    <w:p w:rsidR="00D14EFB" w:rsidRPr="00B806E7" w:rsidRDefault="009773B4" w:rsidP="004809E4">
      <w:pPr>
        <w:spacing w:before="40" w:after="120" w:line="360" w:lineRule="auto"/>
        <w:ind w:left="-426" w:right="1781"/>
        <w:jc w:val="both"/>
        <w:rPr>
          <w:rFonts w:ascii="Tw Cen MT" w:eastAsia="Liberation Serif" w:hAnsi="Tw Cen MT" w:cs="Liberation Serif"/>
          <w:sz w:val="24"/>
          <w:szCs w:val="24"/>
        </w:rPr>
      </w:pPr>
      <w:proofErr w:type="spellStart"/>
      <w:proofErr w:type="gramStart"/>
      <w:r w:rsidRPr="00B806E7">
        <w:rPr>
          <w:rFonts w:ascii="Tw Cen MT" w:eastAsia="Liberation Serif" w:hAnsi="Tw Cen MT" w:cs="Liberation Serif"/>
          <w:b/>
          <w:w w:val="99"/>
          <w:sz w:val="24"/>
          <w:szCs w:val="24"/>
        </w:rPr>
        <w:t>innerHTML</w:t>
      </w:r>
      <w:proofErr w:type="spellEnd"/>
      <w:proofErr w:type="gramEnd"/>
      <w:r w:rsidRPr="00B806E7">
        <w:rPr>
          <w:rFonts w:ascii="Tw Cen MT" w:eastAsia="Liberation Serif" w:hAnsi="Tw Cen MT" w:cs="Liberation Serif"/>
          <w:b/>
          <w:w w:val="99"/>
          <w:sz w:val="24"/>
          <w:szCs w:val="24"/>
        </w:rPr>
        <w:t>:</w:t>
      </w:r>
      <w:r w:rsidRPr="00B806E7">
        <w:rPr>
          <w:rFonts w:ascii="Tw Cen MT" w:eastAsia="Liberation Serif" w:hAnsi="Tw Cen MT" w:cs="Liberation Serif"/>
          <w:w w:val="99"/>
          <w:sz w:val="24"/>
          <w:szCs w:val="24"/>
        </w:rPr>
        <w:t xml:space="preserve">  It will process an HTML tag if found in a string</w:t>
      </w:r>
    </w:p>
    <w:p w:rsidR="00B806E7" w:rsidRDefault="009773B4" w:rsidP="004809E4">
      <w:pPr>
        <w:spacing w:before="40" w:after="120" w:line="360" w:lineRule="auto"/>
        <w:ind w:left="-426" w:right="1668"/>
        <w:jc w:val="both"/>
        <w:rPr>
          <w:rFonts w:ascii="Tw Cen MT" w:eastAsia="Liberation Serif" w:hAnsi="Tw Cen MT" w:cs="Liberation Serif"/>
          <w:sz w:val="24"/>
          <w:szCs w:val="24"/>
        </w:rPr>
      </w:pPr>
      <w:proofErr w:type="spellStart"/>
      <w:proofErr w:type="gramStart"/>
      <w:r w:rsidRPr="00B806E7">
        <w:rPr>
          <w:rFonts w:ascii="Tw Cen MT" w:eastAsia="Liberation Serif" w:hAnsi="Tw Cen MT" w:cs="Liberation Serif"/>
          <w:b/>
          <w:w w:val="99"/>
          <w:sz w:val="24"/>
          <w:szCs w:val="24"/>
        </w:rPr>
        <w:t>innerText</w:t>
      </w:r>
      <w:proofErr w:type="spellEnd"/>
      <w:proofErr w:type="gramEnd"/>
      <w:r w:rsidRPr="00B806E7">
        <w:rPr>
          <w:rFonts w:ascii="Tw Cen MT" w:eastAsia="Liberation Serif" w:hAnsi="Tw Cen MT" w:cs="Liberation Serif"/>
          <w:b/>
          <w:w w:val="99"/>
          <w:sz w:val="24"/>
          <w:szCs w:val="24"/>
        </w:rPr>
        <w:t xml:space="preserve">: </w:t>
      </w:r>
      <w:r w:rsidRPr="00B806E7">
        <w:rPr>
          <w:rFonts w:ascii="Tw Cen MT" w:eastAsia="Liberation Serif" w:hAnsi="Tw Cen MT" w:cs="Liberation Serif"/>
          <w:w w:val="99"/>
          <w:sz w:val="24"/>
          <w:szCs w:val="24"/>
        </w:rPr>
        <w:t xml:space="preserve"> It will not process an HTML tag if found in a string</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108.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the difference between </w:t>
      </w:r>
      <w:proofErr w:type="spellStart"/>
      <w:r w:rsidRPr="00B806E7">
        <w:rPr>
          <w:rFonts w:ascii="Tw Cen MT" w:eastAsia="Liberation Serif" w:hAnsi="Tw Cen MT" w:cs="Liberation Serif"/>
          <w:b/>
          <w:sz w:val="24"/>
          <w:szCs w:val="24"/>
        </w:rPr>
        <w:t>textContent</w:t>
      </w:r>
      <w:proofErr w:type="spellEnd"/>
      <w:r w:rsidRPr="00B806E7">
        <w:rPr>
          <w:rFonts w:ascii="Tw Cen MT" w:eastAsia="Liberation Serif" w:hAnsi="Tw Cen MT" w:cs="Liberation Serif"/>
          <w:b/>
          <w:sz w:val="24"/>
          <w:szCs w:val="24"/>
        </w:rPr>
        <w:t xml:space="preserve"> &amp; </w:t>
      </w:r>
      <w:proofErr w:type="spellStart"/>
      <w:r w:rsidRPr="00B806E7">
        <w:rPr>
          <w:rFonts w:ascii="Tw Cen MT" w:eastAsia="Liberation Serif" w:hAnsi="Tw Cen MT" w:cs="Liberation Serif"/>
          <w:b/>
          <w:sz w:val="24"/>
          <w:szCs w:val="24"/>
        </w:rPr>
        <w:t>innerText</w:t>
      </w:r>
      <w:proofErr w:type="spellEnd"/>
      <w:r w:rsidRPr="00B806E7">
        <w:rPr>
          <w:rFonts w:ascii="Tw Cen MT" w:eastAsia="Liberation Serif" w:hAnsi="Tw Cen MT" w:cs="Liberation Serif"/>
          <w:b/>
          <w:sz w:val="24"/>
          <w:szCs w:val="24"/>
        </w:rPr>
        <w:t>?</w:t>
      </w:r>
    </w:p>
    <w:p w:rsidR="00D14EFB" w:rsidRPr="00B806E7" w:rsidRDefault="009773B4" w:rsidP="004809E4">
      <w:pPr>
        <w:spacing w:before="40" w:after="120" w:line="360" w:lineRule="auto"/>
        <w:ind w:left="-426" w:right="3212"/>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The </w:t>
      </w:r>
      <w:proofErr w:type="spellStart"/>
      <w:r w:rsidRPr="00B806E7">
        <w:rPr>
          <w:rFonts w:ascii="Tw Cen MT" w:eastAsia="Liberation Serif" w:hAnsi="Tw Cen MT" w:cs="Liberation Serif"/>
          <w:w w:val="99"/>
          <w:sz w:val="24"/>
          <w:szCs w:val="24"/>
        </w:rPr>
        <w:t>textContent</w:t>
      </w:r>
      <w:proofErr w:type="spellEnd"/>
      <w:r w:rsidRPr="00B806E7">
        <w:rPr>
          <w:rFonts w:ascii="Tw Cen MT" w:eastAsia="Liberation Serif" w:hAnsi="Tw Cen MT" w:cs="Liberation Serif"/>
          <w:w w:val="99"/>
          <w:sz w:val="24"/>
          <w:szCs w:val="24"/>
        </w:rPr>
        <w:t xml:space="preserve"> returns every element in the node.</w:t>
      </w:r>
    </w:p>
    <w:p w:rsidR="00D14EFB" w:rsidRPr="00B806E7" w:rsidRDefault="009773B4" w:rsidP="004809E4">
      <w:pPr>
        <w:spacing w:before="40" w:after="120" w:line="360" w:lineRule="auto"/>
        <w:ind w:left="-426" w:right="70"/>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lastRenderedPageBreak/>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99"/>
          <w:sz w:val="24"/>
          <w:szCs w:val="24"/>
        </w:rPr>
        <w:t>innerText</w:t>
      </w:r>
      <w:proofErr w:type="spellEnd"/>
      <w:r w:rsidRPr="00B806E7">
        <w:rPr>
          <w:rFonts w:ascii="Tw Cen MT" w:eastAsia="Liberation Serif" w:hAnsi="Tw Cen MT" w:cs="Liberation Serif"/>
          <w:w w:val="99"/>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aware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of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styling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and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won't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return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text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of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“hidden”</w:t>
      </w:r>
    </w:p>
    <w:p w:rsidR="00D14EFB" w:rsidRPr="00B806E7" w:rsidRDefault="009773B4" w:rsidP="004809E4">
      <w:pPr>
        <w:spacing w:before="40" w:after="120" w:line="360" w:lineRule="auto"/>
        <w:ind w:left="-426" w:right="7968"/>
        <w:jc w:val="both"/>
        <w:rPr>
          <w:rFonts w:ascii="Tw Cen MT" w:eastAsia="Liberation Serif" w:hAnsi="Tw Cen MT" w:cs="Liberation Serif"/>
          <w:sz w:val="24"/>
          <w:szCs w:val="24"/>
        </w:rPr>
        <w:sectPr w:rsidR="00D14EFB" w:rsidRPr="00B806E7" w:rsidSect="004809E4">
          <w:pgSz w:w="12240" w:h="15840"/>
          <w:pgMar w:top="146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proofErr w:type="gramStart"/>
      <w:r w:rsidRPr="00B806E7">
        <w:rPr>
          <w:rFonts w:ascii="Tw Cen MT" w:eastAsia="Liberation Serif" w:hAnsi="Tw Cen MT" w:cs="Liberation Serif"/>
          <w:w w:val="99"/>
          <w:sz w:val="24"/>
          <w:szCs w:val="24"/>
        </w:rPr>
        <w:t>elements</w:t>
      </w:r>
      <w:proofErr w:type="gramEnd"/>
      <w:r w:rsidRPr="00B806E7">
        <w:rPr>
          <w:rFonts w:ascii="Tw Cen MT" w:eastAsia="Liberation Serif" w:hAnsi="Tw Cen MT" w:cs="Liberation Serif"/>
          <w:w w:val="99"/>
          <w:sz w:val="24"/>
          <w:szCs w:val="24"/>
        </w:rPr>
        <w:t>.</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lastRenderedPageBreak/>
        <w:t xml:space="preserve">109.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w:t>
      </w:r>
      <w:proofErr w:type="spellStart"/>
      <w:r w:rsidRPr="00B806E7">
        <w:rPr>
          <w:rFonts w:ascii="Tw Cen MT" w:eastAsia="Liberation Serif" w:hAnsi="Tw Cen MT" w:cs="Liberation Serif"/>
          <w:b/>
          <w:sz w:val="24"/>
          <w:szCs w:val="24"/>
        </w:rPr>
        <w:t>HTMLCollection</w:t>
      </w:r>
      <w:proofErr w:type="spellEnd"/>
      <w:r w:rsidRPr="00B806E7">
        <w:rPr>
          <w:rFonts w:ascii="Tw Cen MT" w:eastAsia="Liberation Serif" w:hAnsi="Tw Cen MT" w:cs="Liberation Serif"/>
          <w:b/>
          <w:sz w:val="24"/>
          <w:szCs w:val="24"/>
        </w:rPr>
        <w:t>?</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The </w:t>
      </w:r>
      <w:proofErr w:type="spellStart"/>
      <w:r w:rsidRPr="00B806E7">
        <w:rPr>
          <w:rFonts w:ascii="Tw Cen MT" w:eastAsia="Liberation Serif" w:hAnsi="Tw Cen MT" w:cs="Liberation Serif"/>
          <w:w w:val="102"/>
          <w:sz w:val="24"/>
          <w:szCs w:val="24"/>
        </w:rPr>
        <w:t>HTMLCollection</w:t>
      </w:r>
      <w:proofErr w:type="spellEnd"/>
      <w:r w:rsidRPr="00B806E7">
        <w:rPr>
          <w:rFonts w:ascii="Tw Cen MT" w:eastAsia="Liberation Serif" w:hAnsi="Tw Cen MT" w:cs="Liberation Serif"/>
          <w:w w:val="102"/>
          <w:sz w:val="24"/>
          <w:szCs w:val="24"/>
        </w:rPr>
        <w:t xml:space="preserve"> interface represents a generic collection of elements (in document order) and offers methods &amp; properties for selecting from the list.</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proofErr w:type="spellStart"/>
      <w:r w:rsidRPr="00B806E7">
        <w:rPr>
          <w:rFonts w:ascii="Tw Cen MT" w:eastAsia="Liberation Serif" w:hAnsi="Tw Cen MT" w:cs="Liberation Serif"/>
          <w:w w:val="102"/>
          <w:sz w:val="24"/>
          <w:szCs w:val="24"/>
        </w:rPr>
        <w:t>HTMLCollection</w:t>
      </w:r>
      <w:proofErr w:type="spellEnd"/>
      <w:r w:rsidRPr="00B806E7">
        <w:rPr>
          <w:rFonts w:ascii="Tw Cen MT" w:eastAsia="Liberation Serif" w:hAnsi="Tw Cen MT" w:cs="Liberation Serif"/>
          <w:w w:val="102"/>
          <w:sz w:val="24"/>
          <w:szCs w:val="24"/>
        </w:rPr>
        <w:t xml:space="preserve"> has </w:t>
      </w:r>
      <w:proofErr w:type="gramStart"/>
      <w:r w:rsidRPr="00B806E7">
        <w:rPr>
          <w:rFonts w:ascii="Tw Cen MT" w:eastAsia="Liberation Serif" w:hAnsi="Tw Cen MT" w:cs="Liberation Serif"/>
          <w:w w:val="102"/>
          <w:sz w:val="24"/>
          <w:szCs w:val="24"/>
        </w:rPr>
        <w:t>length  property</w:t>
      </w:r>
      <w:proofErr w:type="gramEnd"/>
      <w:r w:rsidRPr="00B806E7">
        <w:rPr>
          <w:rFonts w:ascii="Tw Cen MT" w:eastAsia="Liberation Serif" w:hAnsi="Tw Cen MT" w:cs="Liberation Serif"/>
          <w:w w:val="102"/>
          <w:sz w:val="24"/>
          <w:szCs w:val="24"/>
        </w:rPr>
        <w:t xml:space="preserve"> which returns the number of items in the collection.</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It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not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possible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iterate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over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102"/>
          <w:sz w:val="24"/>
          <w:szCs w:val="24"/>
        </w:rPr>
        <w:t>HTMLCollection</w:t>
      </w:r>
      <w:proofErr w:type="spell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list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using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102"/>
          <w:sz w:val="24"/>
          <w:szCs w:val="24"/>
        </w:rPr>
        <w:t>forEach</w:t>
      </w:r>
      <w:proofErr w:type="spell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by default.</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110.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w:t>
      </w:r>
      <w:proofErr w:type="spellStart"/>
      <w:r w:rsidRPr="00B806E7">
        <w:rPr>
          <w:rFonts w:ascii="Tw Cen MT" w:eastAsia="Liberation Serif" w:hAnsi="Tw Cen MT" w:cs="Liberation Serif"/>
          <w:b/>
          <w:sz w:val="24"/>
          <w:szCs w:val="24"/>
        </w:rPr>
        <w:t>NodeList</w:t>
      </w:r>
      <w:proofErr w:type="spellEnd"/>
      <w:r w:rsidRPr="00B806E7">
        <w:rPr>
          <w:rFonts w:ascii="Tw Cen MT" w:eastAsia="Liberation Serif" w:hAnsi="Tw Cen MT" w:cs="Liberation Serif"/>
          <w:b/>
          <w:sz w:val="24"/>
          <w:szCs w:val="24"/>
        </w:rPr>
        <w:t>?</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proofErr w:type="spellStart"/>
      <w:r w:rsidRPr="00B806E7">
        <w:rPr>
          <w:rFonts w:ascii="Tw Cen MT" w:eastAsia="Liberation Serif" w:hAnsi="Tw Cen MT" w:cs="Liberation Serif"/>
          <w:w w:val="102"/>
          <w:sz w:val="24"/>
          <w:szCs w:val="24"/>
        </w:rPr>
        <w:t>NodeList</w:t>
      </w:r>
      <w:proofErr w:type="spell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objects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are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collections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of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nodes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which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are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usually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returned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by properties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such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as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102"/>
          <w:sz w:val="24"/>
          <w:szCs w:val="24"/>
        </w:rPr>
        <w:t>Node.childNodes</w:t>
      </w:r>
      <w:proofErr w:type="spell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and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functions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such as </w:t>
      </w:r>
      <w:proofErr w:type="spellStart"/>
      <w:r w:rsidRPr="00B806E7">
        <w:rPr>
          <w:rFonts w:ascii="Tw Cen MT" w:eastAsia="Liberation Serif" w:hAnsi="Tw Cen MT" w:cs="Liberation Serif"/>
          <w:w w:val="102"/>
          <w:sz w:val="24"/>
          <w:szCs w:val="24"/>
        </w:rPr>
        <w:t>document.querySelectorAll</w:t>
      </w:r>
      <w:proofErr w:type="spellEnd"/>
      <w:r w:rsidRPr="00B806E7">
        <w:rPr>
          <w:rFonts w:ascii="Tw Cen MT" w:eastAsia="Liberation Serif" w:hAnsi="Tw Cen MT" w:cs="Liberation Serif"/>
          <w:w w:val="102"/>
          <w:sz w:val="24"/>
          <w:szCs w:val="24"/>
        </w:rPr>
        <w:t>().</w:t>
      </w:r>
    </w:p>
    <w:p w:rsidR="00B806E7" w:rsidRDefault="009773B4" w:rsidP="004809E4">
      <w:pPr>
        <w:spacing w:before="40" w:after="120" w:line="360" w:lineRule="auto"/>
        <w:ind w:left="-426" w:right="119"/>
        <w:jc w:val="both"/>
        <w:rPr>
          <w:rFonts w:ascii="Tw Cen MT" w:eastAsia="Liberation Serif" w:hAnsi="Tw Cen MT" w:cs="Liberation Serif"/>
          <w:sz w:val="24"/>
          <w:szCs w:val="24"/>
        </w:rPr>
      </w:pPr>
      <w:proofErr w:type="spellStart"/>
      <w:proofErr w:type="gramStart"/>
      <w:r w:rsidRPr="00B806E7">
        <w:rPr>
          <w:rFonts w:ascii="Tw Cen MT" w:eastAsia="Liberation Serif" w:hAnsi="Tw Cen MT" w:cs="Liberation Serif"/>
          <w:w w:val="102"/>
          <w:sz w:val="24"/>
          <w:szCs w:val="24"/>
        </w:rPr>
        <w:t>NodeList</w:t>
      </w:r>
      <w:proofErr w:type="spellEnd"/>
      <w:r w:rsidRPr="00B806E7">
        <w:rPr>
          <w:rFonts w:ascii="Tw Cen MT" w:eastAsia="Liberation Serif" w:hAnsi="Tw Cen MT" w:cs="Liberation Serif"/>
          <w:w w:val="102"/>
          <w:sz w:val="24"/>
          <w:szCs w:val="24"/>
        </w:rPr>
        <w:t xml:space="preserve">  has</w:t>
      </w:r>
      <w:proofErr w:type="gramEnd"/>
      <w:r w:rsidRPr="00B806E7">
        <w:rPr>
          <w:rFonts w:ascii="Tw Cen MT" w:eastAsia="Liberation Serif" w:hAnsi="Tw Cen MT" w:cs="Liberation Serif"/>
          <w:w w:val="102"/>
          <w:sz w:val="24"/>
          <w:szCs w:val="24"/>
        </w:rPr>
        <w:t xml:space="preserve"> length  property which returns the number of nodes in </w:t>
      </w:r>
      <w:proofErr w:type="spellStart"/>
      <w:r w:rsidRPr="00B806E7">
        <w:rPr>
          <w:rFonts w:ascii="Tw Cen MT" w:eastAsia="Liberation Serif" w:hAnsi="Tw Cen MT" w:cs="Liberation Serif"/>
          <w:w w:val="102"/>
          <w:sz w:val="24"/>
          <w:szCs w:val="24"/>
        </w:rPr>
        <w:t>nodelist</w:t>
      </w:r>
      <w:proofErr w:type="spellEnd"/>
      <w:r w:rsidRPr="00B806E7">
        <w:rPr>
          <w:rFonts w:ascii="Tw Cen MT" w:eastAsia="Liberation Serif" w:hAnsi="Tw Cen MT" w:cs="Liberation Serif"/>
          <w:w w:val="102"/>
          <w:sz w:val="24"/>
          <w:szCs w:val="24"/>
        </w:rPr>
        <w:t xml:space="preserve">. </w:t>
      </w:r>
      <w:proofErr w:type="gramStart"/>
      <w:r w:rsidRPr="00B806E7">
        <w:rPr>
          <w:rFonts w:ascii="Tw Cen MT" w:eastAsia="Liberation Serif" w:hAnsi="Tw Cen MT" w:cs="Liberation Serif"/>
          <w:w w:val="102"/>
          <w:sz w:val="24"/>
          <w:szCs w:val="24"/>
        </w:rPr>
        <w:t>for</w:t>
      </w:r>
      <w:proofErr w:type="gramEnd"/>
      <w:r w:rsidRPr="00B806E7">
        <w:rPr>
          <w:rFonts w:ascii="Tw Cen MT" w:eastAsia="Liberation Serif" w:hAnsi="Tw Cen MT" w:cs="Liberation Serif"/>
          <w:w w:val="102"/>
          <w:sz w:val="24"/>
          <w:szCs w:val="24"/>
        </w:rPr>
        <w:t xml:space="preserve">...of loops will loop over </w:t>
      </w:r>
      <w:proofErr w:type="spellStart"/>
      <w:r w:rsidRPr="00B806E7">
        <w:rPr>
          <w:rFonts w:ascii="Tw Cen MT" w:eastAsia="Liberation Serif" w:hAnsi="Tw Cen MT" w:cs="Liberation Serif"/>
          <w:w w:val="102"/>
          <w:sz w:val="24"/>
          <w:szCs w:val="24"/>
        </w:rPr>
        <w:t>NodeList</w:t>
      </w:r>
      <w:proofErr w:type="spellEnd"/>
      <w:r w:rsidRPr="00B806E7">
        <w:rPr>
          <w:rFonts w:ascii="Tw Cen MT" w:eastAsia="Liberation Serif" w:hAnsi="Tw Cen MT" w:cs="Liberation Serif"/>
          <w:w w:val="102"/>
          <w:sz w:val="24"/>
          <w:szCs w:val="24"/>
        </w:rPr>
        <w:t xml:space="preserve"> objects accurately.</w:t>
      </w: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111.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are frames?</w:t>
      </w:r>
    </w:p>
    <w:p w:rsidR="00D14EFB" w:rsidRPr="00B806E7" w:rsidRDefault="009773B4" w:rsidP="004809E4">
      <w:pPr>
        <w:spacing w:before="40" w:after="120" w:line="360" w:lineRule="auto"/>
        <w:ind w:left="-426" w:right="72"/>
        <w:jc w:val="both"/>
        <w:rPr>
          <w:rFonts w:ascii="Tw Cen MT" w:eastAsia="Liberation Serif" w:hAnsi="Tw Cen MT" w:cs="Liberation Serif"/>
          <w:sz w:val="24"/>
          <w:szCs w:val="24"/>
        </w:rPr>
        <w:sectPr w:rsidR="00D14EFB" w:rsidRPr="00B806E7" w:rsidSect="004809E4">
          <w:pgSz w:w="12240" w:h="15840"/>
          <w:pgMar w:top="146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w w:val="102"/>
          <w:sz w:val="24"/>
          <w:szCs w:val="24"/>
        </w:rPr>
        <w:t xml:space="preserve">Frame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divides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page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into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section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and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each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section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different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page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can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be displayed.</w:t>
      </w:r>
    </w:p>
    <w:p w:rsidR="00B806E7" w:rsidRDefault="009773B4" w:rsidP="004809E4">
      <w:pPr>
        <w:spacing w:before="40" w:after="120" w:line="360" w:lineRule="auto"/>
        <w:ind w:left="-426" w:right="3379"/>
        <w:jc w:val="both"/>
        <w:rPr>
          <w:rFonts w:ascii="Tw Cen MT" w:eastAsia="Liberation Serif" w:hAnsi="Tw Cen MT" w:cs="Liberation Serif"/>
          <w:sz w:val="24"/>
          <w:szCs w:val="24"/>
        </w:rPr>
      </w:pPr>
      <w:r w:rsidRPr="00B806E7">
        <w:rPr>
          <w:rFonts w:ascii="Tw Cen MT" w:eastAsia="Liberation Serif" w:hAnsi="Tw Cen MT" w:cs="Liberation Serif"/>
          <w:b/>
          <w:w w:val="101"/>
          <w:sz w:val="24"/>
          <w:szCs w:val="24"/>
        </w:rPr>
        <w:lastRenderedPageBreak/>
        <w:t xml:space="preserve">8.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w w:val="101"/>
          <w:sz w:val="24"/>
          <w:szCs w:val="24"/>
        </w:rPr>
        <w:t xml:space="preserve"> Cookies</w:t>
      </w: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146B52" w:rsidP="004809E4">
      <w:pPr>
        <w:spacing w:before="40" w:after="120" w:line="360" w:lineRule="auto"/>
        <w:ind w:left="-426"/>
        <w:jc w:val="both"/>
        <w:rPr>
          <w:rFonts w:ascii="Tw Cen MT" w:eastAsia="Liberation Serif" w:hAnsi="Tw Cen MT" w:cs="Liberation Serif"/>
          <w:sz w:val="24"/>
          <w:szCs w:val="24"/>
        </w:rPr>
      </w:pPr>
      <w:r>
        <w:rPr>
          <w:rFonts w:ascii="Tw Cen MT" w:hAnsi="Tw Cen MT"/>
          <w:sz w:val="24"/>
          <w:szCs w:val="24"/>
        </w:rPr>
        <w:pict>
          <v:group id="_x0000_s1114" style="position:absolute;left:0;text-align:left;margin-left:71.6pt;margin-top:-14.5pt;width:470.2pt;height:3.6pt;z-index:-2332;mso-position-horizontal-relative:page" coordorigin="1432,-290" coordsize="9404,72">
            <v:shape id="_x0000_s1118" style="position:absolute;left:1440;top:-275;width:9360;height:0" coordorigin="1440,-275" coordsize="9360,0" path="m1440,-275r9360,e" filled="f" strokecolor="#2b2b2b" strokeweight=".82pt">
              <v:path arrowok="t"/>
            </v:shape>
            <v:shape id="_x0000_s1117" style="position:absolute;left:1440;top:-232;width:9360;height:0" coordorigin="1440,-232" coordsize="9360,0" path="m1440,-232r9360,e" filled="f" strokecolor="#d4d4d4" strokeweight=".82pt">
              <v:path arrowok="t"/>
            </v:shape>
            <v:shape id="_x0000_s1116" style="position:absolute;left:1440;top:-282;width:14;height:58" coordorigin="1440,-282" coordsize="14,58" path="m1440,-282r14,l1454,-239r-14,14l1440,-282xe" fillcolor="#2b2b2b" stroked="f">
              <v:path arrowok="t"/>
            </v:shape>
            <v:shape id="_x0000_s1115" style="position:absolute;left:10814;top:-282;width:14;height:58" coordorigin="10814,-282" coordsize="14,58" path="m10814,-268r15,-14l10829,-225r-15,l10814,-268xe" fillcolor="#d4d4d4" stroked="f">
              <v:path arrowok="t"/>
            </v:shape>
            <w10:wrap anchorx="page"/>
          </v:group>
        </w:pict>
      </w:r>
      <w:r w:rsidR="009773B4" w:rsidRPr="00B806E7">
        <w:rPr>
          <w:rFonts w:ascii="Tw Cen MT" w:eastAsia="Liberation Serif" w:hAnsi="Tw Cen MT" w:cs="Liberation Serif"/>
          <w:b/>
          <w:sz w:val="24"/>
          <w:szCs w:val="24"/>
        </w:rPr>
        <w:t xml:space="preserve">112. </w:t>
      </w:r>
      <w:r w:rsidR="009773B4" w:rsidRPr="00B806E7">
        <w:rPr>
          <w:rFonts w:ascii="Tw Cen MT" w:eastAsia="Liberation Serif" w:hAnsi="Tw Cen MT" w:cs="Liberation Serif"/>
          <w:w w:val="101"/>
          <w:sz w:val="24"/>
          <w:szCs w:val="24"/>
        </w:rPr>
        <w:t xml:space="preserve">       </w:t>
      </w:r>
      <w:r w:rsidR="009773B4" w:rsidRPr="00B806E7">
        <w:rPr>
          <w:rFonts w:ascii="Tw Cen MT" w:eastAsia="Liberation Serif" w:hAnsi="Tw Cen MT" w:cs="Liberation Serif"/>
          <w:b/>
          <w:sz w:val="24"/>
          <w:szCs w:val="24"/>
        </w:rPr>
        <w:t xml:space="preserve"> What is cookie?</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Cookies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are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small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items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of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data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that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consists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of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name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and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value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pair. Cookies are stored on your computer so that it can be accessed by your web browser.</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A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web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browser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and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server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communicate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through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HTTP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which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stateless protocol. Stateless protocol treats each request independently, so server does </w:t>
      </w:r>
      <w:proofErr w:type="gramStart"/>
      <w:r w:rsidRPr="00B806E7">
        <w:rPr>
          <w:rFonts w:ascii="Tw Cen MT" w:eastAsia="Liberation Serif" w:hAnsi="Tw Cen MT" w:cs="Liberation Serif"/>
          <w:w w:val="102"/>
          <w:sz w:val="24"/>
          <w:szCs w:val="24"/>
        </w:rPr>
        <w:t xml:space="preserve">not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keep</w:t>
      </w:r>
      <w:proofErr w:type="gram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data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after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sending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browser.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With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cookies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such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data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can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be fetched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directly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from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stored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cookie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file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instead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of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communicating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with server.</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For example when user visits web page, user name can be stored in cookie. Now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when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next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time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user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visits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page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cookie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belonging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page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is added to the request. This way server gets necessary data “remembered” by cookie.</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113.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How cookie helps client server HTTP communication?</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When a user sends a request to the server, then each of that request is treated as a new request sent by the different user.</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When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receiving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HTTP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request,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server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can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possibly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send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Set- Cookie header with the response. </w:t>
      </w:r>
    </w:p>
    <w:p w:rsidR="00D14EFB" w:rsidRP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Now, whenever a user sends a request to the server, the cookie is added with that request automatically. Due to the cookie, the server recognizes the users</w:t>
      </w:r>
    </w:p>
    <w:p w:rsidR="00D14EFB" w:rsidRPr="00B806E7" w:rsidRDefault="00146B52" w:rsidP="004809E4">
      <w:pPr>
        <w:spacing w:before="40" w:after="120" w:line="360" w:lineRule="auto"/>
        <w:ind w:left="-426"/>
        <w:jc w:val="both"/>
        <w:rPr>
          <w:rFonts w:ascii="Tw Cen MT" w:hAnsi="Tw Cen MT"/>
          <w:sz w:val="24"/>
          <w:szCs w:val="24"/>
        </w:rPr>
        <w:sectPr w:rsidR="00D14EFB" w:rsidRPr="00B806E7" w:rsidSect="004809E4">
          <w:pgSz w:w="12240" w:h="15840"/>
          <w:pgMar w:top="138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Pr>
          <w:rFonts w:ascii="Tw Cen MT" w:hAnsi="Tw Cen MT"/>
          <w:sz w:val="24"/>
          <w:szCs w:val="24"/>
        </w:rPr>
        <w:pict>
          <v:shape id="_x0000_i1031" type="#_x0000_t75" style="width:438.5pt;height:165.25pt">
            <v:imagedata r:id="rId14" o:title=""/>
          </v:shape>
        </w:pic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lastRenderedPageBreak/>
        <w:t xml:space="preserve">114.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Where are cookies stored?</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During browsing session </w:t>
      </w:r>
      <w:proofErr w:type="gramStart"/>
      <w:r w:rsidRPr="00B806E7">
        <w:rPr>
          <w:rFonts w:ascii="Tw Cen MT" w:eastAsia="Liberation Serif" w:hAnsi="Tw Cen MT" w:cs="Liberation Serif"/>
          <w:w w:val="102"/>
          <w:sz w:val="24"/>
          <w:szCs w:val="24"/>
        </w:rPr>
        <w:t xml:space="preserve">browser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stored</w:t>
      </w:r>
      <w:proofErr w:type="gramEnd"/>
      <w:r w:rsidRPr="00B806E7">
        <w:rPr>
          <w:rFonts w:ascii="Tw Cen MT" w:eastAsia="Liberation Serif" w:hAnsi="Tw Cen MT" w:cs="Liberation Serif"/>
          <w:w w:val="102"/>
          <w:sz w:val="24"/>
          <w:szCs w:val="24"/>
        </w:rPr>
        <w:t xml:space="preserve"> cookies in memory,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at the time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of quitting they go to file called as cookies.txt.</w:t>
      </w:r>
    </w:p>
    <w:p w:rsidR="00B806E7" w:rsidRDefault="009773B4" w:rsidP="004809E4">
      <w:pPr>
        <w:spacing w:before="40" w:after="120" w:line="360" w:lineRule="auto"/>
        <w:ind w:left="-426" w:right="1429"/>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Different browser store cookies file in a different location on disk.</w:t>
      </w:r>
    </w:p>
    <w:p w:rsidR="00B806E7" w:rsidRDefault="009773B4" w:rsidP="004809E4">
      <w:pPr>
        <w:spacing w:before="40" w:after="120" w:line="360" w:lineRule="auto"/>
        <w:ind w:left="-426" w:right="461"/>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For instance, on windows chrome stores the cookies in below location, C:\Users\&lt;YourUser&gt;\AppData\Local\Google\Chrome\User Data\Default\</w:t>
      </w:r>
    </w:p>
    <w:p w:rsidR="00B806E7" w:rsidRDefault="009773B4" w:rsidP="004809E4">
      <w:pPr>
        <w:spacing w:before="40" w:after="120" w:line="360" w:lineRule="auto"/>
        <w:ind w:left="-426" w:right="2931"/>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As cookie expires it is no longer saved on hard drive.</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115.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Where are parameters of cookie?</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There are six parameters of cookie: name, value, expires, path, domain and </w:t>
      </w:r>
      <w:r w:rsidRPr="00B806E7">
        <w:rPr>
          <w:rFonts w:ascii="Tw Cen MT" w:eastAsia="Liberation Serif" w:hAnsi="Tw Cen MT" w:cs="Liberation Serif"/>
          <w:w w:val="102"/>
          <w:sz w:val="24"/>
          <w:szCs w:val="24"/>
        </w:rPr>
        <w:t>security.</w:t>
      </w:r>
    </w:p>
    <w:p w:rsidR="00D14EFB" w:rsidRPr="00B806E7" w:rsidRDefault="009773B4" w:rsidP="004809E4">
      <w:pPr>
        <w:spacing w:before="40" w:after="120" w:line="360" w:lineRule="auto"/>
        <w:ind w:left="-426" w:right="181"/>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The name and value are required whereas all other parameters are optional. </w:t>
      </w:r>
      <w:proofErr w:type="spellStart"/>
      <w:r w:rsidRPr="00B806E7">
        <w:rPr>
          <w:rFonts w:ascii="Tw Cen MT" w:eastAsia="Liberation Serif" w:hAnsi="Tw Cen MT" w:cs="Liberation Serif"/>
          <w:w w:val="102"/>
          <w:sz w:val="24"/>
          <w:szCs w:val="24"/>
        </w:rPr>
        <w:t>document.cookie</w:t>
      </w:r>
      <w:proofErr w:type="spellEnd"/>
      <w:r w:rsidRPr="00B806E7">
        <w:rPr>
          <w:rFonts w:ascii="Tw Cen MT" w:eastAsia="Liberation Serif" w:hAnsi="Tw Cen MT" w:cs="Liberation Serif"/>
          <w:w w:val="102"/>
          <w:sz w:val="24"/>
          <w:szCs w:val="24"/>
        </w:rPr>
        <w:t>=”name=</w:t>
      </w:r>
      <w:proofErr w:type="spellStart"/>
      <w:r w:rsidRPr="00B806E7">
        <w:rPr>
          <w:rFonts w:ascii="Tw Cen MT" w:eastAsia="Liberation Serif" w:hAnsi="Tw Cen MT" w:cs="Liberation Serif"/>
          <w:w w:val="102"/>
          <w:sz w:val="24"/>
          <w:szCs w:val="24"/>
        </w:rPr>
        <w:t>VALUE</w:t>
      </w:r>
      <w:proofErr w:type="gramStart"/>
      <w:r w:rsidRPr="00B806E7">
        <w:rPr>
          <w:rFonts w:ascii="Tw Cen MT" w:eastAsia="Liberation Serif" w:hAnsi="Tw Cen MT" w:cs="Liberation Serif"/>
          <w:w w:val="102"/>
          <w:sz w:val="24"/>
          <w:szCs w:val="24"/>
        </w:rPr>
        <w:t>;expires</w:t>
      </w:r>
      <w:proofErr w:type="spellEnd"/>
      <w:proofErr w:type="gramEnd"/>
      <w:r w:rsidRPr="00B806E7">
        <w:rPr>
          <w:rFonts w:ascii="Tw Cen MT" w:eastAsia="Liberation Serif" w:hAnsi="Tw Cen MT" w:cs="Liberation Serif"/>
          <w:w w:val="102"/>
          <w:sz w:val="24"/>
          <w:szCs w:val="24"/>
        </w:rPr>
        <w:t>=</w:t>
      </w:r>
      <w:proofErr w:type="spellStart"/>
      <w:r w:rsidRPr="00B806E7">
        <w:rPr>
          <w:rFonts w:ascii="Tw Cen MT" w:eastAsia="Liberation Serif" w:hAnsi="Tw Cen MT" w:cs="Liberation Serif"/>
          <w:w w:val="102"/>
          <w:sz w:val="24"/>
          <w:szCs w:val="24"/>
        </w:rPr>
        <w:t>DATE;path</w:t>
      </w:r>
      <w:proofErr w:type="spellEnd"/>
      <w:r w:rsidRPr="00B806E7">
        <w:rPr>
          <w:rFonts w:ascii="Tw Cen MT" w:eastAsia="Liberation Serif" w:hAnsi="Tw Cen MT" w:cs="Liberation Serif"/>
          <w:w w:val="102"/>
          <w:sz w:val="24"/>
          <w:szCs w:val="24"/>
        </w:rPr>
        <w:t>=</w:t>
      </w:r>
      <w:proofErr w:type="spellStart"/>
      <w:r w:rsidRPr="00B806E7">
        <w:rPr>
          <w:rFonts w:ascii="Tw Cen MT" w:eastAsia="Liberation Serif" w:hAnsi="Tw Cen MT" w:cs="Liberation Serif"/>
          <w:w w:val="102"/>
          <w:sz w:val="24"/>
          <w:szCs w:val="24"/>
        </w:rPr>
        <w:t>PATH;domain</w:t>
      </w:r>
      <w:proofErr w:type="spellEnd"/>
      <w:r w:rsidRPr="00B806E7">
        <w:rPr>
          <w:rFonts w:ascii="Tw Cen MT" w:eastAsia="Liberation Serif" w:hAnsi="Tw Cen MT" w:cs="Liberation Serif"/>
          <w:w w:val="102"/>
          <w:sz w:val="24"/>
          <w:szCs w:val="24"/>
        </w:rPr>
        <w:t>=DO</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b/>
          <w:w w:val="102"/>
          <w:sz w:val="24"/>
          <w:szCs w:val="24"/>
        </w:rPr>
        <w:t xml:space="preserve">Name and </w:t>
      </w:r>
      <w:proofErr w:type="gramStart"/>
      <w:r w:rsidRPr="00B806E7">
        <w:rPr>
          <w:rFonts w:ascii="Tw Cen MT" w:eastAsia="Liberation Serif" w:hAnsi="Tw Cen MT" w:cs="Liberation Serif"/>
          <w:b/>
          <w:w w:val="102"/>
          <w:sz w:val="24"/>
          <w:szCs w:val="24"/>
        </w:rPr>
        <w:t>Value</w:t>
      </w:r>
      <w:r w:rsidRPr="00B806E7">
        <w:rPr>
          <w:rFonts w:ascii="Tw Cen MT" w:eastAsia="Liberation Serif" w:hAnsi="Tw Cen MT" w:cs="Liberation Serif"/>
          <w:w w:val="102"/>
          <w:sz w:val="24"/>
          <w:szCs w:val="24"/>
        </w:rPr>
        <w:t xml:space="preserve"> :</w:t>
      </w:r>
      <w:proofErr w:type="gramEnd"/>
      <w:r w:rsidRPr="00B806E7">
        <w:rPr>
          <w:rFonts w:ascii="Tw Cen MT" w:eastAsia="Liberation Serif" w:hAnsi="Tw Cen MT" w:cs="Liberation Serif"/>
          <w:w w:val="102"/>
          <w:sz w:val="24"/>
          <w:szCs w:val="24"/>
        </w:rPr>
        <w:t xml:space="preserve"> The first part of cookie must have name and value. The entire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name/value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must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single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string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with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no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commas,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semicolons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or whitespace </w:t>
      </w:r>
      <w:proofErr w:type="spellStart"/>
      <w:r w:rsidRPr="00B806E7">
        <w:rPr>
          <w:rFonts w:ascii="Tw Cen MT" w:eastAsia="Liberation Serif" w:hAnsi="Tw Cen MT" w:cs="Liberation Serif"/>
          <w:w w:val="102"/>
          <w:sz w:val="24"/>
          <w:szCs w:val="24"/>
        </w:rPr>
        <w:t>charactors</w:t>
      </w:r>
      <w:proofErr w:type="spellEnd"/>
      <w:r w:rsidRPr="00B806E7">
        <w:rPr>
          <w:rFonts w:ascii="Tw Cen MT" w:eastAsia="Liberation Serif" w:hAnsi="Tw Cen MT" w:cs="Liberation Serif"/>
          <w:w w:val="102"/>
          <w:sz w:val="24"/>
          <w:szCs w:val="24"/>
        </w:rPr>
        <w:t>.</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b/>
          <w:w w:val="102"/>
          <w:sz w:val="24"/>
          <w:szCs w:val="24"/>
        </w:rPr>
        <w:t>Expires</w:t>
      </w:r>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cookie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will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disappear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when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user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exits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browser,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give more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life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cookies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you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must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set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expiration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date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following format.</w:t>
      </w:r>
    </w:p>
    <w:p w:rsidR="00B806E7" w:rsidRDefault="009773B4" w:rsidP="004809E4">
      <w:pPr>
        <w:spacing w:before="40" w:after="120" w:line="360" w:lineRule="auto"/>
        <w:ind w:left="-426" w:right="5305"/>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DD-Mon-YY HH:MM:SS GMT</w:t>
      </w:r>
    </w:p>
    <w:p w:rsidR="00D14EFB" w:rsidRPr="00B806E7" w:rsidRDefault="009773B4" w:rsidP="004809E4">
      <w:pPr>
        <w:spacing w:before="40" w:after="120" w:line="360" w:lineRule="auto"/>
        <w:ind w:left="-426" w:right="72"/>
        <w:jc w:val="both"/>
        <w:rPr>
          <w:rFonts w:ascii="Tw Cen MT" w:eastAsia="Liberation Serif" w:hAnsi="Tw Cen MT" w:cs="Liberation Serif"/>
          <w:sz w:val="24"/>
          <w:szCs w:val="24"/>
        </w:rPr>
      </w:pPr>
      <w:proofErr w:type="gramStart"/>
      <w:r w:rsidRPr="00B806E7">
        <w:rPr>
          <w:rFonts w:ascii="Tw Cen MT" w:eastAsia="Liberation Serif" w:hAnsi="Tw Cen MT" w:cs="Liberation Serif"/>
          <w:b/>
          <w:w w:val="102"/>
          <w:sz w:val="24"/>
          <w:szCs w:val="24"/>
        </w:rPr>
        <w:t>Path</w:t>
      </w:r>
      <w:r w:rsidRPr="00B806E7">
        <w:rPr>
          <w:rFonts w:ascii="Tw Cen MT" w:eastAsia="Liberation Serif" w:hAnsi="Tw Cen MT" w:cs="Liberation Serif"/>
          <w:w w:val="102"/>
          <w:sz w:val="24"/>
          <w:szCs w:val="24"/>
        </w:rPr>
        <w:t xml:space="preserve"> :</w:t>
      </w:r>
      <w:proofErr w:type="gramEnd"/>
      <w:r w:rsidRPr="00B806E7">
        <w:rPr>
          <w:rFonts w:ascii="Tw Cen MT" w:eastAsia="Liberation Serif" w:hAnsi="Tw Cen MT" w:cs="Liberation Serif"/>
          <w:w w:val="102"/>
          <w:sz w:val="24"/>
          <w:szCs w:val="24"/>
        </w:rPr>
        <w:t xml:space="preserve"> Usually the path is set to root level directory (‘/’), which means the cookie is available for all the pages of your site. If you want the cookie to be </w:t>
      </w:r>
      <w:proofErr w:type="gramStart"/>
      <w:r w:rsidRPr="00B806E7">
        <w:rPr>
          <w:rFonts w:ascii="Tw Cen MT" w:eastAsia="Liberation Serif" w:hAnsi="Tw Cen MT" w:cs="Liberation Serif"/>
          <w:w w:val="102"/>
          <w:sz w:val="24"/>
          <w:szCs w:val="24"/>
        </w:rPr>
        <w:t xml:space="preserve">readable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in</w:t>
      </w:r>
      <w:proofErr w:type="gram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specific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directory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&lt;</w:t>
      </w:r>
      <w:proofErr w:type="spellStart"/>
      <w:r w:rsidRPr="00B806E7">
        <w:rPr>
          <w:rFonts w:ascii="Tw Cen MT" w:eastAsia="Liberation Serif" w:hAnsi="Tw Cen MT" w:cs="Liberation Serif"/>
          <w:w w:val="102"/>
          <w:sz w:val="24"/>
          <w:szCs w:val="24"/>
        </w:rPr>
        <w:t>directoryname</w:t>
      </w:r>
      <w:proofErr w:type="spellEnd"/>
      <w:r w:rsidRPr="00B806E7">
        <w:rPr>
          <w:rFonts w:ascii="Tw Cen MT" w:eastAsia="Liberation Serif" w:hAnsi="Tw Cen MT" w:cs="Liberation Serif"/>
          <w:w w:val="102"/>
          <w:sz w:val="24"/>
          <w:szCs w:val="24"/>
        </w:rPr>
        <w:t xml:space="preserve">&gt;,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path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should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specified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as path=/&lt; </w:t>
      </w:r>
      <w:proofErr w:type="spellStart"/>
      <w:r w:rsidRPr="00B806E7">
        <w:rPr>
          <w:rFonts w:ascii="Tw Cen MT" w:eastAsia="Liberation Serif" w:hAnsi="Tw Cen MT" w:cs="Liberation Serif"/>
          <w:w w:val="102"/>
          <w:sz w:val="24"/>
          <w:szCs w:val="24"/>
        </w:rPr>
        <w:t>directoryname</w:t>
      </w:r>
      <w:proofErr w:type="spellEnd"/>
      <w:r w:rsidRPr="00B806E7">
        <w:rPr>
          <w:rFonts w:ascii="Tw Cen MT" w:eastAsia="Liberation Serif" w:hAnsi="Tw Cen MT" w:cs="Liberation Serif"/>
          <w:w w:val="102"/>
          <w:sz w:val="24"/>
          <w:szCs w:val="24"/>
        </w:rPr>
        <w:t>&gt;.</w:t>
      </w:r>
    </w:p>
    <w:p w:rsidR="00D14EFB" w:rsidRPr="00B806E7" w:rsidRDefault="009773B4" w:rsidP="004809E4">
      <w:pPr>
        <w:spacing w:before="40" w:after="120" w:line="360" w:lineRule="auto"/>
        <w:ind w:left="-426" w:right="70"/>
        <w:jc w:val="both"/>
        <w:rPr>
          <w:rFonts w:ascii="Tw Cen MT" w:eastAsia="Liberation Serif" w:hAnsi="Tw Cen MT" w:cs="Liberation Serif"/>
          <w:sz w:val="24"/>
          <w:szCs w:val="24"/>
        </w:rPr>
      </w:pPr>
      <w:proofErr w:type="gramStart"/>
      <w:r w:rsidRPr="00B806E7">
        <w:rPr>
          <w:rFonts w:ascii="Tw Cen MT" w:eastAsia="Liberation Serif" w:hAnsi="Tw Cen MT" w:cs="Liberation Serif"/>
          <w:b/>
          <w:w w:val="99"/>
          <w:sz w:val="24"/>
          <w:szCs w:val="24"/>
        </w:rPr>
        <w:t>Domain</w:t>
      </w:r>
      <w:r w:rsidRPr="00B806E7">
        <w:rPr>
          <w:rFonts w:ascii="Tw Cen MT" w:eastAsia="Liberation Serif" w:hAnsi="Tw Cen MT" w:cs="Liberation Serif"/>
          <w:w w:val="99"/>
          <w:sz w:val="24"/>
          <w:szCs w:val="24"/>
        </w:rPr>
        <w:t xml:space="preserve"> :</w:t>
      </w:r>
      <w:proofErr w:type="gramEnd"/>
      <w:r w:rsidRPr="00B806E7">
        <w:rPr>
          <w:rFonts w:ascii="Tw Cen MT" w:eastAsia="Liberation Serif" w:hAnsi="Tw Cen MT" w:cs="Liberation Serif"/>
          <w:w w:val="99"/>
          <w:sz w:val="24"/>
          <w:szCs w:val="24"/>
        </w:rPr>
        <w:t xml:space="preserve"> Some websites have lots of domains. The purpose of the ‘domain’</w:t>
      </w:r>
    </w:p>
    <w:p w:rsidR="00D14EFB" w:rsidRPr="00B806E7" w:rsidRDefault="009773B4" w:rsidP="004809E4">
      <w:pPr>
        <w:spacing w:before="40" w:after="120" w:line="360" w:lineRule="auto"/>
        <w:ind w:left="-426" w:right="77"/>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99"/>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to</w:t>
      </w:r>
      <w:proofErr w:type="gramEnd"/>
      <w:r w:rsidRPr="00B806E7">
        <w:rPr>
          <w:rFonts w:ascii="Tw Cen MT" w:eastAsia="Liberation Serif" w:hAnsi="Tw Cen MT" w:cs="Liberation Serif"/>
          <w:w w:val="99"/>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allow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cookies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other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subdomains. </w:t>
      </w:r>
      <w:r w:rsidRPr="00B806E7">
        <w:rPr>
          <w:rFonts w:ascii="Tw Cen MT" w:eastAsia="Liberation Serif" w:hAnsi="Tw Cen MT" w:cs="Liberation Serif"/>
          <w:sz w:val="24"/>
          <w:szCs w:val="24"/>
        </w:rPr>
        <w:t xml:space="preserve"> </w:t>
      </w:r>
      <w:proofErr w:type="gramStart"/>
      <w:r w:rsidRPr="00B806E7">
        <w:rPr>
          <w:rFonts w:ascii="Tw Cen MT" w:eastAsia="Liberation Serif" w:hAnsi="Tw Cen MT" w:cs="Liberation Serif"/>
          <w:w w:val="99"/>
          <w:sz w:val="24"/>
          <w:szCs w:val="24"/>
        </w:rPr>
        <w:t xml:space="preserve">In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case</w:t>
      </w:r>
      <w:proofErr w:type="gramEnd"/>
      <w:r w:rsidRPr="00B806E7">
        <w:rPr>
          <w:rFonts w:ascii="Tw Cen MT" w:eastAsia="Liberation Serif" w:hAnsi="Tw Cen MT" w:cs="Liberation Serif"/>
          <w:w w:val="99"/>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if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website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http://www.</w:t>
      </w:r>
    </w:p>
    <w:p w:rsidR="00D14EFB" w:rsidRPr="00B806E7" w:rsidRDefault="009773B4" w:rsidP="004809E4">
      <w:pPr>
        <w:spacing w:before="40" w:after="120" w:line="360" w:lineRule="auto"/>
        <w:ind w:left="-426" w:right="77"/>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&lt;</w:t>
      </w:r>
      <w:proofErr w:type="gramStart"/>
      <w:r w:rsidRPr="00B806E7">
        <w:rPr>
          <w:rFonts w:ascii="Tw Cen MT" w:eastAsia="Liberation Serif" w:hAnsi="Tw Cen MT" w:cs="Liberation Serif"/>
          <w:w w:val="99"/>
          <w:sz w:val="24"/>
          <w:szCs w:val="24"/>
        </w:rPr>
        <w:t>domain</w:t>
      </w:r>
      <w:proofErr w:type="gramEnd"/>
      <w:r w:rsidRPr="00B806E7">
        <w:rPr>
          <w:rFonts w:ascii="Tw Cen MT" w:eastAsia="Liberation Serif" w:hAnsi="Tw Cen MT" w:cs="Liberation Serif"/>
          <w:w w:val="99"/>
          <w:sz w:val="24"/>
          <w:szCs w:val="24"/>
        </w:rPr>
        <w:t xml:space="preserve">&gt;.com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with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subdomains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http://www.&lt;subdomainone&gt;.</w:t>
      </w:r>
    </w:p>
    <w:p w:rsidR="00D14EFB" w:rsidRPr="00B806E7" w:rsidRDefault="009773B4" w:rsidP="004809E4">
      <w:pPr>
        <w:spacing w:before="40" w:after="120" w:line="360" w:lineRule="auto"/>
        <w:ind w:left="-426" w:right="70"/>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&lt;</w:t>
      </w:r>
      <w:proofErr w:type="gramStart"/>
      <w:r w:rsidRPr="00B806E7">
        <w:rPr>
          <w:rFonts w:ascii="Tw Cen MT" w:eastAsia="Liberation Serif" w:hAnsi="Tw Cen MT" w:cs="Liberation Serif"/>
          <w:w w:val="99"/>
          <w:sz w:val="24"/>
          <w:szCs w:val="24"/>
        </w:rPr>
        <w:t>domain</w:t>
      </w:r>
      <w:proofErr w:type="gramEnd"/>
      <w:r w:rsidRPr="00B806E7">
        <w:rPr>
          <w:rFonts w:ascii="Tw Cen MT" w:eastAsia="Liberation Serif" w:hAnsi="Tw Cen MT" w:cs="Liberation Serif"/>
          <w:w w:val="99"/>
          <w:sz w:val="24"/>
          <w:szCs w:val="24"/>
        </w:rPr>
        <w:t xml:space="preserve">&gt;.com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and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http://www.&lt;subdomaintwo&gt;.&lt;domain&gt;.com.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If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web page on </w:t>
      </w:r>
      <w:proofErr w:type="spellStart"/>
      <w:r w:rsidRPr="00B806E7">
        <w:rPr>
          <w:rFonts w:ascii="Tw Cen MT" w:eastAsia="Liberation Serif" w:hAnsi="Tw Cen MT" w:cs="Liberation Serif"/>
          <w:w w:val="99"/>
          <w:sz w:val="24"/>
          <w:szCs w:val="24"/>
        </w:rPr>
        <w:t>subdomainone</w:t>
      </w:r>
      <w:proofErr w:type="spellEnd"/>
      <w:r w:rsidRPr="00B806E7">
        <w:rPr>
          <w:rFonts w:ascii="Tw Cen MT" w:eastAsia="Liberation Serif" w:hAnsi="Tw Cen MT" w:cs="Liberation Serif"/>
          <w:w w:val="99"/>
          <w:sz w:val="24"/>
          <w:szCs w:val="24"/>
        </w:rPr>
        <w:t xml:space="preserve"> set a cookie pages on </w:t>
      </w:r>
      <w:proofErr w:type="spellStart"/>
      <w:r w:rsidRPr="00B806E7">
        <w:rPr>
          <w:rFonts w:ascii="Tw Cen MT" w:eastAsia="Liberation Serif" w:hAnsi="Tw Cen MT" w:cs="Liberation Serif"/>
          <w:w w:val="99"/>
          <w:sz w:val="24"/>
          <w:szCs w:val="24"/>
        </w:rPr>
        <w:t>subdomaintwo</w:t>
      </w:r>
      <w:proofErr w:type="spellEnd"/>
      <w:r w:rsidRPr="00B806E7">
        <w:rPr>
          <w:rFonts w:ascii="Tw Cen MT" w:eastAsia="Liberation Serif" w:hAnsi="Tw Cen MT" w:cs="Liberation Serif"/>
          <w:w w:val="99"/>
          <w:sz w:val="24"/>
          <w:szCs w:val="24"/>
        </w:rPr>
        <w:t xml:space="preserve"> cannot read that cookie. But if you add domain=&lt;domain&gt; then all subdomains ending with</w:t>
      </w:r>
    </w:p>
    <w:p w:rsidR="00B806E7" w:rsidRDefault="009773B4" w:rsidP="004809E4">
      <w:pPr>
        <w:spacing w:before="40" w:after="120" w:line="360" w:lineRule="auto"/>
        <w:ind w:left="-426" w:right="5501"/>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&lt;</w:t>
      </w:r>
      <w:proofErr w:type="gramStart"/>
      <w:r w:rsidRPr="00B806E7">
        <w:rPr>
          <w:rFonts w:ascii="Tw Cen MT" w:eastAsia="Liberation Serif" w:hAnsi="Tw Cen MT" w:cs="Liberation Serif"/>
          <w:w w:val="99"/>
          <w:sz w:val="24"/>
          <w:szCs w:val="24"/>
        </w:rPr>
        <w:t>domain</w:t>
      </w:r>
      <w:proofErr w:type="gramEnd"/>
      <w:r w:rsidRPr="00B806E7">
        <w:rPr>
          <w:rFonts w:ascii="Tw Cen MT" w:eastAsia="Liberation Serif" w:hAnsi="Tw Cen MT" w:cs="Liberation Serif"/>
          <w:w w:val="99"/>
          <w:sz w:val="24"/>
          <w:szCs w:val="24"/>
        </w:rPr>
        <w:t>&gt; can read the cookie.</w:t>
      </w:r>
    </w:p>
    <w:p w:rsidR="00D14EFB" w:rsidRPr="00B806E7" w:rsidRDefault="009773B4" w:rsidP="004809E4">
      <w:pPr>
        <w:spacing w:before="40" w:after="120" w:line="360" w:lineRule="auto"/>
        <w:ind w:left="-426" w:right="70"/>
        <w:jc w:val="both"/>
        <w:rPr>
          <w:rFonts w:ascii="Tw Cen MT" w:eastAsia="Liberation Serif" w:hAnsi="Tw Cen MT" w:cs="Liberation Serif"/>
          <w:sz w:val="24"/>
          <w:szCs w:val="24"/>
        </w:rPr>
        <w:sectPr w:rsidR="00D14EFB" w:rsidRPr="00B806E7" w:rsidSect="004809E4">
          <w:pgSz w:w="12240" w:h="15840"/>
          <w:pgMar w:top="146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proofErr w:type="gramStart"/>
      <w:r w:rsidRPr="00B806E7">
        <w:rPr>
          <w:rFonts w:ascii="Tw Cen MT" w:eastAsia="Liberation Serif" w:hAnsi="Tw Cen MT" w:cs="Liberation Serif"/>
          <w:b/>
          <w:w w:val="99"/>
          <w:sz w:val="24"/>
          <w:szCs w:val="24"/>
        </w:rPr>
        <w:t>Secure</w:t>
      </w:r>
      <w:r w:rsidRPr="00B806E7">
        <w:rPr>
          <w:rFonts w:ascii="Tw Cen MT" w:eastAsia="Liberation Serif" w:hAnsi="Tw Cen MT" w:cs="Liberation Serif"/>
          <w:w w:val="99"/>
          <w:sz w:val="24"/>
          <w:szCs w:val="24"/>
        </w:rPr>
        <w:t xml:space="preserve"> :</w:t>
      </w:r>
      <w:proofErr w:type="gramEnd"/>
      <w:r w:rsidRPr="00B806E7">
        <w:rPr>
          <w:rFonts w:ascii="Tw Cen MT" w:eastAsia="Liberation Serif" w:hAnsi="Tw Cen MT" w:cs="Liberation Serif"/>
          <w:w w:val="99"/>
          <w:sz w:val="24"/>
          <w:szCs w:val="24"/>
        </w:rPr>
        <w:t xml:space="preserve"> The last parameter of cookie is secure which is a Boolean value. Its default value is false. If cookie is marked as secure then cookie will be sent to</w:t>
      </w:r>
    </w:p>
    <w:p w:rsidR="00B806E7" w:rsidRDefault="009773B4" w:rsidP="004809E4">
      <w:pPr>
        <w:spacing w:before="40" w:after="120" w:line="360" w:lineRule="auto"/>
        <w:ind w:left="-426"/>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lastRenderedPageBreak/>
        <w:t>web</w:t>
      </w:r>
      <w:proofErr w:type="gramEnd"/>
      <w:r w:rsidRPr="00B806E7">
        <w:rPr>
          <w:rFonts w:ascii="Tw Cen MT" w:eastAsia="Liberation Serif" w:hAnsi="Tw Cen MT" w:cs="Liberation Serif"/>
          <w:w w:val="102"/>
          <w:sz w:val="24"/>
          <w:szCs w:val="24"/>
        </w:rPr>
        <w:t xml:space="preserve"> server and try to retrieve it using secure communication channel.</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116.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Can user disable cookies?</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Yes, user can disable cookies from browser.</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In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chrome,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you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can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go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settings--&gt;Advanced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Settings--&gt;Privacy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and security--&gt;Content setting--&gt;Cookies and disable cookies.</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117.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How to create cookie?</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When visitor visits web page for first time he enters his or her name. This name will be stored in cookies as below,</w:t>
      </w:r>
    </w:p>
    <w:p w:rsidR="00B806E7" w:rsidRDefault="009773B4" w:rsidP="004809E4">
      <w:pPr>
        <w:spacing w:before="40" w:after="120" w:line="360" w:lineRule="auto"/>
        <w:ind w:left="-426"/>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function</w:t>
      </w:r>
      <w:proofErr w:type="gramEnd"/>
      <w:r w:rsidRPr="00B806E7">
        <w:rPr>
          <w:rFonts w:ascii="Tw Cen MT" w:eastAsia="Liberation Serif" w:hAnsi="Tw Cen MT" w:cs="Liberation Serif"/>
          <w:w w:val="102"/>
          <w:sz w:val="24"/>
          <w:szCs w:val="24"/>
        </w:rPr>
        <w:t xml:space="preserve"> </w:t>
      </w:r>
      <w:proofErr w:type="spellStart"/>
      <w:r w:rsidRPr="00B806E7">
        <w:rPr>
          <w:rFonts w:ascii="Tw Cen MT" w:eastAsia="Liberation Serif" w:hAnsi="Tw Cen MT" w:cs="Liberation Serif"/>
          <w:w w:val="102"/>
          <w:sz w:val="24"/>
          <w:szCs w:val="24"/>
        </w:rPr>
        <w:t>createCookie</w:t>
      </w:r>
      <w:proofErr w:type="spellEnd"/>
      <w:r w:rsidRPr="00B806E7">
        <w:rPr>
          <w:rFonts w:ascii="Tw Cen MT" w:eastAsia="Liberation Serif" w:hAnsi="Tw Cen MT" w:cs="Liberation Serif"/>
          <w:w w:val="102"/>
          <w:sz w:val="24"/>
          <w:szCs w:val="24"/>
        </w:rPr>
        <w:t>(username, value) {</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position w:val="-1"/>
          <w:sz w:val="24"/>
          <w:szCs w:val="24"/>
        </w:rPr>
        <w:t xml:space="preserve"> </w:t>
      </w:r>
      <w:proofErr w:type="spellStart"/>
      <w:r w:rsidRPr="00B806E7">
        <w:rPr>
          <w:rFonts w:ascii="Tw Cen MT" w:eastAsia="Liberation Serif" w:hAnsi="Tw Cen MT" w:cs="Liberation Serif"/>
          <w:w w:val="102"/>
          <w:position w:val="-1"/>
          <w:sz w:val="24"/>
          <w:szCs w:val="24"/>
        </w:rPr>
        <w:t>document.cookie</w:t>
      </w:r>
      <w:proofErr w:type="spellEnd"/>
      <w:r w:rsidRPr="00B806E7">
        <w:rPr>
          <w:rFonts w:ascii="Tw Cen MT" w:eastAsia="Liberation Serif" w:hAnsi="Tw Cen MT" w:cs="Liberation Serif"/>
          <w:w w:val="102"/>
          <w:position w:val="-1"/>
          <w:sz w:val="24"/>
          <w:szCs w:val="24"/>
        </w:rPr>
        <w:t xml:space="preserve">=username </w:t>
      </w:r>
      <w:proofErr w:type="gramStart"/>
      <w:r w:rsidRPr="00B806E7">
        <w:rPr>
          <w:rFonts w:ascii="Tw Cen MT" w:eastAsia="Liberation Serif" w:hAnsi="Tw Cen MT" w:cs="Liberation Serif"/>
          <w:w w:val="102"/>
          <w:position w:val="-1"/>
          <w:sz w:val="24"/>
          <w:szCs w:val="24"/>
        </w:rPr>
        <w:t>+ ”</w:t>
      </w:r>
      <w:proofErr w:type="gramEnd"/>
      <w:r w:rsidRPr="00B806E7">
        <w:rPr>
          <w:rFonts w:ascii="Tw Cen MT" w:eastAsia="Liberation Serif" w:hAnsi="Tw Cen MT" w:cs="Liberation Serif"/>
          <w:w w:val="102"/>
          <w:position w:val="-1"/>
          <w:sz w:val="24"/>
          <w:szCs w:val="24"/>
        </w:rPr>
        <w:t>=” + value;</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118.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How to read cookie?</w:t>
      </w:r>
    </w:p>
    <w:p w:rsidR="00B806E7" w:rsidRDefault="009773B4" w:rsidP="004809E4">
      <w:pPr>
        <w:spacing w:before="40" w:after="120" w:line="360" w:lineRule="auto"/>
        <w:ind w:left="-426" w:right="4510"/>
        <w:jc w:val="both"/>
        <w:rPr>
          <w:rFonts w:ascii="Tw Cen MT" w:eastAsia="Liberation Serif" w:hAnsi="Tw Cen MT" w:cs="Liberation Serif"/>
          <w:sz w:val="24"/>
          <w:szCs w:val="24"/>
        </w:rPr>
      </w:pPr>
      <w:proofErr w:type="spell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 xml:space="preserve"> cookies can be read like this, </w:t>
      </w:r>
      <w:proofErr w:type="spellStart"/>
      <w:r w:rsidRPr="00B806E7">
        <w:rPr>
          <w:rFonts w:ascii="Tw Cen MT" w:eastAsia="Liberation Serif" w:hAnsi="Tw Cen MT" w:cs="Liberation Serif"/>
          <w:w w:val="102"/>
          <w:sz w:val="24"/>
          <w:szCs w:val="24"/>
        </w:rPr>
        <w:t>var</w:t>
      </w:r>
      <w:proofErr w:type="spellEnd"/>
      <w:r w:rsidRPr="00B806E7">
        <w:rPr>
          <w:rFonts w:ascii="Tw Cen MT" w:eastAsia="Liberation Serif" w:hAnsi="Tw Cen MT" w:cs="Liberation Serif"/>
          <w:w w:val="102"/>
          <w:sz w:val="24"/>
          <w:szCs w:val="24"/>
        </w:rPr>
        <w:t xml:space="preserve"> x = </w:t>
      </w:r>
      <w:proofErr w:type="spellStart"/>
      <w:r w:rsidRPr="00B806E7">
        <w:rPr>
          <w:rFonts w:ascii="Tw Cen MT" w:eastAsia="Liberation Serif" w:hAnsi="Tw Cen MT" w:cs="Liberation Serif"/>
          <w:w w:val="102"/>
          <w:sz w:val="24"/>
          <w:szCs w:val="24"/>
        </w:rPr>
        <w:t>document.cookie</w:t>
      </w:r>
      <w:proofErr w:type="spellEnd"/>
      <w:r w:rsidRPr="00B806E7">
        <w:rPr>
          <w:rFonts w:ascii="Tw Cen MT" w:eastAsia="Liberation Serif" w:hAnsi="Tw Cen MT" w:cs="Liberation Serif"/>
          <w:w w:val="102"/>
          <w:sz w:val="24"/>
          <w:szCs w:val="24"/>
        </w:rPr>
        <w:t>;</w:t>
      </w: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119.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How to delete cookie?</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While deleting cookie you don’t have to specify value.</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proofErr w:type="spell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 xml:space="preserve"> cookies can be deleted by specifying expires parameter to a past date.</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proofErr w:type="spellStart"/>
      <w:r w:rsidRPr="00B806E7">
        <w:rPr>
          <w:rFonts w:ascii="Tw Cen MT" w:eastAsia="Liberation Serif" w:hAnsi="Tw Cen MT" w:cs="Liberation Serif"/>
          <w:w w:val="99"/>
          <w:sz w:val="24"/>
          <w:szCs w:val="24"/>
        </w:rPr>
        <w:t>document.cookie</w:t>
      </w:r>
      <w:proofErr w:type="spellEnd"/>
      <w:r w:rsidRPr="00B806E7">
        <w:rPr>
          <w:rFonts w:ascii="Tw Cen MT" w:eastAsia="Liberation Serif" w:hAnsi="Tw Cen MT" w:cs="Liberation Serif"/>
          <w:w w:val="99"/>
          <w:sz w:val="24"/>
          <w:szCs w:val="24"/>
        </w:rPr>
        <w:t>=”username=</w:t>
      </w:r>
      <w:proofErr w:type="gramStart"/>
      <w:r w:rsidRPr="00B806E7">
        <w:rPr>
          <w:rFonts w:ascii="Tw Cen MT" w:eastAsia="Liberation Serif" w:hAnsi="Tw Cen MT" w:cs="Liberation Serif"/>
          <w:w w:val="99"/>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expires</w:t>
      </w:r>
      <w:proofErr w:type="gramEnd"/>
      <w:r w:rsidRPr="00B806E7">
        <w:rPr>
          <w:rFonts w:ascii="Tw Cen MT" w:eastAsia="Liberation Serif" w:hAnsi="Tw Cen MT" w:cs="Liberation Serif"/>
          <w:w w:val="99"/>
          <w:sz w:val="24"/>
          <w:szCs w:val="24"/>
        </w:rPr>
        <w:t xml:space="preserve">=Thu,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01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Jan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1970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00:00:00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UTC;</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99"/>
          <w:sz w:val="24"/>
          <w:szCs w:val="24"/>
        </w:rPr>
        <w:t>path</w:t>
      </w:r>
      <w:proofErr w:type="gramEnd"/>
      <w:r w:rsidRPr="00B806E7">
        <w:rPr>
          <w:rFonts w:ascii="Tw Cen MT" w:eastAsia="Liberation Serif" w:hAnsi="Tw Cen MT" w:cs="Liberation Serif"/>
          <w:w w:val="99"/>
          <w:sz w:val="24"/>
          <w:szCs w:val="24"/>
        </w:rPr>
        <w:t>= /; ”;</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Some browsers will not let you delete cookie if you don’t specify the path.</w:t>
      </w: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right="1011" w:hanging="373"/>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120.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difference between local storage and session storage?</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w w:val="99"/>
          <w:position w:val="1"/>
          <w:sz w:val="24"/>
          <w:szCs w:val="24"/>
        </w:rPr>
        <w:t xml:space="preserve">Local </w:t>
      </w:r>
      <w:r w:rsidRPr="00B806E7">
        <w:rPr>
          <w:rFonts w:ascii="Tw Cen MT" w:eastAsia="Liberation Serif" w:hAnsi="Tw Cen MT" w:cs="Liberation Serif"/>
          <w:b/>
          <w:position w:val="1"/>
          <w:sz w:val="24"/>
          <w:szCs w:val="24"/>
        </w:rPr>
        <w:t xml:space="preserve"> </w:t>
      </w:r>
      <w:r w:rsidRPr="00B806E7">
        <w:rPr>
          <w:rFonts w:ascii="Tw Cen MT" w:eastAsia="Liberation Serif" w:hAnsi="Tw Cen MT" w:cs="Liberation Serif"/>
          <w:b/>
          <w:w w:val="99"/>
          <w:position w:val="1"/>
          <w:sz w:val="24"/>
          <w:szCs w:val="24"/>
        </w:rPr>
        <w:t>Storage</w:t>
      </w:r>
      <w:r w:rsidRPr="00B806E7">
        <w:rPr>
          <w:rFonts w:ascii="Tw Cen MT" w:eastAsia="Liberation Serif" w:hAnsi="Tw Cen MT" w:cs="Liberation Serif"/>
          <w:w w:val="99"/>
          <w:position w:val="1"/>
          <w:sz w:val="24"/>
          <w:szCs w:val="24"/>
        </w:rPr>
        <w:t xml:space="preserve"> </w:t>
      </w:r>
      <w:r w:rsidRPr="00B806E7">
        <w:rPr>
          <w:rFonts w:ascii="Tw Cen MT" w:eastAsia="Liberation Serif" w:hAnsi="Tw Cen MT" w:cs="Liberation Serif"/>
          <w:position w:val="1"/>
          <w:sz w:val="24"/>
          <w:szCs w:val="24"/>
        </w:rPr>
        <w:t xml:space="preserve"> </w:t>
      </w:r>
      <w:r w:rsidRPr="00B806E7">
        <w:rPr>
          <w:rFonts w:ascii="Tw Cen MT" w:eastAsia="Liberation Serif" w:hAnsi="Tw Cen MT" w:cs="Liberation Serif"/>
          <w:w w:val="99"/>
          <w:position w:val="1"/>
          <w:sz w:val="24"/>
          <w:szCs w:val="24"/>
        </w:rPr>
        <w:t xml:space="preserve">: </w:t>
      </w:r>
      <w:r w:rsidRPr="00B806E7">
        <w:rPr>
          <w:rFonts w:ascii="Tw Cen MT" w:eastAsia="Liberation Serif" w:hAnsi="Tw Cen MT" w:cs="Liberation Serif"/>
          <w:position w:val="1"/>
          <w:sz w:val="24"/>
          <w:szCs w:val="24"/>
        </w:rPr>
        <w:t xml:space="preserve"> </w:t>
      </w:r>
      <w:r w:rsidRPr="00B806E7">
        <w:rPr>
          <w:rFonts w:ascii="Tw Cen MT" w:eastAsia="Liberation Serif" w:hAnsi="Tw Cen MT" w:cs="Liberation Serif"/>
          <w:w w:val="99"/>
          <w:position w:val="1"/>
          <w:sz w:val="24"/>
          <w:szCs w:val="24"/>
        </w:rPr>
        <w:t xml:space="preserve">For </w:t>
      </w:r>
      <w:r w:rsidRPr="00B806E7">
        <w:rPr>
          <w:rFonts w:ascii="Tw Cen MT" w:eastAsia="Liberation Serif" w:hAnsi="Tw Cen MT" w:cs="Liberation Serif"/>
          <w:position w:val="1"/>
          <w:sz w:val="24"/>
          <w:szCs w:val="24"/>
        </w:rPr>
        <w:t xml:space="preserve"> </w:t>
      </w:r>
      <w:r w:rsidRPr="00B806E7">
        <w:rPr>
          <w:rFonts w:ascii="Tw Cen MT" w:eastAsia="Liberation Serif" w:hAnsi="Tw Cen MT" w:cs="Liberation Serif"/>
          <w:w w:val="99"/>
          <w:position w:val="1"/>
          <w:sz w:val="24"/>
          <w:szCs w:val="24"/>
        </w:rPr>
        <w:t xml:space="preserve">every </w:t>
      </w:r>
      <w:r w:rsidRPr="00B806E7">
        <w:rPr>
          <w:rFonts w:ascii="Tw Cen MT" w:eastAsia="Liberation Serif" w:hAnsi="Tw Cen MT" w:cs="Liberation Serif"/>
          <w:position w:val="1"/>
          <w:sz w:val="24"/>
          <w:szCs w:val="24"/>
        </w:rPr>
        <w:t xml:space="preserve"> </w:t>
      </w:r>
      <w:r w:rsidRPr="00B806E7">
        <w:rPr>
          <w:rFonts w:ascii="Tw Cen MT" w:eastAsia="Liberation Serif" w:hAnsi="Tw Cen MT" w:cs="Liberation Serif"/>
          <w:w w:val="99"/>
          <w:position w:val="1"/>
          <w:sz w:val="24"/>
          <w:szCs w:val="24"/>
        </w:rPr>
        <w:t xml:space="preserve">HTTP </w:t>
      </w:r>
      <w:r w:rsidRPr="00B806E7">
        <w:rPr>
          <w:rFonts w:ascii="Tw Cen MT" w:eastAsia="Liberation Serif" w:hAnsi="Tw Cen MT" w:cs="Liberation Serif"/>
          <w:position w:val="1"/>
          <w:sz w:val="24"/>
          <w:szCs w:val="24"/>
        </w:rPr>
        <w:t xml:space="preserve"> </w:t>
      </w:r>
      <w:r w:rsidRPr="00B806E7">
        <w:rPr>
          <w:rFonts w:ascii="Tw Cen MT" w:eastAsia="Liberation Serif" w:hAnsi="Tw Cen MT" w:cs="Liberation Serif"/>
          <w:w w:val="99"/>
          <w:position w:val="1"/>
          <w:sz w:val="24"/>
          <w:szCs w:val="24"/>
        </w:rPr>
        <w:t xml:space="preserve">request, </w:t>
      </w:r>
      <w:r w:rsidRPr="00B806E7">
        <w:rPr>
          <w:rFonts w:ascii="Tw Cen MT" w:eastAsia="Liberation Serif" w:hAnsi="Tw Cen MT" w:cs="Liberation Serif"/>
          <w:position w:val="1"/>
          <w:sz w:val="24"/>
          <w:szCs w:val="24"/>
        </w:rPr>
        <w:t xml:space="preserve"> </w:t>
      </w:r>
      <w:r w:rsidRPr="00B806E7">
        <w:rPr>
          <w:rFonts w:ascii="Tw Cen MT" w:eastAsia="Liberation Serif" w:hAnsi="Tw Cen MT" w:cs="Liberation Serif"/>
          <w:w w:val="99"/>
          <w:position w:val="1"/>
          <w:sz w:val="24"/>
          <w:szCs w:val="24"/>
        </w:rPr>
        <w:t xml:space="preserve">the </w:t>
      </w:r>
      <w:r w:rsidRPr="00B806E7">
        <w:rPr>
          <w:rFonts w:ascii="Tw Cen MT" w:eastAsia="Liberation Serif" w:hAnsi="Tw Cen MT" w:cs="Liberation Serif"/>
          <w:position w:val="1"/>
          <w:sz w:val="24"/>
          <w:szCs w:val="24"/>
        </w:rPr>
        <w:t xml:space="preserve"> </w:t>
      </w:r>
      <w:r w:rsidRPr="00B806E7">
        <w:rPr>
          <w:rFonts w:ascii="Tw Cen MT" w:eastAsia="Liberation Serif" w:hAnsi="Tw Cen MT" w:cs="Liberation Serif"/>
          <w:w w:val="99"/>
          <w:position w:val="1"/>
          <w:sz w:val="24"/>
          <w:szCs w:val="24"/>
        </w:rPr>
        <w:t xml:space="preserve">data </w:t>
      </w:r>
      <w:r w:rsidRPr="00B806E7">
        <w:rPr>
          <w:rFonts w:ascii="Tw Cen MT" w:eastAsia="Liberation Serif" w:hAnsi="Tw Cen MT" w:cs="Liberation Serif"/>
          <w:position w:val="1"/>
          <w:sz w:val="24"/>
          <w:szCs w:val="24"/>
        </w:rPr>
        <w:t xml:space="preserve"> </w:t>
      </w:r>
      <w:r w:rsidRPr="00B806E7">
        <w:rPr>
          <w:rFonts w:ascii="Tw Cen MT" w:eastAsia="Liberation Serif" w:hAnsi="Tw Cen MT" w:cs="Liberation Serif"/>
          <w:w w:val="99"/>
          <w:position w:val="1"/>
          <w:sz w:val="24"/>
          <w:szCs w:val="24"/>
        </w:rPr>
        <w:t xml:space="preserve">is </w:t>
      </w:r>
      <w:r w:rsidRPr="00B806E7">
        <w:rPr>
          <w:rFonts w:ascii="Tw Cen MT" w:eastAsia="Liberation Serif" w:hAnsi="Tw Cen MT" w:cs="Liberation Serif"/>
          <w:position w:val="1"/>
          <w:sz w:val="24"/>
          <w:szCs w:val="24"/>
        </w:rPr>
        <w:t xml:space="preserve"> </w:t>
      </w:r>
      <w:r w:rsidRPr="00B806E7">
        <w:rPr>
          <w:rFonts w:ascii="Tw Cen MT" w:eastAsia="Liberation Serif" w:hAnsi="Tw Cen MT" w:cs="Liberation Serif"/>
          <w:w w:val="99"/>
          <w:position w:val="1"/>
          <w:sz w:val="24"/>
          <w:szCs w:val="24"/>
        </w:rPr>
        <w:t xml:space="preserve">not </w:t>
      </w:r>
      <w:r w:rsidRPr="00B806E7">
        <w:rPr>
          <w:rFonts w:ascii="Tw Cen MT" w:eastAsia="Liberation Serif" w:hAnsi="Tw Cen MT" w:cs="Liberation Serif"/>
          <w:position w:val="1"/>
          <w:sz w:val="24"/>
          <w:szCs w:val="24"/>
        </w:rPr>
        <w:t xml:space="preserve"> </w:t>
      </w:r>
      <w:r w:rsidRPr="00B806E7">
        <w:rPr>
          <w:rFonts w:ascii="Tw Cen MT" w:eastAsia="Liberation Serif" w:hAnsi="Tw Cen MT" w:cs="Liberation Serif"/>
          <w:w w:val="99"/>
          <w:position w:val="1"/>
          <w:sz w:val="24"/>
          <w:szCs w:val="24"/>
        </w:rPr>
        <w:t xml:space="preserve">sent </w:t>
      </w:r>
      <w:r w:rsidRPr="00B806E7">
        <w:rPr>
          <w:rFonts w:ascii="Tw Cen MT" w:eastAsia="Liberation Serif" w:hAnsi="Tw Cen MT" w:cs="Liberation Serif"/>
          <w:position w:val="1"/>
          <w:sz w:val="24"/>
          <w:szCs w:val="24"/>
        </w:rPr>
        <w:t xml:space="preserve"> </w:t>
      </w:r>
      <w:r w:rsidRPr="00B806E7">
        <w:rPr>
          <w:rFonts w:ascii="Tw Cen MT" w:eastAsia="Liberation Serif" w:hAnsi="Tw Cen MT" w:cs="Liberation Serif"/>
          <w:w w:val="99"/>
          <w:position w:val="1"/>
          <w:sz w:val="24"/>
          <w:szCs w:val="24"/>
        </w:rPr>
        <w:t xml:space="preserve">back </w:t>
      </w:r>
      <w:r w:rsidRPr="00B806E7">
        <w:rPr>
          <w:rFonts w:ascii="Tw Cen MT" w:eastAsia="Liberation Serif" w:hAnsi="Tw Cen MT" w:cs="Liberation Serif"/>
          <w:position w:val="1"/>
          <w:sz w:val="24"/>
          <w:szCs w:val="24"/>
        </w:rPr>
        <w:t xml:space="preserve"> </w:t>
      </w:r>
      <w:r w:rsidRPr="00B806E7">
        <w:rPr>
          <w:rFonts w:ascii="Tw Cen MT" w:eastAsia="Liberation Serif" w:hAnsi="Tw Cen MT" w:cs="Liberation Serif"/>
          <w:w w:val="99"/>
          <w:position w:val="1"/>
          <w:sz w:val="24"/>
          <w:szCs w:val="24"/>
        </w:rPr>
        <w:t xml:space="preserve">to </w:t>
      </w:r>
      <w:r w:rsidRPr="00B806E7">
        <w:rPr>
          <w:rFonts w:ascii="Tw Cen MT" w:eastAsia="Liberation Serif" w:hAnsi="Tw Cen MT" w:cs="Liberation Serif"/>
          <w:position w:val="1"/>
          <w:sz w:val="24"/>
          <w:szCs w:val="24"/>
        </w:rPr>
        <w:t xml:space="preserve"> </w:t>
      </w:r>
      <w:r w:rsidRPr="00B806E7">
        <w:rPr>
          <w:rFonts w:ascii="Tw Cen MT" w:eastAsia="Liberation Serif" w:hAnsi="Tw Cen MT" w:cs="Liberation Serif"/>
          <w:w w:val="99"/>
          <w:position w:val="1"/>
          <w:sz w:val="24"/>
          <w:szCs w:val="24"/>
        </w:rPr>
        <w:t>the</w:t>
      </w:r>
    </w:p>
    <w:p w:rsidR="00D14EFB" w:rsidRPr="00B806E7" w:rsidRDefault="009773B4" w:rsidP="004809E4">
      <w:pPr>
        <w:spacing w:before="40" w:after="120" w:line="360" w:lineRule="auto"/>
        <w:ind w:left="-426" w:right="70"/>
        <w:jc w:val="both"/>
        <w:rPr>
          <w:rFonts w:ascii="Tw Cen MT" w:eastAsia="Liberation Serif" w:hAnsi="Tw Cen MT" w:cs="Liberation Serif"/>
          <w:sz w:val="24"/>
          <w:szCs w:val="24"/>
        </w:rPr>
        <w:sectPr w:rsidR="00D14EFB" w:rsidRPr="00B806E7" w:rsidSect="004809E4">
          <w:pgSz w:w="12240" w:h="15840"/>
          <w:pgMar w:top="136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w w:val="99"/>
          <w:sz w:val="24"/>
          <w:szCs w:val="24"/>
        </w:rPr>
        <w:t xml:space="preserve">server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(HTML,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images,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JavaScript,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CSS,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99"/>
          <w:sz w:val="24"/>
          <w:szCs w:val="24"/>
        </w:rPr>
        <w:t>etc</w:t>
      </w:r>
      <w:proofErr w:type="spellEnd"/>
      <w:r w:rsidRPr="00B806E7">
        <w:rPr>
          <w:rFonts w:ascii="Tw Cen MT" w:eastAsia="Liberation Serif" w:hAnsi="Tw Cen MT" w:cs="Liberation Serif"/>
          <w:w w:val="99"/>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reducing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total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traffic between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client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and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server. </w:t>
      </w:r>
      <w:r w:rsidRPr="00B806E7">
        <w:rPr>
          <w:rFonts w:ascii="Tw Cen MT" w:eastAsia="Liberation Serif" w:hAnsi="Tw Cen MT" w:cs="Liberation Serif"/>
          <w:sz w:val="24"/>
          <w:szCs w:val="24"/>
        </w:rPr>
        <w:t xml:space="preserve"> </w:t>
      </w:r>
      <w:proofErr w:type="gramStart"/>
      <w:r w:rsidRPr="00B806E7">
        <w:rPr>
          <w:rFonts w:ascii="Tw Cen MT" w:eastAsia="Liberation Serif" w:hAnsi="Tw Cen MT" w:cs="Liberation Serif"/>
          <w:w w:val="99"/>
          <w:sz w:val="24"/>
          <w:szCs w:val="24"/>
        </w:rPr>
        <w:t xml:space="preserve">Data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will</w:t>
      </w:r>
      <w:proofErr w:type="gramEnd"/>
      <w:r w:rsidRPr="00B806E7">
        <w:rPr>
          <w:rFonts w:ascii="Tw Cen MT" w:eastAsia="Liberation Serif" w:hAnsi="Tw Cen MT" w:cs="Liberation Serif"/>
          <w:w w:val="99"/>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stay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until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it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manually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cleared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using</w:t>
      </w:r>
    </w:p>
    <w:p w:rsidR="00B806E7" w:rsidRDefault="009773B4" w:rsidP="004809E4">
      <w:pPr>
        <w:spacing w:before="40" w:after="120" w:line="360" w:lineRule="auto"/>
        <w:ind w:left="-426" w:right="5785"/>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lastRenderedPageBreak/>
        <w:t>settings</w:t>
      </w:r>
      <w:proofErr w:type="gramEnd"/>
      <w:r w:rsidRPr="00B806E7">
        <w:rPr>
          <w:rFonts w:ascii="Tw Cen MT" w:eastAsia="Liberation Serif" w:hAnsi="Tw Cen MT" w:cs="Liberation Serif"/>
          <w:w w:val="102"/>
          <w:sz w:val="24"/>
          <w:szCs w:val="24"/>
        </w:rPr>
        <w:t xml:space="preserve"> or through program.</w:t>
      </w:r>
    </w:p>
    <w:p w:rsidR="00D14EFB" w:rsidRPr="00B806E7" w:rsidRDefault="009773B4" w:rsidP="004809E4">
      <w:pPr>
        <w:spacing w:before="40" w:after="120" w:line="360" w:lineRule="auto"/>
        <w:ind w:left="-426" w:right="72"/>
        <w:jc w:val="both"/>
        <w:rPr>
          <w:rFonts w:ascii="Tw Cen MT" w:eastAsia="Liberation Serif" w:hAnsi="Tw Cen MT" w:cs="Liberation Serif"/>
          <w:sz w:val="24"/>
          <w:szCs w:val="24"/>
        </w:rPr>
        <w:sectPr w:rsidR="00D14EFB" w:rsidRPr="00B806E7" w:rsidSect="004809E4">
          <w:pgSz w:w="12240" w:h="15840"/>
          <w:pgMar w:top="1360" w:right="1320" w:bottom="280" w:left="170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b/>
          <w:w w:val="102"/>
          <w:sz w:val="24"/>
          <w:szCs w:val="24"/>
        </w:rPr>
        <w:t xml:space="preserve">Session </w:t>
      </w:r>
      <w:r w:rsidRPr="00B806E7">
        <w:rPr>
          <w:rFonts w:ascii="Tw Cen MT" w:eastAsia="Liberation Serif" w:hAnsi="Tw Cen MT" w:cs="Liberation Serif"/>
          <w:b/>
          <w:sz w:val="24"/>
          <w:szCs w:val="24"/>
        </w:rPr>
        <w:t xml:space="preserve"> </w:t>
      </w:r>
      <w:r w:rsidRPr="00B806E7">
        <w:rPr>
          <w:rFonts w:ascii="Tw Cen MT" w:eastAsia="Liberation Serif" w:hAnsi="Tw Cen MT" w:cs="Liberation Serif"/>
          <w:b/>
          <w:w w:val="102"/>
          <w:sz w:val="24"/>
          <w:szCs w:val="24"/>
        </w:rPr>
        <w:t>Storage</w:t>
      </w:r>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similar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local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storage;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only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difference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data stored in local storage has no expiration time whereas data stored in session storage gets cleared when the page session ends. Session Storage will cleared when the browser is closed.</w:t>
      </w:r>
    </w:p>
    <w:p w:rsidR="00B806E7" w:rsidRDefault="00146B52" w:rsidP="004809E4">
      <w:pPr>
        <w:spacing w:before="40" w:after="120" w:line="360" w:lineRule="auto"/>
        <w:ind w:left="-426"/>
        <w:jc w:val="both"/>
        <w:rPr>
          <w:rFonts w:ascii="Tw Cen MT" w:eastAsia="Liberation Serif" w:hAnsi="Tw Cen MT" w:cs="Liberation Serif"/>
          <w:sz w:val="24"/>
          <w:szCs w:val="24"/>
        </w:rPr>
      </w:pPr>
      <w:r>
        <w:rPr>
          <w:rFonts w:ascii="Tw Cen MT" w:hAnsi="Tw Cen MT"/>
          <w:sz w:val="24"/>
          <w:szCs w:val="24"/>
        </w:rPr>
        <w:lastRenderedPageBreak/>
        <w:pict>
          <v:group id="_x0000_s1108" style="position:absolute;left:0;text-align:left;margin-left:71.6pt;margin-top:106.9pt;width:470.2pt;height:3.6pt;z-index:-2331;mso-position-horizontal-relative:page;mso-position-vertical-relative:page" coordorigin="1432,2138" coordsize="9404,72">
            <v:shape id="_x0000_s1112" style="position:absolute;left:1440;top:2153;width:9360;height:0" coordorigin="1440,2153" coordsize="9360,0" path="m1440,2153r9360,e" filled="f" strokecolor="#2b2b2b" strokeweight=".82pt">
              <v:path arrowok="t"/>
            </v:shape>
            <v:shape id="_x0000_s1111" style="position:absolute;left:1440;top:2196;width:9360;height:0" coordorigin="1440,2196" coordsize="9360,0" path="m1440,2196r9360,e" filled="f" strokecolor="#d4d4d4" strokeweight=".82pt">
              <v:path arrowok="t"/>
            </v:shape>
            <v:shape id="_x0000_s1110" style="position:absolute;left:1440;top:2146;width:14;height:58" coordorigin="1440,2146" coordsize="14,58" path="m1440,2146r14,l1454,2189r-14,14l1440,2146xe" fillcolor="#2b2b2b" stroked="f">
              <v:path arrowok="t"/>
            </v:shape>
            <v:shape id="_x0000_s1109" style="position:absolute;left:10814;top:2146;width:14;height:58" coordorigin="10814,2146" coordsize="14,58" path="m10814,2160r15,-14l10829,2203r-15,l10814,2160xe" fillcolor="#d4d4d4" stroked="f">
              <v:path arrowok="t"/>
            </v:shape>
            <w10:wrap anchorx="page" anchory="page"/>
          </v:group>
        </w:pict>
      </w:r>
      <w:r w:rsidR="009773B4" w:rsidRPr="00B806E7">
        <w:rPr>
          <w:rFonts w:ascii="Tw Cen MT" w:eastAsia="Liberation Serif" w:hAnsi="Tw Cen MT" w:cs="Liberation Serif"/>
          <w:b/>
          <w:w w:val="101"/>
          <w:sz w:val="24"/>
          <w:szCs w:val="24"/>
        </w:rPr>
        <w:t xml:space="preserve">9. </w:t>
      </w:r>
      <w:r w:rsidR="009773B4" w:rsidRPr="00B806E7">
        <w:rPr>
          <w:rFonts w:ascii="Tw Cen MT" w:eastAsia="Liberation Serif" w:hAnsi="Tw Cen MT" w:cs="Liberation Serif"/>
          <w:w w:val="101"/>
          <w:sz w:val="24"/>
          <w:szCs w:val="24"/>
        </w:rPr>
        <w:t xml:space="preserve">         </w:t>
      </w:r>
      <w:r w:rsidR="009773B4" w:rsidRPr="00B806E7">
        <w:rPr>
          <w:rFonts w:ascii="Tw Cen MT" w:eastAsia="Liberation Serif" w:hAnsi="Tw Cen MT" w:cs="Liberation Serif"/>
          <w:b/>
          <w:w w:val="101"/>
          <w:sz w:val="24"/>
          <w:szCs w:val="24"/>
        </w:rPr>
        <w:t xml:space="preserve"> Form validation</w:t>
      </w: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121.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form validation?</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Form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validation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verifies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whether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all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fields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form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are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filled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according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to required format.</w:t>
      </w:r>
    </w:p>
    <w:p w:rsidR="00D14EFB" w:rsidRPr="00B806E7" w:rsidRDefault="009773B4" w:rsidP="004809E4">
      <w:pPr>
        <w:spacing w:before="40" w:after="120" w:line="360" w:lineRule="auto"/>
        <w:ind w:left="-426" w:right="85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If data entered by user is not according to format then appropriate error message is displayed to the user.</w:t>
      </w:r>
    </w:p>
    <w:p w:rsidR="00D14EFB" w:rsidRPr="00B806E7" w:rsidRDefault="009773B4" w:rsidP="004809E4">
      <w:pPr>
        <w:spacing w:before="40" w:after="120" w:line="360" w:lineRule="auto"/>
        <w:ind w:left="-426" w:right="480"/>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Forms can be validated using server-side as well as client-side validations. Server-side validation is more secure and required server connection to</w:t>
      </w:r>
    </w:p>
    <w:p w:rsidR="00B806E7" w:rsidRDefault="009773B4" w:rsidP="004809E4">
      <w:pPr>
        <w:spacing w:before="40" w:after="120" w:line="360" w:lineRule="auto"/>
        <w:ind w:left="-426" w:right="297"/>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validate</w:t>
      </w:r>
      <w:proofErr w:type="gramEnd"/>
      <w:r w:rsidRPr="00B806E7">
        <w:rPr>
          <w:rFonts w:ascii="Tw Cen MT" w:eastAsia="Liberation Serif" w:hAnsi="Tw Cen MT" w:cs="Liberation Serif"/>
          <w:w w:val="102"/>
          <w:sz w:val="24"/>
          <w:szCs w:val="24"/>
        </w:rPr>
        <w:t>, whereas client-side validation is quicker and doesn’t require server connection but it is less secure.</w:t>
      </w:r>
    </w:p>
    <w:p w:rsidR="00B806E7" w:rsidRDefault="009773B4" w:rsidP="004809E4">
      <w:pPr>
        <w:spacing w:before="40" w:after="120" w:line="360" w:lineRule="auto"/>
        <w:ind w:left="-426"/>
        <w:jc w:val="both"/>
        <w:rPr>
          <w:rFonts w:ascii="Tw Cen MT" w:eastAsia="Liberation Serif" w:hAnsi="Tw Cen MT" w:cs="Liberation Serif"/>
          <w:sz w:val="24"/>
          <w:szCs w:val="24"/>
        </w:rPr>
      </w:pPr>
      <w:proofErr w:type="spell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 xml:space="preserve"> is used for client side validation.</w:t>
      </w:r>
    </w:p>
    <w:p w:rsidR="00B806E7" w:rsidRDefault="009773B4" w:rsidP="004809E4">
      <w:pPr>
        <w:spacing w:before="40" w:after="120" w:line="360" w:lineRule="auto"/>
        <w:ind w:left="-426" w:right="61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Advantages of client side validation is that, it saves time, reduces load on server and can validate form element even before form is submitted.</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122.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required attribute?</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required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attribute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HTML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element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prevents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that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element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being submitted as blank.</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e.g.</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&lt;input type=”text” name=”</w:t>
      </w:r>
      <w:proofErr w:type="spellStart"/>
      <w:r w:rsidRPr="00B806E7">
        <w:rPr>
          <w:rFonts w:ascii="Tw Cen MT" w:eastAsia="Liberation Serif" w:hAnsi="Tw Cen MT" w:cs="Liberation Serif"/>
          <w:w w:val="102"/>
          <w:sz w:val="24"/>
          <w:szCs w:val="24"/>
        </w:rPr>
        <w:t>employeename</w:t>
      </w:r>
      <w:proofErr w:type="spellEnd"/>
      <w:r w:rsidRPr="00B806E7">
        <w:rPr>
          <w:rFonts w:ascii="Tw Cen MT" w:eastAsia="Liberation Serif" w:hAnsi="Tw Cen MT" w:cs="Liberation Serif"/>
          <w:w w:val="102"/>
          <w:sz w:val="24"/>
          <w:szCs w:val="24"/>
        </w:rPr>
        <w:t>” required&gt;</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In above case, as long as text field </w:t>
      </w:r>
      <w:proofErr w:type="spellStart"/>
      <w:r w:rsidRPr="00B806E7">
        <w:rPr>
          <w:rFonts w:ascii="Tw Cen MT" w:eastAsia="Liberation Serif" w:hAnsi="Tw Cen MT" w:cs="Liberation Serif"/>
          <w:w w:val="102"/>
          <w:sz w:val="24"/>
          <w:szCs w:val="24"/>
        </w:rPr>
        <w:t>employeename</w:t>
      </w:r>
      <w:proofErr w:type="spellEnd"/>
      <w:r w:rsidRPr="00B806E7">
        <w:rPr>
          <w:rFonts w:ascii="Tw Cen MT" w:eastAsia="Liberation Serif" w:hAnsi="Tw Cen MT" w:cs="Liberation Serif"/>
          <w:w w:val="102"/>
          <w:sz w:val="24"/>
          <w:szCs w:val="24"/>
        </w:rPr>
        <w:t xml:space="preserve"> is blank form submission will be prevented.</w:t>
      </w: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123.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pattern attribute?</w:t>
      </w:r>
    </w:p>
    <w:p w:rsidR="00B806E7" w:rsidRDefault="009773B4" w:rsidP="004809E4">
      <w:pPr>
        <w:spacing w:before="40" w:after="120" w:line="360" w:lineRule="auto"/>
        <w:ind w:left="-426" w:right="70"/>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99"/>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pattern</w:t>
      </w:r>
      <w:proofErr w:type="gramEnd"/>
      <w:r w:rsidRPr="00B806E7">
        <w:rPr>
          <w:rFonts w:ascii="Tw Cen MT" w:eastAsia="Liberation Serif" w:hAnsi="Tw Cen MT" w:cs="Liberation Serif"/>
          <w:w w:val="99"/>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attribute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specifies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regular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expression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against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which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elements value is checked.</w:t>
      </w:r>
    </w:p>
    <w:p w:rsidR="00D14EFB" w:rsidRPr="00B806E7" w:rsidRDefault="009773B4" w:rsidP="004809E4">
      <w:pPr>
        <w:spacing w:before="40" w:after="120" w:line="360" w:lineRule="auto"/>
        <w:ind w:left="-426" w:right="70"/>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If element value does not match the regex pattern form submission will be prevented.</w:t>
      </w:r>
    </w:p>
    <w:p w:rsidR="00B806E7" w:rsidRDefault="009773B4" w:rsidP="004809E4">
      <w:pPr>
        <w:spacing w:before="40" w:after="120" w:line="360" w:lineRule="auto"/>
        <w:ind w:left="-426"/>
        <w:jc w:val="both"/>
        <w:rPr>
          <w:rFonts w:ascii="Tw Cen MT" w:eastAsia="Liberation Serif" w:hAnsi="Tw Cen MT" w:cs="Liberation Serif"/>
          <w:sz w:val="24"/>
          <w:szCs w:val="24"/>
        </w:rPr>
      </w:pPr>
      <w:proofErr w:type="spellStart"/>
      <w:r w:rsidRPr="00B806E7">
        <w:rPr>
          <w:rFonts w:ascii="Tw Cen MT" w:eastAsia="Liberation Serif" w:hAnsi="Tw Cen MT" w:cs="Liberation Serif"/>
          <w:w w:val="99"/>
          <w:sz w:val="24"/>
          <w:szCs w:val="24"/>
        </w:rPr>
        <w:t>e.g</w:t>
      </w:r>
      <w:proofErr w:type="spellEnd"/>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&lt;input type=”text” name=”</w:t>
      </w:r>
      <w:proofErr w:type="spellStart"/>
      <w:r w:rsidRPr="00B806E7">
        <w:rPr>
          <w:rFonts w:ascii="Tw Cen MT" w:eastAsia="Liberation Serif" w:hAnsi="Tw Cen MT" w:cs="Liberation Serif"/>
          <w:w w:val="99"/>
          <w:sz w:val="24"/>
          <w:szCs w:val="24"/>
        </w:rPr>
        <w:t>employeename</w:t>
      </w:r>
      <w:proofErr w:type="spellEnd"/>
      <w:r w:rsidRPr="00B806E7">
        <w:rPr>
          <w:rFonts w:ascii="Tw Cen MT" w:eastAsia="Liberation Serif" w:hAnsi="Tw Cen MT" w:cs="Liberation Serif"/>
          <w:w w:val="99"/>
          <w:sz w:val="24"/>
          <w:szCs w:val="24"/>
        </w:rPr>
        <w:t>” pattern=</w:t>
      </w:r>
      <w:proofErr w:type="gramStart"/>
      <w:r w:rsidRPr="00B806E7">
        <w:rPr>
          <w:rFonts w:ascii="Tw Cen MT" w:eastAsia="Liberation Serif" w:hAnsi="Tw Cen MT" w:cs="Liberation Serif"/>
          <w:w w:val="99"/>
          <w:sz w:val="24"/>
          <w:szCs w:val="24"/>
        </w:rPr>
        <w:t>”[</w:t>
      </w:r>
      <w:proofErr w:type="gramEnd"/>
      <w:r w:rsidRPr="00B806E7">
        <w:rPr>
          <w:rFonts w:ascii="Tw Cen MT" w:eastAsia="Liberation Serif" w:hAnsi="Tw Cen MT" w:cs="Liberation Serif"/>
          <w:w w:val="99"/>
          <w:sz w:val="24"/>
          <w:szCs w:val="24"/>
        </w:rPr>
        <w:t>A-</w:t>
      </w:r>
      <w:proofErr w:type="spellStart"/>
      <w:r w:rsidRPr="00B806E7">
        <w:rPr>
          <w:rFonts w:ascii="Tw Cen MT" w:eastAsia="Liberation Serif" w:hAnsi="Tw Cen MT" w:cs="Liberation Serif"/>
          <w:w w:val="99"/>
          <w:sz w:val="24"/>
          <w:szCs w:val="24"/>
        </w:rPr>
        <w:t>Za</w:t>
      </w:r>
      <w:proofErr w:type="spellEnd"/>
      <w:r w:rsidRPr="00B806E7">
        <w:rPr>
          <w:rFonts w:ascii="Tw Cen MT" w:eastAsia="Liberation Serif" w:hAnsi="Tw Cen MT" w:cs="Liberation Serif"/>
          <w:w w:val="99"/>
          <w:sz w:val="24"/>
          <w:szCs w:val="24"/>
        </w:rPr>
        <w:t>-z]”&gt;</w:t>
      </w:r>
    </w:p>
    <w:p w:rsidR="00D14EFB" w:rsidRPr="00B806E7" w:rsidRDefault="009773B4" w:rsidP="004809E4">
      <w:pPr>
        <w:spacing w:before="40" w:after="120" w:line="360" w:lineRule="auto"/>
        <w:ind w:left="-426" w:right="70"/>
        <w:jc w:val="both"/>
        <w:rPr>
          <w:rFonts w:ascii="Tw Cen MT" w:eastAsia="Liberation Serif" w:hAnsi="Tw Cen MT" w:cs="Liberation Serif"/>
          <w:sz w:val="24"/>
          <w:szCs w:val="24"/>
        </w:rPr>
        <w:sectPr w:rsidR="00D14EFB" w:rsidRPr="00B806E7" w:rsidSect="004809E4">
          <w:pgSz w:w="12240" w:h="15840"/>
          <w:pgMar w:top="138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w w:val="99"/>
          <w:sz w:val="24"/>
          <w:szCs w:val="24"/>
        </w:rPr>
        <w:t xml:space="preserve">In above case, if employee name contains value which is not alphabet then form submission will be prevented.  </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lastRenderedPageBreak/>
        <w:t xml:space="preserve">124.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How to validate form using </w:t>
      </w:r>
      <w:proofErr w:type="spellStart"/>
      <w:r w:rsidRPr="00B806E7">
        <w:rPr>
          <w:rFonts w:ascii="Tw Cen MT" w:eastAsia="Liberation Serif" w:hAnsi="Tw Cen MT" w:cs="Liberation Serif"/>
          <w:b/>
          <w:sz w:val="24"/>
          <w:szCs w:val="24"/>
        </w:rPr>
        <w:t>Javascript</w:t>
      </w:r>
      <w:proofErr w:type="spellEnd"/>
      <w:r w:rsidRPr="00B806E7">
        <w:rPr>
          <w:rFonts w:ascii="Tw Cen MT" w:eastAsia="Liberation Serif" w:hAnsi="Tw Cen MT" w:cs="Liberation Serif"/>
          <w:b/>
          <w:sz w:val="24"/>
          <w:szCs w:val="24"/>
        </w:rPr>
        <w:t xml:space="preserve"> function?</w:t>
      </w:r>
    </w:p>
    <w:p w:rsidR="00B806E7" w:rsidRDefault="009773B4" w:rsidP="004809E4">
      <w:pPr>
        <w:spacing w:before="40" w:after="120" w:line="360" w:lineRule="auto"/>
        <w:ind w:left="-426" w:right="2315"/>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Below example shows validation of form using </w:t>
      </w:r>
      <w:proofErr w:type="spell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Here, we have created form having name input and then when while saving save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102"/>
          <w:sz w:val="24"/>
          <w:szCs w:val="24"/>
        </w:rPr>
        <w:t>validateName</w:t>
      </w:r>
      <w:proofErr w:type="spell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function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will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called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and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will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validate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if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name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is blank.</w:t>
      </w:r>
    </w:p>
    <w:p w:rsidR="00B806E7" w:rsidRDefault="009773B4" w:rsidP="004809E4">
      <w:pPr>
        <w:spacing w:before="40" w:after="120" w:line="360" w:lineRule="auto"/>
        <w:ind w:left="-426" w:right="8099"/>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&lt;</w:t>
      </w:r>
      <w:proofErr w:type="gramStart"/>
      <w:r w:rsidRPr="00B806E7">
        <w:rPr>
          <w:rFonts w:ascii="Tw Cen MT" w:eastAsia="Liberation Serif" w:hAnsi="Tw Cen MT" w:cs="Liberation Serif"/>
          <w:w w:val="102"/>
          <w:sz w:val="24"/>
          <w:szCs w:val="24"/>
        </w:rPr>
        <w:t>script</w:t>
      </w:r>
      <w:proofErr w:type="gramEnd"/>
      <w:r w:rsidRPr="00B806E7">
        <w:rPr>
          <w:rFonts w:ascii="Tw Cen MT" w:eastAsia="Liberation Serif" w:hAnsi="Tw Cen MT" w:cs="Liberation Serif"/>
          <w:w w:val="102"/>
          <w:sz w:val="24"/>
          <w:szCs w:val="24"/>
        </w:rPr>
        <w:t>&gt;</w:t>
      </w:r>
    </w:p>
    <w:p w:rsidR="00B806E7" w:rsidRDefault="009773B4" w:rsidP="004809E4">
      <w:pPr>
        <w:spacing w:before="40" w:after="120" w:line="360" w:lineRule="auto"/>
        <w:ind w:left="-426" w:right="6032"/>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function</w:t>
      </w:r>
      <w:proofErr w:type="gramEnd"/>
      <w:r w:rsidRPr="00B806E7">
        <w:rPr>
          <w:rFonts w:ascii="Tw Cen MT" w:eastAsia="Liberation Serif" w:hAnsi="Tw Cen MT" w:cs="Liberation Serif"/>
          <w:w w:val="102"/>
          <w:sz w:val="24"/>
          <w:szCs w:val="24"/>
        </w:rPr>
        <w:t xml:space="preserve"> </w:t>
      </w:r>
      <w:proofErr w:type="spellStart"/>
      <w:r w:rsidRPr="00B806E7">
        <w:rPr>
          <w:rFonts w:ascii="Tw Cen MT" w:eastAsia="Liberation Serif" w:hAnsi="Tw Cen MT" w:cs="Liberation Serif"/>
          <w:w w:val="102"/>
          <w:sz w:val="24"/>
          <w:szCs w:val="24"/>
        </w:rPr>
        <w:t>validateName</w:t>
      </w:r>
      <w:proofErr w:type="spellEnd"/>
      <w:r w:rsidRPr="00B806E7">
        <w:rPr>
          <w:rFonts w:ascii="Tw Cen MT" w:eastAsia="Liberation Serif" w:hAnsi="Tw Cen MT" w:cs="Liberation Serif"/>
          <w:w w:val="102"/>
          <w:sz w:val="24"/>
          <w:szCs w:val="24"/>
        </w:rPr>
        <w:t>() {</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 </w:t>
      </w:r>
      <w:proofErr w:type="spellStart"/>
      <w:proofErr w:type="gramStart"/>
      <w:r w:rsidRPr="00B806E7">
        <w:rPr>
          <w:rFonts w:ascii="Tw Cen MT" w:eastAsia="Liberation Serif" w:hAnsi="Tw Cen MT" w:cs="Liberation Serif"/>
          <w:w w:val="102"/>
          <w:sz w:val="24"/>
          <w:szCs w:val="24"/>
        </w:rPr>
        <w:t>var</w:t>
      </w:r>
      <w:proofErr w:type="spellEnd"/>
      <w:proofErr w:type="gramEnd"/>
      <w:r w:rsidRPr="00B806E7">
        <w:rPr>
          <w:rFonts w:ascii="Tw Cen MT" w:eastAsia="Liberation Serif" w:hAnsi="Tw Cen MT" w:cs="Liberation Serif"/>
          <w:w w:val="102"/>
          <w:sz w:val="24"/>
          <w:szCs w:val="24"/>
        </w:rPr>
        <w:t xml:space="preserve"> name = </w:t>
      </w:r>
      <w:proofErr w:type="spellStart"/>
      <w:r w:rsidRPr="00B806E7">
        <w:rPr>
          <w:rFonts w:ascii="Tw Cen MT" w:eastAsia="Liberation Serif" w:hAnsi="Tw Cen MT" w:cs="Liberation Serif"/>
          <w:w w:val="102"/>
          <w:sz w:val="24"/>
          <w:szCs w:val="24"/>
        </w:rPr>
        <w:t>document.nameform.name.value</w:t>
      </w:r>
      <w:proofErr w:type="spellEnd"/>
      <w:r w:rsidRPr="00B806E7">
        <w:rPr>
          <w:rFonts w:ascii="Tw Cen MT" w:eastAsia="Liberation Serif" w:hAnsi="Tw Cen MT" w:cs="Liberation Serif"/>
          <w:w w:val="102"/>
          <w:sz w:val="24"/>
          <w:szCs w:val="24"/>
        </w:rPr>
        <w:t>;</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 </w:t>
      </w:r>
      <w:proofErr w:type="gramStart"/>
      <w:r w:rsidRPr="00B806E7">
        <w:rPr>
          <w:rFonts w:ascii="Tw Cen MT" w:eastAsia="Liberation Serif" w:hAnsi="Tw Cen MT" w:cs="Liberation Serif"/>
          <w:w w:val="102"/>
          <w:sz w:val="24"/>
          <w:szCs w:val="24"/>
        </w:rPr>
        <w:t>if(</w:t>
      </w:r>
      <w:proofErr w:type="gramEnd"/>
      <w:r w:rsidRPr="00B806E7">
        <w:rPr>
          <w:rFonts w:ascii="Tw Cen MT" w:eastAsia="Liberation Serif" w:hAnsi="Tw Cen MT" w:cs="Liberation Serif"/>
          <w:w w:val="102"/>
          <w:sz w:val="24"/>
          <w:szCs w:val="24"/>
        </w:rPr>
        <w:t>name==undefined || name==””) {</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 </w:t>
      </w:r>
      <w:proofErr w:type="gramStart"/>
      <w:r w:rsidRPr="00B806E7">
        <w:rPr>
          <w:rFonts w:ascii="Tw Cen MT" w:eastAsia="Liberation Serif" w:hAnsi="Tw Cen MT" w:cs="Liberation Serif"/>
          <w:w w:val="102"/>
          <w:sz w:val="24"/>
          <w:szCs w:val="24"/>
        </w:rPr>
        <w:t>alert(</w:t>
      </w:r>
      <w:proofErr w:type="gramEnd"/>
      <w:r w:rsidRPr="00B806E7">
        <w:rPr>
          <w:rFonts w:ascii="Tw Cen MT" w:eastAsia="Liberation Serif" w:hAnsi="Tw Cen MT" w:cs="Liberation Serif"/>
          <w:w w:val="102"/>
          <w:sz w:val="24"/>
          <w:szCs w:val="24"/>
        </w:rPr>
        <w:t>“Kindly enter the name!!!”);</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 </w:t>
      </w:r>
      <w:proofErr w:type="gramStart"/>
      <w:r w:rsidRPr="00B806E7">
        <w:rPr>
          <w:rFonts w:ascii="Tw Cen MT" w:eastAsia="Liberation Serif" w:hAnsi="Tw Cen MT" w:cs="Liberation Serif"/>
          <w:w w:val="102"/>
          <w:sz w:val="24"/>
          <w:szCs w:val="24"/>
        </w:rPr>
        <w:t>return</w:t>
      </w:r>
      <w:proofErr w:type="gramEnd"/>
      <w:r w:rsidRPr="00B806E7">
        <w:rPr>
          <w:rFonts w:ascii="Tw Cen MT" w:eastAsia="Liberation Serif" w:hAnsi="Tw Cen MT" w:cs="Liberation Serif"/>
          <w:w w:val="102"/>
          <w:sz w:val="24"/>
          <w:szCs w:val="24"/>
        </w:rPr>
        <w:t xml:space="preserve"> false;</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 }</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position w:val="-1"/>
          <w:sz w:val="24"/>
          <w:szCs w:val="24"/>
        </w:rPr>
        <w:t xml:space="preserve"> Return true;</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&lt;/script&gt;</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&lt;form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name=”</w:t>
      </w:r>
      <w:proofErr w:type="spellStart"/>
      <w:r w:rsidRPr="00B806E7">
        <w:rPr>
          <w:rFonts w:ascii="Tw Cen MT" w:eastAsia="Liberation Serif" w:hAnsi="Tw Cen MT" w:cs="Liberation Serif"/>
          <w:w w:val="102"/>
          <w:sz w:val="24"/>
          <w:szCs w:val="24"/>
        </w:rPr>
        <w:t>nameform</w:t>
      </w:r>
      <w:proofErr w:type="spell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method=”post”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102"/>
          <w:sz w:val="24"/>
          <w:szCs w:val="24"/>
        </w:rPr>
        <w:t>onsubmit</w:t>
      </w:r>
      <w:proofErr w:type="spellEnd"/>
      <w:r w:rsidRPr="00B806E7">
        <w:rPr>
          <w:rFonts w:ascii="Tw Cen MT" w:eastAsia="Liberation Serif" w:hAnsi="Tw Cen MT" w:cs="Liberation Serif"/>
          <w:w w:val="102"/>
          <w:sz w:val="24"/>
          <w:szCs w:val="24"/>
        </w:rPr>
        <w:t xml:space="preserve">=”return </w:t>
      </w:r>
      <w:proofErr w:type="spellStart"/>
      <w:proofErr w:type="gramStart"/>
      <w:r w:rsidRPr="00B806E7">
        <w:rPr>
          <w:rFonts w:ascii="Tw Cen MT" w:eastAsia="Liberation Serif" w:hAnsi="Tw Cen MT" w:cs="Liberation Serif"/>
          <w:w w:val="102"/>
          <w:sz w:val="24"/>
          <w:szCs w:val="24"/>
        </w:rPr>
        <w:t>validateform</w:t>
      </w:r>
      <w:proofErr w:type="spellEnd"/>
      <w:r w:rsidRPr="00B806E7">
        <w:rPr>
          <w:rFonts w:ascii="Tw Cen MT" w:eastAsia="Liberation Serif" w:hAnsi="Tw Cen MT" w:cs="Liberation Serif"/>
          <w:w w:val="102"/>
          <w:sz w:val="24"/>
          <w:szCs w:val="24"/>
        </w:rPr>
        <w:t>(</w:t>
      </w:r>
      <w:proofErr w:type="gramEnd"/>
      <w:r w:rsidRPr="00B806E7">
        <w:rPr>
          <w:rFonts w:ascii="Tw Cen MT" w:eastAsia="Liberation Serif" w:hAnsi="Tw Cen MT" w:cs="Liberation Serif"/>
          <w:w w:val="102"/>
          <w:sz w:val="24"/>
          <w:szCs w:val="24"/>
        </w:rPr>
        <w:t>)”&gt;</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Name: &lt;input type=”text” name=”name”&gt;</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&lt;input type=”submit” name=”save”&gt;</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&lt;/form&gt;</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125.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How to validate email in the form?</w:t>
      </w:r>
    </w:p>
    <w:p w:rsidR="00D14EFB" w:rsidRPr="00B806E7" w:rsidRDefault="009773B4" w:rsidP="004809E4">
      <w:pPr>
        <w:spacing w:before="40" w:after="120" w:line="360" w:lineRule="auto"/>
        <w:ind w:left="-426" w:right="2445"/>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Below function can be used to validate email in the form. </w:t>
      </w:r>
      <w:proofErr w:type="gramStart"/>
      <w:r w:rsidRPr="00B806E7">
        <w:rPr>
          <w:rFonts w:ascii="Tw Cen MT" w:eastAsia="Liberation Serif" w:hAnsi="Tw Cen MT" w:cs="Liberation Serif"/>
          <w:w w:val="99"/>
          <w:sz w:val="24"/>
          <w:szCs w:val="24"/>
        </w:rPr>
        <w:t>function</w:t>
      </w:r>
      <w:proofErr w:type="gramEnd"/>
      <w:r w:rsidRPr="00B806E7">
        <w:rPr>
          <w:rFonts w:ascii="Tw Cen MT" w:eastAsia="Liberation Serif" w:hAnsi="Tw Cen MT" w:cs="Liberation Serif"/>
          <w:w w:val="99"/>
          <w:sz w:val="24"/>
          <w:szCs w:val="24"/>
        </w:rPr>
        <w:t xml:space="preserve"> </w:t>
      </w:r>
      <w:proofErr w:type="spellStart"/>
      <w:r w:rsidRPr="00B806E7">
        <w:rPr>
          <w:rFonts w:ascii="Tw Cen MT" w:eastAsia="Liberation Serif" w:hAnsi="Tw Cen MT" w:cs="Liberation Serif"/>
          <w:w w:val="99"/>
          <w:sz w:val="24"/>
          <w:szCs w:val="24"/>
        </w:rPr>
        <w:t>validateEmail</w:t>
      </w:r>
      <w:proofErr w:type="spellEnd"/>
      <w:r w:rsidRPr="00B806E7">
        <w:rPr>
          <w:rFonts w:ascii="Tw Cen MT" w:eastAsia="Liberation Serif" w:hAnsi="Tw Cen MT" w:cs="Liberation Serif"/>
          <w:w w:val="99"/>
          <w:sz w:val="24"/>
          <w:szCs w:val="24"/>
        </w:rPr>
        <w:t>(</w:t>
      </w:r>
      <w:proofErr w:type="spellStart"/>
      <w:r w:rsidRPr="00B806E7">
        <w:rPr>
          <w:rFonts w:ascii="Tw Cen MT" w:eastAsia="Liberation Serif" w:hAnsi="Tw Cen MT" w:cs="Liberation Serif"/>
          <w:w w:val="99"/>
          <w:sz w:val="24"/>
          <w:szCs w:val="24"/>
        </w:rPr>
        <w:t>emailField</w:t>
      </w:r>
      <w:proofErr w:type="spellEnd"/>
      <w:r w:rsidRPr="00B806E7">
        <w:rPr>
          <w:rFonts w:ascii="Tw Cen MT" w:eastAsia="Liberation Serif" w:hAnsi="Tw Cen MT" w:cs="Liberation Serif"/>
          <w:w w:val="99"/>
          <w:sz w:val="24"/>
          <w:szCs w:val="24"/>
        </w:rPr>
        <w:t>){</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proofErr w:type="spellStart"/>
      <w:proofErr w:type="gramStart"/>
      <w:r w:rsidRPr="00B806E7">
        <w:rPr>
          <w:rFonts w:ascii="Tw Cen MT" w:eastAsia="Liberation Serif" w:hAnsi="Tw Cen MT" w:cs="Liberation Serif"/>
          <w:w w:val="99"/>
          <w:sz w:val="24"/>
          <w:szCs w:val="24"/>
        </w:rPr>
        <w:t>var</w:t>
      </w:r>
      <w:proofErr w:type="spellEnd"/>
      <w:proofErr w:type="gramEnd"/>
      <w:r w:rsidRPr="00B806E7">
        <w:rPr>
          <w:rFonts w:ascii="Tw Cen MT" w:eastAsia="Liberation Serif" w:hAnsi="Tw Cen MT" w:cs="Liberation Serif"/>
          <w:w w:val="99"/>
          <w:sz w:val="24"/>
          <w:szCs w:val="24"/>
        </w:rPr>
        <w:t xml:space="preserve">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99"/>
          <w:sz w:val="24"/>
          <w:szCs w:val="24"/>
        </w:rPr>
        <w:t>reg</w:t>
      </w:r>
      <w:proofErr w:type="spellEnd"/>
      <w:r w:rsidRPr="00B806E7">
        <w:rPr>
          <w:rFonts w:ascii="Tw Cen MT" w:eastAsia="Liberation Serif" w:hAnsi="Tw Cen MT" w:cs="Liberation Serif"/>
          <w:w w:val="99"/>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/^([A-Za-z0-9_\-\.])+\</w:t>
      </w:r>
      <w:proofErr w:type="gramStart"/>
      <w:r w:rsidRPr="00B806E7">
        <w:rPr>
          <w:rFonts w:ascii="Tw Cen MT" w:eastAsia="Liberation Serif" w:hAnsi="Tw Cen MT" w:cs="Liberation Serif"/>
          <w:w w:val="99"/>
          <w:sz w:val="24"/>
          <w:szCs w:val="24"/>
        </w:rPr>
        <w:t>@(</w:t>
      </w:r>
      <w:proofErr w:type="gramEnd"/>
      <w:r w:rsidRPr="00B806E7">
        <w:rPr>
          <w:rFonts w:ascii="Tw Cen MT" w:eastAsia="Liberation Serif" w:hAnsi="Tw Cen MT" w:cs="Liberation Serif"/>
          <w:w w:val="99"/>
          <w:sz w:val="24"/>
          <w:szCs w:val="24"/>
        </w:rPr>
        <w:t>[A-Za-z0-9_\-\.])+\</w:t>
      </w:r>
      <w:proofErr w:type="gramStart"/>
      <w:r w:rsidRPr="00B806E7">
        <w:rPr>
          <w:rFonts w:ascii="Tw Cen MT" w:eastAsia="Liberation Serif" w:hAnsi="Tw Cen MT" w:cs="Liberation Serif"/>
          <w:w w:val="99"/>
          <w:sz w:val="24"/>
          <w:szCs w:val="24"/>
        </w:rPr>
        <w:t>.(</w:t>
      </w:r>
      <w:proofErr w:type="gramEnd"/>
      <w:r w:rsidRPr="00B806E7">
        <w:rPr>
          <w:rFonts w:ascii="Tw Cen MT" w:eastAsia="Liberation Serif" w:hAnsi="Tw Cen MT" w:cs="Liberation Serif"/>
          <w:w w:val="99"/>
          <w:sz w:val="24"/>
          <w:szCs w:val="24"/>
        </w:rPr>
        <w:t>[A-</w:t>
      </w:r>
      <w:proofErr w:type="spellStart"/>
      <w:r w:rsidRPr="00B806E7">
        <w:rPr>
          <w:rFonts w:ascii="Tw Cen MT" w:eastAsia="Liberation Serif" w:hAnsi="Tw Cen MT" w:cs="Liberation Serif"/>
          <w:w w:val="99"/>
          <w:sz w:val="24"/>
          <w:szCs w:val="24"/>
        </w:rPr>
        <w:t>Za</w:t>
      </w:r>
      <w:proofErr w:type="spellEnd"/>
      <w:r w:rsidRPr="00B806E7">
        <w:rPr>
          <w:rFonts w:ascii="Tw Cen MT" w:eastAsia="Liberation Serif" w:hAnsi="Tw Cen MT" w:cs="Liberation Serif"/>
          <w:w w:val="99"/>
          <w:sz w:val="24"/>
          <w:szCs w:val="24"/>
        </w:rPr>
        <w:t>-z]</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{2</w:t>
      </w:r>
      <w:proofErr w:type="gramStart"/>
      <w:r w:rsidRPr="00B806E7">
        <w:rPr>
          <w:rFonts w:ascii="Tw Cen MT" w:eastAsia="Liberation Serif" w:hAnsi="Tw Cen MT" w:cs="Liberation Serif"/>
          <w:w w:val="99"/>
          <w:sz w:val="24"/>
          <w:szCs w:val="24"/>
        </w:rPr>
        <w:t>,4</w:t>
      </w:r>
      <w:proofErr w:type="gramEnd"/>
      <w:r w:rsidRPr="00B806E7">
        <w:rPr>
          <w:rFonts w:ascii="Tw Cen MT" w:eastAsia="Liberation Serif" w:hAnsi="Tw Cen MT" w:cs="Liberation Serif"/>
          <w:w w:val="99"/>
          <w:sz w:val="24"/>
          <w:szCs w:val="24"/>
        </w:rPr>
        <w:t>})$/;</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99"/>
          <w:sz w:val="24"/>
          <w:szCs w:val="24"/>
        </w:rPr>
        <w:t>if</w:t>
      </w:r>
      <w:proofErr w:type="gramEnd"/>
      <w:r w:rsidRPr="00B806E7">
        <w:rPr>
          <w:rFonts w:ascii="Tw Cen MT" w:eastAsia="Liberation Serif" w:hAnsi="Tw Cen MT" w:cs="Liberation Serif"/>
          <w:w w:val="99"/>
          <w:sz w:val="24"/>
          <w:szCs w:val="24"/>
        </w:rPr>
        <w:t xml:space="preserve"> (</w:t>
      </w:r>
      <w:proofErr w:type="spellStart"/>
      <w:r w:rsidRPr="00B806E7">
        <w:rPr>
          <w:rFonts w:ascii="Tw Cen MT" w:eastAsia="Liberation Serif" w:hAnsi="Tw Cen MT" w:cs="Liberation Serif"/>
          <w:w w:val="99"/>
          <w:sz w:val="24"/>
          <w:szCs w:val="24"/>
        </w:rPr>
        <w:t>reg.test</w:t>
      </w:r>
      <w:proofErr w:type="spellEnd"/>
      <w:r w:rsidRPr="00B806E7">
        <w:rPr>
          <w:rFonts w:ascii="Tw Cen MT" w:eastAsia="Liberation Serif" w:hAnsi="Tw Cen MT" w:cs="Liberation Serif"/>
          <w:w w:val="99"/>
          <w:sz w:val="24"/>
          <w:szCs w:val="24"/>
        </w:rPr>
        <w:t>(</w:t>
      </w:r>
      <w:proofErr w:type="spellStart"/>
      <w:r w:rsidRPr="00B806E7">
        <w:rPr>
          <w:rFonts w:ascii="Tw Cen MT" w:eastAsia="Liberation Serif" w:hAnsi="Tw Cen MT" w:cs="Liberation Serif"/>
          <w:w w:val="99"/>
          <w:sz w:val="24"/>
          <w:szCs w:val="24"/>
        </w:rPr>
        <w:t>emailField.value</w:t>
      </w:r>
      <w:proofErr w:type="spellEnd"/>
      <w:r w:rsidRPr="00B806E7">
        <w:rPr>
          <w:rFonts w:ascii="Tw Cen MT" w:eastAsia="Liberation Serif" w:hAnsi="Tw Cen MT" w:cs="Liberation Serif"/>
          <w:w w:val="99"/>
          <w:sz w:val="24"/>
          <w:szCs w:val="24"/>
        </w:rPr>
        <w:t>) == false)</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99"/>
          <w:position w:val="-1"/>
          <w:sz w:val="24"/>
          <w:szCs w:val="24"/>
        </w:rPr>
        <w:t>{</w:t>
      </w:r>
    </w:p>
    <w:p w:rsidR="00B806E7" w:rsidRDefault="009773B4" w:rsidP="004809E4">
      <w:pPr>
        <w:spacing w:before="40" w:after="120" w:line="360" w:lineRule="auto"/>
        <w:ind w:left="-426"/>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99"/>
          <w:sz w:val="24"/>
          <w:szCs w:val="24"/>
        </w:rPr>
        <w:t>alert(</w:t>
      </w:r>
      <w:proofErr w:type="gramEnd"/>
      <w:r w:rsidRPr="00B806E7">
        <w:rPr>
          <w:rFonts w:ascii="Tw Cen MT" w:eastAsia="Liberation Serif" w:hAnsi="Tw Cen MT" w:cs="Liberation Serif"/>
          <w:w w:val="99"/>
          <w:sz w:val="24"/>
          <w:szCs w:val="24"/>
        </w:rPr>
        <w:t>'Invalid Email Address');</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99"/>
          <w:sz w:val="24"/>
          <w:szCs w:val="24"/>
        </w:rPr>
        <w:t>return</w:t>
      </w:r>
      <w:proofErr w:type="gramEnd"/>
      <w:r w:rsidRPr="00B806E7">
        <w:rPr>
          <w:rFonts w:ascii="Tw Cen MT" w:eastAsia="Liberation Serif" w:hAnsi="Tw Cen MT" w:cs="Liberation Serif"/>
          <w:w w:val="99"/>
          <w:sz w:val="24"/>
          <w:szCs w:val="24"/>
        </w:rPr>
        <w:t xml:space="preserve"> false;</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sectPr w:rsidR="00D14EFB" w:rsidRPr="00B806E7" w:rsidSect="004809E4">
          <w:pgSz w:w="12240" w:h="15840"/>
          <w:pgMar w:top="146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w w:val="99"/>
          <w:sz w:val="24"/>
          <w:szCs w:val="24"/>
        </w:rPr>
        <w:t>}</w:t>
      </w:r>
    </w:p>
    <w:p w:rsidR="00B806E7" w:rsidRDefault="009773B4" w:rsidP="004809E4">
      <w:pPr>
        <w:spacing w:before="40" w:after="120" w:line="360" w:lineRule="auto"/>
        <w:ind w:left="-426"/>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lastRenderedPageBreak/>
        <w:t>return</w:t>
      </w:r>
      <w:proofErr w:type="gramEnd"/>
      <w:r w:rsidRPr="00B806E7">
        <w:rPr>
          <w:rFonts w:ascii="Tw Cen MT" w:eastAsia="Liberation Serif" w:hAnsi="Tw Cen MT" w:cs="Liberation Serif"/>
          <w:w w:val="102"/>
          <w:sz w:val="24"/>
          <w:szCs w:val="24"/>
        </w:rPr>
        <w:t xml:space="preserve"> true;</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position w:val="-1"/>
          <w:sz w:val="24"/>
          <w:szCs w:val="24"/>
        </w:rPr>
        <w:t>}</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126.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How to validate field without submitting form?</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To validate field without submitting form you can use validation function in </w:t>
      </w:r>
      <w:proofErr w:type="spellStart"/>
      <w:r w:rsidRPr="00B806E7">
        <w:rPr>
          <w:rFonts w:ascii="Tw Cen MT" w:eastAsia="Liberation Serif" w:hAnsi="Tw Cen MT" w:cs="Liberation Serif"/>
          <w:w w:val="102"/>
          <w:sz w:val="24"/>
          <w:szCs w:val="24"/>
        </w:rPr>
        <w:t>onblur</w:t>
      </w:r>
      <w:proofErr w:type="spellEnd"/>
      <w:r w:rsidRPr="00B806E7">
        <w:rPr>
          <w:rFonts w:ascii="Tw Cen MT" w:eastAsia="Liberation Serif" w:hAnsi="Tw Cen MT" w:cs="Liberation Serif"/>
          <w:w w:val="102"/>
          <w:sz w:val="24"/>
          <w:szCs w:val="24"/>
        </w:rPr>
        <w:t xml:space="preserve"> event of input field.</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&lt;input type="text" </w:t>
      </w:r>
      <w:proofErr w:type="spellStart"/>
      <w:r w:rsidRPr="00B806E7">
        <w:rPr>
          <w:rFonts w:ascii="Tw Cen MT" w:eastAsia="Liberation Serif" w:hAnsi="Tw Cen MT" w:cs="Liberation Serif"/>
          <w:w w:val="102"/>
          <w:sz w:val="24"/>
          <w:szCs w:val="24"/>
        </w:rPr>
        <w:t>onblur</w:t>
      </w:r>
      <w:proofErr w:type="spellEnd"/>
      <w:r w:rsidRPr="00B806E7">
        <w:rPr>
          <w:rFonts w:ascii="Tw Cen MT" w:eastAsia="Liberation Serif" w:hAnsi="Tw Cen MT" w:cs="Liberation Serif"/>
          <w:w w:val="102"/>
          <w:sz w:val="24"/>
          <w:szCs w:val="24"/>
        </w:rPr>
        <w:t>="</w:t>
      </w:r>
      <w:proofErr w:type="spellStart"/>
      <w:proofErr w:type="gramStart"/>
      <w:r w:rsidRPr="00B806E7">
        <w:rPr>
          <w:rFonts w:ascii="Tw Cen MT" w:eastAsia="Liberation Serif" w:hAnsi="Tw Cen MT" w:cs="Liberation Serif"/>
          <w:w w:val="102"/>
          <w:sz w:val="24"/>
          <w:szCs w:val="24"/>
        </w:rPr>
        <w:t>validateEmail</w:t>
      </w:r>
      <w:proofErr w:type="spellEnd"/>
      <w:r w:rsidRPr="00B806E7">
        <w:rPr>
          <w:rFonts w:ascii="Tw Cen MT" w:eastAsia="Liberation Serif" w:hAnsi="Tw Cen MT" w:cs="Liberation Serif"/>
          <w:w w:val="102"/>
          <w:sz w:val="24"/>
          <w:szCs w:val="24"/>
        </w:rPr>
        <w:t>(</w:t>
      </w:r>
      <w:proofErr w:type="gramEnd"/>
      <w:r w:rsidRPr="00B806E7">
        <w:rPr>
          <w:rFonts w:ascii="Tw Cen MT" w:eastAsia="Liberation Serif" w:hAnsi="Tw Cen MT" w:cs="Liberation Serif"/>
          <w:w w:val="102"/>
          <w:sz w:val="24"/>
          <w:szCs w:val="24"/>
        </w:rPr>
        <w:t>this);" /&gt;</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Here, input field will be available to </w:t>
      </w:r>
      <w:proofErr w:type="spellStart"/>
      <w:r w:rsidRPr="00B806E7">
        <w:rPr>
          <w:rFonts w:ascii="Tw Cen MT" w:eastAsia="Liberation Serif" w:hAnsi="Tw Cen MT" w:cs="Liberation Serif"/>
          <w:w w:val="102"/>
          <w:sz w:val="24"/>
          <w:szCs w:val="24"/>
        </w:rPr>
        <w:t>validateEmail</w:t>
      </w:r>
      <w:proofErr w:type="spellEnd"/>
      <w:r w:rsidRPr="00B806E7">
        <w:rPr>
          <w:rFonts w:ascii="Tw Cen MT" w:eastAsia="Liberation Serif" w:hAnsi="Tw Cen MT" w:cs="Liberation Serif"/>
          <w:w w:val="102"/>
          <w:sz w:val="24"/>
          <w:szCs w:val="24"/>
        </w:rPr>
        <w:t xml:space="preserve"> function.</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127.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.test method?</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The .</w:t>
      </w:r>
      <w:proofErr w:type="gramStart"/>
      <w:r w:rsidRPr="00B806E7">
        <w:rPr>
          <w:rFonts w:ascii="Tw Cen MT" w:eastAsia="Liberation Serif" w:hAnsi="Tw Cen MT" w:cs="Liberation Serif"/>
          <w:w w:val="102"/>
          <w:sz w:val="24"/>
          <w:szCs w:val="24"/>
        </w:rPr>
        <w:t>test(</w:t>
      </w:r>
      <w:proofErr w:type="gramEnd"/>
      <w:r w:rsidRPr="00B806E7">
        <w:rPr>
          <w:rFonts w:ascii="Tw Cen MT" w:eastAsia="Liberation Serif" w:hAnsi="Tw Cen MT" w:cs="Liberation Serif"/>
          <w:w w:val="102"/>
          <w:sz w:val="24"/>
          <w:szCs w:val="24"/>
        </w:rPr>
        <w:t>) API runs a search for a match between a regex and a string.</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.test()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API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returns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Boolean(true/false),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returns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true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if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test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passes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and false if it doesn’t.</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Using .</w:t>
      </w:r>
      <w:proofErr w:type="gramStart"/>
      <w:r w:rsidRPr="00B806E7">
        <w:rPr>
          <w:rFonts w:ascii="Tw Cen MT" w:eastAsia="Liberation Serif" w:hAnsi="Tw Cen MT" w:cs="Liberation Serif"/>
          <w:w w:val="102"/>
          <w:sz w:val="24"/>
          <w:szCs w:val="24"/>
        </w:rPr>
        <w:t>test(</w:t>
      </w:r>
      <w:proofErr w:type="gramEnd"/>
      <w:r w:rsidRPr="00B806E7">
        <w:rPr>
          <w:rFonts w:ascii="Tw Cen MT" w:eastAsia="Liberation Serif" w:hAnsi="Tw Cen MT" w:cs="Liberation Serif"/>
          <w:w w:val="102"/>
          <w:sz w:val="24"/>
          <w:szCs w:val="24"/>
        </w:rPr>
        <w:t>) returns no data, so don’t expect any.</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128.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.match method?</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Using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.match()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best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when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you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are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expecting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data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back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test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result,</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w:t>
      </w:r>
      <w:proofErr w:type="gramStart"/>
      <w:r w:rsidRPr="00B806E7">
        <w:rPr>
          <w:rFonts w:ascii="Tw Cen MT" w:eastAsia="Liberation Serif" w:hAnsi="Tw Cen MT" w:cs="Liberation Serif"/>
          <w:w w:val="102"/>
          <w:sz w:val="24"/>
          <w:szCs w:val="24"/>
        </w:rPr>
        <w:t>match(</w:t>
      </w:r>
      <w:proofErr w:type="gramEnd"/>
      <w:r w:rsidRPr="00B806E7">
        <w:rPr>
          <w:rFonts w:ascii="Tw Cen MT" w:eastAsia="Liberation Serif" w:hAnsi="Tw Cen MT" w:cs="Liberation Serif"/>
          <w:w w:val="102"/>
          <w:sz w:val="24"/>
          <w:szCs w:val="24"/>
        </w:rPr>
        <w:t>) returns an array with matches or simply null if there are none.</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With match you won’t just be testing for presence of data, you will also see if data pattern exist and return that data.</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129.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How to validate Date?</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99"/>
          <w:sz w:val="24"/>
          <w:szCs w:val="24"/>
        </w:rPr>
        <w:t>function</w:t>
      </w:r>
      <w:proofErr w:type="gramEnd"/>
      <w:r w:rsidRPr="00B806E7">
        <w:rPr>
          <w:rFonts w:ascii="Tw Cen MT" w:eastAsia="Liberation Serif" w:hAnsi="Tw Cen MT" w:cs="Liberation Serif"/>
          <w:w w:val="99"/>
          <w:sz w:val="24"/>
          <w:szCs w:val="24"/>
        </w:rPr>
        <w:t xml:space="preserve"> </w:t>
      </w:r>
      <w:proofErr w:type="spellStart"/>
      <w:r w:rsidRPr="00B806E7">
        <w:rPr>
          <w:rFonts w:ascii="Tw Cen MT" w:eastAsia="Liberation Serif" w:hAnsi="Tw Cen MT" w:cs="Liberation Serif"/>
          <w:w w:val="99"/>
          <w:sz w:val="24"/>
          <w:szCs w:val="24"/>
        </w:rPr>
        <w:t>validateDate</w:t>
      </w:r>
      <w:proofErr w:type="spellEnd"/>
      <w:r w:rsidRPr="00B806E7">
        <w:rPr>
          <w:rFonts w:ascii="Tw Cen MT" w:eastAsia="Liberation Serif" w:hAnsi="Tw Cen MT" w:cs="Liberation Serif"/>
          <w:w w:val="99"/>
          <w:sz w:val="24"/>
          <w:szCs w:val="24"/>
        </w:rPr>
        <w:t>(</w:t>
      </w:r>
      <w:proofErr w:type="spellStart"/>
      <w:r w:rsidRPr="00B806E7">
        <w:rPr>
          <w:rFonts w:ascii="Tw Cen MT" w:eastAsia="Liberation Serif" w:hAnsi="Tw Cen MT" w:cs="Liberation Serif"/>
          <w:w w:val="99"/>
          <w:sz w:val="24"/>
          <w:szCs w:val="24"/>
        </w:rPr>
        <w:t>dateField</w:t>
      </w:r>
      <w:proofErr w:type="spellEnd"/>
      <w:r w:rsidRPr="00B806E7">
        <w:rPr>
          <w:rFonts w:ascii="Tw Cen MT" w:eastAsia="Liberation Serif" w:hAnsi="Tw Cen MT" w:cs="Liberation Serif"/>
          <w:w w:val="99"/>
          <w:sz w:val="24"/>
          <w:szCs w:val="24"/>
        </w:rPr>
        <w:t>) {</w:t>
      </w:r>
    </w:p>
    <w:p w:rsidR="00D14EFB" w:rsidRPr="00B806E7" w:rsidRDefault="009773B4" w:rsidP="004809E4">
      <w:pPr>
        <w:spacing w:before="40" w:after="120" w:line="360" w:lineRule="auto"/>
        <w:ind w:left="-426" w:right="2808"/>
        <w:jc w:val="both"/>
        <w:rPr>
          <w:rFonts w:ascii="Tw Cen MT" w:eastAsia="Liberation Serif" w:hAnsi="Tw Cen MT" w:cs="Liberation Serif"/>
          <w:sz w:val="24"/>
          <w:szCs w:val="24"/>
        </w:rPr>
      </w:pPr>
      <w:proofErr w:type="spellStart"/>
      <w:proofErr w:type="gramStart"/>
      <w:r w:rsidRPr="00B806E7">
        <w:rPr>
          <w:rFonts w:ascii="Tw Cen MT" w:eastAsia="Liberation Serif" w:hAnsi="Tw Cen MT" w:cs="Liberation Serif"/>
          <w:w w:val="99"/>
          <w:sz w:val="24"/>
          <w:szCs w:val="24"/>
        </w:rPr>
        <w:t>var</w:t>
      </w:r>
      <w:proofErr w:type="spellEnd"/>
      <w:proofErr w:type="gramEnd"/>
      <w:r w:rsidRPr="00B806E7">
        <w:rPr>
          <w:rFonts w:ascii="Tw Cen MT" w:eastAsia="Liberation Serif" w:hAnsi="Tw Cen MT" w:cs="Liberation Serif"/>
          <w:w w:val="99"/>
          <w:sz w:val="24"/>
          <w:szCs w:val="24"/>
        </w:rPr>
        <w:t xml:space="preserve"> </w:t>
      </w:r>
      <w:proofErr w:type="spellStart"/>
      <w:r w:rsidRPr="00B806E7">
        <w:rPr>
          <w:rFonts w:ascii="Tw Cen MT" w:eastAsia="Liberation Serif" w:hAnsi="Tw Cen MT" w:cs="Liberation Serif"/>
          <w:w w:val="99"/>
          <w:sz w:val="24"/>
          <w:szCs w:val="24"/>
        </w:rPr>
        <w:t>reg</w:t>
      </w:r>
      <w:proofErr w:type="spellEnd"/>
      <w:r w:rsidRPr="00B806E7">
        <w:rPr>
          <w:rFonts w:ascii="Tw Cen MT" w:eastAsia="Liberation Serif" w:hAnsi="Tw Cen MT" w:cs="Liberation Serif"/>
          <w:w w:val="99"/>
          <w:sz w:val="24"/>
          <w:szCs w:val="24"/>
        </w:rPr>
        <w:t xml:space="preserve"> = /^([0-9]{2})\/([0-9]{2})\/([0-9]{4})$/</w:t>
      </w:r>
    </w:p>
    <w:p w:rsidR="00B806E7" w:rsidRDefault="009773B4" w:rsidP="004809E4">
      <w:pPr>
        <w:spacing w:before="40" w:after="120" w:line="360" w:lineRule="auto"/>
        <w:ind w:left="-426"/>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99"/>
          <w:sz w:val="24"/>
          <w:szCs w:val="24"/>
        </w:rPr>
        <w:t>if</w:t>
      </w:r>
      <w:proofErr w:type="gramEnd"/>
      <w:r w:rsidRPr="00B806E7">
        <w:rPr>
          <w:rFonts w:ascii="Tw Cen MT" w:eastAsia="Liberation Serif" w:hAnsi="Tw Cen MT" w:cs="Liberation Serif"/>
          <w:w w:val="99"/>
          <w:sz w:val="24"/>
          <w:szCs w:val="24"/>
        </w:rPr>
        <w:t xml:space="preserve"> (</w:t>
      </w:r>
      <w:proofErr w:type="spellStart"/>
      <w:r w:rsidRPr="00B806E7">
        <w:rPr>
          <w:rFonts w:ascii="Tw Cen MT" w:eastAsia="Liberation Serif" w:hAnsi="Tw Cen MT" w:cs="Liberation Serif"/>
          <w:w w:val="99"/>
          <w:sz w:val="24"/>
          <w:szCs w:val="24"/>
        </w:rPr>
        <w:t>reg.test</w:t>
      </w:r>
      <w:proofErr w:type="spellEnd"/>
      <w:r w:rsidRPr="00B806E7">
        <w:rPr>
          <w:rFonts w:ascii="Tw Cen MT" w:eastAsia="Liberation Serif" w:hAnsi="Tw Cen MT" w:cs="Liberation Serif"/>
          <w:w w:val="99"/>
          <w:sz w:val="24"/>
          <w:szCs w:val="24"/>
        </w:rPr>
        <w:t>(</w:t>
      </w:r>
      <w:proofErr w:type="spellStart"/>
      <w:r w:rsidRPr="00B806E7">
        <w:rPr>
          <w:rFonts w:ascii="Tw Cen MT" w:eastAsia="Liberation Serif" w:hAnsi="Tw Cen MT" w:cs="Liberation Serif"/>
          <w:w w:val="99"/>
          <w:sz w:val="24"/>
          <w:szCs w:val="24"/>
        </w:rPr>
        <w:t>dateField.value</w:t>
      </w:r>
      <w:proofErr w:type="spellEnd"/>
      <w:r w:rsidRPr="00B806E7">
        <w:rPr>
          <w:rFonts w:ascii="Tw Cen MT" w:eastAsia="Liberation Serif" w:hAnsi="Tw Cen MT" w:cs="Liberation Serif"/>
          <w:w w:val="99"/>
          <w:sz w:val="24"/>
          <w:szCs w:val="24"/>
        </w:rPr>
        <w:t>) == false) {</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99"/>
          <w:sz w:val="24"/>
          <w:szCs w:val="24"/>
        </w:rPr>
        <w:t>alert(</w:t>
      </w:r>
      <w:proofErr w:type="gramEnd"/>
      <w:r w:rsidRPr="00B806E7">
        <w:rPr>
          <w:rFonts w:ascii="Tw Cen MT" w:eastAsia="Liberation Serif" w:hAnsi="Tw Cen MT" w:cs="Liberation Serif"/>
          <w:w w:val="99"/>
          <w:sz w:val="24"/>
          <w:szCs w:val="24"/>
        </w:rPr>
        <w:t>“Invalid Date!!!”);</w:t>
      </w:r>
    </w:p>
    <w:p w:rsidR="00B806E7" w:rsidRDefault="009773B4" w:rsidP="004809E4">
      <w:pPr>
        <w:spacing w:before="40" w:after="120" w:line="360" w:lineRule="auto"/>
        <w:ind w:left="-426" w:right="6454"/>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99"/>
          <w:position w:val="-1"/>
          <w:sz w:val="24"/>
          <w:szCs w:val="24"/>
        </w:rPr>
        <w:t>return</w:t>
      </w:r>
      <w:proofErr w:type="gramEnd"/>
      <w:r w:rsidRPr="00B806E7">
        <w:rPr>
          <w:rFonts w:ascii="Tw Cen MT" w:eastAsia="Liberation Serif" w:hAnsi="Tw Cen MT" w:cs="Liberation Serif"/>
          <w:w w:val="99"/>
          <w:position w:val="-1"/>
          <w:sz w:val="24"/>
          <w:szCs w:val="24"/>
        </w:rPr>
        <w:t xml:space="preserve"> false;</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sectPr w:rsidR="00D14EFB" w:rsidRPr="00B806E7" w:rsidSect="004809E4">
          <w:pgSz w:w="12240" w:h="15840"/>
          <w:pgMar w:top="136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proofErr w:type="gramStart"/>
      <w:r w:rsidRPr="00B806E7">
        <w:rPr>
          <w:rFonts w:ascii="Tw Cen MT" w:eastAsia="Liberation Serif" w:hAnsi="Tw Cen MT" w:cs="Liberation Serif"/>
          <w:w w:val="99"/>
          <w:sz w:val="24"/>
          <w:szCs w:val="24"/>
        </w:rPr>
        <w:t>return</w:t>
      </w:r>
      <w:proofErr w:type="gramEnd"/>
      <w:r w:rsidRPr="00B806E7">
        <w:rPr>
          <w:rFonts w:ascii="Tw Cen MT" w:eastAsia="Liberation Serif" w:hAnsi="Tw Cen MT" w:cs="Liberation Serif"/>
          <w:w w:val="99"/>
          <w:sz w:val="24"/>
          <w:szCs w:val="24"/>
        </w:rPr>
        <w:t xml:space="preserve"> true;</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lastRenderedPageBreak/>
        <w:t>}</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right="2167"/>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130.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How to allow number only in input field?</w:t>
      </w:r>
    </w:p>
    <w:p w:rsidR="00B806E7" w:rsidRDefault="009773B4" w:rsidP="004809E4">
      <w:pPr>
        <w:spacing w:before="40" w:after="120" w:line="360" w:lineRule="auto"/>
        <w:ind w:left="-426"/>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function</w:t>
      </w:r>
      <w:proofErr w:type="gramEnd"/>
      <w:r w:rsidRPr="00B806E7">
        <w:rPr>
          <w:rFonts w:ascii="Tw Cen MT" w:eastAsia="Liberation Serif" w:hAnsi="Tw Cen MT" w:cs="Liberation Serif"/>
          <w:w w:val="102"/>
          <w:sz w:val="24"/>
          <w:szCs w:val="24"/>
        </w:rPr>
        <w:t xml:space="preserve"> </w:t>
      </w:r>
      <w:proofErr w:type="spellStart"/>
      <w:r w:rsidRPr="00B806E7">
        <w:rPr>
          <w:rFonts w:ascii="Tw Cen MT" w:eastAsia="Liberation Serif" w:hAnsi="Tw Cen MT" w:cs="Liberation Serif"/>
          <w:w w:val="102"/>
          <w:sz w:val="24"/>
          <w:szCs w:val="24"/>
        </w:rPr>
        <w:t>validateNumber</w:t>
      </w:r>
      <w:proofErr w:type="spellEnd"/>
      <w:r w:rsidRPr="00B806E7">
        <w:rPr>
          <w:rFonts w:ascii="Tw Cen MT" w:eastAsia="Liberation Serif" w:hAnsi="Tw Cen MT" w:cs="Liberation Serif"/>
          <w:w w:val="102"/>
          <w:sz w:val="24"/>
          <w:szCs w:val="24"/>
        </w:rPr>
        <w:t>(</w:t>
      </w:r>
      <w:proofErr w:type="spellStart"/>
      <w:r w:rsidRPr="00B806E7">
        <w:rPr>
          <w:rFonts w:ascii="Tw Cen MT" w:eastAsia="Liberation Serif" w:hAnsi="Tw Cen MT" w:cs="Liberation Serif"/>
          <w:w w:val="102"/>
          <w:sz w:val="24"/>
          <w:szCs w:val="24"/>
        </w:rPr>
        <w:t>numField</w:t>
      </w:r>
      <w:proofErr w:type="spellEnd"/>
      <w:r w:rsidRPr="00B806E7">
        <w:rPr>
          <w:rFonts w:ascii="Tw Cen MT" w:eastAsia="Liberation Serif" w:hAnsi="Tw Cen MT" w:cs="Liberation Serif"/>
          <w:w w:val="102"/>
          <w:sz w:val="24"/>
          <w:szCs w:val="24"/>
        </w:rPr>
        <w:t>) {</w:t>
      </w:r>
    </w:p>
    <w:p w:rsidR="00B806E7" w:rsidRDefault="009773B4" w:rsidP="004809E4">
      <w:pPr>
        <w:spacing w:before="40" w:after="120" w:line="360" w:lineRule="auto"/>
        <w:ind w:left="-426"/>
        <w:jc w:val="both"/>
        <w:rPr>
          <w:rFonts w:ascii="Tw Cen MT" w:eastAsia="Liberation Serif" w:hAnsi="Tw Cen MT" w:cs="Liberation Serif"/>
          <w:sz w:val="24"/>
          <w:szCs w:val="24"/>
        </w:rPr>
      </w:pPr>
      <w:proofErr w:type="spellStart"/>
      <w:proofErr w:type="gramStart"/>
      <w:r w:rsidRPr="00B806E7">
        <w:rPr>
          <w:rFonts w:ascii="Tw Cen MT" w:eastAsia="Liberation Serif" w:hAnsi="Tw Cen MT" w:cs="Liberation Serif"/>
          <w:w w:val="102"/>
          <w:sz w:val="24"/>
          <w:szCs w:val="24"/>
        </w:rPr>
        <w:t>var</w:t>
      </w:r>
      <w:proofErr w:type="spellEnd"/>
      <w:proofErr w:type="gramEnd"/>
      <w:r w:rsidRPr="00B806E7">
        <w:rPr>
          <w:rFonts w:ascii="Tw Cen MT" w:eastAsia="Liberation Serif" w:hAnsi="Tw Cen MT" w:cs="Liberation Serif"/>
          <w:w w:val="102"/>
          <w:sz w:val="24"/>
          <w:szCs w:val="24"/>
        </w:rPr>
        <w:t xml:space="preserve"> </w:t>
      </w:r>
      <w:proofErr w:type="spellStart"/>
      <w:r w:rsidRPr="00B806E7">
        <w:rPr>
          <w:rFonts w:ascii="Tw Cen MT" w:eastAsia="Liberation Serif" w:hAnsi="Tw Cen MT" w:cs="Liberation Serif"/>
          <w:w w:val="102"/>
          <w:sz w:val="24"/>
          <w:szCs w:val="24"/>
        </w:rPr>
        <w:t>reg</w:t>
      </w:r>
      <w:proofErr w:type="spellEnd"/>
      <w:r w:rsidRPr="00B806E7">
        <w:rPr>
          <w:rFonts w:ascii="Tw Cen MT" w:eastAsia="Liberation Serif" w:hAnsi="Tw Cen MT" w:cs="Liberation Serif"/>
          <w:w w:val="102"/>
          <w:sz w:val="24"/>
          <w:szCs w:val="24"/>
        </w:rPr>
        <w:t xml:space="preserve"> = /^[0-9]+$/</w:t>
      </w:r>
    </w:p>
    <w:p w:rsidR="00B806E7" w:rsidRDefault="009773B4" w:rsidP="004809E4">
      <w:pPr>
        <w:spacing w:before="40" w:after="120" w:line="360" w:lineRule="auto"/>
        <w:ind w:left="-426"/>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if</w:t>
      </w:r>
      <w:proofErr w:type="gramEnd"/>
      <w:r w:rsidRPr="00B806E7">
        <w:rPr>
          <w:rFonts w:ascii="Tw Cen MT" w:eastAsia="Liberation Serif" w:hAnsi="Tw Cen MT" w:cs="Liberation Serif"/>
          <w:w w:val="102"/>
          <w:sz w:val="24"/>
          <w:szCs w:val="24"/>
        </w:rPr>
        <w:t xml:space="preserve"> (</w:t>
      </w:r>
      <w:proofErr w:type="spellStart"/>
      <w:r w:rsidRPr="00B806E7">
        <w:rPr>
          <w:rFonts w:ascii="Tw Cen MT" w:eastAsia="Liberation Serif" w:hAnsi="Tw Cen MT" w:cs="Liberation Serif"/>
          <w:w w:val="102"/>
          <w:sz w:val="24"/>
          <w:szCs w:val="24"/>
        </w:rPr>
        <w:t>reg.test</w:t>
      </w:r>
      <w:proofErr w:type="spellEnd"/>
      <w:r w:rsidRPr="00B806E7">
        <w:rPr>
          <w:rFonts w:ascii="Tw Cen MT" w:eastAsia="Liberation Serif" w:hAnsi="Tw Cen MT" w:cs="Liberation Serif"/>
          <w:w w:val="102"/>
          <w:sz w:val="24"/>
          <w:szCs w:val="24"/>
        </w:rPr>
        <w:t>(</w:t>
      </w:r>
      <w:proofErr w:type="spellStart"/>
      <w:r w:rsidRPr="00B806E7">
        <w:rPr>
          <w:rFonts w:ascii="Tw Cen MT" w:eastAsia="Liberation Serif" w:hAnsi="Tw Cen MT" w:cs="Liberation Serif"/>
          <w:w w:val="102"/>
          <w:sz w:val="24"/>
          <w:szCs w:val="24"/>
        </w:rPr>
        <w:t>numField.value</w:t>
      </w:r>
      <w:proofErr w:type="spellEnd"/>
      <w:r w:rsidRPr="00B806E7">
        <w:rPr>
          <w:rFonts w:ascii="Tw Cen MT" w:eastAsia="Liberation Serif" w:hAnsi="Tw Cen MT" w:cs="Liberation Serif"/>
          <w:w w:val="102"/>
          <w:sz w:val="24"/>
          <w:szCs w:val="24"/>
        </w:rPr>
        <w:t>) == false) {</w:t>
      </w:r>
    </w:p>
    <w:p w:rsidR="00B806E7" w:rsidRDefault="009773B4" w:rsidP="004809E4">
      <w:pPr>
        <w:spacing w:before="40" w:after="120" w:line="360" w:lineRule="auto"/>
        <w:ind w:left="-426"/>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alert(</w:t>
      </w:r>
      <w:proofErr w:type="gramEnd"/>
      <w:r w:rsidRPr="00B806E7">
        <w:rPr>
          <w:rFonts w:ascii="Tw Cen MT" w:eastAsia="Liberation Serif" w:hAnsi="Tw Cen MT" w:cs="Liberation Serif"/>
          <w:w w:val="102"/>
          <w:sz w:val="24"/>
          <w:szCs w:val="24"/>
        </w:rPr>
        <w:t>“Invalid Number!!!”);</w:t>
      </w:r>
    </w:p>
    <w:p w:rsidR="00B806E7" w:rsidRDefault="009773B4" w:rsidP="004809E4">
      <w:pPr>
        <w:spacing w:before="40" w:after="120" w:line="360" w:lineRule="auto"/>
        <w:ind w:left="-426"/>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position w:val="-1"/>
          <w:sz w:val="24"/>
          <w:szCs w:val="24"/>
        </w:rPr>
        <w:t>return</w:t>
      </w:r>
      <w:proofErr w:type="gramEnd"/>
      <w:r w:rsidRPr="00B806E7">
        <w:rPr>
          <w:rFonts w:ascii="Tw Cen MT" w:eastAsia="Liberation Serif" w:hAnsi="Tw Cen MT" w:cs="Liberation Serif"/>
          <w:w w:val="102"/>
          <w:position w:val="-1"/>
          <w:sz w:val="24"/>
          <w:szCs w:val="24"/>
        </w:rPr>
        <w:t xml:space="preserve"> false;</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w:t>
      </w:r>
    </w:p>
    <w:p w:rsidR="00B806E7" w:rsidRDefault="009773B4" w:rsidP="004809E4">
      <w:pPr>
        <w:spacing w:before="40" w:after="120" w:line="360" w:lineRule="auto"/>
        <w:ind w:left="-426"/>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return</w:t>
      </w:r>
      <w:proofErr w:type="gramEnd"/>
      <w:r w:rsidRPr="00B806E7">
        <w:rPr>
          <w:rFonts w:ascii="Tw Cen MT" w:eastAsia="Liberation Serif" w:hAnsi="Tw Cen MT" w:cs="Liberation Serif"/>
          <w:w w:val="102"/>
          <w:sz w:val="24"/>
          <w:szCs w:val="24"/>
        </w:rPr>
        <w:t xml:space="preserve"> true;</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sectPr w:rsidR="00D14EFB" w:rsidRPr="00B806E7" w:rsidSect="004809E4">
          <w:pgSz w:w="12240" w:h="15840"/>
          <w:pgMar w:top="1360" w:right="17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w w:val="102"/>
          <w:sz w:val="24"/>
          <w:szCs w:val="24"/>
        </w:rPr>
        <w:t>}</w:t>
      </w:r>
    </w:p>
    <w:p w:rsidR="00B806E7" w:rsidRDefault="00146B52" w:rsidP="004809E4">
      <w:pPr>
        <w:spacing w:before="40" w:after="120" w:line="360" w:lineRule="auto"/>
        <w:ind w:left="-426"/>
        <w:jc w:val="both"/>
        <w:rPr>
          <w:rFonts w:ascii="Tw Cen MT" w:eastAsia="Liberation Serif" w:hAnsi="Tw Cen MT" w:cs="Liberation Serif"/>
          <w:sz w:val="24"/>
          <w:szCs w:val="24"/>
        </w:rPr>
      </w:pPr>
      <w:r>
        <w:rPr>
          <w:rFonts w:ascii="Tw Cen MT" w:hAnsi="Tw Cen MT"/>
          <w:sz w:val="24"/>
          <w:szCs w:val="24"/>
        </w:rPr>
        <w:lastRenderedPageBreak/>
        <w:pict>
          <v:group id="_x0000_s1103" style="position:absolute;left:0;text-align:left;margin-left:71.6pt;margin-top:106.9pt;width:470.2pt;height:3.6pt;z-index:-2330;mso-position-horizontal-relative:page;mso-position-vertical-relative:page" coordorigin="1432,2138" coordsize="9404,72">
            <v:shape id="_x0000_s1107" style="position:absolute;left:1440;top:2153;width:9360;height:0" coordorigin="1440,2153" coordsize="9360,0" path="m1440,2153r9360,e" filled="f" strokecolor="#2b2b2b" strokeweight=".82pt">
              <v:path arrowok="t"/>
            </v:shape>
            <v:shape id="_x0000_s1106" style="position:absolute;left:1440;top:2196;width:9360;height:0" coordorigin="1440,2196" coordsize="9360,0" path="m1440,2196r9360,e" filled="f" strokecolor="#d4d4d4" strokeweight=".82pt">
              <v:path arrowok="t"/>
            </v:shape>
            <v:shape id="_x0000_s1105" style="position:absolute;left:1440;top:2146;width:14;height:58" coordorigin="1440,2146" coordsize="14,58" path="m1440,2146r14,l1454,2189r-14,14l1440,2146xe" fillcolor="#2b2b2b" stroked="f">
              <v:path arrowok="t"/>
            </v:shape>
            <v:shape id="_x0000_s1104" style="position:absolute;left:10814;top:2146;width:14;height:58" coordorigin="10814,2146" coordsize="14,58" path="m10814,2160r15,-14l10829,2203r-15,l10814,2160xe" fillcolor="#d4d4d4" stroked="f">
              <v:path arrowok="t"/>
            </v:shape>
            <w10:wrap anchorx="page" anchory="page"/>
          </v:group>
        </w:pict>
      </w:r>
      <w:r w:rsidR="009773B4" w:rsidRPr="00B806E7">
        <w:rPr>
          <w:rFonts w:ascii="Tw Cen MT" w:eastAsia="Liberation Serif" w:hAnsi="Tw Cen MT" w:cs="Liberation Serif"/>
          <w:b/>
          <w:w w:val="101"/>
          <w:sz w:val="24"/>
          <w:szCs w:val="24"/>
        </w:rPr>
        <w:t xml:space="preserve">10. </w:t>
      </w:r>
      <w:r w:rsidR="009773B4" w:rsidRPr="00B806E7">
        <w:rPr>
          <w:rFonts w:ascii="Tw Cen MT" w:eastAsia="Liberation Serif" w:hAnsi="Tw Cen MT" w:cs="Liberation Serif"/>
          <w:w w:val="101"/>
          <w:sz w:val="24"/>
          <w:szCs w:val="24"/>
        </w:rPr>
        <w:t xml:space="preserve">         </w:t>
      </w:r>
      <w:r w:rsidR="009773B4" w:rsidRPr="00B806E7">
        <w:rPr>
          <w:rFonts w:ascii="Tw Cen MT" w:eastAsia="Liberation Serif" w:hAnsi="Tw Cen MT" w:cs="Liberation Serif"/>
          <w:b/>
          <w:w w:val="101"/>
          <w:sz w:val="24"/>
          <w:szCs w:val="24"/>
        </w:rPr>
        <w:t xml:space="preserve"> Error and Exception Handling</w:t>
      </w: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131.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error object?</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When an exception occurs, an object representing the error is constructed and thrown.</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The Error constructor creates an error object.</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When runtime errors occur, instances of Error objects are thrown.</w:t>
      </w:r>
    </w:p>
    <w:p w:rsidR="00D14EFB" w:rsidRPr="00B806E7" w:rsidRDefault="009773B4" w:rsidP="004809E4">
      <w:pPr>
        <w:spacing w:before="40" w:after="120" w:line="360" w:lineRule="auto"/>
        <w:ind w:left="-426" w:right="577"/>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The Error object can be used as a base object for user-defined exceptions. </w:t>
      </w:r>
      <w:proofErr w:type="spellStart"/>
      <w:proofErr w:type="gramStart"/>
      <w:r w:rsidRPr="00B806E7">
        <w:rPr>
          <w:rFonts w:ascii="Tw Cen MT" w:eastAsia="Liberation Serif" w:hAnsi="Tw Cen MT" w:cs="Liberation Serif"/>
          <w:w w:val="102"/>
          <w:sz w:val="24"/>
          <w:szCs w:val="24"/>
        </w:rPr>
        <w:t>var</w:t>
      </w:r>
      <w:proofErr w:type="spellEnd"/>
      <w:proofErr w:type="gramEnd"/>
      <w:r w:rsidRPr="00B806E7">
        <w:rPr>
          <w:rFonts w:ascii="Tw Cen MT" w:eastAsia="Liberation Serif" w:hAnsi="Tw Cen MT" w:cs="Liberation Serif"/>
          <w:w w:val="102"/>
          <w:sz w:val="24"/>
          <w:szCs w:val="24"/>
        </w:rPr>
        <w:t xml:space="preserve"> error = new Error("error message");</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“Error” objects contain two properties, “name” and “message”.  The “name” property specifies the type of exception </w:t>
      </w:r>
      <w:proofErr w:type="gramStart"/>
      <w:r w:rsidRPr="00B806E7">
        <w:rPr>
          <w:rFonts w:ascii="Tw Cen MT" w:eastAsia="Liberation Serif" w:hAnsi="Tw Cen MT" w:cs="Liberation Serif"/>
          <w:w w:val="102"/>
          <w:sz w:val="24"/>
          <w:szCs w:val="24"/>
        </w:rPr>
        <w:t>The</w:t>
      </w:r>
      <w:proofErr w:type="gramEnd"/>
      <w:r w:rsidRPr="00B806E7">
        <w:rPr>
          <w:rFonts w:ascii="Tw Cen MT" w:eastAsia="Liberation Serif" w:hAnsi="Tw Cen MT" w:cs="Liberation Serif"/>
          <w:w w:val="102"/>
          <w:sz w:val="24"/>
          <w:szCs w:val="24"/>
        </w:rPr>
        <w:t xml:space="preserve"> “message” property provides a more detailed description of the exception.  </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“message”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gets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its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value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from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string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passed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constructor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of exception.</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132.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are different error types in </w:t>
      </w:r>
      <w:proofErr w:type="spellStart"/>
      <w:r w:rsidRPr="00B806E7">
        <w:rPr>
          <w:rFonts w:ascii="Tw Cen MT" w:eastAsia="Liberation Serif" w:hAnsi="Tw Cen MT" w:cs="Liberation Serif"/>
          <w:b/>
          <w:sz w:val="24"/>
          <w:szCs w:val="24"/>
        </w:rPr>
        <w:t>Javascript</w:t>
      </w:r>
      <w:proofErr w:type="spellEnd"/>
      <w:r w:rsidRPr="00B806E7">
        <w:rPr>
          <w:rFonts w:ascii="Tw Cen MT" w:eastAsia="Liberation Serif" w:hAnsi="Tw Cen MT" w:cs="Liberation Serif"/>
          <w:b/>
          <w:sz w:val="24"/>
          <w:szCs w:val="24"/>
        </w:rPr>
        <w:t>?</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Below are primary error types in </w:t>
      </w:r>
      <w:proofErr w:type="spell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proofErr w:type="spellStart"/>
      <w:proofErr w:type="gramStart"/>
      <w:r w:rsidRPr="00B806E7">
        <w:rPr>
          <w:rFonts w:ascii="Tw Cen MT" w:eastAsia="Liberation Serif" w:hAnsi="Tw Cen MT" w:cs="Liberation Serif"/>
          <w:b/>
          <w:w w:val="102"/>
          <w:sz w:val="24"/>
          <w:szCs w:val="24"/>
        </w:rPr>
        <w:t>SyntaxError</w:t>
      </w:r>
      <w:proofErr w:type="spellEnd"/>
      <w:r w:rsidRPr="00B806E7">
        <w:rPr>
          <w:rFonts w:ascii="Tw Cen MT" w:eastAsia="Liberation Serif" w:hAnsi="Tw Cen MT" w:cs="Liberation Serif"/>
          <w:w w:val="102"/>
          <w:sz w:val="24"/>
          <w:szCs w:val="24"/>
        </w:rPr>
        <w:t xml:space="preserve"> :</w:t>
      </w:r>
      <w:proofErr w:type="gramEnd"/>
      <w:r w:rsidRPr="00B806E7">
        <w:rPr>
          <w:rFonts w:ascii="Tw Cen MT" w:eastAsia="Liberation Serif" w:hAnsi="Tw Cen MT" w:cs="Liberation Serif"/>
          <w:w w:val="102"/>
          <w:sz w:val="24"/>
          <w:szCs w:val="24"/>
        </w:rPr>
        <w:t xml:space="preserve"> Raised when syntax error occurs while parsing the </w:t>
      </w:r>
      <w:proofErr w:type="spell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 xml:space="preserve"> code.</w:t>
      </w:r>
    </w:p>
    <w:p w:rsidR="00D14EFB" w:rsidRPr="00B806E7" w:rsidRDefault="009773B4" w:rsidP="004809E4">
      <w:pPr>
        <w:spacing w:before="40" w:after="120" w:line="360" w:lineRule="auto"/>
        <w:ind w:left="-426" w:right="272"/>
        <w:jc w:val="both"/>
        <w:rPr>
          <w:rFonts w:ascii="Tw Cen MT" w:eastAsia="Liberation Serif" w:hAnsi="Tw Cen MT" w:cs="Liberation Serif"/>
          <w:sz w:val="24"/>
          <w:szCs w:val="24"/>
        </w:rPr>
      </w:pPr>
      <w:proofErr w:type="spellStart"/>
      <w:proofErr w:type="gramStart"/>
      <w:r w:rsidRPr="00B806E7">
        <w:rPr>
          <w:rFonts w:ascii="Tw Cen MT" w:eastAsia="Liberation Serif" w:hAnsi="Tw Cen MT" w:cs="Liberation Serif"/>
          <w:b/>
          <w:w w:val="102"/>
          <w:sz w:val="24"/>
          <w:szCs w:val="24"/>
        </w:rPr>
        <w:t>RangeError</w:t>
      </w:r>
      <w:proofErr w:type="spellEnd"/>
      <w:r w:rsidRPr="00B806E7">
        <w:rPr>
          <w:rFonts w:ascii="Tw Cen MT" w:eastAsia="Liberation Serif" w:hAnsi="Tw Cen MT" w:cs="Liberation Serif"/>
          <w:w w:val="102"/>
          <w:sz w:val="24"/>
          <w:szCs w:val="24"/>
        </w:rPr>
        <w:t xml:space="preserve"> :</w:t>
      </w:r>
      <w:proofErr w:type="gramEnd"/>
      <w:r w:rsidRPr="00B806E7">
        <w:rPr>
          <w:rFonts w:ascii="Tw Cen MT" w:eastAsia="Liberation Serif" w:hAnsi="Tw Cen MT" w:cs="Liberation Serif"/>
          <w:w w:val="102"/>
          <w:sz w:val="24"/>
          <w:szCs w:val="24"/>
        </w:rPr>
        <w:t xml:space="preserve"> Raised when numeric value exceeds allowed range. </w:t>
      </w:r>
      <w:proofErr w:type="spellStart"/>
      <w:proofErr w:type="gramStart"/>
      <w:r w:rsidRPr="00B806E7">
        <w:rPr>
          <w:rFonts w:ascii="Tw Cen MT" w:eastAsia="Liberation Serif" w:hAnsi="Tw Cen MT" w:cs="Liberation Serif"/>
          <w:b/>
          <w:w w:val="102"/>
          <w:sz w:val="24"/>
          <w:szCs w:val="24"/>
        </w:rPr>
        <w:t>EvalError</w:t>
      </w:r>
      <w:proofErr w:type="spellEnd"/>
      <w:r w:rsidRPr="00B806E7">
        <w:rPr>
          <w:rFonts w:ascii="Tw Cen MT" w:eastAsia="Liberation Serif" w:hAnsi="Tw Cen MT" w:cs="Liberation Serif"/>
          <w:w w:val="102"/>
          <w:sz w:val="24"/>
          <w:szCs w:val="24"/>
        </w:rPr>
        <w:t xml:space="preserve"> :</w:t>
      </w:r>
      <w:proofErr w:type="gramEnd"/>
      <w:r w:rsidRPr="00B806E7">
        <w:rPr>
          <w:rFonts w:ascii="Tw Cen MT" w:eastAsia="Liberation Serif" w:hAnsi="Tw Cen MT" w:cs="Liberation Serif"/>
          <w:w w:val="102"/>
          <w:sz w:val="24"/>
          <w:szCs w:val="24"/>
        </w:rPr>
        <w:t xml:space="preserve"> Raised when the </w:t>
      </w:r>
      <w:proofErr w:type="spellStart"/>
      <w:r w:rsidRPr="00B806E7">
        <w:rPr>
          <w:rFonts w:ascii="Tw Cen MT" w:eastAsia="Liberation Serif" w:hAnsi="Tw Cen MT" w:cs="Liberation Serif"/>
          <w:w w:val="102"/>
          <w:sz w:val="24"/>
          <w:szCs w:val="24"/>
        </w:rPr>
        <w:t>eval</w:t>
      </w:r>
      <w:proofErr w:type="spellEnd"/>
      <w:r w:rsidRPr="00B806E7">
        <w:rPr>
          <w:rFonts w:ascii="Tw Cen MT" w:eastAsia="Liberation Serif" w:hAnsi="Tw Cen MT" w:cs="Liberation Serif"/>
          <w:w w:val="102"/>
          <w:sz w:val="24"/>
          <w:szCs w:val="24"/>
        </w:rPr>
        <w:t xml:space="preserve">() function is used in an incorrect manner. </w:t>
      </w:r>
      <w:proofErr w:type="spellStart"/>
      <w:proofErr w:type="gramStart"/>
      <w:r w:rsidRPr="00B806E7">
        <w:rPr>
          <w:rFonts w:ascii="Tw Cen MT" w:eastAsia="Liberation Serif" w:hAnsi="Tw Cen MT" w:cs="Liberation Serif"/>
          <w:b/>
          <w:w w:val="102"/>
          <w:sz w:val="24"/>
          <w:szCs w:val="24"/>
        </w:rPr>
        <w:t>ReferenceError</w:t>
      </w:r>
      <w:proofErr w:type="spellEnd"/>
      <w:r w:rsidRPr="00B806E7">
        <w:rPr>
          <w:rFonts w:ascii="Tw Cen MT" w:eastAsia="Liberation Serif" w:hAnsi="Tw Cen MT" w:cs="Liberation Serif"/>
          <w:w w:val="102"/>
          <w:sz w:val="24"/>
          <w:szCs w:val="24"/>
        </w:rPr>
        <w:t xml:space="preserve"> :</w:t>
      </w:r>
      <w:proofErr w:type="gramEnd"/>
      <w:r w:rsidRPr="00B806E7">
        <w:rPr>
          <w:rFonts w:ascii="Tw Cen MT" w:eastAsia="Liberation Serif" w:hAnsi="Tw Cen MT" w:cs="Liberation Serif"/>
          <w:w w:val="102"/>
          <w:sz w:val="24"/>
          <w:szCs w:val="24"/>
        </w:rPr>
        <w:t xml:space="preserve"> Raised when an invalid reference is used</w:t>
      </w:r>
    </w:p>
    <w:p w:rsidR="00B806E7" w:rsidRDefault="009773B4" w:rsidP="004809E4">
      <w:pPr>
        <w:spacing w:before="40" w:after="120" w:line="360" w:lineRule="auto"/>
        <w:ind w:left="-426"/>
        <w:jc w:val="both"/>
        <w:rPr>
          <w:rFonts w:ascii="Tw Cen MT" w:eastAsia="Liberation Serif" w:hAnsi="Tw Cen MT" w:cs="Liberation Serif"/>
          <w:sz w:val="24"/>
          <w:szCs w:val="24"/>
        </w:rPr>
      </w:pPr>
      <w:proofErr w:type="spellStart"/>
      <w:proofErr w:type="gramStart"/>
      <w:r w:rsidRPr="00B806E7">
        <w:rPr>
          <w:rFonts w:ascii="Tw Cen MT" w:eastAsia="Liberation Serif" w:hAnsi="Tw Cen MT" w:cs="Liberation Serif"/>
          <w:b/>
          <w:w w:val="99"/>
          <w:sz w:val="24"/>
          <w:szCs w:val="24"/>
        </w:rPr>
        <w:t>TypeError</w:t>
      </w:r>
      <w:proofErr w:type="spellEnd"/>
      <w:r w:rsidRPr="00B806E7">
        <w:rPr>
          <w:rFonts w:ascii="Tw Cen MT" w:eastAsia="Liberation Serif" w:hAnsi="Tw Cen MT" w:cs="Liberation Serif"/>
          <w:w w:val="99"/>
          <w:sz w:val="24"/>
          <w:szCs w:val="24"/>
        </w:rPr>
        <w:t xml:space="preserve"> :</w:t>
      </w:r>
      <w:proofErr w:type="gramEnd"/>
      <w:r w:rsidRPr="00B806E7">
        <w:rPr>
          <w:rFonts w:ascii="Tw Cen MT" w:eastAsia="Liberation Serif" w:hAnsi="Tw Cen MT" w:cs="Liberation Serif"/>
          <w:w w:val="99"/>
          <w:sz w:val="24"/>
          <w:szCs w:val="24"/>
        </w:rPr>
        <w:t xml:space="preserve"> Raised when type of variable is not as expected.</w:t>
      </w:r>
    </w:p>
    <w:p w:rsidR="00D14EFB" w:rsidRPr="00B806E7" w:rsidRDefault="009773B4" w:rsidP="004809E4">
      <w:pPr>
        <w:spacing w:before="40" w:after="120" w:line="360" w:lineRule="auto"/>
        <w:ind w:left="-426" w:right="70"/>
        <w:jc w:val="both"/>
        <w:rPr>
          <w:rFonts w:ascii="Tw Cen MT" w:eastAsia="Liberation Serif" w:hAnsi="Tw Cen MT" w:cs="Liberation Serif"/>
          <w:sz w:val="24"/>
          <w:szCs w:val="24"/>
        </w:rPr>
      </w:pPr>
      <w:proofErr w:type="spellStart"/>
      <w:r w:rsidRPr="00B806E7">
        <w:rPr>
          <w:rFonts w:ascii="Tw Cen MT" w:eastAsia="Liberation Serif" w:hAnsi="Tw Cen MT" w:cs="Liberation Serif"/>
          <w:b/>
          <w:w w:val="99"/>
          <w:sz w:val="24"/>
          <w:szCs w:val="24"/>
        </w:rPr>
        <w:t>URIError</w:t>
      </w:r>
      <w:proofErr w:type="spellEnd"/>
      <w:r w:rsidRPr="00B806E7">
        <w:rPr>
          <w:rFonts w:ascii="Tw Cen MT" w:eastAsia="Liberation Serif" w:hAnsi="Tw Cen MT" w:cs="Liberation Serif"/>
          <w:w w:val="99"/>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Raised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when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the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99"/>
          <w:sz w:val="24"/>
          <w:szCs w:val="24"/>
        </w:rPr>
        <w:t>encodeURI</w:t>
      </w:r>
      <w:proofErr w:type="spellEnd"/>
      <w:r w:rsidRPr="00B806E7">
        <w:rPr>
          <w:rFonts w:ascii="Tw Cen MT" w:eastAsia="Liberation Serif" w:hAnsi="Tw Cen MT" w:cs="Liberation Serif"/>
          <w:w w:val="99"/>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or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99"/>
          <w:sz w:val="24"/>
          <w:szCs w:val="24"/>
        </w:rPr>
        <w:t>decodeURI</w:t>
      </w:r>
      <w:proofErr w:type="spellEnd"/>
      <w:r w:rsidRPr="00B806E7">
        <w:rPr>
          <w:rFonts w:ascii="Tw Cen MT" w:eastAsia="Liberation Serif" w:hAnsi="Tw Cen MT" w:cs="Liberation Serif"/>
          <w:w w:val="99"/>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functions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are used in an inaccurate manner.</w:t>
      </w:r>
    </w:p>
    <w:p w:rsidR="00B806E7" w:rsidRDefault="009773B4" w:rsidP="004809E4">
      <w:pPr>
        <w:spacing w:before="40" w:after="120" w:line="360" w:lineRule="auto"/>
        <w:ind w:left="-426"/>
        <w:jc w:val="both"/>
        <w:rPr>
          <w:rFonts w:ascii="Tw Cen MT" w:eastAsia="Liberation Serif" w:hAnsi="Tw Cen MT" w:cs="Liberation Serif"/>
          <w:sz w:val="24"/>
          <w:szCs w:val="24"/>
        </w:rPr>
      </w:pPr>
      <w:proofErr w:type="spellStart"/>
      <w:proofErr w:type="gramStart"/>
      <w:r w:rsidRPr="00B806E7">
        <w:rPr>
          <w:rFonts w:ascii="Tw Cen MT" w:eastAsia="Liberation Serif" w:hAnsi="Tw Cen MT" w:cs="Liberation Serif"/>
          <w:b/>
          <w:w w:val="99"/>
          <w:sz w:val="24"/>
          <w:szCs w:val="24"/>
        </w:rPr>
        <w:t>InternalError</w:t>
      </w:r>
      <w:proofErr w:type="spellEnd"/>
      <w:r w:rsidRPr="00B806E7">
        <w:rPr>
          <w:rFonts w:ascii="Tw Cen MT" w:eastAsia="Liberation Serif" w:hAnsi="Tw Cen MT" w:cs="Liberation Serif"/>
          <w:w w:val="99"/>
          <w:sz w:val="24"/>
          <w:szCs w:val="24"/>
        </w:rPr>
        <w:t xml:space="preserve"> :</w:t>
      </w:r>
      <w:proofErr w:type="gramEnd"/>
      <w:r w:rsidRPr="00B806E7">
        <w:rPr>
          <w:rFonts w:ascii="Tw Cen MT" w:eastAsia="Liberation Serif" w:hAnsi="Tw Cen MT" w:cs="Liberation Serif"/>
          <w:w w:val="99"/>
          <w:sz w:val="24"/>
          <w:szCs w:val="24"/>
        </w:rPr>
        <w:t xml:space="preserve"> Raised when internal error in the </w:t>
      </w:r>
      <w:proofErr w:type="spellStart"/>
      <w:r w:rsidRPr="00B806E7">
        <w:rPr>
          <w:rFonts w:ascii="Tw Cen MT" w:eastAsia="Liberation Serif" w:hAnsi="Tw Cen MT" w:cs="Liberation Serif"/>
          <w:w w:val="99"/>
          <w:sz w:val="24"/>
          <w:szCs w:val="24"/>
        </w:rPr>
        <w:t>javascript</w:t>
      </w:r>
      <w:proofErr w:type="spellEnd"/>
      <w:r w:rsidRPr="00B806E7">
        <w:rPr>
          <w:rFonts w:ascii="Tw Cen MT" w:eastAsia="Liberation Serif" w:hAnsi="Tw Cen MT" w:cs="Liberation Serif"/>
          <w:w w:val="99"/>
          <w:sz w:val="24"/>
          <w:szCs w:val="24"/>
        </w:rPr>
        <w:t xml:space="preserve"> engine is thrown.</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133.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How to handle exceptions in JavaScript?</w:t>
      </w:r>
    </w:p>
    <w:p w:rsidR="00D14EFB" w:rsidRPr="00B806E7" w:rsidRDefault="009773B4" w:rsidP="004809E4">
      <w:pPr>
        <w:spacing w:before="40" w:after="120" w:line="360" w:lineRule="auto"/>
        <w:ind w:left="-426" w:right="70"/>
        <w:jc w:val="both"/>
        <w:rPr>
          <w:rFonts w:ascii="Tw Cen MT" w:eastAsia="Liberation Serif" w:hAnsi="Tw Cen MT" w:cs="Liberation Serif"/>
          <w:sz w:val="24"/>
          <w:szCs w:val="24"/>
        </w:rPr>
        <w:sectPr w:rsidR="00D14EFB" w:rsidRPr="00B806E7" w:rsidSect="004809E4">
          <w:pgSz w:w="12240" w:h="15840"/>
          <w:pgMar w:top="138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w w:val="99"/>
          <w:sz w:val="24"/>
          <w:szCs w:val="24"/>
        </w:rPr>
        <w:t>JavaScript uses the try...catch...finally statement as well as the throw operator to handle exceptions.</w:t>
      </w:r>
    </w:p>
    <w:p w:rsidR="00D14EFB" w:rsidRP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lastRenderedPageBreak/>
        <w:t xml:space="preserve">You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can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catch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user-defined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and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runtime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exceptions,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but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you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cannot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catch</w:t>
      </w:r>
    </w:p>
    <w:p w:rsidR="00B806E7" w:rsidRDefault="009773B4" w:rsidP="004809E4">
      <w:pPr>
        <w:spacing w:before="40" w:after="120" w:line="360" w:lineRule="auto"/>
        <w:ind w:left="-426" w:right="6225"/>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JavaScript syntax errors.</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134.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Explain try…catch…finally.</w:t>
      </w:r>
    </w:p>
    <w:p w:rsidR="00B806E7" w:rsidRDefault="009773B4" w:rsidP="004809E4">
      <w:pPr>
        <w:spacing w:before="40" w:after="120" w:line="360" w:lineRule="auto"/>
        <w:ind w:left="-426" w:right="1540"/>
        <w:jc w:val="both"/>
        <w:rPr>
          <w:rFonts w:ascii="Tw Cen MT" w:eastAsia="Liberation Serif" w:hAnsi="Tw Cen MT" w:cs="Liberation Serif"/>
          <w:sz w:val="24"/>
          <w:szCs w:val="24"/>
        </w:rPr>
      </w:pPr>
      <w:proofErr w:type="gramStart"/>
      <w:r w:rsidRPr="00B806E7">
        <w:rPr>
          <w:rFonts w:ascii="Tw Cen MT" w:eastAsia="Liberation Serif" w:hAnsi="Tw Cen MT" w:cs="Liberation Serif"/>
          <w:b/>
          <w:w w:val="102"/>
          <w:sz w:val="24"/>
          <w:szCs w:val="24"/>
        </w:rPr>
        <w:t>Try</w:t>
      </w:r>
      <w:r w:rsidRPr="00B806E7">
        <w:rPr>
          <w:rFonts w:ascii="Tw Cen MT" w:eastAsia="Liberation Serif" w:hAnsi="Tw Cen MT" w:cs="Liberation Serif"/>
          <w:w w:val="102"/>
          <w:sz w:val="24"/>
          <w:szCs w:val="24"/>
        </w:rPr>
        <w:t xml:space="preserve"> :</w:t>
      </w:r>
      <w:proofErr w:type="gramEnd"/>
      <w:r w:rsidRPr="00B806E7">
        <w:rPr>
          <w:rFonts w:ascii="Tw Cen MT" w:eastAsia="Liberation Serif" w:hAnsi="Tw Cen MT" w:cs="Liberation Serif"/>
          <w:w w:val="102"/>
          <w:sz w:val="24"/>
          <w:szCs w:val="24"/>
        </w:rPr>
        <w:t xml:space="preserve"> wraps suspicious code that may throw an error in try block.</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proofErr w:type="gramStart"/>
      <w:r w:rsidRPr="00B806E7">
        <w:rPr>
          <w:rFonts w:ascii="Tw Cen MT" w:eastAsia="Liberation Serif" w:hAnsi="Tw Cen MT" w:cs="Liberation Serif"/>
          <w:b/>
          <w:w w:val="102"/>
          <w:sz w:val="24"/>
          <w:szCs w:val="24"/>
        </w:rPr>
        <w:t>Catch</w:t>
      </w:r>
      <w:r w:rsidRPr="00B806E7">
        <w:rPr>
          <w:rFonts w:ascii="Tw Cen MT" w:eastAsia="Liberation Serif" w:hAnsi="Tw Cen MT" w:cs="Liberation Serif"/>
          <w:w w:val="102"/>
          <w:sz w:val="24"/>
          <w:szCs w:val="24"/>
        </w:rPr>
        <w:t xml:space="preserve"> :</w:t>
      </w:r>
      <w:proofErr w:type="gramEnd"/>
      <w:r w:rsidRPr="00B806E7">
        <w:rPr>
          <w:rFonts w:ascii="Tw Cen MT" w:eastAsia="Liberation Serif" w:hAnsi="Tw Cen MT" w:cs="Liberation Serif"/>
          <w:w w:val="102"/>
          <w:sz w:val="24"/>
          <w:szCs w:val="24"/>
        </w:rPr>
        <w:t xml:space="preserve"> Write code to do something when error occurs in catch block. The catch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block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can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have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parameters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which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will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give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you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error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information. Usually, catch block is used to log an error or display specific messages to the user.</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b/>
          <w:w w:val="102"/>
          <w:sz w:val="24"/>
          <w:szCs w:val="24"/>
        </w:rPr>
        <w:t>Finally</w:t>
      </w:r>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code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finally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block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will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always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executed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regardless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of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the occurrence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of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error.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finally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block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usually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used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complete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the remaining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task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reset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variables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that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might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have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changed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before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error occurred in try block. </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135.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How to throw exceptions programmatically?</w:t>
      </w:r>
    </w:p>
    <w:p w:rsidR="00D14EFB" w:rsidRPr="00B806E7" w:rsidRDefault="009773B4" w:rsidP="004809E4">
      <w:pPr>
        <w:spacing w:before="40" w:after="120" w:line="360" w:lineRule="auto"/>
        <w:ind w:left="-426" w:right="200"/>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It is possible to throw exceptions programmatically using “throw” statement. There is no restriction on data type that can be thrown as an exception.</w:t>
      </w:r>
    </w:p>
    <w:p w:rsidR="00B806E7" w:rsidRDefault="009773B4" w:rsidP="004809E4">
      <w:pPr>
        <w:spacing w:before="40" w:after="120" w:line="360" w:lineRule="auto"/>
        <w:ind w:left="-426" w:right="8648"/>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e.g.</w:t>
      </w:r>
    </w:p>
    <w:p w:rsidR="00B806E7" w:rsidRDefault="009773B4" w:rsidP="004809E4">
      <w:pPr>
        <w:spacing w:before="40" w:after="120" w:line="360" w:lineRule="auto"/>
        <w:ind w:left="-426" w:right="6154"/>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throw</w:t>
      </w:r>
      <w:proofErr w:type="gramEnd"/>
      <w:r w:rsidRPr="00B806E7">
        <w:rPr>
          <w:rFonts w:ascii="Tw Cen MT" w:eastAsia="Liberation Serif" w:hAnsi="Tw Cen MT" w:cs="Liberation Serif"/>
          <w:w w:val="102"/>
          <w:sz w:val="24"/>
          <w:szCs w:val="24"/>
        </w:rPr>
        <w:t xml:space="preserve"> “error occurred!!”;</w:t>
      </w:r>
    </w:p>
    <w:p w:rsidR="00D14EFB" w:rsidRPr="00B806E7" w:rsidRDefault="009773B4" w:rsidP="004809E4">
      <w:pPr>
        <w:spacing w:before="40" w:after="120" w:line="360" w:lineRule="auto"/>
        <w:ind w:left="-426" w:right="3180"/>
        <w:jc w:val="both"/>
        <w:rPr>
          <w:rFonts w:ascii="Tw Cen MT" w:eastAsia="Liberation Serif" w:hAnsi="Tw Cen MT" w:cs="Liberation Serif"/>
          <w:sz w:val="24"/>
          <w:szCs w:val="24"/>
        </w:rPr>
        <w:sectPr w:rsidR="00D14EFB" w:rsidRPr="00B806E7" w:rsidSect="004809E4">
          <w:pgSz w:w="12240" w:h="15840"/>
          <w:pgMar w:top="136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proofErr w:type="gramStart"/>
      <w:r w:rsidRPr="00B806E7">
        <w:rPr>
          <w:rFonts w:ascii="Tw Cen MT" w:eastAsia="Liberation Serif" w:hAnsi="Tw Cen MT" w:cs="Liberation Serif"/>
          <w:w w:val="102"/>
          <w:sz w:val="24"/>
          <w:szCs w:val="24"/>
        </w:rPr>
        <w:t>throw</w:t>
      </w:r>
      <w:proofErr w:type="gramEnd"/>
      <w:r w:rsidRPr="00B806E7">
        <w:rPr>
          <w:rFonts w:ascii="Tw Cen MT" w:eastAsia="Liberation Serif" w:hAnsi="Tw Cen MT" w:cs="Liberation Serif"/>
          <w:w w:val="102"/>
          <w:sz w:val="24"/>
          <w:szCs w:val="24"/>
        </w:rPr>
        <w:t xml:space="preserve"> new </w:t>
      </w:r>
      <w:proofErr w:type="spellStart"/>
      <w:r w:rsidRPr="00B806E7">
        <w:rPr>
          <w:rFonts w:ascii="Tw Cen MT" w:eastAsia="Liberation Serif" w:hAnsi="Tw Cen MT" w:cs="Liberation Serif"/>
          <w:w w:val="102"/>
          <w:sz w:val="24"/>
          <w:szCs w:val="24"/>
        </w:rPr>
        <w:t>SyntaxError</w:t>
      </w:r>
      <w:proofErr w:type="spellEnd"/>
      <w:r w:rsidRPr="00B806E7">
        <w:rPr>
          <w:rFonts w:ascii="Tw Cen MT" w:eastAsia="Liberation Serif" w:hAnsi="Tw Cen MT" w:cs="Liberation Serif"/>
          <w:w w:val="102"/>
          <w:sz w:val="24"/>
          <w:szCs w:val="24"/>
        </w:rPr>
        <w:t>(“syntax error occurred!!”);</w:t>
      </w:r>
    </w:p>
    <w:p w:rsidR="00B806E7" w:rsidRDefault="00146B52" w:rsidP="004809E4">
      <w:pPr>
        <w:spacing w:before="40" w:after="120" w:line="360" w:lineRule="auto"/>
        <w:ind w:left="-426"/>
        <w:jc w:val="both"/>
        <w:rPr>
          <w:rFonts w:ascii="Tw Cen MT" w:eastAsia="Liberation Serif" w:hAnsi="Tw Cen MT" w:cs="Liberation Serif"/>
          <w:sz w:val="24"/>
          <w:szCs w:val="24"/>
        </w:rPr>
      </w:pPr>
      <w:r>
        <w:rPr>
          <w:rFonts w:ascii="Tw Cen MT" w:hAnsi="Tw Cen MT"/>
          <w:sz w:val="24"/>
          <w:szCs w:val="24"/>
        </w:rPr>
        <w:lastRenderedPageBreak/>
        <w:pict>
          <v:group id="_x0000_s1098" style="position:absolute;left:0;text-align:left;margin-left:71.6pt;margin-top:106.9pt;width:470.2pt;height:3.6pt;z-index:-2329;mso-position-horizontal-relative:page;mso-position-vertical-relative:page" coordorigin="1432,2138" coordsize="9404,72">
            <v:shape id="_x0000_s1102" style="position:absolute;left:1440;top:2153;width:9360;height:0" coordorigin="1440,2153" coordsize="9360,0" path="m1440,2153r9360,e" filled="f" strokecolor="#2b2b2b" strokeweight=".82pt">
              <v:path arrowok="t"/>
            </v:shape>
            <v:shape id="_x0000_s1101" style="position:absolute;left:1440;top:2196;width:9360;height:0" coordorigin="1440,2196" coordsize="9360,0" path="m1440,2196r9360,e" filled="f" strokecolor="#d4d4d4" strokeweight=".82pt">
              <v:path arrowok="t"/>
            </v:shape>
            <v:shape id="_x0000_s1100" style="position:absolute;left:1440;top:2146;width:14;height:58" coordorigin="1440,2146" coordsize="14,58" path="m1440,2146r14,l1454,2189r-14,14l1440,2146xe" fillcolor="#2b2b2b" stroked="f">
              <v:path arrowok="t"/>
            </v:shape>
            <v:shape id="_x0000_s1099" style="position:absolute;left:10814;top:2146;width:14;height:58" coordorigin="10814,2146" coordsize="14,58" path="m10814,2160r15,-14l10829,2203r-15,l10814,2160xe" fillcolor="#d4d4d4" stroked="f">
              <v:path arrowok="t"/>
            </v:shape>
            <w10:wrap anchorx="page" anchory="page"/>
          </v:group>
        </w:pict>
      </w:r>
      <w:r w:rsidR="009773B4" w:rsidRPr="00B806E7">
        <w:rPr>
          <w:rFonts w:ascii="Tw Cen MT" w:eastAsia="Liberation Serif" w:hAnsi="Tw Cen MT" w:cs="Liberation Serif"/>
          <w:b/>
          <w:w w:val="101"/>
          <w:sz w:val="24"/>
          <w:szCs w:val="24"/>
        </w:rPr>
        <w:t xml:space="preserve">11. </w:t>
      </w:r>
      <w:r w:rsidR="009773B4" w:rsidRPr="00B806E7">
        <w:rPr>
          <w:rFonts w:ascii="Tw Cen MT" w:eastAsia="Liberation Serif" w:hAnsi="Tw Cen MT" w:cs="Liberation Serif"/>
          <w:w w:val="101"/>
          <w:sz w:val="24"/>
          <w:szCs w:val="24"/>
        </w:rPr>
        <w:t xml:space="preserve">         </w:t>
      </w:r>
      <w:r w:rsidR="009773B4" w:rsidRPr="00B806E7">
        <w:rPr>
          <w:rFonts w:ascii="Tw Cen MT" w:eastAsia="Liberation Serif" w:hAnsi="Tw Cen MT" w:cs="Liberation Serif"/>
          <w:b/>
          <w:w w:val="101"/>
          <w:sz w:val="24"/>
          <w:szCs w:val="24"/>
        </w:rPr>
        <w:t xml:space="preserve"> Debugging</w:t>
      </w: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136.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debugging?</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Debugging is the process of detecting and fixing existing and potential errors in software code that can cause it to behave unexpectedly.</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To debug a program, programmer has to start with problem, identify source of the problem and then fix it.</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Sometimes it takes more time debugging a program than coding it.</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137.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debugger keyword?</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Debugger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statement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stops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execution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of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If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debugging functionality is not available, this statement has no effect.</w:t>
      </w:r>
    </w:p>
    <w:p w:rsidR="00D14EFB" w:rsidRPr="00B806E7" w:rsidRDefault="009773B4" w:rsidP="004809E4">
      <w:pPr>
        <w:spacing w:before="40" w:after="120" w:line="360" w:lineRule="auto"/>
        <w:ind w:left="-426" w:right="2254"/>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Debugger keyword is like breakpoint in script source code. e.g.</w:t>
      </w:r>
    </w:p>
    <w:p w:rsidR="00B806E7" w:rsidRDefault="009773B4" w:rsidP="004809E4">
      <w:pPr>
        <w:spacing w:before="40" w:after="120" w:line="360" w:lineRule="auto"/>
        <w:ind w:left="-426"/>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function</w:t>
      </w:r>
      <w:proofErr w:type="gramEnd"/>
      <w:r w:rsidRPr="00B806E7">
        <w:rPr>
          <w:rFonts w:ascii="Tw Cen MT" w:eastAsia="Liberation Serif" w:hAnsi="Tw Cen MT" w:cs="Liberation Serif"/>
          <w:w w:val="102"/>
          <w:sz w:val="24"/>
          <w:szCs w:val="24"/>
        </w:rPr>
        <w:t xml:space="preserve"> </w:t>
      </w:r>
      <w:proofErr w:type="spellStart"/>
      <w:r w:rsidRPr="00B806E7">
        <w:rPr>
          <w:rFonts w:ascii="Tw Cen MT" w:eastAsia="Liberation Serif" w:hAnsi="Tw Cen MT" w:cs="Liberation Serif"/>
          <w:w w:val="102"/>
          <w:sz w:val="24"/>
          <w:szCs w:val="24"/>
        </w:rPr>
        <w:t>someErroraniousFunction</w:t>
      </w:r>
      <w:proofErr w:type="spellEnd"/>
      <w:r w:rsidRPr="00B806E7">
        <w:rPr>
          <w:rFonts w:ascii="Tw Cen MT" w:eastAsia="Liberation Serif" w:hAnsi="Tw Cen MT" w:cs="Liberation Serif"/>
          <w:w w:val="102"/>
          <w:sz w:val="24"/>
          <w:szCs w:val="24"/>
        </w:rPr>
        <w:t>() {</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 </w:t>
      </w:r>
      <w:proofErr w:type="gramStart"/>
      <w:r w:rsidRPr="00B806E7">
        <w:rPr>
          <w:rFonts w:ascii="Tw Cen MT" w:eastAsia="Liberation Serif" w:hAnsi="Tw Cen MT" w:cs="Liberation Serif"/>
          <w:w w:val="102"/>
          <w:sz w:val="24"/>
          <w:szCs w:val="24"/>
        </w:rPr>
        <w:t>debugger</w:t>
      </w:r>
      <w:proofErr w:type="gramEnd"/>
      <w:r w:rsidRPr="00B806E7">
        <w:rPr>
          <w:rFonts w:ascii="Tw Cen MT" w:eastAsia="Liberation Serif" w:hAnsi="Tw Cen MT" w:cs="Liberation Serif"/>
          <w:w w:val="102"/>
          <w:sz w:val="24"/>
          <w:szCs w:val="24"/>
        </w:rPr>
        <w:t>;</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position w:val="-1"/>
          <w:sz w:val="24"/>
          <w:szCs w:val="24"/>
        </w:rPr>
        <w:t xml:space="preserve"> </w:t>
      </w:r>
      <w:proofErr w:type="gramStart"/>
      <w:r w:rsidRPr="00B806E7">
        <w:rPr>
          <w:rFonts w:ascii="Tw Cen MT" w:eastAsia="Liberation Serif" w:hAnsi="Tw Cen MT" w:cs="Liberation Serif"/>
          <w:w w:val="102"/>
          <w:position w:val="-1"/>
          <w:sz w:val="24"/>
          <w:szCs w:val="24"/>
        </w:rPr>
        <w:t>code</w:t>
      </w:r>
      <w:proofErr w:type="gramEnd"/>
      <w:r w:rsidRPr="00B806E7">
        <w:rPr>
          <w:rFonts w:ascii="Tw Cen MT" w:eastAsia="Liberation Serif" w:hAnsi="Tw Cen MT" w:cs="Liberation Serif"/>
          <w:w w:val="102"/>
          <w:position w:val="-1"/>
          <w:sz w:val="24"/>
          <w:szCs w:val="24"/>
        </w:rPr>
        <w:t>;</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138.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console object?</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Console object provides access to browsers debugging console.             </w:t>
      </w:r>
    </w:p>
    <w:p w:rsidR="00B806E7" w:rsidRDefault="009773B4" w:rsidP="004809E4">
      <w:pPr>
        <w:spacing w:before="40" w:after="120" w:line="360" w:lineRule="auto"/>
        <w:ind w:left="-426" w:right="70"/>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If browser supports debugging you can use </w:t>
      </w:r>
      <w:proofErr w:type="gramStart"/>
      <w:r w:rsidRPr="00B806E7">
        <w:rPr>
          <w:rFonts w:ascii="Tw Cen MT" w:eastAsia="Liberation Serif" w:hAnsi="Tw Cen MT" w:cs="Liberation Serif"/>
          <w:w w:val="102"/>
          <w:sz w:val="24"/>
          <w:szCs w:val="24"/>
        </w:rPr>
        <w:t>console.log(</w:t>
      </w:r>
      <w:proofErr w:type="gramEnd"/>
      <w:r w:rsidRPr="00B806E7">
        <w:rPr>
          <w:rFonts w:ascii="Tw Cen MT" w:eastAsia="Liberation Serif" w:hAnsi="Tw Cen MT" w:cs="Liberation Serif"/>
          <w:w w:val="102"/>
          <w:sz w:val="24"/>
          <w:szCs w:val="24"/>
        </w:rPr>
        <w:t xml:space="preserve">) method to display </w:t>
      </w:r>
      <w:r w:rsidRPr="00B806E7">
        <w:rPr>
          <w:rFonts w:ascii="Tw Cen MT" w:eastAsia="Liberation Serif" w:hAnsi="Tw Cen MT" w:cs="Liberation Serif"/>
          <w:w w:val="99"/>
          <w:sz w:val="24"/>
          <w:szCs w:val="24"/>
        </w:rPr>
        <w:t>required text in debugging window.</w:t>
      </w:r>
    </w:p>
    <w:p w:rsidR="00B806E7" w:rsidRDefault="009773B4" w:rsidP="004809E4">
      <w:pPr>
        <w:spacing w:before="40" w:after="120" w:line="360" w:lineRule="auto"/>
        <w:ind w:left="-426" w:right="70"/>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 xml:space="preserve">Console object provides methods like </w:t>
      </w:r>
      <w:proofErr w:type="gramStart"/>
      <w:r w:rsidRPr="00B806E7">
        <w:rPr>
          <w:rFonts w:ascii="Tw Cen MT" w:eastAsia="Liberation Serif" w:hAnsi="Tw Cen MT" w:cs="Liberation Serif"/>
          <w:w w:val="99"/>
          <w:sz w:val="24"/>
          <w:szCs w:val="24"/>
        </w:rPr>
        <w:t>debug(</w:t>
      </w:r>
      <w:proofErr w:type="gramEnd"/>
      <w:r w:rsidRPr="00B806E7">
        <w:rPr>
          <w:rFonts w:ascii="Tw Cen MT" w:eastAsia="Liberation Serif" w:hAnsi="Tw Cen MT" w:cs="Liberation Serif"/>
          <w:w w:val="99"/>
          <w:sz w:val="24"/>
          <w:szCs w:val="24"/>
        </w:rPr>
        <w:t>), log(), error(), info(), trace(), warn() which are useful for code debugging.</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139.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How to activate debugging in browser?</w:t>
      </w:r>
    </w:p>
    <w:p w:rsidR="00D14EFB" w:rsidRPr="00B806E7" w:rsidRDefault="009773B4" w:rsidP="004809E4">
      <w:pPr>
        <w:spacing w:before="40" w:after="120" w:line="360" w:lineRule="auto"/>
        <w:ind w:left="-426" w:right="70"/>
        <w:jc w:val="both"/>
        <w:rPr>
          <w:rFonts w:ascii="Tw Cen MT" w:eastAsia="Liberation Serif" w:hAnsi="Tw Cen MT" w:cs="Liberation Serif"/>
          <w:sz w:val="24"/>
          <w:szCs w:val="24"/>
        </w:rPr>
        <w:sectPr w:rsidR="00D14EFB" w:rsidRPr="00B806E7" w:rsidSect="004809E4">
          <w:pgSz w:w="12240" w:h="15840"/>
          <w:pgMar w:top="138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w w:val="99"/>
          <w:sz w:val="24"/>
          <w:szCs w:val="24"/>
        </w:rPr>
        <w:t xml:space="preserve">You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can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activate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debugging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in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browser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by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pressing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F12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and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then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select console in debugger menu.</w:t>
      </w:r>
    </w:p>
    <w:p w:rsidR="00D14EFB" w:rsidRPr="00B806E7" w:rsidRDefault="009773B4" w:rsidP="004809E4">
      <w:pPr>
        <w:spacing w:before="40" w:after="120" w:line="360" w:lineRule="auto"/>
        <w:ind w:left="-426" w:right="771" w:hanging="373"/>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lastRenderedPageBreak/>
        <w:t xml:space="preserve">140.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How to get mobile devices view of webpage in desktop browser?</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position w:val="1"/>
          <w:sz w:val="24"/>
          <w:szCs w:val="24"/>
        </w:rPr>
        <w:t>In browser press F12,</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Then click on toggle device toolbar,</w:t>
      </w:r>
    </w:p>
    <w:p w:rsidR="00D14EFB" w:rsidRPr="00B806E7" w:rsidRDefault="00146B52" w:rsidP="004809E4">
      <w:pPr>
        <w:spacing w:before="40" w:after="120" w:line="360" w:lineRule="auto"/>
        <w:ind w:left="-426"/>
        <w:jc w:val="both"/>
        <w:rPr>
          <w:rFonts w:ascii="Tw Cen MT" w:hAnsi="Tw Cen MT"/>
          <w:sz w:val="24"/>
          <w:szCs w:val="24"/>
        </w:rPr>
      </w:pPr>
      <w:r>
        <w:rPr>
          <w:rFonts w:ascii="Tw Cen MT" w:hAnsi="Tw Cen MT"/>
          <w:sz w:val="24"/>
          <w:szCs w:val="24"/>
        </w:rPr>
        <w:pict>
          <v:shape id="_x0000_i1032" type="#_x0000_t75" style="width:198.3pt;height:51.95pt">
            <v:imagedata r:id="rId15" o:title=""/>
          </v:shape>
        </w:pic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Then, select device for which you want webpage view.</w:t>
      </w:r>
    </w:p>
    <w:p w:rsidR="00B806E7" w:rsidRDefault="00146B52" w:rsidP="004809E4">
      <w:pPr>
        <w:spacing w:before="40" w:after="120" w:line="360" w:lineRule="auto"/>
        <w:ind w:left="-426"/>
        <w:jc w:val="both"/>
        <w:rPr>
          <w:rFonts w:ascii="Tw Cen MT" w:hAnsi="Tw Cen MT"/>
          <w:sz w:val="24"/>
          <w:szCs w:val="24"/>
        </w:rPr>
      </w:pPr>
      <w:r>
        <w:rPr>
          <w:rFonts w:ascii="Tw Cen MT" w:hAnsi="Tw Cen MT"/>
          <w:sz w:val="24"/>
          <w:szCs w:val="24"/>
        </w:rPr>
        <w:pict>
          <v:shape id="_x0000_i1033" type="#_x0000_t75" style="width:108.6pt;height:233.1pt">
            <v:imagedata r:id="rId16" o:title=""/>
          </v:shape>
        </w:pict>
      </w:r>
    </w:p>
    <w:p w:rsidR="00B806E7" w:rsidRDefault="00B806E7" w:rsidP="004809E4">
      <w:pPr>
        <w:spacing w:before="40" w:after="120" w:line="360" w:lineRule="auto"/>
        <w:ind w:left="-426"/>
        <w:jc w:val="both"/>
        <w:rPr>
          <w:rFonts w:ascii="Tw Cen MT" w:hAnsi="Tw Cen MT"/>
          <w:sz w:val="24"/>
          <w:szCs w:val="24"/>
        </w:rPr>
      </w:pP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141.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How to deactivate breakpoint in browser?</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This can be done by clicking on “deactivate breakpoints” icon in “Sources”</w:t>
      </w:r>
    </w:p>
    <w:p w:rsidR="00B806E7" w:rsidRDefault="009773B4" w:rsidP="004809E4">
      <w:pPr>
        <w:spacing w:before="40" w:after="120" w:line="360" w:lineRule="auto"/>
        <w:ind w:left="-426"/>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99"/>
          <w:sz w:val="24"/>
          <w:szCs w:val="24"/>
        </w:rPr>
        <w:t>tab</w:t>
      </w:r>
      <w:proofErr w:type="gramEnd"/>
      <w:r w:rsidRPr="00B806E7">
        <w:rPr>
          <w:rFonts w:ascii="Tw Cen MT" w:eastAsia="Liberation Serif" w:hAnsi="Tw Cen MT" w:cs="Liberation Serif"/>
          <w:w w:val="99"/>
          <w:sz w:val="24"/>
          <w:szCs w:val="24"/>
        </w:rPr>
        <w:t xml:space="preserve"> of browser developer tool.</w:t>
      </w:r>
    </w:p>
    <w:p w:rsidR="00B806E7" w:rsidRDefault="00146B52" w:rsidP="004809E4">
      <w:pPr>
        <w:spacing w:before="40" w:after="120" w:line="360" w:lineRule="auto"/>
        <w:ind w:left="-426"/>
        <w:jc w:val="both"/>
        <w:rPr>
          <w:rFonts w:ascii="Tw Cen MT" w:hAnsi="Tw Cen MT"/>
          <w:sz w:val="24"/>
          <w:szCs w:val="24"/>
        </w:rPr>
      </w:pPr>
      <w:r>
        <w:rPr>
          <w:rFonts w:ascii="Tw Cen MT" w:hAnsi="Tw Cen MT"/>
          <w:sz w:val="24"/>
          <w:szCs w:val="24"/>
        </w:rPr>
        <w:pict>
          <v:shape id="_x0000_i1034" type="#_x0000_t75" style="width:167pt;height:40.7pt">
            <v:imagedata r:id="rId17" o:title=""/>
          </v:shape>
        </w:pic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142.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How to pause script execution?</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99"/>
          <w:sz w:val="24"/>
          <w:szCs w:val="24"/>
        </w:rPr>
        <w:t>This can be done by clicking on “pause script execution” icon in “Sources”</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sectPr w:rsidR="00D14EFB" w:rsidRPr="00B806E7" w:rsidSect="004809E4">
          <w:pgSz w:w="12240" w:h="15840"/>
          <w:pgMar w:top="146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proofErr w:type="gramStart"/>
      <w:r w:rsidRPr="00B806E7">
        <w:rPr>
          <w:rFonts w:ascii="Tw Cen MT" w:eastAsia="Liberation Serif" w:hAnsi="Tw Cen MT" w:cs="Liberation Serif"/>
          <w:w w:val="99"/>
          <w:sz w:val="24"/>
          <w:szCs w:val="24"/>
        </w:rPr>
        <w:t>tab</w:t>
      </w:r>
      <w:proofErr w:type="gramEnd"/>
      <w:r w:rsidRPr="00B806E7">
        <w:rPr>
          <w:rFonts w:ascii="Tw Cen MT" w:eastAsia="Liberation Serif" w:hAnsi="Tw Cen MT" w:cs="Liberation Serif"/>
          <w:w w:val="99"/>
          <w:sz w:val="24"/>
          <w:szCs w:val="24"/>
        </w:rPr>
        <w:t xml:space="preserve"> of browser developer tool.</w:t>
      </w:r>
    </w:p>
    <w:p w:rsidR="00B806E7" w:rsidRDefault="00146B52" w:rsidP="004809E4">
      <w:pPr>
        <w:spacing w:before="40" w:after="120" w:line="360" w:lineRule="auto"/>
        <w:ind w:left="-426"/>
        <w:jc w:val="both"/>
        <w:rPr>
          <w:rFonts w:ascii="Tw Cen MT" w:hAnsi="Tw Cen MT"/>
          <w:sz w:val="24"/>
          <w:szCs w:val="24"/>
        </w:rPr>
      </w:pPr>
      <w:r>
        <w:rPr>
          <w:rFonts w:ascii="Tw Cen MT" w:hAnsi="Tw Cen MT"/>
          <w:sz w:val="24"/>
          <w:szCs w:val="24"/>
        </w:rPr>
        <w:lastRenderedPageBreak/>
        <w:pict>
          <v:shape id="_x0000_i1035" type="#_x0000_t75" style="width:22.45pt;height:21.85pt">
            <v:imagedata r:id="rId18" o:title=""/>
          </v:shape>
        </w:pic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143.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How to execute function line by line while debugging?</w:t>
      </w:r>
    </w:p>
    <w:p w:rsidR="00D14EFB" w:rsidRP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can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done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by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clicking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“Step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into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next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function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call”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icon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in</w:t>
      </w:r>
    </w:p>
    <w:p w:rsidR="00B806E7" w:rsidRDefault="009773B4" w:rsidP="004809E4">
      <w:pPr>
        <w:spacing w:before="40" w:after="120" w:line="360" w:lineRule="auto"/>
        <w:ind w:left="-426" w:right="4363"/>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“Sources” tab of browser developer tool.</w:t>
      </w:r>
    </w:p>
    <w:p w:rsidR="00B806E7" w:rsidRDefault="00146B52" w:rsidP="004809E4">
      <w:pPr>
        <w:spacing w:before="40" w:after="120" w:line="360" w:lineRule="auto"/>
        <w:ind w:left="-426"/>
        <w:jc w:val="both"/>
        <w:rPr>
          <w:rFonts w:ascii="Tw Cen MT" w:hAnsi="Tw Cen MT"/>
          <w:sz w:val="24"/>
          <w:szCs w:val="24"/>
        </w:rPr>
      </w:pPr>
      <w:r>
        <w:rPr>
          <w:rFonts w:ascii="Tw Cen MT" w:hAnsi="Tw Cen MT"/>
          <w:sz w:val="24"/>
          <w:szCs w:val="24"/>
        </w:rPr>
        <w:pict>
          <v:shape id="_x0000_i1036" type="#_x0000_t75" style="width:29.5pt;height:23.6pt">
            <v:imagedata r:id="rId19" o:title=""/>
          </v:shape>
        </w:pic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right="762" w:hanging="373"/>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144.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How to execute function without stepping into it while debugging?</w:t>
      </w:r>
    </w:p>
    <w:p w:rsidR="00D14EFB" w:rsidRPr="00B806E7" w:rsidRDefault="009773B4" w:rsidP="004809E4">
      <w:pPr>
        <w:spacing w:before="40" w:after="120" w:line="360" w:lineRule="auto"/>
        <w:ind w:left="-426" w:right="77"/>
        <w:jc w:val="both"/>
        <w:rPr>
          <w:rFonts w:ascii="Tw Cen MT" w:eastAsia="Liberation Serif" w:hAnsi="Tw Cen MT" w:cs="Liberation Serif"/>
          <w:sz w:val="24"/>
          <w:szCs w:val="24"/>
        </w:rPr>
      </w:pPr>
      <w:r w:rsidRPr="00B806E7">
        <w:rPr>
          <w:rFonts w:ascii="Tw Cen MT" w:eastAsia="Liberation Serif" w:hAnsi="Tw Cen MT" w:cs="Liberation Serif"/>
          <w:w w:val="102"/>
          <w:position w:val="1"/>
          <w:sz w:val="24"/>
          <w:szCs w:val="24"/>
        </w:rPr>
        <w:t xml:space="preserve">This </w:t>
      </w:r>
      <w:r w:rsidRPr="00B806E7">
        <w:rPr>
          <w:rFonts w:ascii="Tw Cen MT" w:eastAsia="Liberation Serif" w:hAnsi="Tw Cen MT" w:cs="Liberation Serif"/>
          <w:position w:val="1"/>
          <w:sz w:val="24"/>
          <w:szCs w:val="24"/>
        </w:rPr>
        <w:t xml:space="preserve"> </w:t>
      </w:r>
      <w:r w:rsidRPr="00B806E7">
        <w:rPr>
          <w:rFonts w:ascii="Tw Cen MT" w:eastAsia="Liberation Serif" w:hAnsi="Tw Cen MT" w:cs="Liberation Serif"/>
          <w:w w:val="102"/>
          <w:position w:val="1"/>
          <w:sz w:val="24"/>
          <w:szCs w:val="24"/>
        </w:rPr>
        <w:t xml:space="preserve">can </w:t>
      </w:r>
      <w:r w:rsidRPr="00B806E7">
        <w:rPr>
          <w:rFonts w:ascii="Tw Cen MT" w:eastAsia="Liberation Serif" w:hAnsi="Tw Cen MT" w:cs="Liberation Serif"/>
          <w:position w:val="1"/>
          <w:sz w:val="24"/>
          <w:szCs w:val="24"/>
        </w:rPr>
        <w:t xml:space="preserve"> </w:t>
      </w:r>
      <w:r w:rsidRPr="00B806E7">
        <w:rPr>
          <w:rFonts w:ascii="Tw Cen MT" w:eastAsia="Liberation Serif" w:hAnsi="Tw Cen MT" w:cs="Liberation Serif"/>
          <w:w w:val="102"/>
          <w:position w:val="1"/>
          <w:sz w:val="24"/>
          <w:szCs w:val="24"/>
        </w:rPr>
        <w:t xml:space="preserve">be </w:t>
      </w:r>
      <w:r w:rsidRPr="00B806E7">
        <w:rPr>
          <w:rFonts w:ascii="Tw Cen MT" w:eastAsia="Liberation Serif" w:hAnsi="Tw Cen MT" w:cs="Liberation Serif"/>
          <w:position w:val="1"/>
          <w:sz w:val="24"/>
          <w:szCs w:val="24"/>
        </w:rPr>
        <w:t xml:space="preserve"> </w:t>
      </w:r>
      <w:r w:rsidRPr="00B806E7">
        <w:rPr>
          <w:rFonts w:ascii="Tw Cen MT" w:eastAsia="Liberation Serif" w:hAnsi="Tw Cen MT" w:cs="Liberation Serif"/>
          <w:w w:val="102"/>
          <w:position w:val="1"/>
          <w:sz w:val="24"/>
          <w:szCs w:val="24"/>
        </w:rPr>
        <w:t xml:space="preserve">done </w:t>
      </w:r>
      <w:r w:rsidRPr="00B806E7">
        <w:rPr>
          <w:rFonts w:ascii="Tw Cen MT" w:eastAsia="Liberation Serif" w:hAnsi="Tw Cen MT" w:cs="Liberation Serif"/>
          <w:position w:val="1"/>
          <w:sz w:val="24"/>
          <w:szCs w:val="24"/>
        </w:rPr>
        <w:t xml:space="preserve"> </w:t>
      </w:r>
      <w:r w:rsidRPr="00B806E7">
        <w:rPr>
          <w:rFonts w:ascii="Tw Cen MT" w:eastAsia="Liberation Serif" w:hAnsi="Tw Cen MT" w:cs="Liberation Serif"/>
          <w:w w:val="102"/>
          <w:position w:val="1"/>
          <w:sz w:val="24"/>
          <w:szCs w:val="24"/>
        </w:rPr>
        <w:t xml:space="preserve">by </w:t>
      </w:r>
      <w:r w:rsidRPr="00B806E7">
        <w:rPr>
          <w:rFonts w:ascii="Tw Cen MT" w:eastAsia="Liberation Serif" w:hAnsi="Tw Cen MT" w:cs="Liberation Serif"/>
          <w:position w:val="1"/>
          <w:sz w:val="24"/>
          <w:szCs w:val="24"/>
        </w:rPr>
        <w:t xml:space="preserve"> </w:t>
      </w:r>
      <w:r w:rsidRPr="00B806E7">
        <w:rPr>
          <w:rFonts w:ascii="Tw Cen MT" w:eastAsia="Liberation Serif" w:hAnsi="Tw Cen MT" w:cs="Liberation Serif"/>
          <w:w w:val="102"/>
          <w:position w:val="1"/>
          <w:sz w:val="24"/>
          <w:szCs w:val="24"/>
        </w:rPr>
        <w:t xml:space="preserve">clicking </w:t>
      </w:r>
      <w:r w:rsidRPr="00B806E7">
        <w:rPr>
          <w:rFonts w:ascii="Tw Cen MT" w:eastAsia="Liberation Serif" w:hAnsi="Tw Cen MT" w:cs="Liberation Serif"/>
          <w:position w:val="1"/>
          <w:sz w:val="24"/>
          <w:szCs w:val="24"/>
        </w:rPr>
        <w:t xml:space="preserve"> </w:t>
      </w:r>
      <w:r w:rsidRPr="00B806E7">
        <w:rPr>
          <w:rFonts w:ascii="Tw Cen MT" w:eastAsia="Liberation Serif" w:hAnsi="Tw Cen MT" w:cs="Liberation Serif"/>
          <w:w w:val="102"/>
          <w:position w:val="1"/>
          <w:sz w:val="24"/>
          <w:szCs w:val="24"/>
        </w:rPr>
        <w:t xml:space="preserve">on </w:t>
      </w:r>
      <w:r w:rsidRPr="00B806E7">
        <w:rPr>
          <w:rFonts w:ascii="Tw Cen MT" w:eastAsia="Liberation Serif" w:hAnsi="Tw Cen MT" w:cs="Liberation Serif"/>
          <w:position w:val="1"/>
          <w:sz w:val="24"/>
          <w:szCs w:val="24"/>
        </w:rPr>
        <w:t xml:space="preserve"> </w:t>
      </w:r>
      <w:r w:rsidRPr="00B806E7">
        <w:rPr>
          <w:rFonts w:ascii="Tw Cen MT" w:eastAsia="Liberation Serif" w:hAnsi="Tw Cen MT" w:cs="Liberation Serif"/>
          <w:w w:val="102"/>
          <w:position w:val="1"/>
          <w:sz w:val="24"/>
          <w:szCs w:val="24"/>
        </w:rPr>
        <w:t xml:space="preserve">“Step </w:t>
      </w:r>
      <w:r w:rsidRPr="00B806E7">
        <w:rPr>
          <w:rFonts w:ascii="Tw Cen MT" w:eastAsia="Liberation Serif" w:hAnsi="Tw Cen MT" w:cs="Liberation Serif"/>
          <w:position w:val="1"/>
          <w:sz w:val="24"/>
          <w:szCs w:val="24"/>
        </w:rPr>
        <w:t xml:space="preserve"> </w:t>
      </w:r>
      <w:r w:rsidRPr="00B806E7">
        <w:rPr>
          <w:rFonts w:ascii="Tw Cen MT" w:eastAsia="Liberation Serif" w:hAnsi="Tw Cen MT" w:cs="Liberation Serif"/>
          <w:w w:val="102"/>
          <w:position w:val="1"/>
          <w:sz w:val="24"/>
          <w:szCs w:val="24"/>
        </w:rPr>
        <w:t xml:space="preserve">over </w:t>
      </w:r>
      <w:r w:rsidRPr="00B806E7">
        <w:rPr>
          <w:rFonts w:ascii="Tw Cen MT" w:eastAsia="Liberation Serif" w:hAnsi="Tw Cen MT" w:cs="Liberation Serif"/>
          <w:position w:val="1"/>
          <w:sz w:val="24"/>
          <w:szCs w:val="24"/>
        </w:rPr>
        <w:t xml:space="preserve"> </w:t>
      </w:r>
      <w:r w:rsidRPr="00B806E7">
        <w:rPr>
          <w:rFonts w:ascii="Tw Cen MT" w:eastAsia="Liberation Serif" w:hAnsi="Tw Cen MT" w:cs="Liberation Serif"/>
          <w:w w:val="102"/>
          <w:position w:val="1"/>
          <w:sz w:val="24"/>
          <w:szCs w:val="24"/>
        </w:rPr>
        <w:t xml:space="preserve">next </w:t>
      </w:r>
      <w:r w:rsidRPr="00B806E7">
        <w:rPr>
          <w:rFonts w:ascii="Tw Cen MT" w:eastAsia="Liberation Serif" w:hAnsi="Tw Cen MT" w:cs="Liberation Serif"/>
          <w:position w:val="1"/>
          <w:sz w:val="24"/>
          <w:szCs w:val="24"/>
        </w:rPr>
        <w:t xml:space="preserve"> </w:t>
      </w:r>
      <w:r w:rsidRPr="00B806E7">
        <w:rPr>
          <w:rFonts w:ascii="Tw Cen MT" w:eastAsia="Liberation Serif" w:hAnsi="Tw Cen MT" w:cs="Liberation Serif"/>
          <w:w w:val="102"/>
          <w:position w:val="1"/>
          <w:sz w:val="24"/>
          <w:szCs w:val="24"/>
        </w:rPr>
        <w:t xml:space="preserve">function </w:t>
      </w:r>
      <w:r w:rsidRPr="00B806E7">
        <w:rPr>
          <w:rFonts w:ascii="Tw Cen MT" w:eastAsia="Liberation Serif" w:hAnsi="Tw Cen MT" w:cs="Liberation Serif"/>
          <w:position w:val="1"/>
          <w:sz w:val="24"/>
          <w:szCs w:val="24"/>
        </w:rPr>
        <w:t xml:space="preserve"> </w:t>
      </w:r>
      <w:r w:rsidRPr="00B806E7">
        <w:rPr>
          <w:rFonts w:ascii="Tw Cen MT" w:eastAsia="Liberation Serif" w:hAnsi="Tw Cen MT" w:cs="Liberation Serif"/>
          <w:w w:val="102"/>
          <w:position w:val="1"/>
          <w:sz w:val="24"/>
          <w:szCs w:val="24"/>
        </w:rPr>
        <w:t xml:space="preserve">call” </w:t>
      </w:r>
      <w:r w:rsidRPr="00B806E7">
        <w:rPr>
          <w:rFonts w:ascii="Tw Cen MT" w:eastAsia="Liberation Serif" w:hAnsi="Tw Cen MT" w:cs="Liberation Serif"/>
          <w:position w:val="1"/>
          <w:sz w:val="24"/>
          <w:szCs w:val="24"/>
        </w:rPr>
        <w:t xml:space="preserve"> </w:t>
      </w:r>
      <w:r w:rsidRPr="00B806E7">
        <w:rPr>
          <w:rFonts w:ascii="Tw Cen MT" w:eastAsia="Liberation Serif" w:hAnsi="Tw Cen MT" w:cs="Liberation Serif"/>
          <w:w w:val="102"/>
          <w:position w:val="1"/>
          <w:sz w:val="24"/>
          <w:szCs w:val="24"/>
        </w:rPr>
        <w:t xml:space="preserve">icon </w:t>
      </w:r>
      <w:r w:rsidRPr="00B806E7">
        <w:rPr>
          <w:rFonts w:ascii="Tw Cen MT" w:eastAsia="Liberation Serif" w:hAnsi="Tw Cen MT" w:cs="Liberation Serif"/>
          <w:position w:val="1"/>
          <w:sz w:val="24"/>
          <w:szCs w:val="24"/>
        </w:rPr>
        <w:t xml:space="preserve"> </w:t>
      </w:r>
      <w:r w:rsidRPr="00B806E7">
        <w:rPr>
          <w:rFonts w:ascii="Tw Cen MT" w:eastAsia="Liberation Serif" w:hAnsi="Tw Cen MT" w:cs="Liberation Serif"/>
          <w:w w:val="102"/>
          <w:position w:val="1"/>
          <w:sz w:val="24"/>
          <w:szCs w:val="24"/>
        </w:rPr>
        <w:t>in</w:t>
      </w:r>
    </w:p>
    <w:p w:rsidR="00B806E7" w:rsidRDefault="009773B4" w:rsidP="004809E4">
      <w:pPr>
        <w:spacing w:before="40" w:after="120" w:line="360" w:lineRule="auto"/>
        <w:ind w:left="-426" w:right="4363"/>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“Sources” tab of browser developer tool.</w:t>
      </w:r>
    </w:p>
    <w:p w:rsidR="00B806E7" w:rsidRDefault="00146B52" w:rsidP="004809E4">
      <w:pPr>
        <w:spacing w:before="40" w:after="120" w:line="360" w:lineRule="auto"/>
        <w:ind w:left="-426"/>
        <w:jc w:val="both"/>
        <w:rPr>
          <w:rFonts w:ascii="Tw Cen MT" w:hAnsi="Tw Cen MT"/>
          <w:sz w:val="24"/>
          <w:szCs w:val="24"/>
        </w:rPr>
      </w:pPr>
      <w:r>
        <w:rPr>
          <w:rFonts w:ascii="Tw Cen MT" w:hAnsi="Tw Cen MT"/>
          <w:sz w:val="24"/>
          <w:szCs w:val="24"/>
        </w:rPr>
        <w:pict>
          <v:shape id="_x0000_i1037" type="#_x0000_t75" style="width:33.65pt;height:23pt">
            <v:imagedata r:id="rId20" o:title=""/>
          </v:shape>
        </w:pict>
      </w:r>
    </w:p>
    <w:p w:rsidR="00B806E7" w:rsidRDefault="00B806E7" w:rsidP="004809E4">
      <w:pPr>
        <w:spacing w:before="40" w:after="120" w:line="360" w:lineRule="auto"/>
        <w:ind w:left="-426"/>
        <w:jc w:val="both"/>
        <w:rPr>
          <w:rFonts w:ascii="Tw Cen MT" w:hAnsi="Tw Cen MT"/>
          <w:sz w:val="24"/>
          <w:szCs w:val="24"/>
        </w:rPr>
      </w:pP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145.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code smell?</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In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computer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programming,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code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smell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any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characteristic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source code of a program which possibly indicates a deeper problem.</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Determining what is a code smell and what is not a code smell is subjective, and varies by language, developer, and development methodology.</w:t>
      </w:r>
    </w:p>
    <w:p w:rsidR="00D14EFB" w:rsidRPr="00B806E7" w:rsidRDefault="009773B4" w:rsidP="004809E4">
      <w:pPr>
        <w:spacing w:before="40" w:after="120" w:line="360" w:lineRule="auto"/>
        <w:ind w:left="-426" w:right="70"/>
        <w:jc w:val="both"/>
        <w:rPr>
          <w:rFonts w:ascii="Tw Cen MT" w:eastAsia="Liberation Serif" w:hAnsi="Tw Cen MT" w:cs="Liberation Serif"/>
          <w:sz w:val="24"/>
          <w:szCs w:val="24"/>
        </w:rPr>
        <w:sectPr w:rsidR="00D14EFB" w:rsidRPr="00B806E7" w:rsidSect="004809E4">
          <w:pgSz w:w="12240" w:h="15840"/>
          <w:pgMar w:top="134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w w:val="102"/>
          <w:sz w:val="24"/>
          <w:szCs w:val="24"/>
        </w:rPr>
        <w:t xml:space="preserve">The two main know open source tools used for JavaScript code analysis are </w:t>
      </w:r>
      <w:proofErr w:type="spellStart"/>
      <w:r w:rsidRPr="00B806E7">
        <w:rPr>
          <w:rFonts w:ascii="Tw Cen MT" w:eastAsia="Liberation Serif" w:hAnsi="Tw Cen MT" w:cs="Liberation Serif"/>
          <w:w w:val="102"/>
          <w:sz w:val="24"/>
          <w:szCs w:val="24"/>
        </w:rPr>
        <w:t>JSLint</w:t>
      </w:r>
      <w:proofErr w:type="spellEnd"/>
      <w:r w:rsidRPr="00B806E7">
        <w:rPr>
          <w:rFonts w:ascii="Tw Cen MT" w:eastAsia="Liberation Serif" w:hAnsi="Tw Cen MT" w:cs="Liberation Serif"/>
          <w:w w:val="102"/>
          <w:sz w:val="24"/>
          <w:szCs w:val="24"/>
        </w:rPr>
        <w:t xml:space="preserve"> and </w:t>
      </w:r>
      <w:proofErr w:type="spellStart"/>
      <w:r w:rsidRPr="00B806E7">
        <w:rPr>
          <w:rFonts w:ascii="Tw Cen MT" w:eastAsia="Liberation Serif" w:hAnsi="Tw Cen MT" w:cs="Liberation Serif"/>
          <w:w w:val="102"/>
          <w:sz w:val="24"/>
          <w:szCs w:val="24"/>
        </w:rPr>
        <w:t>JSHint</w:t>
      </w:r>
      <w:proofErr w:type="spellEnd"/>
      <w:r w:rsidRPr="00B806E7">
        <w:rPr>
          <w:rFonts w:ascii="Tw Cen MT" w:eastAsia="Liberation Serif" w:hAnsi="Tw Cen MT" w:cs="Liberation Serif"/>
          <w:w w:val="102"/>
          <w:sz w:val="24"/>
          <w:szCs w:val="24"/>
        </w:rPr>
        <w:t xml:space="preserve">, the second being a fork of the first one. There are however many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different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tools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that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try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achieve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same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goal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and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you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might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find </w:t>
      </w:r>
      <w:r w:rsidRPr="00B806E7">
        <w:rPr>
          <w:rFonts w:ascii="Tw Cen MT" w:eastAsia="Liberation Serif" w:hAnsi="Tw Cen MT" w:cs="Liberation Serif"/>
          <w:w w:val="99"/>
          <w:sz w:val="24"/>
          <w:szCs w:val="24"/>
        </w:rPr>
        <w:t>something more suited to your own needs</w:t>
      </w:r>
    </w:p>
    <w:p w:rsidR="00B806E7" w:rsidRDefault="00146B52" w:rsidP="004809E4">
      <w:pPr>
        <w:spacing w:before="40" w:after="120" w:line="360" w:lineRule="auto"/>
        <w:ind w:left="-426"/>
        <w:jc w:val="both"/>
        <w:rPr>
          <w:rFonts w:ascii="Tw Cen MT" w:eastAsia="Liberation Serif" w:hAnsi="Tw Cen MT" w:cs="Liberation Serif"/>
          <w:sz w:val="24"/>
          <w:szCs w:val="24"/>
        </w:rPr>
      </w:pPr>
      <w:r>
        <w:rPr>
          <w:rFonts w:ascii="Tw Cen MT" w:hAnsi="Tw Cen MT"/>
          <w:sz w:val="24"/>
          <w:szCs w:val="24"/>
        </w:rPr>
        <w:lastRenderedPageBreak/>
        <w:pict>
          <v:group id="_x0000_s1087" style="position:absolute;left:0;text-align:left;margin-left:71.6pt;margin-top:106.9pt;width:470.2pt;height:3.6pt;z-index:-2328;mso-position-horizontal-relative:page;mso-position-vertical-relative:page" coordorigin="1432,2138" coordsize="9404,72">
            <v:shape id="_x0000_s1091" style="position:absolute;left:1440;top:2153;width:9360;height:0" coordorigin="1440,2153" coordsize="9360,0" path="m1440,2153r9360,e" filled="f" strokecolor="#2b2b2b" strokeweight=".82pt">
              <v:path arrowok="t"/>
            </v:shape>
            <v:shape id="_x0000_s1090" style="position:absolute;left:1440;top:2196;width:9360;height:0" coordorigin="1440,2196" coordsize="9360,0" path="m1440,2196r9360,e" filled="f" strokecolor="#d4d4d4" strokeweight=".82pt">
              <v:path arrowok="t"/>
            </v:shape>
            <v:shape id="_x0000_s1089" style="position:absolute;left:1440;top:2146;width:14;height:58" coordorigin="1440,2146" coordsize="14,58" path="m1440,2146r14,l1454,2189r-14,14l1440,2146xe" fillcolor="#2b2b2b" stroked="f">
              <v:path arrowok="t"/>
            </v:shape>
            <v:shape id="_x0000_s1088" style="position:absolute;left:10814;top:2146;width:14;height:58" coordorigin="10814,2146" coordsize="14,58" path="m10814,2160r15,-14l10829,2203r-15,l10814,2160xe" fillcolor="#d4d4d4" stroked="f">
              <v:path arrowok="t"/>
            </v:shape>
            <w10:wrap anchorx="page" anchory="page"/>
          </v:group>
        </w:pict>
      </w:r>
      <w:r w:rsidR="009773B4" w:rsidRPr="00B806E7">
        <w:rPr>
          <w:rFonts w:ascii="Tw Cen MT" w:eastAsia="Liberation Serif" w:hAnsi="Tw Cen MT" w:cs="Liberation Serif"/>
          <w:b/>
          <w:w w:val="101"/>
          <w:sz w:val="24"/>
          <w:szCs w:val="24"/>
        </w:rPr>
        <w:t xml:space="preserve">12. </w:t>
      </w:r>
      <w:r w:rsidR="009773B4" w:rsidRPr="00B806E7">
        <w:rPr>
          <w:rFonts w:ascii="Tw Cen MT" w:eastAsia="Liberation Serif" w:hAnsi="Tw Cen MT" w:cs="Liberation Serif"/>
          <w:w w:val="101"/>
          <w:sz w:val="24"/>
          <w:szCs w:val="24"/>
        </w:rPr>
        <w:t xml:space="preserve">         </w:t>
      </w:r>
      <w:r w:rsidR="009773B4" w:rsidRPr="00B806E7">
        <w:rPr>
          <w:rFonts w:ascii="Tw Cen MT" w:eastAsia="Liberation Serif" w:hAnsi="Tw Cen MT" w:cs="Liberation Serif"/>
          <w:b/>
          <w:w w:val="101"/>
          <w:sz w:val="24"/>
          <w:szCs w:val="24"/>
        </w:rPr>
        <w:t xml:space="preserve"> AJAX overview</w:t>
      </w: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146.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AJAX?</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 xml:space="preserve">AJAX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stands</w:t>
      </w:r>
      <w:proofErr w:type="gram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for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Asynchronous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and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XML. </w:t>
      </w:r>
      <w:r w:rsidRPr="00B806E7">
        <w:rPr>
          <w:rFonts w:ascii="Tw Cen MT" w:eastAsia="Liberation Serif" w:hAnsi="Tw Cen MT" w:cs="Liberation Serif"/>
          <w:sz w:val="24"/>
          <w:szCs w:val="24"/>
        </w:rPr>
        <w:t xml:space="preserve"> </w:t>
      </w:r>
      <w:proofErr w:type="gramStart"/>
      <w:r w:rsidRPr="00B806E7">
        <w:rPr>
          <w:rFonts w:ascii="Tw Cen MT" w:eastAsia="Liberation Serif" w:hAnsi="Tw Cen MT" w:cs="Liberation Serif"/>
          <w:w w:val="102"/>
          <w:sz w:val="24"/>
          <w:szCs w:val="24"/>
        </w:rPr>
        <w:t xml:space="preserve">It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is</w:t>
      </w:r>
      <w:proofErr w:type="gram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collection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of related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technologies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like </w:t>
      </w:r>
      <w:r w:rsidRPr="00B806E7">
        <w:rPr>
          <w:rFonts w:ascii="Tw Cen MT" w:eastAsia="Liberation Serif" w:hAnsi="Tw Cen MT" w:cs="Liberation Serif"/>
          <w:sz w:val="24"/>
          <w:szCs w:val="24"/>
        </w:rPr>
        <w:t xml:space="preserve">    </w:t>
      </w:r>
      <w:proofErr w:type="spellStart"/>
      <w:r w:rsidRPr="00B806E7">
        <w:rPr>
          <w:rFonts w:ascii="Tw Cen MT" w:eastAsia="Liberation Serif" w:hAnsi="Tw Cen MT" w:cs="Liberation Serif"/>
          <w:w w:val="102"/>
          <w:sz w:val="24"/>
          <w:szCs w:val="24"/>
        </w:rPr>
        <w:t>Javascript</w:t>
      </w:r>
      <w:proofErr w:type="spell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XML,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JSON,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HTML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and </w:t>
      </w:r>
      <w:proofErr w:type="spellStart"/>
      <w:r w:rsidRPr="00B806E7">
        <w:rPr>
          <w:rFonts w:ascii="Tw Cen MT" w:eastAsia="Liberation Serif" w:hAnsi="Tw Cen MT" w:cs="Liberation Serif"/>
          <w:w w:val="102"/>
          <w:sz w:val="24"/>
          <w:szCs w:val="24"/>
        </w:rPr>
        <w:t>XMLHttpRequest</w:t>
      </w:r>
      <w:proofErr w:type="spellEnd"/>
      <w:r w:rsidRPr="00B806E7">
        <w:rPr>
          <w:rFonts w:ascii="Tw Cen MT" w:eastAsia="Liberation Serif" w:hAnsi="Tw Cen MT" w:cs="Liberation Serif"/>
          <w:w w:val="102"/>
          <w:sz w:val="24"/>
          <w:szCs w:val="24"/>
        </w:rPr>
        <w:t xml:space="preserve"> etc.</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AJAX allows you to send and receive data asynchronously without reloading web page and hence makes web pages more fast and interactive.</w:t>
      </w:r>
    </w:p>
    <w:p w:rsidR="00B806E7" w:rsidRDefault="00B806E7" w:rsidP="004809E4">
      <w:pPr>
        <w:spacing w:before="40" w:after="120" w:line="360" w:lineRule="auto"/>
        <w:ind w:left="-426"/>
        <w:jc w:val="both"/>
        <w:rPr>
          <w:rFonts w:ascii="Tw Cen MT" w:hAnsi="Tw Cen MT"/>
          <w:sz w:val="24"/>
          <w:szCs w:val="24"/>
        </w:rPr>
      </w:pP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147.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difference between GET and POST?</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sectPr w:rsidR="00D14EFB" w:rsidRPr="00B806E7" w:rsidSect="004809E4">
          <w:footerReference w:type="default" r:id="rId21"/>
          <w:pgSz w:w="12240" w:h="15840"/>
          <w:pgMar w:top="1380" w:right="1320" w:bottom="280" w:left="1340" w:header="0" w:footer="1852"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b/>
          <w:w w:val="102"/>
          <w:position w:val="-1"/>
          <w:sz w:val="24"/>
          <w:szCs w:val="24"/>
        </w:rPr>
        <w:t>GET</w:t>
      </w:r>
      <w:r w:rsidRPr="00B806E7">
        <w:rPr>
          <w:rFonts w:ascii="Tw Cen MT" w:eastAsia="Liberation Serif" w:hAnsi="Tw Cen MT" w:cs="Liberation Serif"/>
          <w:b/>
          <w:position w:val="-1"/>
          <w:sz w:val="24"/>
          <w:szCs w:val="24"/>
        </w:rPr>
        <w:t xml:space="preserve">                                        </w:t>
      </w:r>
      <w:r w:rsidRPr="00B806E7">
        <w:rPr>
          <w:rFonts w:ascii="Tw Cen MT" w:eastAsia="Liberation Serif" w:hAnsi="Tw Cen MT" w:cs="Liberation Serif"/>
          <w:b/>
          <w:w w:val="102"/>
          <w:position w:val="-1"/>
          <w:sz w:val="24"/>
          <w:szCs w:val="24"/>
        </w:rPr>
        <w:t>POST</w:t>
      </w: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right="15" w:hanging="2181"/>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History</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Parameters remain in browser history as they are part of URL.</w:t>
      </w:r>
    </w:p>
    <w:p w:rsidR="00B806E7" w:rsidRDefault="009773B4" w:rsidP="004809E4">
      <w:pPr>
        <w:spacing w:before="40" w:after="120" w:line="360" w:lineRule="auto"/>
        <w:ind w:left="-426" w:right="119" w:hanging="2181"/>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Security</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GET is less secure as data sent as part of URL.</w:t>
      </w: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right="-48" w:hanging="2181"/>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Parameters</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Parameter data is limited to what you can stuff in URL. Safest to use less than 2K</w:t>
      </w:r>
    </w:p>
    <w:p w:rsidR="00D14EFB" w:rsidRPr="00B806E7" w:rsidRDefault="00146B52" w:rsidP="004809E4">
      <w:pPr>
        <w:spacing w:before="40" w:after="120" w:line="360" w:lineRule="auto"/>
        <w:ind w:left="-426"/>
        <w:jc w:val="both"/>
        <w:rPr>
          <w:rFonts w:ascii="Tw Cen MT" w:eastAsia="Liberation Serif" w:hAnsi="Tw Cen MT" w:cs="Liberation Serif"/>
          <w:sz w:val="24"/>
          <w:szCs w:val="24"/>
        </w:rPr>
      </w:pPr>
      <w:r>
        <w:rPr>
          <w:rFonts w:ascii="Tw Cen MT" w:hAnsi="Tw Cen MT"/>
          <w:sz w:val="24"/>
          <w:szCs w:val="24"/>
        </w:rPr>
        <w:pict>
          <v:group id="_x0000_s1026" style="position:absolute;left:0;text-align:left;margin-left:71.6pt;margin-top:-203.95pt;width:468.8pt;height:245.6pt;z-index:-2327;mso-position-horizontal-relative:page" coordorigin="1432,-4079" coordsize="9376,4912">
            <v:shape id="_x0000_s1086" style="position:absolute;left:7114;top:386;width:3686;height:0" coordorigin="7114,386" coordsize="3686,0" path="m7114,386r3686,e" filled="f" strokeweight=".82pt">
              <v:path arrowok="t"/>
            </v:shape>
            <v:shape id="_x0000_s1085" style="position:absolute;left:7114;top:818;width:3686;height:0" coordorigin="7114,818" coordsize="3686,0" path="m7114,818r3686,e" filled="f" strokeweight=".82pt">
              <v:path arrowok="t"/>
            </v:shape>
            <v:shape id="_x0000_s1084" style="position:absolute;left:7121;top:379;width:0;height:446" coordorigin="7121,379" coordsize="0,446" path="m7121,825r,-446e" filled="f" strokeweight=".82pt">
              <v:path arrowok="t"/>
            </v:shape>
            <v:shape id="_x0000_s1083" style="position:absolute;left:10793;top:379;width:0;height:446" coordorigin="10793,379" coordsize="0,446" path="m10793,825r,-446e" filled="f" strokeweight=".82pt">
              <v:path arrowok="t"/>
            </v:shape>
            <v:shape id="_x0000_s1082" style="position:absolute;left:3614;top:386;width:3514;height:0" coordorigin="3614,386" coordsize="3514,0" path="m3614,386r3514,e" filled="f" strokeweight=".82pt">
              <v:path arrowok="t"/>
            </v:shape>
            <v:shape id="_x0000_s1081" style="position:absolute;left:3614;top:818;width:3514;height:0" coordorigin="3614,818" coordsize="3514,0" path="m3614,818r3514,e" filled="f" strokeweight=".82pt">
              <v:path arrowok="t"/>
            </v:shape>
            <v:shape id="_x0000_s1080" style="position:absolute;left:3622;top:379;width:0;height:446" coordorigin="3622,379" coordsize="0,446" path="m3622,825r,-446e" filled="f" strokeweight=".82pt">
              <v:path arrowok="t"/>
            </v:shape>
            <v:shape id="_x0000_s1079" style="position:absolute;left:7121;top:379;width:0;height:446" coordorigin="7121,379" coordsize="0,446" path="m7121,825r,-446e" filled="f" strokeweight=".82pt">
              <v:path arrowok="t"/>
            </v:shape>
            <v:shape id="_x0000_s1078" style="position:absolute;left:1440;top:386;width:2189;height:0" coordorigin="1440,386" coordsize="2189,0" path="m1440,386r2189,e" filled="f" strokeweight=".82pt">
              <v:path arrowok="t"/>
            </v:shape>
            <v:shape id="_x0000_s1077" style="position:absolute;left:1440;top:818;width:2189;height:0" coordorigin="1440,818" coordsize="2189,0" path="m1440,818r2189,e" filled="f" strokeweight=".82pt">
              <v:path arrowok="t"/>
            </v:shape>
            <v:shape id="_x0000_s1076" style="position:absolute;left:1447;top:379;width:0;height:446" coordorigin="1447,379" coordsize="0,446" path="m1447,825r,-446e" filled="f" strokeweight=".82pt">
              <v:path arrowok="t"/>
            </v:shape>
            <v:shape id="_x0000_s1075" style="position:absolute;left:3622;top:379;width:0;height:446" coordorigin="3622,379" coordsize="0,446" path="m3622,825r,-446e" filled="f" strokeweight=".82pt">
              <v:path arrowok="t"/>
            </v:shape>
            <v:shape id="_x0000_s1074" style="position:absolute;left:7114;top:386;width:3686;height:0" coordorigin="7114,386" coordsize="3686,0" path="m7114,386r3686,e" filled="f" strokeweight=".82pt">
              <v:path arrowok="t"/>
            </v:shape>
            <v:shape id="_x0000_s1073" style="position:absolute;left:7114;top:-1213;width:3686;height:0" coordorigin="7114,-1213" coordsize="3686,0" path="m7114,-1213r3686,e" filled="f" strokeweight=".82pt">
              <v:path arrowok="t"/>
            </v:shape>
            <v:shape id="_x0000_s1072" style="position:absolute;left:7121;top:-1220;width:0;height:1613" coordorigin="7121,-1220" coordsize="0,1613" path="m7121,393r,-1613e" filled="f" strokeweight=".82pt">
              <v:path arrowok="t"/>
            </v:shape>
            <v:shape id="_x0000_s1071" style="position:absolute;left:10793;top:-1220;width:0;height:1613" coordorigin="10793,-1220" coordsize="0,1613" path="m10793,393r,-1613e" filled="f" strokeweight=".82pt">
              <v:path arrowok="t"/>
            </v:shape>
            <v:shape id="_x0000_s1070" style="position:absolute;left:3614;top:-1213;width:3514;height:0" coordorigin="3614,-1213" coordsize="3514,0" path="m3614,-1213r3514,e" filled="f" strokeweight=".82pt">
              <v:path arrowok="t"/>
            </v:shape>
            <v:shape id="_x0000_s1069" style="position:absolute;left:3614;top:386;width:3514;height:0" coordorigin="3614,386" coordsize="3514,0" path="m3614,386r3514,e" filled="f" strokeweight=".82pt">
              <v:path arrowok="t"/>
            </v:shape>
            <v:shape id="_x0000_s1068" style="position:absolute;left:3622;top:-1220;width:0;height:1613" coordorigin="3622,-1220" coordsize="0,1613" path="m3622,393r,-1613e" filled="f" strokeweight=".82pt">
              <v:path arrowok="t"/>
            </v:shape>
            <v:shape id="_x0000_s1067" style="position:absolute;left:7121;top:-1220;width:0;height:1613" coordorigin="7121,-1220" coordsize="0,1613" path="m7121,393r,-1613e" filled="f" strokeweight=".82pt">
              <v:path arrowok="t"/>
            </v:shape>
            <v:shape id="_x0000_s1066" style="position:absolute;left:1440;top:-1213;width:2189;height:0" coordorigin="1440,-1213" coordsize="2189,0" path="m1440,-1213r2189,e" filled="f" strokeweight=".82pt">
              <v:path arrowok="t"/>
            </v:shape>
            <v:shape id="_x0000_s1065" style="position:absolute;left:1440;top:386;width:2189;height:0" coordorigin="1440,386" coordsize="2189,0" path="m1440,386r2189,e" filled="f" strokeweight=".82pt">
              <v:path arrowok="t"/>
            </v:shape>
            <v:shape id="_x0000_s1064" style="position:absolute;left:1447;top:-1220;width:0;height:1613" coordorigin="1447,-1220" coordsize="0,1613" path="m1447,393r,-1613e" filled="f" strokeweight=".82pt">
              <v:path arrowok="t"/>
            </v:shape>
            <v:shape id="_x0000_s1063" style="position:absolute;left:3622;top:-1220;width:0;height:1613" coordorigin="3622,-1220" coordsize="0,1613" path="m3622,393r,-1613e" filled="f" strokeweight=".82pt">
              <v:path arrowok="t"/>
            </v:shape>
            <v:shape id="_x0000_s1062" style="position:absolute;left:7114;top:-1213;width:3686;height:0" coordorigin="7114,-1213" coordsize="3686,0" path="m7114,-1213r3686,e" filled="f" strokeweight=".82pt">
              <v:path arrowok="t"/>
            </v:shape>
            <v:shape id="_x0000_s1061" style="position:absolute;left:7114;top:-2422;width:3686;height:0" coordorigin="7114,-2422" coordsize="3686,0" path="m7114,-2422r3686,e" filled="f" strokeweight=".82pt">
              <v:path arrowok="t"/>
            </v:shape>
            <v:shape id="_x0000_s1060" style="position:absolute;left:7121;top:-2429;width:0;height:1224" coordorigin="7121,-2429" coordsize="0,1224" path="m7121,-1205r,-1224e" filled="f" strokeweight=".82pt">
              <v:path arrowok="t"/>
            </v:shape>
            <v:shape id="_x0000_s1059" style="position:absolute;left:10793;top:-2429;width:0;height:1224" coordorigin="10793,-2429" coordsize="0,1224" path="m10793,-1205r,-1224e" filled="f" strokeweight=".82pt">
              <v:path arrowok="t"/>
            </v:shape>
            <v:shape id="_x0000_s1058" style="position:absolute;left:3614;top:-2422;width:3514;height:0" coordorigin="3614,-2422" coordsize="3514,0" path="m3614,-2422r3514,e" filled="f" strokeweight=".82pt">
              <v:path arrowok="t"/>
            </v:shape>
            <v:shape id="_x0000_s1057" style="position:absolute;left:3614;top:-1213;width:3514;height:0" coordorigin="3614,-1213" coordsize="3514,0" path="m3614,-1213r3514,e" filled="f" strokeweight=".82pt">
              <v:path arrowok="t"/>
            </v:shape>
            <v:shape id="_x0000_s1056" style="position:absolute;left:3622;top:-2429;width:0;height:1224" coordorigin="3622,-2429" coordsize="0,1224" path="m3622,-1205r,-1224e" filled="f" strokeweight=".82pt">
              <v:path arrowok="t"/>
            </v:shape>
            <v:shape id="_x0000_s1055" style="position:absolute;left:7121;top:-2429;width:0;height:1224" coordorigin="7121,-2429" coordsize="0,1224" path="m7121,-1205r,-1224e" filled="f" strokeweight=".82pt">
              <v:path arrowok="t"/>
            </v:shape>
            <v:shape id="_x0000_s1054" style="position:absolute;left:1440;top:-2422;width:2189;height:0" coordorigin="1440,-2422" coordsize="2189,0" path="m1440,-2422r2189,e" filled="f" strokeweight=".82pt">
              <v:path arrowok="t"/>
            </v:shape>
            <v:shape id="_x0000_s1053" style="position:absolute;left:1440;top:-1213;width:2189;height:0" coordorigin="1440,-1213" coordsize="2189,0" path="m1440,-1213r2189,e" filled="f" strokeweight=".82pt">
              <v:path arrowok="t"/>
            </v:shape>
            <v:shape id="_x0000_s1052" style="position:absolute;left:1447;top:-2429;width:0;height:1224" coordorigin="1447,-2429" coordsize="0,1224" path="m1447,-1205r,-1224e" filled="f" strokeweight=".82pt">
              <v:path arrowok="t"/>
            </v:shape>
            <v:shape id="_x0000_s1051" style="position:absolute;left:3622;top:-2429;width:0;height:1224" coordorigin="3622,-2429" coordsize="0,1224" path="m3622,-1205r,-1224e" filled="f" strokeweight=".82pt">
              <v:path arrowok="t"/>
            </v:shape>
            <v:shape id="_x0000_s1050" style="position:absolute;left:7114;top:-2422;width:3686;height:0" coordorigin="7114,-2422" coordsize="3686,0" path="m7114,-2422r3686,e" filled="f" strokeweight=".82pt">
              <v:path arrowok="t"/>
            </v:shape>
            <v:shape id="_x0000_s1049" style="position:absolute;left:7114;top:-3632;width:3686;height:0" coordorigin="7114,-3632" coordsize="3686,0" path="m7114,-3632r3686,e" filled="f" strokeweight=".82pt">
              <v:path arrowok="t"/>
            </v:shape>
            <v:shape id="_x0000_s1048" style="position:absolute;left:7121;top:-3639;width:0;height:1224" coordorigin="7121,-3639" coordsize="0,1224" path="m7121,-2415r,-1224e" filled="f" strokeweight=".82pt">
              <v:path arrowok="t"/>
            </v:shape>
            <v:shape id="_x0000_s1047" style="position:absolute;left:10793;top:-3639;width:0;height:1224" coordorigin="10793,-3639" coordsize="0,1224" path="m10793,-2415r,-1224e" filled="f" strokeweight=".82pt">
              <v:path arrowok="t"/>
            </v:shape>
            <v:shape id="_x0000_s1046" style="position:absolute;left:3614;top:-3632;width:3514;height:0" coordorigin="3614,-3632" coordsize="3514,0" path="m3614,-3632r3514,e" filled="f" strokeweight=".82pt">
              <v:path arrowok="t"/>
            </v:shape>
            <v:shape id="_x0000_s1045" style="position:absolute;left:3614;top:-2422;width:3514;height:0" coordorigin="3614,-2422" coordsize="3514,0" path="m3614,-2422r3514,e" filled="f" strokeweight=".82pt">
              <v:path arrowok="t"/>
            </v:shape>
            <v:shape id="_x0000_s1044" style="position:absolute;left:3622;top:-3639;width:0;height:1224" coordorigin="3622,-3639" coordsize="0,1224" path="m3622,-2415r,-1224e" filled="f" strokeweight=".82pt">
              <v:path arrowok="t"/>
            </v:shape>
            <v:shape id="_x0000_s1043" style="position:absolute;left:7121;top:-3639;width:0;height:1224" coordorigin="7121,-3639" coordsize="0,1224" path="m7121,-2415r,-1224e" filled="f" strokeweight=".82pt">
              <v:path arrowok="t"/>
            </v:shape>
            <v:shape id="_x0000_s1042" style="position:absolute;left:1440;top:-3632;width:2189;height:0" coordorigin="1440,-3632" coordsize="2189,0" path="m1440,-3632r2189,e" filled="f" strokeweight=".82pt">
              <v:path arrowok="t"/>
            </v:shape>
            <v:shape id="_x0000_s1041" style="position:absolute;left:1440;top:-2422;width:2189;height:0" coordorigin="1440,-2422" coordsize="2189,0" path="m1440,-2422r2189,e" filled="f" strokeweight=".82pt">
              <v:path arrowok="t"/>
            </v:shape>
            <v:shape id="_x0000_s1040" style="position:absolute;left:1447;top:-3639;width:0;height:1224" coordorigin="1447,-3639" coordsize="0,1224" path="m1447,-2415r,-1224e" filled="f" strokeweight=".82pt">
              <v:path arrowok="t"/>
            </v:shape>
            <v:shape id="_x0000_s1039" style="position:absolute;left:3622;top:-3639;width:0;height:1224" coordorigin="3622,-3639" coordsize="0,1224" path="m3622,-2415r,-1224e" filled="f" strokeweight=".82pt">
              <v:path arrowok="t"/>
            </v:shape>
            <v:shape id="_x0000_s1038" style="position:absolute;left:7114;top:-3632;width:3686;height:0" coordorigin="7114,-3632" coordsize="3686,0" path="m7114,-3632r3686,e" filled="f" strokeweight=".82pt">
              <v:path arrowok="t"/>
            </v:shape>
            <v:shape id="_x0000_s1037" style="position:absolute;left:7114;top:-4064;width:3686;height:0" coordorigin="7114,-4064" coordsize="3686,0" path="m7114,-4064r3686,e" filled="f" strokeweight=".82pt">
              <v:path arrowok="t"/>
            </v:shape>
            <v:shape id="_x0000_s1036" style="position:absolute;left:7121;top:-4071;width:0;height:446" coordorigin="7121,-4071" coordsize="0,446" path="m7121,-3625r,-446e" filled="f" strokeweight=".82pt">
              <v:path arrowok="t"/>
            </v:shape>
            <v:shape id="_x0000_s1035" style="position:absolute;left:10793;top:-4071;width:0;height:446" coordorigin="10793,-4071" coordsize="0,446" path="m10793,-3625r,-446e" filled="f" strokeweight=".82pt">
              <v:path arrowok="t"/>
            </v:shape>
            <v:shape id="_x0000_s1034" style="position:absolute;left:3614;top:-4064;width:3514;height:0" coordorigin="3614,-4064" coordsize="3514,0" path="m3614,-4064r3514,e" filled="f" strokeweight=".82pt">
              <v:path arrowok="t"/>
            </v:shape>
            <v:shape id="_x0000_s1033" style="position:absolute;left:3614;top:-3632;width:3514;height:0" coordorigin="3614,-3632" coordsize="3514,0" path="m3614,-3632r3514,e" filled="f" strokeweight=".82pt">
              <v:path arrowok="t"/>
            </v:shape>
            <v:shape id="_x0000_s1032" style="position:absolute;left:3622;top:-4071;width:0;height:446" coordorigin="3622,-4071" coordsize="0,446" path="m3622,-3625r,-446e" filled="f" strokeweight=".82pt">
              <v:path arrowok="t"/>
            </v:shape>
            <v:shape id="_x0000_s1031" style="position:absolute;left:7121;top:-4071;width:0;height:446" coordorigin="7121,-4071" coordsize="0,446" path="m7121,-3625r,-446e" filled="f" strokeweight=".82pt">
              <v:path arrowok="t"/>
            </v:shape>
            <v:shape id="_x0000_s1030" style="position:absolute;left:1440;top:-4064;width:2189;height:0" coordorigin="1440,-4064" coordsize="2189,0" path="m1440,-4064r2189,e" filled="f" strokeweight=".82pt">
              <v:path arrowok="t"/>
            </v:shape>
            <v:shape id="_x0000_s1029" style="position:absolute;left:1440;top:-3632;width:2189;height:0" coordorigin="1440,-3632" coordsize="2189,0" path="m1440,-3632r2189,e" filled="f" strokeweight=".82pt">
              <v:path arrowok="t"/>
            </v:shape>
            <v:shape id="_x0000_s1028" style="position:absolute;left:1447;top:-4071;width:0;height:446" coordorigin="1447,-4071" coordsize="0,446" path="m1447,-3625r,-446e" filled="f" strokeweight=".82pt">
              <v:path arrowok="t"/>
            </v:shape>
            <v:shape id="_x0000_s1027" style="position:absolute;left:3622;top:-4071;width:0;height:446" coordorigin="3622,-4071" coordsize="0,446" path="m3622,-3625r,-446e" filled="f" strokeweight=".82pt">
              <v:path arrowok="t"/>
            </v:shape>
            <w10:wrap anchorx="page"/>
          </v:group>
        </w:pict>
      </w:r>
      <w:proofErr w:type="gramStart"/>
      <w:r w:rsidR="009773B4" w:rsidRPr="00B806E7">
        <w:rPr>
          <w:rFonts w:ascii="Tw Cen MT" w:eastAsia="Liberation Serif" w:hAnsi="Tw Cen MT" w:cs="Liberation Serif"/>
          <w:w w:val="102"/>
          <w:position w:val="-1"/>
          <w:sz w:val="24"/>
          <w:szCs w:val="24"/>
        </w:rPr>
        <w:t>of</w:t>
      </w:r>
      <w:proofErr w:type="gramEnd"/>
      <w:r w:rsidR="009773B4" w:rsidRPr="00B806E7">
        <w:rPr>
          <w:rFonts w:ascii="Tw Cen MT" w:eastAsia="Liberation Serif" w:hAnsi="Tw Cen MT" w:cs="Liberation Serif"/>
          <w:w w:val="102"/>
          <w:position w:val="-1"/>
          <w:sz w:val="24"/>
          <w:szCs w:val="24"/>
        </w:rPr>
        <w:t xml:space="preserve"> parameters.</w:t>
      </w:r>
    </w:p>
    <w:p w:rsidR="00D14EFB" w:rsidRPr="00B806E7" w:rsidRDefault="009773B4" w:rsidP="004809E4">
      <w:pPr>
        <w:spacing w:before="40" w:after="120" w:line="360" w:lineRule="auto"/>
        <w:ind w:left="-426"/>
        <w:jc w:val="both"/>
        <w:rPr>
          <w:rFonts w:ascii="Tw Cen MT" w:hAnsi="Tw Cen MT"/>
          <w:sz w:val="24"/>
          <w:szCs w:val="24"/>
        </w:rPr>
      </w:pPr>
      <w:r w:rsidRPr="00B806E7">
        <w:rPr>
          <w:rFonts w:ascii="Tw Cen MT" w:hAnsi="Tw Cen MT"/>
          <w:sz w:val="24"/>
          <w:szCs w:val="24"/>
        </w:rPr>
        <w:br w:type="column"/>
      </w:r>
    </w:p>
    <w:p w:rsidR="00B806E7" w:rsidRDefault="009773B4" w:rsidP="004809E4">
      <w:pPr>
        <w:spacing w:before="40" w:after="120" w:line="360" w:lineRule="auto"/>
        <w:ind w:left="-426" w:right="459"/>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Parameters are not saved in browser history.</w:t>
      </w: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right="24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POST is more secure than GET because parameters are not stored in browser history. Parameters can contain</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proofErr w:type="gramStart"/>
      <w:r w:rsidRPr="00B806E7">
        <w:rPr>
          <w:rFonts w:ascii="Tw Cen MT" w:eastAsia="Liberation Serif" w:hAnsi="Tw Cen MT" w:cs="Liberation Serif"/>
          <w:w w:val="102"/>
          <w:sz w:val="24"/>
          <w:szCs w:val="24"/>
        </w:rPr>
        <w:t>uploaded</w:t>
      </w:r>
      <w:proofErr w:type="gramEnd"/>
      <w:r w:rsidRPr="00B806E7">
        <w:rPr>
          <w:rFonts w:ascii="Tw Cen MT" w:eastAsia="Liberation Serif" w:hAnsi="Tw Cen MT" w:cs="Liberation Serif"/>
          <w:w w:val="102"/>
          <w:sz w:val="24"/>
          <w:szCs w:val="24"/>
        </w:rPr>
        <w:t xml:space="preserve"> data files and larger</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sectPr w:rsidR="00D14EFB" w:rsidRPr="00B806E7" w:rsidSect="004809E4">
          <w:type w:val="continuous"/>
          <w:pgSz w:w="12240" w:h="15840"/>
          <w:pgMar w:top="148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num="2" w:space="720" w:equalWidth="0">
            <w:col w:w="5583" w:space="324"/>
            <w:col w:w="3673"/>
          </w:cols>
        </w:sectPr>
      </w:pPr>
      <w:proofErr w:type="gramStart"/>
      <w:r w:rsidRPr="00B806E7">
        <w:rPr>
          <w:rFonts w:ascii="Tw Cen MT" w:eastAsia="Liberation Serif" w:hAnsi="Tw Cen MT" w:cs="Liberation Serif"/>
          <w:w w:val="102"/>
          <w:sz w:val="24"/>
          <w:szCs w:val="24"/>
        </w:rPr>
        <w:t>data</w:t>
      </w:r>
      <w:proofErr w:type="gramEnd"/>
      <w:r w:rsidRPr="00B806E7">
        <w:rPr>
          <w:rFonts w:ascii="Tw Cen MT" w:eastAsia="Liberation Serif" w:hAnsi="Tw Cen MT" w:cs="Liberation Serif"/>
          <w:w w:val="102"/>
          <w:sz w:val="24"/>
          <w:szCs w:val="24"/>
        </w:rPr>
        <w:t xml:space="preserve"> than GET.</w:t>
      </w:r>
    </w:p>
    <w:p w:rsidR="00D14EFB" w:rsidRPr="00B806E7" w:rsidRDefault="00D14EFB" w:rsidP="004809E4">
      <w:pPr>
        <w:spacing w:before="40" w:after="120" w:line="360" w:lineRule="auto"/>
        <w:ind w:left="-426"/>
        <w:jc w:val="both"/>
        <w:rPr>
          <w:rFonts w:ascii="Tw Cen MT" w:hAnsi="Tw Cen MT"/>
          <w:sz w:val="24"/>
          <w:szCs w:val="24"/>
        </w:rPr>
      </w:pP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Caching</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Can be cached.</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Not cached.</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D14EFB"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148.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What is </w:t>
      </w:r>
      <w:proofErr w:type="spellStart"/>
      <w:r w:rsidRPr="00B806E7">
        <w:rPr>
          <w:rFonts w:ascii="Tw Cen MT" w:eastAsia="Liberation Serif" w:hAnsi="Tw Cen MT" w:cs="Liberation Serif"/>
          <w:b/>
          <w:sz w:val="24"/>
          <w:szCs w:val="24"/>
        </w:rPr>
        <w:t>XMLHttpRequest</w:t>
      </w:r>
      <w:proofErr w:type="spellEnd"/>
      <w:r w:rsidRPr="00B806E7">
        <w:rPr>
          <w:rFonts w:ascii="Tw Cen MT" w:eastAsia="Liberation Serif" w:hAnsi="Tw Cen MT" w:cs="Liberation Serif"/>
          <w:b/>
          <w:sz w:val="24"/>
          <w:szCs w:val="24"/>
        </w:rPr>
        <w:t xml:space="preserve"> object?</w:t>
      </w:r>
    </w:p>
    <w:p w:rsidR="00B806E7" w:rsidRDefault="009773B4" w:rsidP="004809E4">
      <w:pPr>
        <w:spacing w:before="40" w:after="120" w:line="360" w:lineRule="auto"/>
        <w:ind w:left="-426" w:right="70"/>
        <w:jc w:val="both"/>
        <w:rPr>
          <w:rFonts w:ascii="Tw Cen MT" w:eastAsia="Liberation Serif" w:hAnsi="Tw Cen MT" w:cs="Liberation Serif"/>
          <w:sz w:val="24"/>
          <w:szCs w:val="24"/>
        </w:rPr>
      </w:pPr>
      <w:proofErr w:type="spellStart"/>
      <w:proofErr w:type="gramStart"/>
      <w:r w:rsidRPr="00B806E7">
        <w:rPr>
          <w:rFonts w:ascii="Tw Cen MT" w:eastAsia="Liberation Serif" w:hAnsi="Tw Cen MT" w:cs="Liberation Serif"/>
          <w:w w:val="99"/>
          <w:sz w:val="24"/>
          <w:szCs w:val="24"/>
        </w:rPr>
        <w:t>XMLHttpRequest</w:t>
      </w:r>
      <w:proofErr w:type="spellEnd"/>
      <w:r w:rsidRPr="00B806E7">
        <w:rPr>
          <w:rFonts w:ascii="Tw Cen MT" w:eastAsia="Liberation Serif" w:hAnsi="Tw Cen MT" w:cs="Liberation Serif"/>
          <w:w w:val="99"/>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object</w:t>
      </w:r>
      <w:proofErr w:type="gramEnd"/>
      <w:r w:rsidRPr="00B806E7">
        <w:rPr>
          <w:rFonts w:ascii="Tw Cen MT" w:eastAsia="Liberation Serif" w:hAnsi="Tw Cen MT" w:cs="Liberation Serif"/>
          <w:w w:val="99"/>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is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used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for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asynchronous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 xml:space="preserve">communication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99"/>
          <w:sz w:val="24"/>
          <w:szCs w:val="24"/>
        </w:rPr>
        <w:t>between client and server.</w:t>
      </w:r>
    </w:p>
    <w:p w:rsidR="00D14EFB" w:rsidRPr="00B806E7" w:rsidRDefault="009773B4" w:rsidP="004809E4">
      <w:pPr>
        <w:spacing w:before="40" w:after="120" w:line="360" w:lineRule="auto"/>
        <w:ind w:left="-426" w:right="70"/>
        <w:jc w:val="both"/>
        <w:rPr>
          <w:rFonts w:ascii="Tw Cen MT" w:eastAsia="Liberation Serif" w:hAnsi="Tw Cen MT" w:cs="Liberation Serif"/>
          <w:sz w:val="24"/>
          <w:szCs w:val="24"/>
        </w:rPr>
        <w:sectPr w:rsidR="00D14EFB" w:rsidRPr="00B806E7" w:rsidSect="004809E4">
          <w:type w:val="continuous"/>
          <w:pgSz w:w="12240" w:h="15840"/>
          <w:pgMar w:top="1480" w:right="132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w w:val="99"/>
          <w:sz w:val="24"/>
          <w:szCs w:val="24"/>
        </w:rPr>
        <w:lastRenderedPageBreak/>
        <w:t xml:space="preserve">It provides methods like </w:t>
      </w:r>
      <w:proofErr w:type="gramStart"/>
      <w:r w:rsidRPr="00B806E7">
        <w:rPr>
          <w:rFonts w:ascii="Tw Cen MT" w:eastAsia="Liberation Serif" w:hAnsi="Tw Cen MT" w:cs="Liberation Serif"/>
          <w:w w:val="99"/>
          <w:sz w:val="24"/>
          <w:szCs w:val="24"/>
        </w:rPr>
        <w:t>open(</w:t>
      </w:r>
      <w:proofErr w:type="gramEnd"/>
      <w:r w:rsidRPr="00B806E7">
        <w:rPr>
          <w:rFonts w:ascii="Tw Cen MT" w:eastAsia="Liberation Serif" w:hAnsi="Tw Cen MT" w:cs="Liberation Serif"/>
          <w:w w:val="99"/>
          <w:sz w:val="24"/>
          <w:szCs w:val="24"/>
        </w:rPr>
        <w:t xml:space="preserve">), send(), </w:t>
      </w:r>
      <w:proofErr w:type="spellStart"/>
      <w:r w:rsidRPr="00B806E7">
        <w:rPr>
          <w:rFonts w:ascii="Tw Cen MT" w:eastAsia="Liberation Serif" w:hAnsi="Tw Cen MT" w:cs="Liberation Serif"/>
          <w:w w:val="99"/>
          <w:sz w:val="24"/>
          <w:szCs w:val="24"/>
        </w:rPr>
        <w:t>setRequestHeader</w:t>
      </w:r>
      <w:proofErr w:type="spellEnd"/>
      <w:r w:rsidRPr="00B806E7">
        <w:rPr>
          <w:rFonts w:ascii="Tw Cen MT" w:eastAsia="Liberation Serif" w:hAnsi="Tw Cen MT" w:cs="Liberation Serif"/>
          <w:w w:val="99"/>
          <w:sz w:val="24"/>
          <w:szCs w:val="24"/>
        </w:rPr>
        <w:t>() for exchanging data between client and server.</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lastRenderedPageBreak/>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make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HTTP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call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AJAX,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you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first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need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initialize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new</w:t>
      </w:r>
    </w:p>
    <w:p w:rsidR="00B806E7" w:rsidRDefault="009773B4" w:rsidP="004809E4">
      <w:pPr>
        <w:spacing w:before="40" w:after="120" w:line="360" w:lineRule="auto"/>
        <w:ind w:left="-426"/>
        <w:jc w:val="both"/>
        <w:rPr>
          <w:rFonts w:ascii="Tw Cen MT" w:eastAsia="Liberation Serif" w:hAnsi="Tw Cen MT" w:cs="Liberation Serif"/>
          <w:sz w:val="24"/>
          <w:szCs w:val="24"/>
        </w:rPr>
      </w:pPr>
      <w:proofErr w:type="spellStart"/>
      <w:proofErr w:type="gramStart"/>
      <w:r w:rsidRPr="00B806E7">
        <w:rPr>
          <w:rFonts w:ascii="Tw Cen MT" w:eastAsia="Liberation Serif" w:hAnsi="Tw Cen MT" w:cs="Liberation Serif"/>
          <w:w w:val="102"/>
          <w:sz w:val="24"/>
          <w:szCs w:val="24"/>
        </w:rPr>
        <w:t>XMLHttpRequest</w:t>
      </w:r>
      <w:proofErr w:type="spellEnd"/>
      <w:r w:rsidRPr="00B806E7">
        <w:rPr>
          <w:rFonts w:ascii="Tw Cen MT" w:eastAsia="Liberation Serif" w:hAnsi="Tw Cen MT" w:cs="Liberation Serif"/>
          <w:w w:val="102"/>
          <w:sz w:val="24"/>
          <w:szCs w:val="24"/>
        </w:rPr>
        <w:t>(</w:t>
      </w:r>
      <w:proofErr w:type="gramEnd"/>
      <w:r w:rsidRPr="00B806E7">
        <w:rPr>
          <w:rFonts w:ascii="Tw Cen MT" w:eastAsia="Liberation Serif" w:hAnsi="Tw Cen MT" w:cs="Liberation Serif"/>
          <w:w w:val="102"/>
          <w:sz w:val="24"/>
          <w:szCs w:val="24"/>
        </w:rPr>
        <w:t>) object.</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Specify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URL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endpoint,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HTTP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method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(GET)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to </w:t>
      </w:r>
      <w:r w:rsidRPr="00B806E7">
        <w:rPr>
          <w:rFonts w:ascii="Tw Cen MT" w:eastAsia="Liberation Serif" w:hAnsi="Tw Cen MT" w:cs="Liberation Serif"/>
          <w:sz w:val="24"/>
          <w:szCs w:val="24"/>
        </w:rPr>
        <w:t xml:space="preserve">  </w:t>
      </w:r>
      <w:proofErr w:type="gramStart"/>
      <w:r w:rsidRPr="00B806E7">
        <w:rPr>
          <w:rFonts w:ascii="Tw Cen MT" w:eastAsia="Liberation Serif" w:hAnsi="Tw Cen MT" w:cs="Liberation Serif"/>
          <w:w w:val="102"/>
          <w:sz w:val="24"/>
          <w:szCs w:val="24"/>
        </w:rPr>
        <w:t>open(</w:t>
      </w:r>
      <w:proofErr w:type="gram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method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of</w:t>
      </w:r>
    </w:p>
    <w:p w:rsidR="00B806E7" w:rsidRDefault="009773B4" w:rsidP="004809E4">
      <w:pPr>
        <w:spacing w:before="40" w:after="120" w:line="360" w:lineRule="auto"/>
        <w:ind w:left="-426"/>
        <w:jc w:val="both"/>
        <w:rPr>
          <w:rFonts w:ascii="Tw Cen MT" w:eastAsia="Liberation Serif" w:hAnsi="Tw Cen MT" w:cs="Liberation Serif"/>
          <w:sz w:val="24"/>
          <w:szCs w:val="24"/>
        </w:rPr>
      </w:pPr>
      <w:proofErr w:type="spellStart"/>
      <w:proofErr w:type="gramStart"/>
      <w:r w:rsidRPr="00B806E7">
        <w:rPr>
          <w:rFonts w:ascii="Tw Cen MT" w:eastAsia="Liberation Serif" w:hAnsi="Tw Cen MT" w:cs="Liberation Serif"/>
          <w:w w:val="102"/>
          <w:sz w:val="24"/>
          <w:szCs w:val="24"/>
        </w:rPr>
        <w:t>XMLHttpRequest</w:t>
      </w:r>
      <w:proofErr w:type="spellEnd"/>
      <w:r w:rsidRPr="00B806E7">
        <w:rPr>
          <w:rFonts w:ascii="Tw Cen MT" w:eastAsia="Liberation Serif" w:hAnsi="Tw Cen MT" w:cs="Liberation Serif"/>
          <w:w w:val="102"/>
          <w:sz w:val="24"/>
          <w:szCs w:val="24"/>
        </w:rPr>
        <w:t>(</w:t>
      </w:r>
      <w:proofErr w:type="gramEnd"/>
      <w:r w:rsidRPr="00B806E7">
        <w:rPr>
          <w:rFonts w:ascii="Tw Cen MT" w:eastAsia="Liberation Serif" w:hAnsi="Tw Cen MT" w:cs="Liberation Serif"/>
          <w:w w:val="102"/>
          <w:sz w:val="24"/>
          <w:szCs w:val="24"/>
        </w:rPr>
        <w:t>) object.</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Then call </w:t>
      </w:r>
      <w:proofErr w:type="gramStart"/>
      <w:r w:rsidRPr="00B806E7">
        <w:rPr>
          <w:rFonts w:ascii="Tw Cen MT" w:eastAsia="Liberation Serif" w:hAnsi="Tw Cen MT" w:cs="Liberation Serif"/>
          <w:w w:val="102"/>
          <w:sz w:val="24"/>
          <w:szCs w:val="24"/>
        </w:rPr>
        <w:t>send(</w:t>
      </w:r>
      <w:proofErr w:type="gramEnd"/>
      <w:r w:rsidRPr="00B806E7">
        <w:rPr>
          <w:rFonts w:ascii="Tw Cen MT" w:eastAsia="Liberation Serif" w:hAnsi="Tw Cen MT" w:cs="Liberation Serif"/>
          <w:w w:val="102"/>
          <w:sz w:val="24"/>
          <w:szCs w:val="24"/>
        </w:rPr>
        <w:t>) method to hit the request.</w:t>
      </w:r>
    </w:p>
    <w:p w:rsidR="00D14EFB" w:rsidRPr="00B806E7" w:rsidRDefault="009773B4" w:rsidP="004809E4">
      <w:pPr>
        <w:spacing w:before="40" w:after="120" w:line="360" w:lineRule="auto"/>
        <w:ind w:left="-426" w:right="320"/>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Receive the response using </w:t>
      </w:r>
      <w:proofErr w:type="spellStart"/>
      <w:r w:rsidRPr="00B806E7">
        <w:rPr>
          <w:rFonts w:ascii="Tw Cen MT" w:eastAsia="Liberation Serif" w:hAnsi="Tw Cen MT" w:cs="Liberation Serif"/>
          <w:w w:val="102"/>
          <w:sz w:val="24"/>
          <w:szCs w:val="24"/>
        </w:rPr>
        <w:t>XMLHttpRequest.onreadystatechange</w:t>
      </w:r>
      <w:proofErr w:type="spellEnd"/>
      <w:r w:rsidRPr="00B806E7">
        <w:rPr>
          <w:rFonts w:ascii="Tw Cen MT" w:eastAsia="Liberation Serif" w:hAnsi="Tw Cen MT" w:cs="Liberation Serif"/>
          <w:w w:val="102"/>
          <w:sz w:val="24"/>
          <w:szCs w:val="24"/>
        </w:rPr>
        <w:t xml:space="preserve"> property. e.g.</w:t>
      </w:r>
    </w:p>
    <w:p w:rsidR="00D14EFB" w:rsidRPr="00B806E7" w:rsidRDefault="009773B4" w:rsidP="004809E4">
      <w:pPr>
        <w:spacing w:before="40" w:after="120" w:line="360" w:lineRule="auto"/>
        <w:ind w:left="-426" w:right="1384"/>
        <w:jc w:val="both"/>
        <w:rPr>
          <w:rFonts w:ascii="Tw Cen MT" w:eastAsia="Liberation Serif" w:hAnsi="Tw Cen MT" w:cs="Liberation Serif"/>
          <w:sz w:val="24"/>
          <w:szCs w:val="24"/>
        </w:rPr>
      </w:pPr>
      <w:proofErr w:type="spellStart"/>
      <w:proofErr w:type="gramStart"/>
      <w:r w:rsidRPr="00B806E7">
        <w:rPr>
          <w:rFonts w:ascii="Tw Cen MT" w:eastAsia="Liberation Serif" w:hAnsi="Tw Cen MT" w:cs="Liberation Serif"/>
          <w:w w:val="102"/>
          <w:sz w:val="24"/>
          <w:szCs w:val="24"/>
        </w:rPr>
        <w:t>const</w:t>
      </w:r>
      <w:proofErr w:type="spellEnd"/>
      <w:proofErr w:type="gramEnd"/>
      <w:r w:rsidRPr="00B806E7">
        <w:rPr>
          <w:rFonts w:ascii="Tw Cen MT" w:eastAsia="Liberation Serif" w:hAnsi="Tw Cen MT" w:cs="Liberation Serif"/>
          <w:w w:val="102"/>
          <w:sz w:val="24"/>
          <w:szCs w:val="24"/>
        </w:rPr>
        <w:t xml:space="preserve"> </w:t>
      </w:r>
      <w:proofErr w:type="spellStart"/>
      <w:r w:rsidRPr="00B806E7">
        <w:rPr>
          <w:rFonts w:ascii="Tw Cen MT" w:eastAsia="Liberation Serif" w:hAnsi="Tw Cen MT" w:cs="Liberation Serif"/>
          <w:w w:val="102"/>
          <w:sz w:val="24"/>
          <w:szCs w:val="24"/>
        </w:rPr>
        <w:t>xmlHttpRequest</w:t>
      </w:r>
      <w:proofErr w:type="spellEnd"/>
      <w:r w:rsidRPr="00B806E7">
        <w:rPr>
          <w:rFonts w:ascii="Tw Cen MT" w:eastAsia="Liberation Serif" w:hAnsi="Tw Cen MT" w:cs="Liberation Serif"/>
          <w:w w:val="102"/>
          <w:sz w:val="24"/>
          <w:szCs w:val="24"/>
        </w:rPr>
        <w:t xml:space="preserve"> = new </w:t>
      </w:r>
      <w:proofErr w:type="spellStart"/>
      <w:r w:rsidRPr="00B806E7">
        <w:rPr>
          <w:rFonts w:ascii="Tw Cen MT" w:eastAsia="Liberation Serif" w:hAnsi="Tw Cen MT" w:cs="Liberation Serif"/>
          <w:w w:val="102"/>
          <w:sz w:val="24"/>
          <w:szCs w:val="24"/>
        </w:rPr>
        <w:t>XMLHttpRequest</w:t>
      </w:r>
      <w:proofErr w:type="spellEnd"/>
      <w:r w:rsidRPr="00B806E7">
        <w:rPr>
          <w:rFonts w:ascii="Tw Cen MT" w:eastAsia="Liberation Serif" w:hAnsi="Tw Cen MT" w:cs="Liberation Serif"/>
          <w:w w:val="102"/>
          <w:sz w:val="24"/>
          <w:szCs w:val="24"/>
        </w:rPr>
        <w:t xml:space="preserve">(); </w:t>
      </w:r>
      <w:proofErr w:type="spellStart"/>
      <w:r w:rsidRPr="00B806E7">
        <w:rPr>
          <w:rFonts w:ascii="Tw Cen MT" w:eastAsia="Liberation Serif" w:hAnsi="Tw Cen MT" w:cs="Liberation Serif"/>
          <w:w w:val="102"/>
          <w:sz w:val="24"/>
          <w:szCs w:val="24"/>
        </w:rPr>
        <w:t>xmlHttpRequest.open</w:t>
      </w:r>
      <w:proofErr w:type="spellEnd"/>
      <w:r w:rsidRPr="00B806E7">
        <w:rPr>
          <w:rFonts w:ascii="Tw Cen MT" w:eastAsia="Liberation Serif" w:hAnsi="Tw Cen MT" w:cs="Liberation Serif"/>
          <w:w w:val="102"/>
          <w:sz w:val="24"/>
          <w:szCs w:val="24"/>
        </w:rPr>
        <w:t>(“</w:t>
      </w:r>
      <w:proofErr w:type="spellStart"/>
      <w:r w:rsidRPr="00B806E7">
        <w:rPr>
          <w:rFonts w:ascii="Tw Cen MT" w:eastAsia="Liberation Serif" w:hAnsi="Tw Cen MT" w:cs="Liberation Serif"/>
          <w:w w:val="102"/>
          <w:sz w:val="24"/>
          <w:szCs w:val="24"/>
        </w:rPr>
        <w:t>GET”,”http</w:t>
      </w:r>
      <w:proofErr w:type="spellEnd"/>
      <w:r w:rsidRPr="00B806E7">
        <w:rPr>
          <w:rFonts w:ascii="Tw Cen MT" w:eastAsia="Liberation Serif" w:hAnsi="Tw Cen MT" w:cs="Liberation Serif"/>
          <w:w w:val="102"/>
          <w:sz w:val="24"/>
          <w:szCs w:val="24"/>
        </w:rPr>
        <w:t xml:space="preserve">://some.domain.com/method”); </w:t>
      </w:r>
      <w:proofErr w:type="spellStart"/>
      <w:r w:rsidRPr="00B806E7">
        <w:rPr>
          <w:rFonts w:ascii="Tw Cen MT" w:eastAsia="Liberation Serif" w:hAnsi="Tw Cen MT" w:cs="Liberation Serif"/>
          <w:w w:val="102"/>
          <w:sz w:val="24"/>
          <w:szCs w:val="24"/>
        </w:rPr>
        <w:t>xmlHttpRequest.send</w:t>
      </w:r>
      <w:proofErr w:type="spellEnd"/>
      <w:r w:rsidRPr="00B806E7">
        <w:rPr>
          <w:rFonts w:ascii="Tw Cen MT" w:eastAsia="Liberation Serif" w:hAnsi="Tw Cen MT" w:cs="Liberation Serif"/>
          <w:w w:val="102"/>
          <w:sz w:val="24"/>
          <w:szCs w:val="24"/>
        </w:rPr>
        <w:t xml:space="preserve">(); </w:t>
      </w:r>
      <w:proofErr w:type="spellStart"/>
      <w:r w:rsidRPr="00B806E7">
        <w:rPr>
          <w:rFonts w:ascii="Tw Cen MT" w:eastAsia="Liberation Serif" w:hAnsi="Tw Cen MT" w:cs="Liberation Serif"/>
          <w:w w:val="102"/>
          <w:sz w:val="24"/>
          <w:szCs w:val="24"/>
        </w:rPr>
        <w:t>xmlHttpRequest.onreadystatechange</w:t>
      </w:r>
      <w:proofErr w:type="spellEnd"/>
      <w:r w:rsidRPr="00B806E7">
        <w:rPr>
          <w:rFonts w:ascii="Tw Cen MT" w:eastAsia="Liberation Serif" w:hAnsi="Tw Cen MT" w:cs="Liberation Serif"/>
          <w:w w:val="102"/>
          <w:sz w:val="24"/>
          <w:szCs w:val="24"/>
        </w:rPr>
        <w:t>=(e)=&gt;{</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position w:val="-1"/>
          <w:sz w:val="24"/>
          <w:szCs w:val="24"/>
        </w:rPr>
        <w:t xml:space="preserve"> </w:t>
      </w:r>
      <w:proofErr w:type="gramStart"/>
      <w:r w:rsidRPr="00B806E7">
        <w:rPr>
          <w:rFonts w:ascii="Tw Cen MT" w:eastAsia="Liberation Serif" w:hAnsi="Tw Cen MT" w:cs="Liberation Serif"/>
          <w:w w:val="102"/>
          <w:position w:val="-1"/>
          <w:sz w:val="24"/>
          <w:szCs w:val="24"/>
        </w:rPr>
        <w:t>console.log(</w:t>
      </w:r>
      <w:proofErr w:type="spellStart"/>
      <w:proofErr w:type="gramEnd"/>
      <w:r w:rsidRPr="00B806E7">
        <w:rPr>
          <w:rFonts w:ascii="Tw Cen MT" w:eastAsia="Liberation Serif" w:hAnsi="Tw Cen MT" w:cs="Liberation Serif"/>
          <w:w w:val="102"/>
          <w:position w:val="-1"/>
          <w:sz w:val="24"/>
          <w:szCs w:val="24"/>
        </w:rPr>
        <w:t>xmlHttpRequest.responceText</w:t>
      </w:r>
      <w:proofErr w:type="spellEnd"/>
      <w:r w:rsidRPr="00B806E7">
        <w:rPr>
          <w:rFonts w:ascii="Tw Cen MT" w:eastAsia="Liberation Serif" w:hAnsi="Tw Cen MT" w:cs="Liberation Serif"/>
          <w:w w:val="102"/>
          <w:position w:val="-1"/>
          <w:sz w:val="24"/>
          <w:szCs w:val="24"/>
        </w:rPr>
        <w:t>);</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w:t>
      </w:r>
    </w:p>
    <w:p w:rsidR="00B806E7" w:rsidRDefault="00B806E7" w:rsidP="004809E4">
      <w:pPr>
        <w:spacing w:before="40" w:after="120" w:line="360" w:lineRule="auto"/>
        <w:ind w:left="-426"/>
        <w:jc w:val="both"/>
        <w:rPr>
          <w:rFonts w:ascii="Tw Cen MT" w:hAnsi="Tw Cen MT"/>
          <w:sz w:val="24"/>
          <w:szCs w:val="24"/>
        </w:rPr>
      </w:pP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b/>
          <w:sz w:val="24"/>
          <w:szCs w:val="24"/>
        </w:rPr>
        <w:t xml:space="preserve">150. </w:t>
      </w:r>
      <w:r w:rsidRPr="00B806E7">
        <w:rPr>
          <w:rFonts w:ascii="Tw Cen MT" w:eastAsia="Liberation Serif" w:hAnsi="Tw Cen MT" w:cs="Liberation Serif"/>
          <w:w w:val="101"/>
          <w:sz w:val="24"/>
          <w:szCs w:val="24"/>
        </w:rPr>
        <w:t xml:space="preserve">       </w:t>
      </w:r>
      <w:r w:rsidRPr="00B806E7">
        <w:rPr>
          <w:rFonts w:ascii="Tw Cen MT" w:eastAsia="Liberation Serif" w:hAnsi="Tw Cen MT" w:cs="Liberation Serif"/>
          <w:b/>
          <w:sz w:val="24"/>
          <w:szCs w:val="24"/>
        </w:rPr>
        <w:t xml:space="preserve"> How to make HTTP POST call using AJAX?</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make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HTTP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call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AJAX,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you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first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need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to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initialize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new</w:t>
      </w:r>
    </w:p>
    <w:p w:rsidR="00B806E7" w:rsidRDefault="009773B4" w:rsidP="004809E4">
      <w:pPr>
        <w:spacing w:before="40" w:after="120" w:line="360" w:lineRule="auto"/>
        <w:ind w:left="-426"/>
        <w:jc w:val="both"/>
        <w:rPr>
          <w:rFonts w:ascii="Tw Cen MT" w:eastAsia="Liberation Serif" w:hAnsi="Tw Cen MT" w:cs="Liberation Serif"/>
          <w:sz w:val="24"/>
          <w:szCs w:val="24"/>
        </w:rPr>
      </w:pPr>
      <w:proofErr w:type="spellStart"/>
      <w:proofErr w:type="gramStart"/>
      <w:r w:rsidRPr="00B806E7">
        <w:rPr>
          <w:rFonts w:ascii="Tw Cen MT" w:eastAsia="Liberation Serif" w:hAnsi="Tw Cen MT" w:cs="Liberation Serif"/>
          <w:w w:val="102"/>
          <w:sz w:val="24"/>
          <w:szCs w:val="24"/>
        </w:rPr>
        <w:t>XMLHttpRequest</w:t>
      </w:r>
      <w:proofErr w:type="spellEnd"/>
      <w:r w:rsidRPr="00B806E7">
        <w:rPr>
          <w:rFonts w:ascii="Tw Cen MT" w:eastAsia="Liberation Serif" w:hAnsi="Tw Cen MT" w:cs="Liberation Serif"/>
          <w:w w:val="102"/>
          <w:sz w:val="24"/>
          <w:szCs w:val="24"/>
        </w:rPr>
        <w:t>(</w:t>
      </w:r>
      <w:proofErr w:type="gramEnd"/>
      <w:r w:rsidRPr="00B806E7">
        <w:rPr>
          <w:rFonts w:ascii="Tw Cen MT" w:eastAsia="Liberation Serif" w:hAnsi="Tw Cen MT" w:cs="Liberation Serif"/>
          <w:w w:val="102"/>
          <w:sz w:val="24"/>
          <w:szCs w:val="24"/>
        </w:rPr>
        <w:t>) object.</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Specify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URL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endpoint,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HTTP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method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(POST)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to </w:t>
      </w:r>
      <w:r w:rsidRPr="00B806E7">
        <w:rPr>
          <w:rFonts w:ascii="Tw Cen MT" w:eastAsia="Liberation Serif" w:hAnsi="Tw Cen MT" w:cs="Liberation Serif"/>
          <w:sz w:val="24"/>
          <w:szCs w:val="24"/>
        </w:rPr>
        <w:t xml:space="preserve">  </w:t>
      </w:r>
      <w:proofErr w:type="gramStart"/>
      <w:r w:rsidRPr="00B806E7">
        <w:rPr>
          <w:rFonts w:ascii="Tw Cen MT" w:eastAsia="Liberation Serif" w:hAnsi="Tw Cen MT" w:cs="Liberation Serif"/>
          <w:w w:val="102"/>
          <w:sz w:val="24"/>
          <w:szCs w:val="24"/>
        </w:rPr>
        <w:t>open(</w:t>
      </w:r>
      <w:proofErr w:type="gramEnd"/>
      <w:r w:rsidRPr="00B806E7">
        <w:rPr>
          <w:rFonts w:ascii="Tw Cen MT" w:eastAsia="Liberation Serif" w:hAnsi="Tw Cen MT" w:cs="Liberation Serif"/>
          <w:w w:val="102"/>
          <w:sz w:val="24"/>
          <w:szCs w:val="24"/>
        </w:rPr>
        <w:t xml:space="preserv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method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of</w:t>
      </w:r>
    </w:p>
    <w:p w:rsidR="00B806E7" w:rsidRDefault="009773B4" w:rsidP="004809E4">
      <w:pPr>
        <w:spacing w:before="40" w:after="120" w:line="360" w:lineRule="auto"/>
        <w:ind w:left="-426"/>
        <w:jc w:val="both"/>
        <w:rPr>
          <w:rFonts w:ascii="Tw Cen MT" w:eastAsia="Liberation Serif" w:hAnsi="Tw Cen MT" w:cs="Liberation Serif"/>
          <w:sz w:val="24"/>
          <w:szCs w:val="24"/>
        </w:rPr>
      </w:pPr>
      <w:proofErr w:type="spellStart"/>
      <w:proofErr w:type="gramStart"/>
      <w:r w:rsidRPr="00B806E7">
        <w:rPr>
          <w:rFonts w:ascii="Tw Cen MT" w:eastAsia="Liberation Serif" w:hAnsi="Tw Cen MT" w:cs="Liberation Serif"/>
          <w:w w:val="102"/>
          <w:sz w:val="24"/>
          <w:szCs w:val="24"/>
        </w:rPr>
        <w:t>XMLHttpRequest</w:t>
      </w:r>
      <w:proofErr w:type="spellEnd"/>
      <w:r w:rsidRPr="00B806E7">
        <w:rPr>
          <w:rFonts w:ascii="Tw Cen MT" w:eastAsia="Liberation Serif" w:hAnsi="Tw Cen MT" w:cs="Liberation Serif"/>
          <w:w w:val="102"/>
          <w:sz w:val="24"/>
          <w:szCs w:val="24"/>
        </w:rPr>
        <w:t>(</w:t>
      </w:r>
      <w:proofErr w:type="gramEnd"/>
      <w:r w:rsidRPr="00B806E7">
        <w:rPr>
          <w:rFonts w:ascii="Tw Cen MT" w:eastAsia="Liberation Serif" w:hAnsi="Tw Cen MT" w:cs="Liberation Serif"/>
          <w:w w:val="102"/>
          <w:sz w:val="24"/>
          <w:szCs w:val="24"/>
        </w:rPr>
        <w:t>) object.</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Then call </w:t>
      </w:r>
      <w:proofErr w:type="gramStart"/>
      <w:r w:rsidRPr="00B806E7">
        <w:rPr>
          <w:rFonts w:ascii="Tw Cen MT" w:eastAsia="Liberation Serif" w:hAnsi="Tw Cen MT" w:cs="Liberation Serif"/>
          <w:w w:val="102"/>
          <w:sz w:val="24"/>
          <w:szCs w:val="24"/>
        </w:rPr>
        <w:t>send(</w:t>
      </w:r>
      <w:proofErr w:type="gramEnd"/>
      <w:r w:rsidRPr="00B806E7">
        <w:rPr>
          <w:rFonts w:ascii="Tw Cen MT" w:eastAsia="Liberation Serif" w:hAnsi="Tw Cen MT" w:cs="Liberation Serif"/>
          <w:w w:val="102"/>
          <w:sz w:val="24"/>
          <w:szCs w:val="24"/>
        </w:rPr>
        <w:t>) and pass data to send() method to hit the request.</w:t>
      </w:r>
    </w:p>
    <w:p w:rsidR="00D14EFB" w:rsidRPr="00B806E7" w:rsidRDefault="009773B4" w:rsidP="004809E4">
      <w:pPr>
        <w:spacing w:before="40" w:after="120" w:line="360" w:lineRule="auto"/>
        <w:ind w:left="-426" w:right="320"/>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Receive the response using </w:t>
      </w:r>
      <w:proofErr w:type="spellStart"/>
      <w:r w:rsidRPr="00B806E7">
        <w:rPr>
          <w:rFonts w:ascii="Tw Cen MT" w:eastAsia="Liberation Serif" w:hAnsi="Tw Cen MT" w:cs="Liberation Serif"/>
          <w:w w:val="102"/>
          <w:sz w:val="24"/>
          <w:szCs w:val="24"/>
        </w:rPr>
        <w:t>XMLHttpRequest.onreadystatechange</w:t>
      </w:r>
      <w:proofErr w:type="spellEnd"/>
      <w:r w:rsidRPr="00B806E7">
        <w:rPr>
          <w:rFonts w:ascii="Tw Cen MT" w:eastAsia="Liberation Serif" w:hAnsi="Tw Cen MT" w:cs="Liberation Serif"/>
          <w:w w:val="102"/>
          <w:sz w:val="24"/>
          <w:szCs w:val="24"/>
        </w:rPr>
        <w:t xml:space="preserve"> property. e.g.</w:t>
      </w:r>
    </w:p>
    <w:p w:rsidR="00B806E7" w:rsidRDefault="009773B4" w:rsidP="004809E4">
      <w:pPr>
        <w:spacing w:before="40" w:after="120" w:line="360" w:lineRule="auto"/>
        <w:ind w:left="-426"/>
        <w:jc w:val="both"/>
        <w:rPr>
          <w:rFonts w:ascii="Tw Cen MT" w:eastAsia="Liberation Serif" w:hAnsi="Tw Cen MT" w:cs="Liberation Serif"/>
          <w:sz w:val="24"/>
          <w:szCs w:val="24"/>
        </w:rPr>
      </w:pPr>
      <w:proofErr w:type="spellStart"/>
      <w:proofErr w:type="gramStart"/>
      <w:r w:rsidRPr="00B806E7">
        <w:rPr>
          <w:rFonts w:ascii="Tw Cen MT" w:eastAsia="Liberation Serif" w:hAnsi="Tw Cen MT" w:cs="Liberation Serif"/>
          <w:w w:val="102"/>
          <w:sz w:val="24"/>
          <w:szCs w:val="24"/>
        </w:rPr>
        <w:t>const</w:t>
      </w:r>
      <w:proofErr w:type="spellEnd"/>
      <w:proofErr w:type="gramEnd"/>
      <w:r w:rsidRPr="00B806E7">
        <w:rPr>
          <w:rFonts w:ascii="Tw Cen MT" w:eastAsia="Liberation Serif" w:hAnsi="Tw Cen MT" w:cs="Liberation Serif"/>
          <w:w w:val="102"/>
          <w:sz w:val="24"/>
          <w:szCs w:val="24"/>
        </w:rPr>
        <w:t xml:space="preserve"> </w:t>
      </w:r>
      <w:proofErr w:type="spellStart"/>
      <w:r w:rsidRPr="00B806E7">
        <w:rPr>
          <w:rFonts w:ascii="Tw Cen MT" w:eastAsia="Liberation Serif" w:hAnsi="Tw Cen MT" w:cs="Liberation Serif"/>
          <w:w w:val="102"/>
          <w:sz w:val="24"/>
          <w:szCs w:val="24"/>
        </w:rPr>
        <w:t>xmlHttpRequest</w:t>
      </w:r>
      <w:proofErr w:type="spellEnd"/>
      <w:r w:rsidRPr="00B806E7">
        <w:rPr>
          <w:rFonts w:ascii="Tw Cen MT" w:eastAsia="Liberation Serif" w:hAnsi="Tw Cen MT" w:cs="Liberation Serif"/>
          <w:w w:val="102"/>
          <w:sz w:val="24"/>
          <w:szCs w:val="24"/>
        </w:rPr>
        <w:t xml:space="preserve"> = new </w:t>
      </w:r>
      <w:proofErr w:type="spellStart"/>
      <w:r w:rsidRPr="00B806E7">
        <w:rPr>
          <w:rFonts w:ascii="Tw Cen MT" w:eastAsia="Liberation Serif" w:hAnsi="Tw Cen MT" w:cs="Liberation Serif"/>
          <w:w w:val="102"/>
          <w:sz w:val="24"/>
          <w:szCs w:val="24"/>
        </w:rPr>
        <w:t>XMLHttpRequest</w:t>
      </w:r>
      <w:proofErr w:type="spellEnd"/>
      <w:r w:rsidRPr="00B806E7">
        <w:rPr>
          <w:rFonts w:ascii="Tw Cen MT" w:eastAsia="Liberation Serif" w:hAnsi="Tw Cen MT" w:cs="Liberation Serif"/>
          <w:w w:val="102"/>
          <w:sz w:val="24"/>
          <w:szCs w:val="24"/>
        </w:rPr>
        <w:t>();</w:t>
      </w:r>
    </w:p>
    <w:p w:rsidR="00D14EFB" w:rsidRPr="00B806E7" w:rsidRDefault="009773B4" w:rsidP="004809E4">
      <w:pPr>
        <w:spacing w:before="40" w:after="120" w:line="360" w:lineRule="auto"/>
        <w:ind w:left="-426" w:right="1238"/>
        <w:jc w:val="both"/>
        <w:rPr>
          <w:rFonts w:ascii="Tw Cen MT" w:eastAsia="Liberation Serif" w:hAnsi="Tw Cen MT" w:cs="Liberation Serif"/>
          <w:sz w:val="24"/>
          <w:szCs w:val="24"/>
        </w:rPr>
      </w:pPr>
      <w:proofErr w:type="spellStart"/>
      <w:proofErr w:type="gramStart"/>
      <w:r w:rsidRPr="00B806E7">
        <w:rPr>
          <w:rFonts w:ascii="Tw Cen MT" w:eastAsia="Liberation Serif" w:hAnsi="Tw Cen MT" w:cs="Liberation Serif"/>
          <w:w w:val="99"/>
          <w:sz w:val="24"/>
          <w:szCs w:val="24"/>
        </w:rPr>
        <w:t>xmlHttpRequest.open</w:t>
      </w:r>
      <w:proofErr w:type="spellEnd"/>
      <w:r w:rsidRPr="00B806E7">
        <w:rPr>
          <w:rFonts w:ascii="Tw Cen MT" w:eastAsia="Liberation Serif" w:hAnsi="Tw Cen MT" w:cs="Liberation Serif"/>
          <w:w w:val="99"/>
          <w:sz w:val="24"/>
          <w:szCs w:val="24"/>
        </w:rPr>
        <w:t>(</w:t>
      </w:r>
      <w:proofErr w:type="gramEnd"/>
      <w:r w:rsidRPr="00B806E7">
        <w:rPr>
          <w:rFonts w:ascii="Tw Cen MT" w:eastAsia="Liberation Serif" w:hAnsi="Tw Cen MT" w:cs="Liberation Serif"/>
          <w:w w:val="99"/>
          <w:sz w:val="24"/>
          <w:szCs w:val="24"/>
        </w:rPr>
        <w:t>“</w:t>
      </w:r>
      <w:proofErr w:type="spellStart"/>
      <w:r w:rsidRPr="00B806E7">
        <w:rPr>
          <w:rFonts w:ascii="Tw Cen MT" w:eastAsia="Liberation Serif" w:hAnsi="Tw Cen MT" w:cs="Liberation Serif"/>
          <w:w w:val="99"/>
          <w:sz w:val="24"/>
          <w:szCs w:val="24"/>
        </w:rPr>
        <w:t>POST”,”http</w:t>
      </w:r>
      <w:proofErr w:type="spellEnd"/>
      <w:r w:rsidRPr="00B806E7">
        <w:rPr>
          <w:rFonts w:ascii="Tw Cen MT" w:eastAsia="Liberation Serif" w:hAnsi="Tw Cen MT" w:cs="Liberation Serif"/>
          <w:w w:val="99"/>
          <w:sz w:val="24"/>
          <w:szCs w:val="24"/>
        </w:rPr>
        <w:t xml:space="preserve">://some.domain.com/method”); </w:t>
      </w:r>
      <w:proofErr w:type="spellStart"/>
      <w:r w:rsidRPr="00B806E7">
        <w:rPr>
          <w:rFonts w:ascii="Tw Cen MT" w:eastAsia="Liberation Serif" w:hAnsi="Tw Cen MT" w:cs="Liberation Serif"/>
          <w:w w:val="99"/>
          <w:sz w:val="24"/>
          <w:szCs w:val="24"/>
        </w:rPr>
        <w:t>xmlHttpRequest.send</w:t>
      </w:r>
      <w:proofErr w:type="spellEnd"/>
      <w:r w:rsidRPr="00B806E7">
        <w:rPr>
          <w:rFonts w:ascii="Tw Cen MT" w:eastAsia="Liberation Serif" w:hAnsi="Tw Cen MT" w:cs="Liberation Serif"/>
          <w:w w:val="99"/>
          <w:sz w:val="24"/>
          <w:szCs w:val="24"/>
        </w:rPr>
        <w:t>(“</w:t>
      </w:r>
      <w:proofErr w:type="spellStart"/>
      <w:r w:rsidRPr="00B806E7">
        <w:rPr>
          <w:rFonts w:ascii="Tw Cen MT" w:eastAsia="Liberation Serif" w:hAnsi="Tw Cen MT" w:cs="Liberation Serif"/>
          <w:w w:val="99"/>
          <w:sz w:val="24"/>
          <w:szCs w:val="24"/>
        </w:rPr>
        <w:t>fname</w:t>
      </w:r>
      <w:proofErr w:type="spellEnd"/>
      <w:r w:rsidRPr="00B806E7">
        <w:rPr>
          <w:rFonts w:ascii="Tw Cen MT" w:eastAsia="Liberation Serif" w:hAnsi="Tw Cen MT" w:cs="Liberation Serif"/>
          <w:w w:val="99"/>
          <w:sz w:val="24"/>
          <w:szCs w:val="24"/>
        </w:rPr>
        <w:t>=</w:t>
      </w:r>
      <w:proofErr w:type="spellStart"/>
      <w:r w:rsidRPr="00B806E7">
        <w:rPr>
          <w:rFonts w:ascii="Tw Cen MT" w:eastAsia="Liberation Serif" w:hAnsi="Tw Cen MT" w:cs="Liberation Serif"/>
          <w:w w:val="99"/>
          <w:sz w:val="24"/>
          <w:szCs w:val="24"/>
        </w:rPr>
        <w:t>Pratik&amp;lname</w:t>
      </w:r>
      <w:proofErr w:type="spellEnd"/>
      <w:r w:rsidRPr="00B806E7">
        <w:rPr>
          <w:rFonts w:ascii="Tw Cen MT" w:eastAsia="Liberation Serif" w:hAnsi="Tw Cen MT" w:cs="Liberation Serif"/>
          <w:w w:val="99"/>
          <w:sz w:val="24"/>
          <w:szCs w:val="24"/>
        </w:rPr>
        <w:t>=</w:t>
      </w:r>
      <w:proofErr w:type="spellStart"/>
      <w:r w:rsidRPr="00B806E7">
        <w:rPr>
          <w:rFonts w:ascii="Tw Cen MT" w:eastAsia="Liberation Serif" w:hAnsi="Tw Cen MT" w:cs="Liberation Serif"/>
          <w:w w:val="99"/>
          <w:sz w:val="24"/>
          <w:szCs w:val="24"/>
        </w:rPr>
        <w:t>Bandal</w:t>
      </w:r>
      <w:proofErr w:type="spellEnd"/>
      <w:r w:rsidRPr="00B806E7">
        <w:rPr>
          <w:rFonts w:ascii="Tw Cen MT" w:eastAsia="Liberation Serif" w:hAnsi="Tw Cen MT" w:cs="Liberation Serif"/>
          <w:w w:val="99"/>
          <w:sz w:val="24"/>
          <w:szCs w:val="24"/>
        </w:rPr>
        <w:t xml:space="preserve">”); </w:t>
      </w:r>
      <w:proofErr w:type="spellStart"/>
      <w:r w:rsidRPr="00B806E7">
        <w:rPr>
          <w:rFonts w:ascii="Tw Cen MT" w:eastAsia="Liberation Serif" w:hAnsi="Tw Cen MT" w:cs="Liberation Serif"/>
          <w:w w:val="99"/>
          <w:sz w:val="24"/>
          <w:szCs w:val="24"/>
        </w:rPr>
        <w:t>xmlHttpRequest.onreadystatechange</w:t>
      </w:r>
      <w:proofErr w:type="spellEnd"/>
      <w:r w:rsidRPr="00B806E7">
        <w:rPr>
          <w:rFonts w:ascii="Tw Cen MT" w:eastAsia="Liberation Serif" w:hAnsi="Tw Cen MT" w:cs="Liberation Serif"/>
          <w:w w:val="99"/>
          <w:sz w:val="24"/>
          <w:szCs w:val="24"/>
        </w:rPr>
        <w:t>=(e)=&gt;{</w:t>
      </w:r>
    </w:p>
    <w:p w:rsidR="00B806E7" w:rsidRDefault="009773B4" w:rsidP="004809E4">
      <w:pPr>
        <w:spacing w:before="40" w:after="120" w:line="360" w:lineRule="auto"/>
        <w:ind w:left="-426" w:right="3547"/>
        <w:jc w:val="both"/>
        <w:rPr>
          <w:rFonts w:ascii="Tw Cen MT" w:eastAsia="Liberation Serif" w:hAnsi="Tw Cen MT" w:cs="Liberation Serif"/>
          <w:sz w:val="24"/>
          <w:szCs w:val="24"/>
        </w:rPr>
      </w:pPr>
      <w:r w:rsidRPr="00B806E7">
        <w:rPr>
          <w:rFonts w:ascii="Tw Cen MT" w:eastAsia="Liberation Serif" w:hAnsi="Tw Cen MT" w:cs="Liberation Serif"/>
          <w:w w:val="99"/>
          <w:position w:val="-1"/>
          <w:sz w:val="24"/>
          <w:szCs w:val="24"/>
        </w:rPr>
        <w:t xml:space="preserve"> </w:t>
      </w:r>
      <w:proofErr w:type="gramStart"/>
      <w:r w:rsidRPr="00B806E7">
        <w:rPr>
          <w:rFonts w:ascii="Tw Cen MT" w:eastAsia="Liberation Serif" w:hAnsi="Tw Cen MT" w:cs="Liberation Serif"/>
          <w:w w:val="99"/>
          <w:position w:val="-1"/>
          <w:sz w:val="24"/>
          <w:szCs w:val="24"/>
        </w:rPr>
        <w:t>console.log(</w:t>
      </w:r>
      <w:proofErr w:type="spellStart"/>
      <w:proofErr w:type="gramEnd"/>
      <w:r w:rsidRPr="00B806E7">
        <w:rPr>
          <w:rFonts w:ascii="Tw Cen MT" w:eastAsia="Liberation Serif" w:hAnsi="Tw Cen MT" w:cs="Liberation Serif"/>
          <w:w w:val="99"/>
          <w:position w:val="-1"/>
          <w:sz w:val="24"/>
          <w:szCs w:val="24"/>
        </w:rPr>
        <w:t>xmlHttpRequest.responceText</w:t>
      </w:r>
      <w:proofErr w:type="spellEnd"/>
      <w:r w:rsidRPr="00B806E7">
        <w:rPr>
          <w:rFonts w:ascii="Tw Cen MT" w:eastAsia="Liberation Serif" w:hAnsi="Tw Cen MT" w:cs="Liberation Serif"/>
          <w:w w:val="99"/>
          <w:position w:val="-1"/>
          <w:sz w:val="24"/>
          <w:szCs w:val="24"/>
        </w:rPr>
        <w:t>);</w:t>
      </w:r>
    </w:p>
    <w:p w:rsidR="00D14EFB" w:rsidRPr="00B806E7" w:rsidRDefault="009773B4" w:rsidP="004809E4">
      <w:pPr>
        <w:spacing w:before="40" w:after="120" w:line="360" w:lineRule="auto"/>
        <w:ind w:left="-426"/>
        <w:jc w:val="both"/>
        <w:rPr>
          <w:rFonts w:ascii="Tw Cen MT" w:eastAsia="Liberation Serif" w:hAnsi="Tw Cen MT" w:cs="Liberation Serif"/>
          <w:sz w:val="24"/>
          <w:szCs w:val="24"/>
        </w:rPr>
        <w:sectPr w:rsidR="00D14EFB" w:rsidRPr="00B806E7" w:rsidSect="004809E4">
          <w:footerReference w:type="default" r:id="rId22"/>
          <w:pgSz w:w="12240" w:h="15840"/>
          <w:pgMar w:top="1360" w:right="1320" w:bottom="280" w:left="1340" w:header="0" w:footer="1852"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w w:val="99"/>
          <w:sz w:val="24"/>
          <w:szCs w:val="24"/>
        </w:rPr>
        <w:t>}</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lastRenderedPageBreak/>
        <w:t xml:space="preserve">HTTP status code are the standard response code given by web site servers. These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codes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help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identify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the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cause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of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problem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when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web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page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or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other resource does not load properly.</w:t>
      </w:r>
    </w:p>
    <w:p w:rsidR="00B806E7" w:rsidRDefault="009773B4" w:rsidP="004809E4">
      <w:pPr>
        <w:spacing w:before="40" w:after="120" w:line="360" w:lineRule="auto"/>
        <w:ind w:left="-426" w:right="6921"/>
        <w:jc w:val="both"/>
        <w:rPr>
          <w:rFonts w:ascii="Tw Cen MT" w:eastAsia="Liberation Serif" w:hAnsi="Tw Cen MT" w:cs="Liberation Serif"/>
          <w:sz w:val="24"/>
          <w:szCs w:val="24"/>
        </w:rPr>
      </w:pPr>
      <w:r w:rsidRPr="00B806E7">
        <w:rPr>
          <w:rFonts w:ascii="Tw Cen MT" w:eastAsia="Liberation Serif" w:hAnsi="Tw Cen MT" w:cs="Liberation Serif"/>
          <w:b/>
          <w:w w:val="102"/>
          <w:sz w:val="24"/>
          <w:szCs w:val="24"/>
        </w:rPr>
        <w:t>4xx Client Error:</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This category of HTTP status code includes those where request for a web page or other resource contains bad syntax or cannot be filled for some other reason, presumably due to fault of client.</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 xml:space="preserve">Some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common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client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error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HTTP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status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codes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are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404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(Not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 xml:space="preserve">Found), </w:t>
      </w:r>
      <w:r w:rsidRPr="00B806E7">
        <w:rPr>
          <w:rFonts w:ascii="Tw Cen MT" w:eastAsia="Liberation Serif" w:hAnsi="Tw Cen MT" w:cs="Liberation Serif"/>
          <w:sz w:val="24"/>
          <w:szCs w:val="24"/>
        </w:rPr>
        <w:t xml:space="preserve"> </w:t>
      </w:r>
      <w:r w:rsidRPr="00B806E7">
        <w:rPr>
          <w:rFonts w:ascii="Tw Cen MT" w:eastAsia="Liberation Serif" w:hAnsi="Tw Cen MT" w:cs="Liberation Serif"/>
          <w:w w:val="102"/>
          <w:sz w:val="24"/>
          <w:szCs w:val="24"/>
        </w:rPr>
        <w:t>403 (Forbidden) and 400 (Bad request).</w:t>
      </w:r>
    </w:p>
    <w:p w:rsidR="00B806E7" w:rsidRDefault="009773B4" w:rsidP="004809E4">
      <w:pPr>
        <w:spacing w:before="40" w:after="120" w:line="360" w:lineRule="auto"/>
        <w:ind w:left="-426" w:right="6921"/>
        <w:jc w:val="both"/>
        <w:rPr>
          <w:rFonts w:ascii="Tw Cen MT" w:eastAsia="Liberation Serif" w:hAnsi="Tw Cen MT" w:cs="Liberation Serif"/>
          <w:sz w:val="24"/>
          <w:szCs w:val="24"/>
        </w:rPr>
      </w:pPr>
      <w:r w:rsidRPr="00B806E7">
        <w:rPr>
          <w:rFonts w:ascii="Tw Cen MT" w:eastAsia="Liberation Serif" w:hAnsi="Tw Cen MT" w:cs="Liberation Serif"/>
          <w:b/>
          <w:w w:val="102"/>
          <w:sz w:val="24"/>
          <w:szCs w:val="24"/>
        </w:rPr>
        <w:t>5xx Client Error:</w:t>
      </w:r>
    </w:p>
    <w:p w:rsidR="00B806E7" w:rsidRDefault="009773B4" w:rsidP="004809E4">
      <w:pPr>
        <w:spacing w:before="40" w:after="120" w:line="360" w:lineRule="auto"/>
        <w:ind w:left="-426" w:right="72"/>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This category of HTTP status code include those where the request for a web page or other resource is understood by the websites server but is incapable of filling it for some reason.</w:t>
      </w:r>
    </w:p>
    <w:p w:rsidR="00D14EFB" w:rsidRPr="00B806E7" w:rsidRDefault="009773B4" w:rsidP="004809E4">
      <w:pPr>
        <w:spacing w:before="40" w:after="120" w:line="360" w:lineRule="auto"/>
        <w:ind w:left="-426" w:right="77"/>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Some common server error HTTP status codes are 500 (Internal server error),</w:t>
      </w:r>
    </w:p>
    <w:p w:rsidR="00B806E7" w:rsidRDefault="009773B4" w:rsidP="004809E4">
      <w:pPr>
        <w:spacing w:before="40" w:after="120" w:line="360" w:lineRule="auto"/>
        <w:ind w:left="-426" w:right="315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t>503 (Service Unavailable) and 502 (Bad Gateway).</w:t>
      </w:r>
    </w:p>
    <w:p w:rsidR="00D14EFB" w:rsidRPr="00B806E7" w:rsidRDefault="009773B4" w:rsidP="004809E4">
      <w:pPr>
        <w:spacing w:before="40" w:after="120" w:line="360" w:lineRule="auto"/>
        <w:ind w:left="-426" w:right="72"/>
        <w:jc w:val="both"/>
        <w:rPr>
          <w:rFonts w:ascii="Tw Cen MT" w:eastAsia="Liberation Serif" w:hAnsi="Tw Cen MT" w:cs="Liberation Serif"/>
          <w:sz w:val="24"/>
          <w:szCs w:val="24"/>
        </w:rPr>
        <w:sectPr w:rsidR="00D14EFB" w:rsidRPr="00B806E7" w:rsidSect="004809E4">
          <w:footerReference w:type="default" r:id="rId23"/>
          <w:pgSz w:w="12240" w:h="15840"/>
          <w:pgMar w:top="1360" w:right="1320" w:bottom="280" w:left="1700" w:header="0" w:footer="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ascii="Tw Cen MT" w:eastAsia="Liberation Serif" w:hAnsi="Tw Cen MT" w:cs="Liberation Serif"/>
          <w:w w:val="102"/>
          <w:sz w:val="24"/>
          <w:szCs w:val="24"/>
        </w:rPr>
        <w:t>There are also 1xx, 2xx and 3xx code that are informational, confirm success or dictate redirection which are not errors, so you shouldn’t be alerted about them.</w:t>
      </w:r>
    </w:p>
    <w:p w:rsidR="00B806E7" w:rsidRDefault="009773B4" w:rsidP="004809E4">
      <w:pPr>
        <w:spacing w:before="40" w:after="120" w:line="360" w:lineRule="auto"/>
        <w:ind w:left="-426"/>
        <w:jc w:val="both"/>
        <w:rPr>
          <w:rFonts w:ascii="Tw Cen MT" w:eastAsia="Liberation Serif" w:hAnsi="Tw Cen MT" w:cs="Liberation Serif"/>
          <w:sz w:val="24"/>
          <w:szCs w:val="24"/>
        </w:rPr>
      </w:pPr>
      <w:r w:rsidRPr="00B806E7">
        <w:rPr>
          <w:rFonts w:ascii="Tw Cen MT" w:eastAsia="Liberation Serif" w:hAnsi="Tw Cen MT" w:cs="Liberation Serif"/>
          <w:w w:val="102"/>
          <w:sz w:val="24"/>
          <w:szCs w:val="24"/>
        </w:rPr>
        <w:lastRenderedPageBreak/>
        <w:t>You may also like to read (available on amazon):</w:t>
      </w:r>
    </w:p>
    <w:p w:rsidR="00B806E7" w:rsidRDefault="00146B52" w:rsidP="004809E4">
      <w:pPr>
        <w:spacing w:before="40" w:after="120" w:line="360" w:lineRule="auto"/>
        <w:ind w:left="-426"/>
        <w:jc w:val="both"/>
        <w:rPr>
          <w:rFonts w:ascii="Tw Cen MT" w:eastAsia="Liberation Serif" w:hAnsi="Tw Cen MT" w:cs="Liberation Serif"/>
          <w:sz w:val="24"/>
          <w:szCs w:val="24"/>
        </w:rPr>
      </w:pPr>
      <w:hyperlink r:id="rId24">
        <w:r w:rsidR="009773B4" w:rsidRPr="00B806E7">
          <w:rPr>
            <w:rFonts w:ascii="Tw Cen MT" w:eastAsia="Liberation Serif" w:hAnsi="Tw Cen MT" w:cs="Liberation Serif"/>
            <w:color w:val="0562C1"/>
            <w:w w:val="102"/>
            <w:sz w:val="24"/>
            <w:szCs w:val="24"/>
            <w:u w:val="single" w:color="0562C1"/>
          </w:rPr>
          <w:t>Angular Interview Questions and Answers: Includes Angular 8, 7, 6, 5, 4 and 2</w:t>
        </w:r>
      </w:hyperlink>
    </w:p>
    <w:p w:rsidR="00D14EFB" w:rsidRPr="00B806E7" w:rsidRDefault="00146B52" w:rsidP="004809E4">
      <w:pPr>
        <w:spacing w:before="40" w:after="120" w:line="360" w:lineRule="auto"/>
        <w:ind w:left="-426"/>
        <w:jc w:val="both"/>
        <w:rPr>
          <w:rFonts w:ascii="Tw Cen MT" w:eastAsia="Liberation Serif" w:hAnsi="Tw Cen MT" w:cs="Liberation Serif"/>
          <w:sz w:val="24"/>
          <w:szCs w:val="24"/>
        </w:rPr>
      </w:pPr>
      <w:hyperlink r:id="rId25">
        <w:r w:rsidR="009773B4" w:rsidRPr="00B806E7">
          <w:rPr>
            <w:rFonts w:ascii="Tw Cen MT" w:eastAsia="Liberation Serif" w:hAnsi="Tw Cen MT" w:cs="Liberation Serif"/>
            <w:color w:val="0562C1"/>
            <w:w w:val="102"/>
            <w:sz w:val="24"/>
            <w:szCs w:val="24"/>
            <w:u w:val="single" w:color="0562C1"/>
          </w:rPr>
          <w:t>Core Java Interview Questions and Answers: Includes Java 12, 11, 10, 9, 8, 7, 6,</w:t>
        </w:r>
      </w:hyperlink>
    </w:p>
    <w:p w:rsidR="00D14EFB" w:rsidRPr="00B806E7" w:rsidRDefault="00146B52" w:rsidP="004809E4">
      <w:pPr>
        <w:spacing w:before="40" w:after="120" w:line="360" w:lineRule="auto"/>
        <w:ind w:left="-426"/>
        <w:jc w:val="both"/>
        <w:rPr>
          <w:rFonts w:ascii="Tw Cen MT" w:eastAsia="Liberation Serif" w:hAnsi="Tw Cen MT" w:cs="Liberation Serif"/>
          <w:sz w:val="24"/>
          <w:szCs w:val="24"/>
        </w:rPr>
      </w:pPr>
      <w:hyperlink r:id="rId26">
        <w:r w:rsidR="009773B4" w:rsidRPr="00B806E7">
          <w:rPr>
            <w:rFonts w:ascii="Tw Cen MT" w:eastAsia="Liberation Serif" w:hAnsi="Tw Cen MT" w:cs="Liberation Serif"/>
            <w:color w:val="0562C1"/>
            <w:w w:val="102"/>
            <w:sz w:val="24"/>
            <w:szCs w:val="24"/>
            <w:u w:val="single" w:color="0562C1"/>
          </w:rPr>
          <w:t>5</w:t>
        </w:r>
      </w:hyperlink>
      <w:bookmarkStart w:id="0" w:name="_GoBack"/>
      <w:bookmarkEnd w:id="0"/>
    </w:p>
    <w:sectPr w:rsidR="00D14EFB" w:rsidRPr="00B806E7" w:rsidSect="004809E4">
      <w:footerReference w:type="default" r:id="rId27"/>
      <w:pgSz w:w="12240" w:h="15840"/>
      <w:pgMar w:top="1360" w:right="1420" w:bottom="280" w:left="1340" w:header="0" w:footer="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BA2" w:rsidRDefault="00527BA2">
      <w:r>
        <w:separator/>
      </w:r>
    </w:p>
  </w:endnote>
  <w:endnote w:type="continuationSeparator" w:id="0">
    <w:p w:rsidR="00527BA2" w:rsidRDefault="00527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Liberation Serif">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DejaVu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961" w:rsidRDefault="00E12961">
    <w:pPr>
      <w:spacing w:line="200" w:lineRule="exact"/>
    </w:pPr>
    <w:r>
      <w:pict>
        <v:shapetype id="_x0000_t202" coordsize="21600,21600" o:spt="202" path="m,l,21600r21600,l21600,xe">
          <v:stroke joinstyle="miter"/>
          <v:path gradientshapeok="t" o:connecttype="rect"/>
        </v:shapetype>
        <v:shape id="_x0000_s2050" type="#_x0000_t202" style="position:absolute;margin-left:71pt;margin-top:693.45pt;width:363.85pt;height:18.55pt;z-index:-2392;mso-position-horizontal-relative:page;mso-position-vertical-relative:page" filled="f" stroked="f">
          <v:textbox style="mso-next-textbox:#_x0000_s2050" inset="0,0,0,0">
            <w:txbxContent>
              <w:p w:rsidR="00E12961" w:rsidRDefault="00E12961">
                <w:pPr>
                  <w:spacing w:line="340" w:lineRule="exact"/>
                  <w:ind w:left="20" w:right="-50"/>
                  <w:rPr>
                    <w:rFonts w:ascii="Liberation Serif" w:eastAsia="Liberation Serif" w:hAnsi="Liberation Serif" w:cs="Liberation Serif"/>
                    <w:sz w:val="33"/>
                    <w:szCs w:val="33"/>
                  </w:rPr>
                </w:pPr>
                <w:r>
                  <w:rPr>
                    <w:rFonts w:ascii="Liberation Serif" w:eastAsia="Liberation Serif" w:hAnsi="Liberation Serif" w:cs="Liberation Serif"/>
                    <w:b/>
                    <w:sz w:val="33"/>
                    <w:szCs w:val="33"/>
                  </w:rPr>
                  <w:t xml:space="preserve">149. </w:t>
                </w:r>
                <w:r>
                  <w:rPr>
                    <w:rFonts w:ascii="Liberation Serif" w:eastAsia="Liberation Serif" w:hAnsi="Liberation Serif" w:cs="Liberation Serif"/>
                    <w:w w:val="101"/>
                    <w:sz w:val="17"/>
                    <w:szCs w:val="17"/>
                  </w:rPr>
                  <w:t xml:space="preserve">       </w:t>
                </w:r>
                <w:r>
                  <w:rPr>
                    <w:rFonts w:ascii="Liberation Serif" w:eastAsia="Liberation Serif" w:hAnsi="Liberation Serif" w:cs="Liberation Serif"/>
                    <w:b/>
                    <w:sz w:val="33"/>
                    <w:szCs w:val="33"/>
                  </w:rPr>
                  <w:t xml:space="preserve"> How to make HTTP GET call using AJAX?</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961" w:rsidRDefault="00E12961">
    <w:pPr>
      <w:spacing w:line="200" w:lineRule="exact"/>
    </w:pPr>
    <w:r>
      <w:pict>
        <v:shapetype id="_x0000_t202" coordsize="21600,21600" o:spt="202" path="m,l,21600r21600,l21600,xe">
          <v:stroke joinstyle="miter"/>
          <v:path gradientshapeok="t" o:connecttype="rect"/>
        </v:shapetype>
        <v:shape id="_x0000_s2049" type="#_x0000_t202" style="position:absolute;margin-left:71pt;margin-top:688.4pt;width:266.8pt;height:18.55pt;z-index:-2391;mso-position-horizontal-relative:page;mso-position-vertical-relative:page" filled="f" stroked="f">
          <v:textbox style="mso-next-textbox:#_x0000_s2049" inset="0,0,0,0">
            <w:txbxContent>
              <w:p w:rsidR="00E12961" w:rsidRDefault="00E12961">
                <w:pPr>
                  <w:spacing w:line="340" w:lineRule="exact"/>
                  <w:ind w:left="20" w:right="-50"/>
                  <w:rPr>
                    <w:rFonts w:ascii="Liberation Serif" w:eastAsia="Liberation Serif" w:hAnsi="Liberation Serif" w:cs="Liberation Serif"/>
                    <w:sz w:val="33"/>
                    <w:szCs w:val="33"/>
                  </w:rPr>
                </w:pPr>
                <w:r>
                  <w:rPr>
                    <w:rFonts w:ascii="Liberation Serif" w:eastAsia="Liberation Serif" w:hAnsi="Liberation Serif" w:cs="Liberation Serif"/>
                    <w:b/>
                    <w:sz w:val="33"/>
                    <w:szCs w:val="33"/>
                  </w:rPr>
                  <w:t xml:space="preserve">151. </w:t>
                </w:r>
                <w:r>
                  <w:rPr>
                    <w:rFonts w:ascii="Liberation Serif" w:eastAsia="Liberation Serif" w:hAnsi="Liberation Serif" w:cs="Liberation Serif"/>
                    <w:w w:val="101"/>
                    <w:sz w:val="17"/>
                    <w:szCs w:val="17"/>
                  </w:rPr>
                  <w:t xml:space="preserve">       </w:t>
                </w:r>
                <w:r>
                  <w:rPr>
                    <w:rFonts w:ascii="Liberation Serif" w:eastAsia="Liberation Serif" w:hAnsi="Liberation Serif" w:cs="Liberation Serif"/>
                    <w:b/>
                    <w:sz w:val="33"/>
                    <w:szCs w:val="33"/>
                  </w:rPr>
                  <w:t xml:space="preserve"> What are HTTP status codes?</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961" w:rsidRDefault="00E12961">
    <w:pPr>
      <w:spacing w:line="0" w:lineRule="atLeast"/>
      <w:rPr>
        <w:sz w:val="0"/>
        <w:szCs w:val="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961" w:rsidRDefault="00E12961">
    <w:pPr>
      <w:spacing w:line="0" w:lineRule="atLeast"/>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BA2" w:rsidRDefault="00527BA2">
      <w:r>
        <w:separator/>
      </w:r>
    </w:p>
  </w:footnote>
  <w:footnote w:type="continuationSeparator" w:id="0">
    <w:p w:rsidR="00527BA2" w:rsidRDefault="00527B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6E3044"/>
    <w:multiLevelType w:val="multilevel"/>
    <w:tmpl w:val="9E0EF1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EFB"/>
    <w:rsid w:val="00036C78"/>
    <w:rsid w:val="00146B52"/>
    <w:rsid w:val="003A06D8"/>
    <w:rsid w:val="004809E4"/>
    <w:rsid w:val="00527BA2"/>
    <w:rsid w:val="00736D48"/>
    <w:rsid w:val="007D2E48"/>
    <w:rsid w:val="009773B4"/>
    <w:rsid w:val="00B806E7"/>
    <w:rsid w:val="00D14EFB"/>
    <w:rsid w:val="00E12961"/>
    <w:rsid w:val="00E95863"/>
    <w:rsid w:val="00EE5F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F626AF81-FDDD-47E8-BBE9-44CC3AC60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7D2E48"/>
    <w:pPr>
      <w:tabs>
        <w:tab w:val="center" w:pos="4513"/>
        <w:tab w:val="right" w:pos="9026"/>
      </w:tabs>
    </w:pPr>
  </w:style>
  <w:style w:type="character" w:customStyle="1" w:styleId="HeaderChar">
    <w:name w:val="Header Char"/>
    <w:basedOn w:val="DefaultParagraphFont"/>
    <w:link w:val="Header"/>
    <w:uiPriority w:val="99"/>
    <w:rsid w:val="007D2E48"/>
  </w:style>
  <w:style w:type="paragraph" w:styleId="Footer">
    <w:name w:val="footer"/>
    <w:basedOn w:val="Normal"/>
    <w:link w:val="FooterChar"/>
    <w:uiPriority w:val="99"/>
    <w:unhideWhenUsed/>
    <w:rsid w:val="007D2E48"/>
    <w:pPr>
      <w:tabs>
        <w:tab w:val="center" w:pos="4513"/>
        <w:tab w:val="right" w:pos="9026"/>
      </w:tabs>
    </w:pPr>
  </w:style>
  <w:style w:type="character" w:customStyle="1" w:styleId="FooterChar">
    <w:name w:val="Footer Char"/>
    <w:basedOn w:val="DefaultParagraphFont"/>
    <w:link w:val="Footer"/>
    <w:uiPriority w:val="99"/>
    <w:rsid w:val="007D2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s://www.amazon.com/dp/B07XJG5F1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yperlink" Target="https://www.amazon.com/dp/B07XJG5F1C"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www.amazon.com/dp/B07SNW1HLX"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2.xml"/><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68</Pages>
  <Words>10573</Words>
  <Characters>60267</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4</cp:revision>
  <dcterms:created xsi:type="dcterms:W3CDTF">2024-07-09T03:11:00Z</dcterms:created>
  <dcterms:modified xsi:type="dcterms:W3CDTF">2024-07-09T17:04:00Z</dcterms:modified>
</cp:coreProperties>
</file>